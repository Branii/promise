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28C8CB" w14:textId="1738A924" w:rsidR="00BD450D" w:rsidRDefault="00F96B28">
      <w:pPr>
        <w:pStyle w:val="divname"/>
        <w:spacing w:before="160"/>
        <w:rPr>
          <w:rFonts w:ascii="Arial" w:eastAsia="Arial" w:hAnsi="Arial" w:cs="Arial"/>
        </w:rPr>
      </w:pPr>
      <w:r>
        <w:rPr>
          <w:rStyle w:val="span"/>
          <w:rFonts w:ascii="Arial" w:eastAsia="Arial" w:hAnsi="Arial" w:cs="Arial"/>
          <w:sz w:val="42"/>
          <w:szCs w:val="42"/>
        </w:rPr>
        <w:t xml:space="preserve"> </w:t>
      </w:r>
      <w:r w:rsidR="000143BB">
        <w:rPr>
          <w:rStyle w:val="span"/>
          <w:rFonts w:ascii="Arial" w:eastAsia="Arial" w:hAnsi="Arial" w:cs="Arial"/>
          <w:sz w:val="42"/>
          <w:szCs w:val="42"/>
        </w:rPr>
        <w:t xml:space="preserve"> </w:t>
      </w:r>
      <w:r w:rsidR="005303D1">
        <w:rPr>
          <w:rStyle w:val="span"/>
          <w:rFonts w:ascii="Arial" w:eastAsia="Arial" w:hAnsi="Arial" w:cs="Arial"/>
          <w:sz w:val="42"/>
          <w:szCs w:val="42"/>
        </w:rPr>
        <w:t>EGHO PROMISE</w:t>
      </w:r>
      <w:r w:rsidR="005303D1">
        <w:rPr>
          <w:rFonts w:ascii="Arial" w:eastAsia="Arial" w:hAnsi="Arial" w:cs="Arial"/>
        </w:rPr>
        <w:t xml:space="preserve"> </w:t>
      </w:r>
      <w:r w:rsidR="00AB4A20">
        <w:rPr>
          <w:rStyle w:val="span"/>
          <w:rFonts w:ascii="Arial" w:eastAsia="Arial" w:hAnsi="Arial" w:cs="Arial"/>
          <w:sz w:val="42"/>
          <w:szCs w:val="42"/>
        </w:rPr>
        <w:t>EHIGIATOR (</w:t>
      </w:r>
      <w:r w:rsidR="003E48E3">
        <w:rPr>
          <w:rStyle w:val="span"/>
          <w:rFonts w:ascii="Arial" w:eastAsia="Arial" w:hAnsi="Arial" w:cs="Arial"/>
          <w:sz w:val="42"/>
          <w:szCs w:val="42"/>
        </w:rPr>
        <w:t>p</w:t>
      </w:r>
      <w:r w:rsidR="003E48E3">
        <w:rPr>
          <w:rStyle w:val="span"/>
          <w:rFonts w:ascii="Arial" w:eastAsia="Arial" w:hAnsi="Arial" w:cs="Arial"/>
          <w:caps w:val="0"/>
          <w:sz w:val="42"/>
          <w:szCs w:val="42"/>
        </w:rPr>
        <w:t>hD DCN &amp; BA)</w:t>
      </w:r>
    </w:p>
    <w:p w14:paraId="4EABCC51" w14:textId="77777777" w:rsidR="00BD450D" w:rsidRDefault="005303D1">
      <w:pPr>
        <w:pStyle w:val="div"/>
        <w:spacing w:line="0" w:lineRule="atLeast"/>
        <w:rPr>
          <w:rFonts w:ascii="Arial" w:eastAsia="Arial" w:hAnsi="Arial" w:cs="Arial"/>
          <w:sz w:val="0"/>
          <w:szCs w:val="0"/>
        </w:rPr>
      </w:pPr>
      <w:r>
        <w:rPr>
          <w:rFonts w:ascii="Arial" w:eastAsia="Arial" w:hAnsi="Arial" w:cs="Arial"/>
          <w:sz w:val="0"/>
          <w:szCs w:val="0"/>
        </w:rPr>
        <w:t> </w:t>
      </w:r>
    </w:p>
    <w:p w14:paraId="263970BB" w14:textId="7744C44C" w:rsidR="004A32F3" w:rsidRDefault="00703BF8">
      <w:pPr>
        <w:pStyle w:val="divaddress"/>
        <w:spacing w:before="60"/>
        <w:rPr>
          <w:rFonts w:ascii="Corbel" w:eastAsia="Arial" w:hAnsi="Corbel" w:cs="Arial"/>
        </w:rPr>
      </w:pPr>
      <w:r>
        <w:rPr>
          <w:rStyle w:val="span"/>
          <w:rFonts w:ascii="Corbel" w:eastAsia="Arial" w:hAnsi="Corbel" w:cs="Arial"/>
          <w:sz w:val="18"/>
          <w:szCs w:val="18"/>
        </w:rPr>
        <w:t>Home</w:t>
      </w:r>
      <w:r w:rsidR="008D386E">
        <w:rPr>
          <w:rStyle w:val="span"/>
          <w:rFonts w:ascii="Corbel" w:eastAsia="Arial" w:hAnsi="Corbel" w:cs="Arial"/>
          <w:sz w:val="18"/>
          <w:szCs w:val="18"/>
        </w:rPr>
        <w:t xml:space="preserve"> </w:t>
      </w:r>
      <w:r w:rsidR="00E210E1">
        <w:rPr>
          <w:rStyle w:val="span"/>
          <w:rFonts w:ascii="Corbel" w:eastAsia="Arial" w:hAnsi="Corbel" w:cs="Arial"/>
          <w:sz w:val="18"/>
          <w:szCs w:val="18"/>
        </w:rPr>
        <w:t>address:</w:t>
      </w:r>
      <w:r w:rsidR="008D386E">
        <w:rPr>
          <w:rStyle w:val="span"/>
          <w:rFonts w:ascii="Corbel" w:eastAsia="Arial" w:hAnsi="Corbel" w:cs="Arial"/>
          <w:sz w:val="18"/>
          <w:szCs w:val="18"/>
        </w:rPr>
        <w:t xml:space="preserve"> </w:t>
      </w:r>
      <w:r w:rsidR="000152A1">
        <w:rPr>
          <w:rStyle w:val="span"/>
          <w:rFonts w:ascii="Corbel" w:eastAsia="Arial" w:hAnsi="Corbel" w:cs="Arial"/>
          <w:sz w:val="18"/>
          <w:szCs w:val="18"/>
        </w:rPr>
        <w:t xml:space="preserve">37 De Lacy Street, </w:t>
      </w:r>
      <w:r w:rsidR="005303D1" w:rsidRPr="00CC1A56">
        <w:rPr>
          <w:rStyle w:val="span"/>
          <w:rFonts w:ascii="Corbel" w:eastAsia="Arial" w:hAnsi="Corbel" w:cs="Arial"/>
          <w:sz w:val="18"/>
          <w:szCs w:val="18"/>
        </w:rPr>
        <w:t>Ashton</w:t>
      </w:r>
      <w:r w:rsidR="005303D1" w:rsidRPr="00CC1A56">
        <w:rPr>
          <w:rStyle w:val="span"/>
          <w:rFonts w:ascii="Corbel" w:eastAsia="Arial" w:hAnsi="Corbel" w:cs="Arial"/>
          <w:sz w:val="18"/>
          <w:szCs w:val="18"/>
        </w:rPr>
        <w:noBreakHyphen/>
        <w:t>On</w:t>
      </w:r>
      <w:r w:rsidR="005303D1" w:rsidRPr="00CC1A56">
        <w:rPr>
          <w:rStyle w:val="span"/>
          <w:rFonts w:ascii="Corbel" w:eastAsia="Arial" w:hAnsi="Corbel" w:cs="Arial"/>
          <w:sz w:val="18"/>
          <w:szCs w:val="18"/>
        </w:rPr>
        <w:noBreakHyphen/>
        <w:t>Ribble Preston, Lancashire PR2 2DD</w:t>
      </w:r>
      <w:r w:rsidR="005D7FA7">
        <w:rPr>
          <w:rStyle w:val="span"/>
          <w:rFonts w:ascii="Corbel" w:eastAsia="Arial" w:hAnsi="Corbel" w:cs="Arial"/>
          <w:sz w:val="18"/>
          <w:szCs w:val="18"/>
        </w:rPr>
        <w:t>, Preston</w:t>
      </w:r>
      <w:r w:rsidR="005303D1" w:rsidRPr="00CC1A56">
        <w:rPr>
          <w:rStyle w:val="span"/>
          <w:rFonts w:ascii="Corbel" w:eastAsia="Arial" w:hAnsi="Corbel" w:cs="Arial"/>
          <w:sz w:val="18"/>
          <w:szCs w:val="18"/>
        </w:rPr>
        <w:t> | +447466076674 |</w:t>
      </w:r>
      <w:r w:rsidR="005303D1" w:rsidRPr="00CC1A56">
        <w:rPr>
          <w:rFonts w:ascii="Corbel" w:eastAsia="Arial" w:hAnsi="Corbel" w:cs="Arial"/>
        </w:rPr>
        <w:t xml:space="preserve"> </w:t>
      </w:r>
    </w:p>
    <w:p w14:paraId="38C4F2CD" w14:textId="70562D85" w:rsidR="00972AD9" w:rsidRDefault="00972AD9" w:rsidP="004A32F3">
      <w:pPr>
        <w:spacing w:line="240" w:lineRule="auto"/>
        <w:ind w:left="1440" w:firstLine="720"/>
        <w:textAlignment w:val="auto"/>
        <w:rPr>
          <w:rStyle w:val="Hyperlink"/>
          <w:rFonts w:ascii="Corbel" w:hAnsi="Corbel"/>
          <w:sz w:val="20"/>
          <w:szCs w:val="20"/>
          <w:lang w:val="it-IT"/>
        </w:rPr>
      </w:pPr>
      <w:r w:rsidRPr="00D00176">
        <w:rPr>
          <w:rFonts w:ascii="Corbel" w:hAnsi="Corbel"/>
          <w:color w:val="000000" w:themeColor="text1"/>
          <w:sz w:val="20"/>
          <w:szCs w:val="20"/>
          <w:lang w:val="it-IT"/>
        </w:rPr>
        <w:t>ORCID ID</w:t>
      </w:r>
      <w:r w:rsidRPr="000F07D9">
        <w:rPr>
          <w:rFonts w:ascii="Corbel" w:hAnsi="Corbel"/>
          <w:b/>
          <w:bCs/>
          <w:color w:val="0000FF"/>
          <w:sz w:val="20"/>
          <w:szCs w:val="20"/>
          <w:lang w:val="it-IT"/>
        </w:rPr>
        <w:t>:</w:t>
      </w:r>
      <w:r w:rsidRPr="000F07D9">
        <w:rPr>
          <w:rFonts w:ascii="Corbel" w:hAnsi="Corbel"/>
          <w:color w:val="0000FF"/>
          <w:sz w:val="20"/>
          <w:szCs w:val="20"/>
          <w:u w:val="single"/>
          <w:lang w:val="it-IT"/>
        </w:rPr>
        <w:t xml:space="preserve">  </w:t>
      </w:r>
      <w:hyperlink r:id="rId8" w:history="1">
        <w:r w:rsidR="00065472" w:rsidRPr="000F07D9">
          <w:rPr>
            <w:rStyle w:val="Hyperlink"/>
            <w:rFonts w:ascii="Corbel" w:hAnsi="Corbel"/>
            <w:sz w:val="20"/>
            <w:szCs w:val="20"/>
            <w:lang w:val="it-IT"/>
          </w:rPr>
          <w:t>https://orcid.org/0000-0001-8948-1813</w:t>
        </w:r>
      </w:hyperlink>
    </w:p>
    <w:p w14:paraId="14AC3FD7" w14:textId="0A23D799" w:rsidR="00E45218" w:rsidRDefault="00E45218" w:rsidP="004A32F3">
      <w:pPr>
        <w:spacing w:line="240" w:lineRule="auto"/>
        <w:ind w:left="1440" w:firstLine="720"/>
        <w:textAlignment w:val="auto"/>
        <w:rPr>
          <w:rStyle w:val="Hyperlink"/>
          <w:rFonts w:ascii="Corbel" w:hAnsi="Corbel"/>
          <w:sz w:val="20"/>
          <w:szCs w:val="20"/>
          <w:lang w:val="it-IT"/>
        </w:rPr>
      </w:pPr>
      <w:r>
        <w:rPr>
          <w:rStyle w:val="Hyperlink"/>
          <w:rFonts w:ascii="Corbel" w:hAnsi="Corbel"/>
          <w:color w:val="auto"/>
          <w:sz w:val="20"/>
          <w:szCs w:val="20"/>
          <w:u w:val="none"/>
          <w:lang w:val="it-IT"/>
        </w:rPr>
        <w:t xml:space="preserve">ResearchGate: </w:t>
      </w:r>
      <w:hyperlink r:id="rId9" w:history="1">
        <w:r w:rsidRPr="004117EB">
          <w:rPr>
            <w:rStyle w:val="Hyperlink"/>
            <w:rFonts w:ascii="Corbel" w:hAnsi="Corbel"/>
            <w:sz w:val="20"/>
            <w:szCs w:val="20"/>
            <w:lang w:val="it-IT"/>
          </w:rPr>
          <w:t>https://www.researchgate.net/profile/Ehigiator-Egho-Promise</w:t>
        </w:r>
      </w:hyperlink>
    </w:p>
    <w:p w14:paraId="171E5AC7" w14:textId="07D86BC6" w:rsidR="009B09E7" w:rsidRDefault="009B09E7" w:rsidP="004A32F3">
      <w:pPr>
        <w:spacing w:line="240" w:lineRule="auto"/>
        <w:ind w:left="1440" w:firstLine="720"/>
        <w:textAlignment w:val="auto"/>
        <w:rPr>
          <w:rStyle w:val="Hyperlink"/>
          <w:rFonts w:ascii="Corbel" w:hAnsi="Corbel"/>
          <w:color w:val="auto"/>
          <w:sz w:val="20"/>
          <w:szCs w:val="20"/>
          <w:u w:val="none"/>
          <w:lang w:val="it-IT"/>
        </w:rPr>
      </w:pPr>
      <w:r w:rsidRPr="009B09E7">
        <w:rPr>
          <w:rStyle w:val="Hyperlink"/>
          <w:rFonts w:ascii="Corbel" w:hAnsi="Corbel"/>
          <w:color w:val="auto"/>
          <w:sz w:val="20"/>
          <w:szCs w:val="20"/>
          <w:u w:val="none"/>
          <w:lang w:val="it-IT"/>
        </w:rPr>
        <w:t xml:space="preserve">Google Scholar Link: </w:t>
      </w:r>
      <w:hyperlink r:id="rId10" w:history="1">
        <w:r w:rsidRPr="00816AD3">
          <w:rPr>
            <w:rStyle w:val="Hyperlink"/>
            <w:rFonts w:ascii="Corbel" w:hAnsi="Corbel"/>
            <w:sz w:val="20"/>
            <w:szCs w:val="20"/>
            <w:lang w:val="it-IT"/>
          </w:rPr>
          <w:t>https://scholar.google.com/citations?user=X-jERmIAAAAJ&amp;hl=en</w:t>
        </w:r>
      </w:hyperlink>
    </w:p>
    <w:p w14:paraId="2FCA1E97" w14:textId="2137DEF5" w:rsidR="00BD450D" w:rsidRDefault="00703BF8">
      <w:pPr>
        <w:pStyle w:val="divaddress"/>
        <w:spacing w:before="60"/>
        <w:rPr>
          <w:rStyle w:val="Hyperlink"/>
          <w:rFonts w:ascii="Corbel" w:eastAsia="Arial" w:hAnsi="Corbel" w:cs="Arial"/>
        </w:rPr>
      </w:pPr>
      <w:r>
        <w:t xml:space="preserve">Email address: </w:t>
      </w:r>
      <w:hyperlink r:id="rId11" w:history="1">
        <w:r w:rsidRPr="0046782E">
          <w:rPr>
            <w:rStyle w:val="Hyperlink"/>
            <w:rFonts w:ascii="Corbel" w:eastAsia="Arial" w:hAnsi="Corbel" w:cs="Arial"/>
          </w:rPr>
          <w:t>eghopromise@yahoo.com</w:t>
        </w:r>
      </w:hyperlink>
      <w:r w:rsidR="00BC070C">
        <w:rPr>
          <w:rStyle w:val="Hyperlink"/>
          <w:rFonts w:ascii="Corbel" w:eastAsia="Arial" w:hAnsi="Corbel" w:cs="Arial"/>
        </w:rPr>
        <w:t xml:space="preserve"> </w:t>
      </w:r>
    </w:p>
    <w:p w14:paraId="4B8C1933" w14:textId="5D101BFD" w:rsidR="00C20265" w:rsidRDefault="00C20265">
      <w:pPr>
        <w:pStyle w:val="divaddress"/>
        <w:spacing w:before="60"/>
        <w:rPr>
          <w:rStyle w:val="Hyperlink"/>
          <w:rFonts w:ascii="Corbel" w:eastAsia="Arial" w:hAnsi="Corbel" w:cs="Arial"/>
          <w:color w:val="auto"/>
          <w:u w:val="none"/>
        </w:rPr>
      </w:pPr>
      <w:hyperlink r:id="rId12" w:history="1">
        <w:r w:rsidRPr="002D0213">
          <w:rPr>
            <w:rStyle w:val="Hyperlink"/>
            <w:rFonts w:ascii="Corbel" w:eastAsia="Arial" w:hAnsi="Corbel" w:cs="Arial"/>
          </w:rPr>
          <w:t>Eegho-promise@ucb.ac.uk</w:t>
        </w:r>
      </w:hyperlink>
    </w:p>
    <w:p w14:paraId="19C2F49B" w14:textId="77777777" w:rsidR="00C20265" w:rsidRPr="00C20265" w:rsidRDefault="00C20265">
      <w:pPr>
        <w:pStyle w:val="divaddress"/>
        <w:spacing w:before="60"/>
        <w:rPr>
          <w:rStyle w:val="Hyperlink"/>
          <w:rFonts w:ascii="Corbel" w:eastAsia="Arial" w:hAnsi="Corbel" w:cs="Arial"/>
          <w:color w:val="auto"/>
          <w:u w:val="none"/>
        </w:rPr>
      </w:pPr>
    </w:p>
    <w:p w14:paraId="63BBD56F" w14:textId="5DD4C2B0" w:rsidR="004A53F3" w:rsidRDefault="009F7B74">
      <w:pPr>
        <w:pStyle w:val="divaddress"/>
        <w:spacing w:before="60"/>
        <w:rPr>
          <w:rFonts w:ascii="Corbel" w:eastAsia="Arial" w:hAnsi="Corbel" w:cs="Arial"/>
        </w:rPr>
      </w:pPr>
      <w:r>
        <w:rPr>
          <w:rFonts w:ascii="Corbel" w:eastAsia="Arial" w:hAnsi="Corbel" w:cs="Arial"/>
        </w:rPr>
        <w:t>More than 10 years t</w:t>
      </w:r>
      <w:r w:rsidR="004A53F3">
        <w:rPr>
          <w:rFonts w:ascii="Corbel" w:eastAsia="Arial" w:hAnsi="Corbel" w:cs="Arial"/>
        </w:rPr>
        <w:t xml:space="preserve">eaching experience in </w:t>
      </w:r>
      <w:r w:rsidR="00363142">
        <w:rPr>
          <w:rFonts w:ascii="Corbel" w:eastAsia="Arial" w:hAnsi="Corbel" w:cs="Arial"/>
        </w:rPr>
        <w:t>Networking</w:t>
      </w:r>
      <w:r w:rsidR="00B6700C">
        <w:rPr>
          <w:rFonts w:ascii="Corbel" w:eastAsia="Arial" w:hAnsi="Corbel" w:cs="Arial"/>
        </w:rPr>
        <w:t>,</w:t>
      </w:r>
      <w:r w:rsidR="004A53F3">
        <w:rPr>
          <w:rFonts w:ascii="Corbel" w:eastAsia="Arial" w:hAnsi="Corbel" w:cs="Arial"/>
        </w:rPr>
        <w:t xml:space="preserve"> Cyber Security</w:t>
      </w:r>
      <w:r w:rsidR="00B6700C">
        <w:rPr>
          <w:rFonts w:ascii="Corbel" w:eastAsia="Arial" w:hAnsi="Corbel" w:cs="Arial"/>
        </w:rPr>
        <w:t xml:space="preserve"> and Cyber Forensics</w:t>
      </w:r>
    </w:p>
    <w:p w14:paraId="18BCDF2D" w14:textId="0799774B" w:rsidR="004A53F3" w:rsidRDefault="009F7B74">
      <w:pPr>
        <w:pStyle w:val="divaddress"/>
        <w:spacing w:before="60"/>
        <w:rPr>
          <w:rFonts w:ascii="Corbel" w:eastAsia="Arial" w:hAnsi="Corbel" w:cs="Arial"/>
        </w:rPr>
      </w:pPr>
      <w:r>
        <w:rPr>
          <w:rFonts w:ascii="Corbel" w:eastAsia="Arial" w:hAnsi="Corbel" w:cs="Arial"/>
        </w:rPr>
        <w:t>Over 20 years of i</w:t>
      </w:r>
      <w:r w:rsidR="004A53F3">
        <w:rPr>
          <w:rFonts w:ascii="Corbel" w:eastAsia="Arial" w:hAnsi="Corbel" w:cs="Arial"/>
        </w:rPr>
        <w:t xml:space="preserve">ndustry experience in </w:t>
      </w:r>
      <w:r w:rsidR="00B45D24">
        <w:rPr>
          <w:rFonts w:ascii="Corbel" w:eastAsia="Arial" w:hAnsi="Corbel" w:cs="Arial"/>
        </w:rPr>
        <w:t>Telecommunication and</w:t>
      </w:r>
      <w:r w:rsidR="004A53F3">
        <w:rPr>
          <w:rFonts w:ascii="Corbel" w:eastAsia="Arial" w:hAnsi="Corbel" w:cs="Arial"/>
        </w:rPr>
        <w:t xml:space="preserve"> Cyber Security</w:t>
      </w:r>
    </w:p>
    <w:p w14:paraId="13C6C60A" w14:textId="1361CF7A" w:rsidR="00BD450D" w:rsidRDefault="00CD57E9">
      <w:pPr>
        <w:pStyle w:val="divdocumentdivsectiontitle"/>
        <w:spacing w:before="160" w:after="60"/>
        <w:jc w:val="center"/>
        <w:rPr>
          <w:rFonts w:ascii="Arial" w:eastAsia="Arial" w:hAnsi="Arial" w:cs="Arial"/>
          <w:b/>
          <w:bCs/>
        </w:rPr>
      </w:pPr>
      <w:r>
        <w:rPr>
          <w:rFonts w:ascii="Arial" w:eastAsia="Arial" w:hAnsi="Arial" w:cs="Arial"/>
          <w:b/>
          <w:bCs/>
        </w:rPr>
        <w:t>TEACHING EXPERIENCE</w:t>
      </w:r>
    </w:p>
    <w:p w14:paraId="5B4B34AF" w14:textId="4C861AE4" w:rsidR="007A5B28" w:rsidRDefault="00FD64FA" w:rsidP="00EF262E">
      <w:pPr>
        <w:pStyle w:val="divdocumentsinglecolumn"/>
        <w:tabs>
          <w:tab w:val="right" w:pos="10286"/>
        </w:tabs>
        <w:spacing w:line="260" w:lineRule="atLeast"/>
        <w:rPr>
          <w:rStyle w:val="spanjobtitle"/>
          <w:rFonts w:ascii="Corbel" w:eastAsia="Arial" w:hAnsi="Corbel" w:cs="Arial"/>
          <w:sz w:val="20"/>
          <w:szCs w:val="20"/>
        </w:rPr>
      </w:pPr>
      <w:r w:rsidRPr="00FD64FA">
        <w:rPr>
          <w:rStyle w:val="spanjobtitle"/>
          <w:rFonts w:ascii="Corbel" w:eastAsia="Arial" w:hAnsi="Corbel" w:cs="Arial"/>
          <w:sz w:val="20"/>
          <w:szCs w:val="20"/>
        </w:rPr>
        <w:t xml:space="preserve">Lecturer in Computing </w:t>
      </w:r>
      <w:r w:rsidR="00C71B93">
        <w:rPr>
          <w:rStyle w:val="spanjobtitle"/>
          <w:rFonts w:ascii="Corbel" w:eastAsia="Arial" w:hAnsi="Corbel" w:cs="Arial"/>
          <w:sz w:val="20"/>
          <w:szCs w:val="20"/>
        </w:rPr>
        <w:t>(</w:t>
      </w:r>
      <w:r w:rsidR="005F443F">
        <w:rPr>
          <w:rStyle w:val="spanjobtitle"/>
          <w:rFonts w:ascii="Corbel" w:eastAsia="Arial" w:hAnsi="Corbel" w:cs="Arial"/>
          <w:sz w:val="20"/>
          <w:szCs w:val="20"/>
        </w:rPr>
        <w:t>Cybersecurity</w:t>
      </w:r>
      <w:r w:rsidR="00C71B93">
        <w:rPr>
          <w:rStyle w:val="spanjobtitle"/>
          <w:rFonts w:ascii="Corbel" w:eastAsia="Arial" w:hAnsi="Corbel" w:cs="Arial"/>
          <w:sz w:val="20"/>
          <w:szCs w:val="20"/>
        </w:rPr>
        <w:t>)</w:t>
      </w:r>
      <w:r w:rsidR="005F443F">
        <w:rPr>
          <w:rStyle w:val="spanjobtitle"/>
          <w:rFonts w:ascii="Corbel" w:eastAsia="Arial" w:hAnsi="Corbel" w:cs="Arial"/>
          <w:sz w:val="20"/>
          <w:szCs w:val="20"/>
        </w:rPr>
        <w:tab/>
      </w:r>
      <w:r>
        <w:rPr>
          <w:rStyle w:val="spanjobtitle"/>
          <w:rFonts w:ascii="Corbel" w:eastAsia="Arial" w:hAnsi="Corbel" w:cs="Arial"/>
          <w:sz w:val="20"/>
          <w:szCs w:val="20"/>
        </w:rPr>
        <w:t xml:space="preserve">                     </w:t>
      </w:r>
      <w:r w:rsidR="007A5B28">
        <w:rPr>
          <w:rStyle w:val="spanjobtitle"/>
          <w:rFonts w:ascii="Corbel" w:eastAsia="Arial" w:hAnsi="Corbel" w:cs="Arial"/>
          <w:sz w:val="20"/>
          <w:szCs w:val="20"/>
        </w:rPr>
        <w:t xml:space="preserve">                                                                      05/09/2024 to date   </w:t>
      </w:r>
    </w:p>
    <w:p w14:paraId="6473BB15" w14:textId="33D3B172" w:rsidR="007E20EE" w:rsidRDefault="007E20EE" w:rsidP="00EF262E">
      <w:pPr>
        <w:pStyle w:val="divdocumentsinglecolumn"/>
        <w:tabs>
          <w:tab w:val="right" w:pos="10286"/>
        </w:tabs>
        <w:spacing w:line="260" w:lineRule="atLeast"/>
        <w:rPr>
          <w:rStyle w:val="spanjobtitle"/>
          <w:rFonts w:ascii="Corbel" w:eastAsia="Arial" w:hAnsi="Corbel" w:cs="Arial"/>
          <w:sz w:val="20"/>
          <w:szCs w:val="20"/>
        </w:rPr>
      </w:pPr>
      <w:r>
        <w:rPr>
          <w:rStyle w:val="spanjobtitle"/>
          <w:rFonts w:ascii="Corbel" w:eastAsia="Arial" w:hAnsi="Corbel" w:cs="Arial"/>
          <w:sz w:val="20"/>
          <w:szCs w:val="20"/>
        </w:rPr>
        <w:t>University College Birmingham</w:t>
      </w:r>
    </w:p>
    <w:p w14:paraId="5D8FD000" w14:textId="56F3BE8A" w:rsidR="007E20EE" w:rsidRDefault="007E20EE" w:rsidP="00EF262E">
      <w:pPr>
        <w:pStyle w:val="divdocumentsinglecolumn"/>
        <w:tabs>
          <w:tab w:val="right" w:pos="10286"/>
        </w:tabs>
        <w:spacing w:line="260" w:lineRule="atLeast"/>
        <w:rPr>
          <w:rStyle w:val="spanjobtitle"/>
          <w:rFonts w:ascii="Corbel" w:eastAsia="Arial" w:hAnsi="Corbel" w:cs="Arial"/>
          <w:sz w:val="20"/>
          <w:szCs w:val="20"/>
        </w:rPr>
      </w:pPr>
      <w:r w:rsidRPr="007E20EE">
        <w:rPr>
          <w:rStyle w:val="spanjobtitle"/>
          <w:rFonts w:ascii="Corbel" w:eastAsia="Arial" w:hAnsi="Corbel" w:cs="Arial"/>
          <w:sz w:val="20"/>
          <w:szCs w:val="20"/>
        </w:rPr>
        <w:t>Summer Row, Birmingham B3 1JB</w:t>
      </w:r>
    </w:p>
    <w:p w14:paraId="19180DD8" w14:textId="49C390B4" w:rsidR="007E20EE" w:rsidRDefault="007E20EE" w:rsidP="00B557BD">
      <w:pPr>
        <w:pStyle w:val="ulli"/>
        <w:pBdr>
          <w:left w:val="none" w:sz="0" w:space="1" w:color="auto"/>
        </w:pBdr>
        <w:spacing w:line="260" w:lineRule="atLeast"/>
        <w:rPr>
          <w:rStyle w:val="span"/>
          <w:rFonts w:ascii="Corbel" w:eastAsia="Corbel" w:hAnsi="Corbel" w:cs="Corbel"/>
          <w:b/>
          <w:bCs/>
          <w:sz w:val="20"/>
          <w:szCs w:val="20"/>
        </w:rPr>
      </w:pPr>
      <w:r>
        <w:rPr>
          <w:rStyle w:val="span"/>
          <w:rFonts w:ascii="Corbel" w:eastAsia="Corbel" w:hAnsi="Corbel" w:cs="Corbel"/>
          <w:b/>
          <w:bCs/>
          <w:sz w:val="20"/>
          <w:szCs w:val="20"/>
        </w:rPr>
        <w:t xml:space="preserve">Type of employment: Permanent full time </w:t>
      </w:r>
    </w:p>
    <w:p w14:paraId="60C9EE4D" w14:textId="5260907D" w:rsidR="00743F4A" w:rsidRPr="00D32E71" w:rsidRDefault="00743F4A" w:rsidP="00467EF7">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 xml:space="preserve">Develop and prepare high quality, inspiring and </w:t>
      </w:r>
      <w:r w:rsidR="00467EF7" w:rsidRPr="00D32E71">
        <w:rPr>
          <w:rStyle w:val="span"/>
          <w:rFonts w:ascii="Corbel" w:eastAsia="Corbel" w:hAnsi="Corbel" w:cs="Corbel"/>
          <w:sz w:val="20"/>
          <w:szCs w:val="20"/>
        </w:rPr>
        <w:t>inclusive Learning</w:t>
      </w:r>
      <w:r w:rsidRPr="00D32E71">
        <w:rPr>
          <w:rStyle w:val="span"/>
          <w:rFonts w:ascii="Corbel" w:eastAsia="Corbel" w:hAnsi="Corbel" w:cs="Corbel"/>
          <w:sz w:val="20"/>
          <w:szCs w:val="20"/>
        </w:rPr>
        <w:t xml:space="preserve"> and </w:t>
      </w:r>
      <w:r w:rsidR="00950664" w:rsidRPr="00D32E71">
        <w:rPr>
          <w:rStyle w:val="span"/>
          <w:rFonts w:ascii="Corbel" w:eastAsia="Corbel" w:hAnsi="Corbel" w:cs="Corbel"/>
          <w:sz w:val="20"/>
          <w:szCs w:val="20"/>
        </w:rPr>
        <w:t>Teaching materials</w:t>
      </w:r>
      <w:r w:rsidRPr="00D32E71">
        <w:rPr>
          <w:rStyle w:val="span"/>
          <w:rFonts w:ascii="Corbel" w:eastAsia="Corbel" w:hAnsi="Corbel" w:cs="Corbel"/>
          <w:sz w:val="20"/>
          <w:szCs w:val="20"/>
        </w:rPr>
        <w:t>, assignments, activities and assessments which support student learning and embed employability skills.</w:t>
      </w:r>
    </w:p>
    <w:p w14:paraId="179B2BCA" w14:textId="5CC63A2D" w:rsidR="00467EF7" w:rsidRPr="00D32E71" w:rsidRDefault="00467EF7" w:rsidP="00AC597A">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Contributing to curriculum development, promotion and marketing of new courses and new approaches to Learning and Teaching.</w:t>
      </w:r>
    </w:p>
    <w:p w14:paraId="2B00CFA8" w14:textId="6724CD8B" w:rsidR="00743F4A" w:rsidRPr="00D32E71" w:rsidRDefault="00743F4A" w:rsidP="00467EF7">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 xml:space="preserve">Undertake assessment of students’ coursework, project work and examinations, and maintain up-to-date and </w:t>
      </w:r>
    </w:p>
    <w:p w14:paraId="5BF4A3D5" w14:textId="592B2484" w:rsidR="007E20EE" w:rsidRPr="00D32E71" w:rsidRDefault="00743F4A" w:rsidP="00467EF7">
      <w:pPr>
        <w:pStyle w:val="ulli"/>
        <w:pBdr>
          <w:left w:val="none" w:sz="0" w:space="1" w:color="auto"/>
        </w:pBdr>
        <w:spacing w:line="260" w:lineRule="atLeast"/>
        <w:ind w:left="720"/>
        <w:rPr>
          <w:rStyle w:val="span"/>
          <w:rFonts w:ascii="Corbel" w:eastAsia="Corbel" w:hAnsi="Corbel" w:cs="Corbel"/>
          <w:sz w:val="20"/>
          <w:szCs w:val="20"/>
        </w:rPr>
      </w:pPr>
      <w:r w:rsidRPr="00D32E71">
        <w:rPr>
          <w:rStyle w:val="span"/>
          <w:rFonts w:ascii="Corbel" w:eastAsia="Corbel" w:hAnsi="Corbel" w:cs="Corbel"/>
          <w:sz w:val="20"/>
          <w:szCs w:val="20"/>
        </w:rPr>
        <w:t>accurate records of their progress and achievement.</w:t>
      </w:r>
    </w:p>
    <w:p w14:paraId="6F1869F5" w14:textId="4630839D" w:rsidR="006676DB" w:rsidRPr="00D32E71" w:rsidRDefault="006676DB" w:rsidP="00716D4D">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Participate fully in team/Department/School meetings and planning activities.</w:t>
      </w:r>
    </w:p>
    <w:p w14:paraId="54075248" w14:textId="2AD5B9EB" w:rsidR="007E20EE" w:rsidRPr="00D32E71" w:rsidRDefault="00467EF7" w:rsidP="00467EF7">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Sharing</w:t>
      </w:r>
      <w:r w:rsidR="00743F4A" w:rsidRPr="00D32E71">
        <w:rPr>
          <w:rStyle w:val="span"/>
          <w:rFonts w:ascii="Corbel" w:eastAsia="Corbel" w:hAnsi="Corbel" w:cs="Corbel"/>
          <w:sz w:val="20"/>
          <w:szCs w:val="20"/>
        </w:rPr>
        <w:t xml:space="preserve"> good practice in all aspects of my role.</w:t>
      </w:r>
    </w:p>
    <w:p w14:paraId="342E536A" w14:textId="77076922" w:rsidR="00743F4A" w:rsidRPr="00D32E71" w:rsidRDefault="00743F4A" w:rsidP="00467EF7">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 xml:space="preserve">Contributing to student recruitment through participation in marketing and promotional events, such as open </w:t>
      </w:r>
    </w:p>
    <w:p w14:paraId="07A01AA5" w14:textId="7042E3B8" w:rsidR="007E20EE" w:rsidRPr="00D32E71" w:rsidRDefault="00743F4A" w:rsidP="00467EF7">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days/evenings.</w:t>
      </w:r>
    </w:p>
    <w:p w14:paraId="3E5564D5" w14:textId="510573AE" w:rsidR="00743F4A" w:rsidRPr="00D32E71" w:rsidRDefault="00743F4A" w:rsidP="00467EF7">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Maintain high standards of quality</w:t>
      </w:r>
    </w:p>
    <w:p w14:paraId="3ECC7081" w14:textId="48D95A1E" w:rsidR="00467EF7" w:rsidRPr="00D32E71" w:rsidRDefault="00467EF7" w:rsidP="002072A6">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Participate fully in course team activities and acting as a Unit/Module/Course Leader</w:t>
      </w:r>
    </w:p>
    <w:p w14:paraId="52FBEDB4" w14:textId="61908230" w:rsidR="00467EF7" w:rsidRPr="00D32E71" w:rsidRDefault="00467EF7" w:rsidP="00B02A63">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Providing high quality academic, pastoral and personal support for students, including acting as a Personal Tutor.</w:t>
      </w:r>
    </w:p>
    <w:p w14:paraId="3A4345CA" w14:textId="08BB5265" w:rsidR="00467EF7" w:rsidRPr="00D32E71" w:rsidRDefault="00467EF7" w:rsidP="00B02A63">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Assisting with the administration, enrolment and induction of students</w:t>
      </w:r>
    </w:p>
    <w:p w14:paraId="6C68CE15" w14:textId="4ED28C42" w:rsidR="00467EF7" w:rsidRPr="00D32E71" w:rsidRDefault="00467EF7" w:rsidP="00B14D11">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 xml:space="preserve">Contributing to the review of learning </w:t>
      </w:r>
      <w:proofErr w:type="spellStart"/>
      <w:r w:rsidRPr="00D32E71">
        <w:rPr>
          <w:rStyle w:val="span"/>
          <w:rFonts w:ascii="Corbel" w:eastAsia="Corbel" w:hAnsi="Corbel" w:cs="Corbel"/>
          <w:sz w:val="20"/>
          <w:szCs w:val="20"/>
        </w:rPr>
        <w:t>programmes</w:t>
      </w:r>
      <w:proofErr w:type="spellEnd"/>
      <w:r w:rsidRPr="00D32E71">
        <w:rPr>
          <w:rStyle w:val="span"/>
          <w:rFonts w:ascii="Corbel" w:eastAsia="Corbel" w:hAnsi="Corbel" w:cs="Corbel"/>
          <w:sz w:val="20"/>
          <w:szCs w:val="20"/>
        </w:rPr>
        <w:t>, including apprenticeship provision, e.g. retention, attendance, success, progression and student satisfaction.</w:t>
      </w:r>
    </w:p>
    <w:p w14:paraId="1C060EA4" w14:textId="73573928" w:rsidR="00467EF7" w:rsidRPr="00D32E71" w:rsidRDefault="00467EF7" w:rsidP="00B14D11">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Contributing to Course Self-Assessment Reports</w:t>
      </w:r>
    </w:p>
    <w:p w14:paraId="0B2ECC28" w14:textId="10741106" w:rsidR="006676DB" w:rsidRPr="00D32E71" w:rsidRDefault="006676DB" w:rsidP="00523C13">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 xml:space="preserve">Contribute </w:t>
      </w:r>
      <w:r w:rsidR="005F443F" w:rsidRPr="00D32E71">
        <w:rPr>
          <w:rStyle w:val="span"/>
          <w:rFonts w:ascii="Corbel" w:eastAsia="Corbel" w:hAnsi="Corbel" w:cs="Corbel"/>
          <w:sz w:val="20"/>
          <w:szCs w:val="20"/>
        </w:rPr>
        <w:t>to</w:t>
      </w:r>
      <w:r w:rsidRPr="00D32E71">
        <w:rPr>
          <w:rStyle w:val="span"/>
          <w:rFonts w:ascii="Corbel" w:eastAsia="Corbel" w:hAnsi="Corbel" w:cs="Corbel"/>
          <w:sz w:val="20"/>
          <w:szCs w:val="20"/>
        </w:rPr>
        <w:t xml:space="preserve"> collaborative links with other </w:t>
      </w:r>
      <w:proofErr w:type="spellStart"/>
      <w:r w:rsidRPr="00D32E71">
        <w:rPr>
          <w:rStyle w:val="span"/>
          <w:rFonts w:ascii="Corbel" w:eastAsia="Corbel" w:hAnsi="Corbel" w:cs="Corbel"/>
          <w:sz w:val="20"/>
          <w:szCs w:val="20"/>
        </w:rPr>
        <w:t>programmes</w:t>
      </w:r>
      <w:proofErr w:type="spellEnd"/>
      <w:r w:rsidRPr="00D32E71">
        <w:rPr>
          <w:rStyle w:val="span"/>
          <w:rFonts w:ascii="Corbel" w:eastAsia="Corbel" w:hAnsi="Corbel" w:cs="Corbel"/>
          <w:sz w:val="20"/>
          <w:szCs w:val="20"/>
        </w:rPr>
        <w:t>/subjects and develop internal networks.</w:t>
      </w:r>
    </w:p>
    <w:p w14:paraId="652275A9" w14:textId="548FFE43" w:rsidR="006676DB" w:rsidRPr="00D32E71" w:rsidRDefault="006676DB" w:rsidP="00FE3AD9">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 xml:space="preserve">Develop links with external partners such as other educational bodies, employers and professional bodies to </w:t>
      </w:r>
    </w:p>
    <w:p w14:paraId="69FB6CB2" w14:textId="7608C6E2" w:rsidR="006676DB" w:rsidRPr="00D32E71" w:rsidRDefault="006676DB" w:rsidP="006676DB">
      <w:pPr>
        <w:pStyle w:val="ulli"/>
        <w:pBdr>
          <w:left w:val="none" w:sz="0" w:space="1" w:color="auto"/>
        </w:pBdr>
        <w:spacing w:line="260" w:lineRule="atLeast"/>
        <w:ind w:left="720"/>
        <w:rPr>
          <w:rStyle w:val="span"/>
          <w:rFonts w:ascii="Corbel" w:eastAsia="Corbel" w:hAnsi="Corbel" w:cs="Corbel"/>
          <w:sz w:val="20"/>
          <w:szCs w:val="20"/>
        </w:rPr>
      </w:pPr>
      <w:r w:rsidRPr="00D32E71">
        <w:rPr>
          <w:rStyle w:val="span"/>
          <w:rFonts w:ascii="Corbel" w:eastAsia="Corbel" w:hAnsi="Corbel" w:cs="Corbel"/>
          <w:sz w:val="20"/>
          <w:szCs w:val="20"/>
        </w:rPr>
        <w:t>foster collaboration</w:t>
      </w:r>
    </w:p>
    <w:p w14:paraId="16CD1CD6" w14:textId="6566895B" w:rsidR="006676DB" w:rsidRPr="00D32E71" w:rsidRDefault="006676DB" w:rsidP="006772AA">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Reflect and act upon feedback from students/peer observations to enhance contribution and practice.</w:t>
      </w:r>
    </w:p>
    <w:p w14:paraId="0FF1FFD6" w14:textId="60C409EE" w:rsidR="006676DB" w:rsidRPr="00D32E71" w:rsidRDefault="006676DB" w:rsidP="006609A0">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Offer peer support and share good practice in all aspects of the role.</w:t>
      </w:r>
    </w:p>
    <w:p w14:paraId="16B5FF86" w14:textId="68E21471" w:rsidR="00A16C01" w:rsidRPr="00D32E71" w:rsidRDefault="00A16C01" w:rsidP="00AE7B5E">
      <w:pPr>
        <w:pStyle w:val="ulli"/>
        <w:numPr>
          <w:ilvl w:val="0"/>
          <w:numId w:val="67"/>
        </w:numPr>
        <w:pBdr>
          <w:left w:val="none" w:sz="0" w:space="1" w:color="auto"/>
        </w:pBdr>
        <w:spacing w:line="260" w:lineRule="atLeast"/>
        <w:rPr>
          <w:rStyle w:val="span"/>
          <w:rFonts w:ascii="Corbel" w:eastAsia="Corbel" w:hAnsi="Corbel" w:cs="Corbel"/>
          <w:sz w:val="20"/>
          <w:szCs w:val="20"/>
        </w:rPr>
      </w:pPr>
      <w:r w:rsidRPr="00D32E71">
        <w:rPr>
          <w:rStyle w:val="span"/>
          <w:rFonts w:ascii="Corbel" w:eastAsia="Corbel" w:hAnsi="Corbel" w:cs="Corbel"/>
          <w:sz w:val="20"/>
          <w:szCs w:val="20"/>
        </w:rPr>
        <w:t>Upholding the principles of Safeguarding and the PREVENT agenda.</w:t>
      </w:r>
    </w:p>
    <w:p w14:paraId="12AAEDD3" w14:textId="4EC0373A" w:rsidR="00A16C01" w:rsidRDefault="00A16C01" w:rsidP="00AE7B5E">
      <w:pPr>
        <w:pStyle w:val="ulli"/>
        <w:numPr>
          <w:ilvl w:val="0"/>
          <w:numId w:val="67"/>
        </w:numPr>
        <w:pBdr>
          <w:left w:val="none" w:sz="0" w:space="1" w:color="auto"/>
        </w:pBdr>
        <w:spacing w:line="260" w:lineRule="atLeast"/>
        <w:rPr>
          <w:rStyle w:val="span"/>
          <w:rFonts w:ascii="Corbel" w:eastAsia="Corbel" w:hAnsi="Corbel" w:cs="Corbel"/>
          <w:b/>
          <w:bCs/>
          <w:sz w:val="20"/>
          <w:szCs w:val="20"/>
        </w:rPr>
      </w:pPr>
      <w:r w:rsidRPr="00D32E71">
        <w:rPr>
          <w:rStyle w:val="span"/>
          <w:rFonts w:ascii="Corbel" w:eastAsia="Corbel" w:hAnsi="Corbel" w:cs="Corbel"/>
          <w:sz w:val="20"/>
          <w:szCs w:val="20"/>
        </w:rPr>
        <w:t>Ensuring practice is in line with the requirements of the General Data Protection Regulations</w:t>
      </w:r>
      <w:r w:rsidRPr="00A16C01">
        <w:rPr>
          <w:rStyle w:val="span"/>
          <w:rFonts w:ascii="Corbel" w:eastAsia="Corbel" w:hAnsi="Corbel" w:cs="Corbel"/>
          <w:b/>
          <w:bCs/>
          <w:sz w:val="20"/>
          <w:szCs w:val="20"/>
        </w:rPr>
        <w:t>.</w:t>
      </w:r>
    </w:p>
    <w:p w14:paraId="126061A9" w14:textId="77777777" w:rsidR="00BC3A7F" w:rsidRDefault="00BC3A7F" w:rsidP="00AE7B5E">
      <w:pPr>
        <w:pStyle w:val="ulli"/>
        <w:numPr>
          <w:ilvl w:val="0"/>
          <w:numId w:val="67"/>
        </w:numPr>
        <w:pBdr>
          <w:left w:val="none" w:sz="0" w:space="1" w:color="auto"/>
        </w:pBdr>
        <w:spacing w:line="260" w:lineRule="atLeast"/>
        <w:rPr>
          <w:rStyle w:val="span"/>
          <w:rFonts w:ascii="Corbel" w:eastAsia="Corbel" w:hAnsi="Corbel" w:cs="Corbel"/>
          <w:b/>
          <w:bCs/>
          <w:sz w:val="20"/>
          <w:szCs w:val="20"/>
        </w:rPr>
      </w:pPr>
    </w:p>
    <w:p w14:paraId="67268136" w14:textId="1D733C5C" w:rsidR="00A16C01" w:rsidRPr="00A16C01" w:rsidRDefault="00A16C01" w:rsidP="00A16C01">
      <w:pPr>
        <w:pStyle w:val="ulli"/>
        <w:pBdr>
          <w:left w:val="none" w:sz="0" w:space="1" w:color="auto"/>
        </w:pBdr>
        <w:spacing w:line="260" w:lineRule="atLeast"/>
        <w:ind w:left="720"/>
        <w:rPr>
          <w:rStyle w:val="span"/>
          <w:rFonts w:ascii="Corbel" w:eastAsia="Corbel" w:hAnsi="Corbel" w:cs="Corbel"/>
          <w:b/>
          <w:bCs/>
          <w:sz w:val="20"/>
          <w:szCs w:val="20"/>
        </w:rPr>
      </w:pPr>
    </w:p>
    <w:p w14:paraId="19B926EF" w14:textId="56006454" w:rsidR="00B557BD" w:rsidRDefault="00B557BD" w:rsidP="003C0D29">
      <w:pPr>
        <w:pStyle w:val="ulli"/>
        <w:pBdr>
          <w:left w:val="none" w:sz="0" w:space="0" w:color="auto"/>
        </w:pBdr>
        <w:spacing w:line="260" w:lineRule="atLeast"/>
        <w:rPr>
          <w:rStyle w:val="span"/>
          <w:rFonts w:ascii="Corbel" w:eastAsia="Corbel" w:hAnsi="Corbel" w:cs="Corbel"/>
          <w:b/>
          <w:bCs/>
          <w:sz w:val="20"/>
          <w:szCs w:val="20"/>
        </w:rPr>
      </w:pPr>
      <w:r w:rsidRPr="19FE40C6">
        <w:rPr>
          <w:rStyle w:val="span"/>
          <w:rFonts w:ascii="Corbel" w:eastAsia="Corbel" w:hAnsi="Corbel" w:cs="Corbel"/>
          <w:b/>
          <w:bCs/>
          <w:sz w:val="20"/>
          <w:szCs w:val="20"/>
        </w:rPr>
        <w:t xml:space="preserve">Visiting Lecturer-Computer Science </w:t>
      </w:r>
      <w:r>
        <w:tab/>
      </w:r>
    </w:p>
    <w:p w14:paraId="6F17670D" w14:textId="77777777" w:rsidR="00B557BD" w:rsidRDefault="00B557BD" w:rsidP="003C0D29">
      <w:pPr>
        <w:pStyle w:val="ulli"/>
        <w:pBdr>
          <w:left w:val="none" w:sz="0" w:space="0" w:color="auto"/>
        </w:pBdr>
        <w:spacing w:line="260" w:lineRule="atLeast"/>
        <w:rPr>
          <w:rStyle w:val="span"/>
          <w:rFonts w:ascii="Corbel" w:eastAsia="Corbel" w:hAnsi="Corbel" w:cs="Corbel"/>
          <w:b/>
          <w:bCs/>
          <w:sz w:val="20"/>
          <w:szCs w:val="20"/>
        </w:rPr>
      </w:pPr>
      <w:r w:rsidRPr="19FE40C6">
        <w:rPr>
          <w:rStyle w:val="span"/>
          <w:rFonts w:ascii="Corbel" w:eastAsia="Corbel" w:hAnsi="Corbel" w:cs="Corbel"/>
          <w:b/>
          <w:bCs/>
          <w:sz w:val="20"/>
          <w:szCs w:val="20"/>
        </w:rPr>
        <w:t>Birmingham Newman University</w:t>
      </w:r>
      <w:r>
        <w:tab/>
      </w:r>
      <w:r>
        <w:tab/>
      </w:r>
      <w:r>
        <w:tab/>
      </w:r>
      <w:r>
        <w:tab/>
      </w:r>
      <w:r>
        <w:tab/>
      </w:r>
      <w:r>
        <w:tab/>
      </w:r>
      <w:r>
        <w:tab/>
      </w:r>
      <w:r>
        <w:tab/>
      </w:r>
      <w:r w:rsidRPr="19FE40C6">
        <w:rPr>
          <w:rStyle w:val="span"/>
          <w:rFonts w:ascii="Corbel" w:eastAsia="Corbel" w:hAnsi="Corbel" w:cs="Corbel"/>
          <w:b/>
          <w:bCs/>
          <w:sz w:val="20"/>
          <w:szCs w:val="20"/>
        </w:rPr>
        <w:t xml:space="preserve"> </w:t>
      </w:r>
      <w:r>
        <w:rPr>
          <w:rStyle w:val="span"/>
          <w:rFonts w:ascii="Corbel" w:eastAsia="Corbel" w:hAnsi="Corbel" w:cs="Corbel"/>
          <w:b/>
          <w:bCs/>
          <w:sz w:val="20"/>
          <w:szCs w:val="20"/>
        </w:rPr>
        <w:t>08/</w:t>
      </w:r>
      <w:r w:rsidRPr="19FE40C6">
        <w:rPr>
          <w:rStyle w:val="span"/>
          <w:rFonts w:ascii="Corbel" w:eastAsia="Corbel" w:hAnsi="Corbel" w:cs="Corbel"/>
          <w:b/>
          <w:bCs/>
          <w:sz w:val="20"/>
          <w:szCs w:val="20"/>
        </w:rPr>
        <w:t xml:space="preserve"> </w:t>
      </w:r>
      <w:r>
        <w:rPr>
          <w:rStyle w:val="span"/>
          <w:rFonts w:ascii="Corbel" w:eastAsia="Corbel" w:hAnsi="Corbel" w:cs="Corbel"/>
          <w:b/>
          <w:bCs/>
          <w:sz w:val="20"/>
          <w:szCs w:val="20"/>
        </w:rPr>
        <w:t>07/2024</w:t>
      </w:r>
      <w:r w:rsidRPr="19FE40C6">
        <w:rPr>
          <w:rStyle w:val="span"/>
          <w:rFonts w:ascii="Corbel" w:eastAsia="Corbel" w:hAnsi="Corbel" w:cs="Corbel"/>
          <w:b/>
          <w:bCs/>
          <w:sz w:val="20"/>
          <w:szCs w:val="20"/>
        </w:rPr>
        <w:t xml:space="preserve"> to date. </w:t>
      </w:r>
    </w:p>
    <w:p w14:paraId="6FD961D2" w14:textId="77777777" w:rsidR="00B557BD" w:rsidRDefault="00B557BD" w:rsidP="00B557BD">
      <w:pPr>
        <w:pStyle w:val="divdocumentsinglecolumn"/>
        <w:tabs>
          <w:tab w:val="right" w:pos="10286"/>
        </w:tabs>
        <w:spacing w:line="260" w:lineRule="atLeast"/>
        <w:rPr>
          <w:rStyle w:val="spanjobtitle"/>
          <w:rFonts w:ascii="Corbel" w:eastAsia="Corbel" w:hAnsi="Corbel" w:cs="Corbel"/>
          <w:sz w:val="20"/>
          <w:szCs w:val="20"/>
        </w:rPr>
      </w:pPr>
      <w:proofErr w:type="spellStart"/>
      <w:r w:rsidRPr="19FE40C6">
        <w:rPr>
          <w:rStyle w:val="spanjobtitle"/>
          <w:rFonts w:ascii="Corbel" w:eastAsia="Corbel" w:hAnsi="Corbel" w:cs="Corbel"/>
          <w:sz w:val="20"/>
          <w:szCs w:val="20"/>
        </w:rPr>
        <w:t>Genners</w:t>
      </w:r>
      <w:proofErr w:type="spellEnd"/>
      <w:r w:rsidRPr="19FE40C6">
        <w:rPr>
          <w:rStyle w:val="spanjobtitle"/>
          <w:rFonts w:ascii="Corbel" w:eastAsia="Corbel" w:hAnsi="Corbel" w:cs="Corbel"/>
          <w:sz w:val="20"/>
          <w:szCs w:val="20"/>
        </w:rPr>
        <w:t xml:space="preserve"> Lane, Birmingham B32 ENT</w:t>
      </w:r>
    </w:p>
    <w:p w14:paraId="018A9820" w14:textId="77777777" w:rsidR="00B557BD" w:rsidRDefault="00B557BD" w:rsidP="00B557BD">
      <w:pPr>
        <w:pStyle w:val="divdocumentsinglecolumn"/>
        <w:tabs>
          <w:tab w:val="right" w:pos="10286"/>
        </w:tabs>
        <w:spacing w:line="260" w:lineRule="atLeast"/>
        <w:rPr>
          <w:rStyle w:val="spanjobtitle"/>
          <w:rFonts w:ascii="Corbel" w:eastAsia="Corbel" w:hAnsi="Corbel" w:cs="Corbel"/>
          <w:sz w:val="20"/>
          <w:szCs w:val="20"/>
        </w:rPr>
      </w:pPr>
      <w:r w:rsidRPr="19FE40C6">
        <w:rPr>
          <w:rStyle w:val="spanjobtitle"/>
          <w:rFonts w:ascii="Corbel" w:eastAsia="Corbel" w:hAnsi="Corbel" w:cs="Corbel"/>
          <w:sz w:val="20"/>
          <w:szCs w:val="20"/>
        </w:rPr>
        <w:t>Type of employment: Part time</w:t>
      </w:r>
    </w:p>
    <w:p w14:paraId="3CFAA737" w14:textId="77777777" w:rsidR="00B557BD" w:rsidRDefault="00B557BD" w:rsidP="00B557BD">
      <w:pPr>
        <w:pStyle w:val="ulli"/>
        <w:tabs>
          <w:tab w:val="right" w:pos="10286"/>
        </w:tabs>
        <w:spacing w:line="260" w:lineRule="atLeast"/>
        <w:rPr>
          <w:rStyle w:val="spanjobtitle"/>
          <w:rFonts w:ascii="Corbel" w:eastAsia="Corbel" w:hAnsi="Corbel" w:cs="Corbel"/>
          <w:sz w:val="20"/>
          <w:szCs w:val="20"/>
        </w:rPr>
      </w:pPr>
    </w:p>
    <w:p w14:paraId="76EDCD88"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Manage teaching, conducting research, scholarly and administrative activities and supervise students’ fieldwork and placements</w:t>
      </w:r>
    </w:p>
    <w:p w14:paraId="1BF2DCEF"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 xml:space="preserve">Prepare, ensuring contents, methods of delivery and learning materials meet the defined learning objectives for teaching sessions </w:t>
      </w:r>
    </w:p>
    <w:p w14:paraId="4F12807C"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 xml:space="preserve">Set and mark assignments and set examination questions as well as assessing the work and progress of students by reference to defined criteria and provide constructive feedback to students </w:t>
      </w:r>
    </w:p>
    <w:p w14:paraId="13D7EFB7"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lastRenderedPageBreak/>
        <w:t xml:space="preserve">Seek ways of improving performance by reflecting on teaching design and delivery and obtaining and </w:t>
      </w:r>
      <w:proofErr w:type="spellStart"/>
      <w:r w:rsidRPr="004A5869">
        <w:rPr>
          <w:rFonts w:ascii="Corbel" w:eastAsia="Corbel" w:hAnsi="Corbel" w:cs="Corbel"/>
          <w:sz w:val="20"/>
          <w:szCs w:val="20"/>
        </w:rPr>
        <w:t>analysing</w:t>
      </w:r>
      <w:proofErr w:type="spellEnd"/>
      <w:r w:rsidRPr="004A5869">
        <w:rPr>
          <w:rFonts w:ascii="Corbel" w:eastAsia="Corbel" w:hAnsi="Corbel" w:cs="Corbel"/>
          <w:sz w:val="20"/>
          <w:szCs w:val="20"/>
        </w:rPr>
        <w:t xml:space="preserve"> feedback</w:t>
      </w:r>
    </w:p>
    <w:p w14:paraId="5E13EAB6"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 xml:space="preserve">Collaborate with academic colleagues on </w:t>
      </w:r>
      <w:proofErr w:type="spellStart"/>
      <w:r w:rsidRPr="004A5869">
        <w:rPr>
          <w:rFonts w:ascii="Corbel" w:eastAsia="Corbel" w:hAnsi="Corbel" w:cs="Corbel"/>
          <w:sz w:val="20"/>
          <w:szCs w:val="20"/>
        </w:rPr>
        <w:t>programme</w:t>
      </w:r>
      <w:proofErr w:type="spellEnd"/>
      <w:r w:rsidRPr="004A5869">
        <w:rPr>
          <w:rFonts w:ascii="Corbel" w:eastAsia="Corbel" w:hAnsi="Corbel" w:cs="Corbel"/>
          <w:sz w:val="20"/>
          <w:szCs w:val="20"/>
        </w:rPr>
        <w:t xml:space="preserve"> development and curriculum changes.</w:t>
      </w:r>
    </w:p>
    <w:p w14:paraId="3D2040E7"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Attend and contribute to relevant meetings.</w:t>
      </w:r>
    </w:p>
    <w:p w14:paraId="1966B044"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Collaborate with colleagues to identify and respond to students’ needs.</w:t>
      </w:r>
    </w:p>
    <w:p w14:paraId="1384EC16"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 xml:space="preserve">Communicate complex information, orally, in writing and electronically. </w:t>
      </w:r>
    </w:p>
    <w:p w14:paraId="6D61B120"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 xml:space="preserve">Communicate information and ideas to students. </w:t>
      </w:r>
    </w:p>
    <w:p w14:paraId="57D50E1D"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 xml:space="preserve">Produce materials that support learning, research and innovations </w:t>
      </w:r>
    </w:p>
    <w:p w14:paraId="238B412F"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Deal with routine communication using a range of media.</w:t>
      </w:r>
    </w:p>
    <w:p w14:paraId="305068F7"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Appreciate the needs of individual students and their circumstances</w:t>
      </w:r>
    </w:p>
    <w:p w14:paraId="17D78ABF"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 xml:space="preserve">Develop initiative, creativity and judgment in applying appropriate approaches to learning and teaching support and scholarly activities. </w:t>
      </w:r>
    </w:p>
    <w:p w14:paraId="42F29202"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Respond to pedagogical and practical challenges.</w:t>
      </w:r>
    </w:p>
    <w:p w14:paraId="6ED841A6" w14:textId="77777777" w:rsidR="00B557BD" w:rsidRPr="004A5869" w:rsidRDefault="00B557BD" w:rsidP="00B557BD">
      <w:pPr>
        <w:pStyle w:val="ulli"/>
        <w:numPr>
          <w:ilvl w:val="0"/>
          <w:numId w:val="1"/>
        </w:numPr>
        <w:pBdr>
          <w:left w:val="none" w:sz="0" w:space="1" w:color="auto"/>
        </w:pBdr>
        <w:spacing w:line="260" w:lineRule="atLeast"/>
        <w:rPr>
          <w:rFonts w:ascii="Corbel" w:eastAsia="Corbel" w:hAnsi="Corbel" w:cs="Corbel"/>
          <w:sz w:val="20"/>
          <w:szCs w:val="20"/>
        </w:rPr>
      </w:pPr>
      <w:r w:rsidRPr="004A5869">
        <w:rPr>
          <w:rFonts w:ascii="Corbel" w:eastAsia="Corbel" w:hAnsi="Corbel" w:cs="Corbel"/>
          <w:sz w:val="20"/>
          <w:szCs w:val="20"/>
        </w:rPr>
        <w:t xml:space="preserve">Share responsibility in deciding how to deliver modules and assess students. </w:t>
      </w:r>
    </w:p>
    <w:p w14:paraId="32441301" w14:textId="6FB12BBD" w:rsidR="00B557BD" w:rsidRPr="00B557BD" w:rsidRDefault="00B557BD" w:rsidP="00B557BD">
      <w:pPr>
        <w:pStyle w:val="ulli"/>
        <w:numPr>
          <w:ilvl w:val="0"/>
          <w:numId w:val="1"/>
        </w:numPr>
        <w:pBdr>
          <w:left w:val="none" w:sz="0" w:space="1" w:color="auto"/>
        </w:pBdr>
        <w:spacing w:line="260" w:lineRule="atLeast"/>
        <w:rPr>
          <w:rStyle w:val="spanjobtitle"/>
          <w:rFonts w:ascii="Corbel" w:eastAsia="Corbel" w:hAnsi="Corbel" w:cs="Corbel"/>
          <w:b w:val="0"/>
          <w:bCs w:val="0"/>
          <w:sz w:val="20"/>
          <w:szCs w:val="20"/>
        </w:rPr>
      </w:pPr>
      <w:r w:rsidRPr="004A5869">
        <w:rPr>
          <w:rFonts w:ascii="Corbel" w:eastAsia="Corbel" w:hAnsi="Corbel" w:cs="Corbel"/>
          <w:sz w:val="20"/>
          <w:szCs w:val="20"/>
        </w:rPr>
        <w:t>Contribute to collaborative decision making with colleagues on academic content and on the assessment of students’ work.</w:t>
      </w:r>
    </w:p>
    <w:p w14:paraId="3F9A9EC9" w14:textId="5AF71FC4" w:rsidR="19FE40C6" w:rsidRPr="004A5869" w:rsidRDefault="19FE40C6" w:rsidP="004A5869">
      <w:pPr>
        <w:pStyle w:val="ulli"/>
        <w:pBdr>
          <w:left w:val="none" w:sz="0" w:space="1" w:color="auto"/>
        </w:pBdr>
        <w:spacing w:line="260" w:lineRule="atLeast"/>
        <w:ind w:left="720"/>
        <w:rPr>
          <w:rFonts w:ascii="Corbel" w:eastAsia="Corbel" w:hAnsi="Corbel" w:cs="Corbel"/>
          <w:sz w:val="20"/>
          <w:szCs w:val="20"/>
        </w:rPr>
      </w:pPr>
    </w:p>
    <w:p w14:paraId="44F5A5DC" w14:textId="77777777" w:rsidR="00EA5946" w:rsidRDefault="00EC4BCD" w:rsidP="00EC4BCD">
      <w:pPr>
        <w:pStyle w:val="ulli"/>
        <w:pBdr>
          <w:left w:val="none" w:sz="0" w:space="1" w:color="auto"/>
        </w:pBdr>
        <w:spacing w:line="260" w:lineRule="atLeast"/>
        <w:rPr>
          <w:rStyle w:val="span"/>
          <w:rFonts w:ascii="Corbel" w:eastAsia="Arial" w:hAnsi="Corbel" w:cs="Arial"/>
          <w:b/>
          <w:bCs/>
          <w:sz w:val="20"/>
          <w:szCs w:val="20"/>
        </w:rPr>
      </w:pPr>
      <w:r w:rsidRPr="00562CB1">
        <w:rPr>
          <w:rStyle w:val="span"/>
          <w:rFonts w:ascii="Corbel" w:eastAsia="Arial" w:hAnsi="Corbel" w:cs="Arial"/>
          <w:b/>
          <w:bCs/>
          <w:sz w:val="20"/>
          <w:szCs w:val="20"/>
        </w:rPr>
        <w:t>External Examiner</w:t>
      </w:r>
      <w:r>
        <w:rPr>
          <w:rStyle w:val="span"/>
          <w:rFonts w:ascii="Corbel" w:eastAsia="Arial" w:hAnsi="Corbel" w:cs="Arial"/>
          <w:b/>
          <w:bCs/>
          <w:sz w:val="20"/>
          <w:szCs w:val="20"/>
        </w:rPr>
        <w:tab/>
      </w:r>
    </w:p>
    <w:p w14:paraId="568CA0EA" w14:textId="65A5C662" w:rsidR="00EC4BCD" w:rsidRPr="00562CB1" w:rsidRDefault="00EA5946" w:rsidP="00EC4BCD">
      <w:pPr>
        <w:pStyle w:val="ulli"/>
        <w:pBdr>
          <w:left w:val="none" w:sz="0" w:space="1" w:color="auto"/>
        </w:pBdr>
        <w:spacing w:line="260" w:lineRule="atLeast"/>
        <w:rPr>
          <w:rStyle w:val="span"/>
          <w:rFonts w:ascii="Corbel" w:eastAsia="Arial" w:hAnsi="Corbel" w:cs="Arial"/>
          <w:b/>
          <w:bCs/>
          <w:sz w:val="20"/>
          <w:szCs w:val="20"/>
        </w:rPr>
      </w:pPr>
      <w:r w:rsidRPr="00EA5946">
        <w:rPr>
          <w:rStyle w:val="span"/>
          <w:rFonts w:ascii="Corbel" w:eastAsia="Arial" w:hAnsi="Corbel" w:cs="Arial"/>
          <w:b/>
          <w:bCs/>
          <w:sz w:val="20"/>
          <w:szCs w:val="20"/>
        </w:rPr>
        <w:t xml:space="preserve">Africa Centre of Excellence on Technology Enhanced </w:t>
      </w:r>
      <w:r w:rsidR="00E210E1" w:rsidRPr="00EA5946">
        <w:rPr>
          <w:rStyle w:val="span"/>
          <w:rFonts w:ascii="Corbel" w:eastAsia="Arial" w:hAnsi="Corbel" w:cs="Arial"/>
          <w:b/>
          <w:bCs/>
          <w:sz w:val="20"/>
          <w:szCs w:val="20"/>
        </w:rPr>
        <w:t>Learning (</w:t>
      </w:r>
      <w:r w:rsidRPr="00EA5946">
        <w:rPr>
          <w:rStyle w:val="span"/>
          <w:rFonts w:ascii="Corbel" w:eastAsia="Arial" w:hAnsi="Corbel" w:cs="Arial"/>
          <w:b/>
          <w:bCs/>
          <w:sz w:val="20"/>
          <w:szCs w:val="20"/>
        </w:rPr>
        <w:t>ACETEL)</w:t>
      </w:r>
      <w:r w:rsidR="00EC4BCD">
        <w:rPr>
          <w:rStyle w:val="span"/>
          <w:rFonts w:ascii="Corbel" w:eastAsia="Arial" w:hAnsi="Corbel" w:cs="Arial"/>
          <w:b/>
          <w:bCs/>
          <w:sz w:val="20"/>
          <w:szCs w:val="20"/>
        </w:rPr>
        <w:tab/>
      </w:r>
      <w:r w:rsidR="00EC4BCD">
        <w:rPr>
          <w:rStyle w:val="span"/>
          <w:rFonts w:ascii="Corbel" w:eastAsia="Arial" w:hAnsi="Corbel" w:cs="Arial"/>
          <w:b/>
          <w:bCs/>
          <w:sz w:val="20"/>
          <w:szCs w:val="20"/>
        </w:rPr>
        <w:tab/>
      </w:r>
      <w:r w:rsidR="00EC4BCD">
        <w:rPr>
          <w:rStyle w:val="span"/>
          <w:rFonts w:ascii="Corbel" w:eastAsia="Arial" w:hAnsi="Corbel" w:cs="Arial"/>
          <w:b/>
          <w:bCs/>
          <w:sz w:val="20"/>
          <w:szCs w:val="20"/>
        </w:rPr>
        <w:tab/>
      </w:r>
      <w:r w:rsidR="00613622">
        <w:rPr>
          <w:rStyle w:val="span"/>
          <w:rFonts w:ascii="Corbel" w:eastAsia="Arial" w:hAnsi="Corbel" w:cs="Arial"/>
          <w:b/>
          <w:bCs/>
          <w:sz w:val="20"/>
          <w:szCs w:val="20"/>
        </w:rPr>
        <w:t xml:space="preserve">        </w:t>
      </w:r>
      <w:r w:rsidR="00EC4BCD">
        <w:rPr>
          <w:rStyle w:val="span"/>
          <w:rFonts w:ascii="Corbel" w:eastAsia="Arial" w:hAnsi="Corbel" w:cs="Arial"/>
          <w:b/>
          <w:bCs/>
          <w:sz w:val="20"/>
          <w:szCs w:val="20"/>
        </w:rPr>
        <w:t xml:space="preserve">15/01/2024 to </w:t>
      </w:r>
      <w:r w:rsidR="00DE74E2">
        <w:rPr>
          <w:rStyle w:val="span"/>
          <w:rFonts w:ascii="Corbel" w:eastAsia="Arial" w:hAnsi="Corbel" w:cs="Arial"/>
          <w:b/>
          <w:bCs/>
          <w:sz w:val="20"/>
          <w:szCs w:val="20"/>
        </w:rPr>
        <w:t>date.</w:t>
      </w:r>
      <w:r w:rsidR="00EC4BCD">
        <w:rPr>
          <w:rStyle w:val="span"/>
          <w:rFonts w:ascii="Corbel" w:eastAsia="Arial" w:hAnsi="Corbel" w:cs="Arial"/>
          <w:b/>
          <w:bCs/>
          <w:sz w:val="20"/>
          <w:szCs w:val="20"/>
        </w:rPr>
        <w:t xml:space="preserve"> </w:t>
      </w:r>
    </w:p>
    <w:p w14:paraId="6C0606B9" w14:textId="77777777" w:rsidR="00EC4BCD" w:rsidRDefault="00EC4BCD" w:rsidP="00EC4BCD">
      <w:pPr>
        <w:pStyle w:val="divdocumentsinglecolumn"/>
        <w:tabs>
          <w:tab w:val="right" w:pos="10286"/>
        </w:tabs>
        <w:spacing w:line="260" w:lineRule="atLeast"/>
        <w:rPr>
          <w:rStyle w:val="spanjobtitle"/>
          <w:rFonts w:ascii="Corbel" w:eastAsia="Arial" w:hAnsi="Corbel" w:cs="Arial"/>
          <w:sz w:val="20"/>
          <w:szCs w:val="20"/>
        </w:rPr>
      </w:pPr>
      <w:r>
        <w:rPr>
          <w:rStyle w:val="spanjobtitle"/>
          <w:rFonts w:ascii="Corbel" w:eastAsia="Arial" w:hAnsi="Corbel" w:cs="Arial"/>
          <w:sz w:val="20"/>
          <w:szCs w:val="20"/>
        </w:rPr>
        <w:t>National Open University of Nigeria, Abuja, Nigeria</w:t>
      </w:r>
    </w:p>
    <w:p w14:paraId="60E55916" w14:textId="48B43524" w:rsidR="00587018" w:rsidRDefault="00587018" w:rsidP="00EC4BCD">
      <w:pPr>
        <w:pStyle w:val="divdocumentsinglecolumn"/>
        <w:tabs>
          <w:tab w:val="right" w:pos="10286"/>
        </w:tabs>
        <w:spacing w:line="260" w:lineRule="atLeast"/>
        <w:rPr>
          <w:rStyle w:val="spanjobtitle"/>
          <w:rFonts w:ascii="Corbel" w:eastAsia="Arial" w:hAnsi="Corbel" w:cs="Arial"/>
          <w:sz w:val="20"/>
          <w:szCs w:val="20"/>
        </w:rPr>
      </w:pPr>
      <w:r>
        <w:rPr>
          <w:rStyle w:val="spanjobtitle"/>
          <w:rFonts w:ascii="Corbel" w:eastAsia="Arial" w:hAnsi="Corbel" w:cs="Arial"/>
          <w:sz w:val="20"/>
          <w:szCs w:val="20"/>
        </w:rPr>
        <w:t xml:space="preserve">Plot 91 </w:t>
      </w:r>
      <w:r w:rsidRPr="00587018">
        <w:rPr>
          <w:rStyle w:val="spanjobtitle"/>
          <w:rFonts w:ascii="Corbel" w:eastAsia="Arial" w:hAnsi="Corbel" w:cs="Arial"/>
          <w:sz w:val="20"/>
          <w:szCs w:val="20"/>
        </w:rPr>
        <w:t>Cadastral Zone, Nnamdi Azikiwe Expressway,</w:t>
      </w:r>
      <w:r w:rsidRPr="00587018">
        <w:t xml:space="preserve"> </w:t>
      </w:r>
      <w:r w:rsidRPr="00587018">
        <w:rPr>
          <w:rStyle w:val="spanjobtitle"/>
          <w:rFonts w:ascii="Corbel" w:eastAsia="Arial" w:hAnsi="Corbel" w:cs="Arial"/>
          <w:sz w:val="20"/>
          <w:szCs w:val="20"/>
        </w:rPr>
        <w:t>Jabi, Abuja.</w:t>
      </w:r>
    </w:p>
    <w:p w14:paraId="3E3CDF9E" w14:textId="1D1FED83" w:rsidR="00EC4BCD" w:rsidRDefault="00EC4BCD" w:rsidP="00EC4BCD">
      <w:pPr>
        <w:pStyle w:val="divdocumentsinglecolumn"/>
        <w:tabs>
          <w:tab w:val="right" w:pos="10286"/>
        </w:tabs>
        <w:spacing w:line="260" w:lineRule="atLeast"/>
        <w:rPr>
          <w:rStyle w:val="spanjobtitle"/>
          <w:rFonts w:ascii="Corbel" w:eastAsia="Arial" w:hAnsi="Corbel" w:cs="Arial"/>
          <w:sz w:val="20"/>
          <w:szCs w:val="20"/>
        </w:rPr>
      </w:pPr>
      <w:r w:rsidRPr="19FE40C6">
        <w:rPr>
          <w:rStyle w:val="spanjobtitle"/>
          <w:rFonts w:ascii="Corbel" w:eastAsia="Arial" w:hAnsi="Corbel" w:cs="Arial"/>
          <w:sz w:val="20"/>
          <w:szCs w:val="20"/>
        </w:rPr>
        <w:t xml:space="preserve">Type of employment: </w:t>
      </w:r>
      <w:r w:rsidR="05099FA7" w:rsidRPr="19FE40C6">
        <w:rPr>
          <w:rStyle w:val="spanjobtitle"/>
          <w:rFonts w:ascii="Corbel" w:eastAsia="Arial" w:hAnsi="Corbel" w:cs="Arial"/>
          <w:sz w:val="20"/>
          <w:szCs w:val="20"/>
        </w:rPr>
        <w:t>Remote</w:t>
      </w:r>
      <w:r w:rsidRPr="19FE40C6">
        <w:rPr>
          <w:rStyle w:val="spanjobtitle"/>
          <w:rFonts w:ascii="Corbel" w:eastAsia="Arial" w:hAnsi="Corbel" w:cs="Arial"/>
          <w:sz w:val="20"/>
          <w:szCs w:val="20"/>
        </w:rPr>
        <w:t xml:space="preserve"> Part time </w:t>
      </w:r>
    </w:p>
    <w:p w14:paraId="405B8657" w14:textId="662FE2FE" w:rsidR="00EC4BCD" w:rsidRPr="00B15E87" w:rsidRDefault="008166F7" w:rsidP="00EC4BCD">
      <w:pPr>
        <w:pStyle w:val="divdocumentsinglecolumn"/>
        <w:numPr>
          <w:ilvl w:val="0"/>
          <w:numId w:val="53"/>
        </w:numPr>
        <w:tabs>
          <w:tab w:val="right" w:pos="10286"/>
        </w:tabs>
        <w:spacing w:line="260" w:lineRule="atLeast"/>
        <w:rPr>
          <w:rStyle w:val="spanjobtitle"/>
          <w:rFonts w:ascii="Corbel" w:eastAsia="Arial" w:hAnsi="Corbel" w:cs="Arial"/>
          <w:b w:val="0"/>
          <w:bCs w:val="0"/>
          <w:sz w:val="20"/>
          <w:szCs w:val="20"/>
        </w:rPr>
      </w:pPr>
      <w:bookmarkStart w:id="0" w:name="_Hlk181272097"/>
      <w:r>
        <w:rPr>
          <w:rStyle w:val="spanjobtitle"/>
          <w:rFonts w:ascii="Corbel" w:eastAsia="Arial" w:hAnsi="Corbel" w:cs="Arial"/>
          <w:b w:val="0"/>
          <w:bCs w:val="0"/>
          <w:sz w:val="20"/>
          <w:szCs w:val="20"/>
        </w:rPr>
        <w:t xml:space="preserve">Assessment </w:t>
      </w:r>
      <w:r w:rsidR="00CF5A22">
        <w:rPr>
          <w:rStyle w:val="spanjobtitle"/>
          <w:rFonts w:ascii="Corbel" w:eastAsia="Arial" w:hAnsi="Corbel" w:cs="Arial"/>
          <w:b w:val="0"/>
          <w:bCs w:val="0"/>
          <w:sz w:val="20"/>
          <w:szCs w:val="20"/>
        </w:rPr>
        <w:t xml:space="preserve">and </w:t>
      </w:r>
      <w:r w:rsidR="00B9246E">
        <w:rPr>
          <w:rStyle w:val="spanjobtitle"/>
          <w:rFonts w:ascii="Corbel" w:eastAsia="Arial" w:hAnsi="Corbel" w:cs="Arial"/>
          <w:b w:val="0"/>
          <w:bCs w:val="0"/>
          <w:sz w:val="20"/>
          <w:szCs w:val="20"/>
        </w:rPr>
        <w:t xml:space="preserve">review </w:t>
      </w:r>
      <w:r w:rsidR="00B9246E" w:rsidRPr="00B15E87">
        <w:rPr>
          <w:rStyle w:val="spanjobtitle"/>
          <w:rFonts w:ascii="Corbel" w:eastAsia="Arial" w:hAnsi="Corbel" w:cs="Arial"/>
          <w:b w:val="0"/>
          <w:bCs w:val="0"/>
          <w:sz w:val="20"/>
          <w:szCs w:val="20"/>
        </w:rPr>
        <w:t>of</w:t>
      </w:r>
      <w:r w:rsidR="00EC4BCD" w:rsidRPr="00B15E87">
        <w:rPr>
          <w:rStyle w:val="spanjobtitle"/>
          <w:rFonts w:ascii="Corbel" w:eastAsia="Arial" w:hAnsi="Corbel" w:cs="Arial"/>
          <w:b w:val="0"/>
          <w:bCs w:val="0"/>
          <w:sz w:val="20"/>
          <w:szCs w:val="20"/>
        </w:rPr>
        <w:t xml:space="preserve"> </w:t>
      </w:r>
      <w:r w:rsidR="002B634D">
        <w:rPr>
          <w:rStyle w:val="spanjobtitle"/>
          <w:rFonts w:ascii="Corbel" w:eastAsia="Arial" w:hAnsi="Corbel" w:cs="Arial"/>
          <w:b w:val="0"/>
          <w:bCs w:val="0"/>
          <w:sz w:val="20"/>
          <w:szCs w:val="20"/>
        </w:rPr>
        <w:t xml:space="preserve">Cyber Security </w:t>
      </w:r>
      <w:r w:rsidR="00E210E1" w:rsidRPr="00B15E87">
        <w:rPr>
          <w:rStyle w:val="spanjobtitle"/>
          <w:rFonts w:ascii="Corbel" w:eastAsia="Arial" w:hAnsi="Corbel" w:cs="Arial"/>
          <w:b w:val="0"/>
          <w:bCs w:val="0"/>
          <w:sz w:val="20"/>
          <w:szCs w:val="20"/>
        </w:rPr>
        <w:t>master’s</w:t>
      </w:r>
      <w:r w:rsidR="00EC4BCD" w:rsidRPr="00B15E87">
        <w:rPr>
          <w:rStyle w:val="spanjobtitle"/>
          <w:rFonts w:ascii="Corbel" w:eastAsia="Arial" w:hAnsi="Corbel" w:cs="Arial"/>
          <w:b w:val="0"/>
          <w:bCs w:val="0"/>
          <w:sz w:val="20"/>
          <w:szCs w:val="20"/>
        </w:rPr>
        <w:t xml:space="preserve"> and </w:t>
      </w:r>
      <w:r w:rsidR="00E210E1" w:rsidRPr="00B15E87">
        <w:rPr>
          <w:rStyle w:val="spanjobtitle"/>
          <w:rFonts w:ascii="Corbel" w:eastAsia="Arial" w:hAnsi="Corbel" w:cs="Arial"/>
          <w:b w:val="0"/>
          <w:bCs w:val="0"/>
          <w:sz w:val="20"/>
          <w:szCs w:val="20"/>
        </w:rPr>
        <w:t xml:space="preserve">PhD </w:t>
      </w:r>
      <w:r w:rsidR="002B634D">
        <w:rPr>
          <w:rStyle w:val="spanjobtitle"/>
          <w:rFonts w:ascii="Corbel" w:eastAsia="Arial" w:hAnsi="Corbel" w:cs="Arial"/>
          <w:b w:val="0"/>
          <w:bCs w:val="0"/>
          <w:sz w:val="20"/>
          <w:szCs w:val="20"/>
        </w:rPr>
        <w:t xml:space="preserve">students’ </w:t>
      </w:r>
      <w:r w:rsidR="00E77BA7" w:rsidRPr="00B15E87">
        <w:rPr>
          <w:rStyle w:val="spanjobtitle"/>
          <w:rFonts w:ascii="Corbel" w:eastAsia="Arial" w:hAnsi="Corbel" w:cs="Arial"/>
          <w:b w:val="0"/>
          <w:bCs w:val="0"/>
          <w:sz w:val="20"/>
          <w:szCs w:val="20"/>
        </w:rPr>
        <w:t>theses and dissertations</w:t>
      </w:r>
      <w:r w:rsidR="002B634D">
        <w:rPr>
          <w:rStyle w:val="spanjobtitle"/>
          <w:rFonts w:ascii="Corbel" w:eastAsia="Arial" w:hAnsi="Corbel" w:cs="Arial"/>
          <w:b w:val="0"/>
          <w:bCs w:val="0"/>
          <w:sz w:val="20"/>
          <w:szCs w:val="20"/>
        </w:rPr>
        <w:t xml:space="preserve">. </w:t>
      </w:r>
    </w:p>
    <w:p w14:paraId="123D9E8F" w14:textId="1535A0A0" w:rsidR="00EC4BCD" w:rsidRPr="00B15E87" w:rsidRDefault="00EC4BCD" w:rsidP="00EC4BCD">
      <w:pPr>
        <w:pStyle w:val="divdocumentsinglecolumn"/>
        <w:numPr>
          <w:ilvl w:val="0"/>
          <w:numId w:val="53"/>
        </w:numPr>
        <w:tabs>
          <w:tab w:val="right" w:pos="10286"/>
        </w:tabs>
        <w:spacing w:line="260" w:lineRule="atLeast"/>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 xml:space="preserve">Provide advice on course content, </w:t>
      </w:r>
      <w:r w:rsidR="002B634D" w:rsidRPr="00B15E87">
        <w:rPr>
          <w:rStyle w:val="spanjobtitle"/>
          <w:rFonts w:ascii="Corbel" w:eastAsia="Arial" w:hAnsi="Corbel" w:cs="Arial"/>
          <w:b w:val="0"/>
          <w:bCs w:val="0"/>
          <w:sz w:val="20"/>
          <w:szCs w:val="20"/>
        </w:rPr>
        <w:t>teaching,</w:t>
      </w:r>
      <w:r w:rsidRPr="00B15E87">
        <w:rPr>
          <w:rStyle w:val="spanjobtitle"/>
          <w:rFonts w:ascii="Corbel" w:eastAsia="Arial" w:hAnsi="Corbel" w:cs="Arial"/>
          <w:b w:val="0"/>
          <w:bCs w:val="0"/>
          <w:sz w:val="20"/>
          <w:szCs w:val="20"/>
        </w:rPr>
        <w:t xml:space="preserve"> and learning strategies.</w:t>
      </w:r>
    </w:p>
    <w:p w14:paraId="60F89D74" w14:textId="77777777" w:rsidR="00EC4BCD" w:rsidRPr="00B15E87" w:rsidRDefault="00EC4BCD" w:rsidP="00EC4BCD">
      <w:pPr>
        <w:pStyle w:val="divdocumentsinglecolumn"/>
        <w:numPr>
          <w:ilvl w:val="0"/>
          <w:numId w:val="53"/>
        </w:numPr>
        <w:tabs>
          <w:tab w:val="right" w:pos="10286"/>
        </w:tabs>
        <w:spacing w:line="260" w:lineRule="atLeast"/>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Identify any areas of good practice and innovation, or recommendations for</w:t>
      </w:r>
    </w:p>
    <w:p w14:paraId="3CBD4C40" w14:textId="77777777" w:rsidR="00EC4BCD" w:rsidRPr="00B15E87" w:rsidRDefault="00EC4BCD" w:rsidP="00EC4BCD">
      <w:pPr>
        <w:pStyle w:val="divdocumentsinglecolumn"/>
        <w:tabs>
          <w:tab w:val="right" w:pos="10286"/>
        </w:tabs>
        <w:spacing w:line="260" w:lineRule="atLeast"/>
        <w:ind w:left="720"/>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 xml:space="preserve">enhancement, related to the learning, teaching or assessment on the </w:t>
      </w:r>
      <w:proofErr w:type="spellStart"/>
      <w:r w:rsidRPr="00B15E87">
        <w:rPr>
          <w:rStyle w:val="spanjobtitle"/>
          <w:rFonts w:ascii="Corbel" w:eastAsia="Arial" w:hAnsi="Corbel" w:cs="Arial"/>
          <w:b w:val="0"/>
          <w:bCs w:val="0"/>
          <w:sz w:val="20"/>
          <w:szCs w:val="20"/>
        </w:rPr>
        <w:t>programme</w:t>
      </w:r>
      <w:proofErr w:type="spellEnd"/>
    </w:p>
    <w:p w14:paraId="4522F650" w14:textId="77777777" w:rsidR="00EC4BCD" w:rsidRPr="00B15E87" w:rsidRDefault="00EC4BCD" w:rsidP="00EC4BCD">
      <w:pPr>
        <w:pStyle w:val="divdocumentsinglecolumn"/>
        <w:numPr>
          <w:ilvl w:val="0"/>
          <w:numId w:val="54"/>
        </w:numPr>
        <w:tabs>
          <w:tab w:val="right" w:pos="10286"/>
        </w:tabs>
        <w:spacing w:line="260" w:lineRule="atLeast"/>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Mark research project dissertations.</w:t>
      </w:r>
    </w:p>
    <w:p w14:paraId="69502457" w14:textId="77777777" w:rsidR="00EC4BCD" w:rsidRPr="00B15E87" w:rsidRDefault="00EC4BCD" w:rsidP="00EC4BCD">
      <w:pPr>
        <w:pStyle w:val="divdocumentsinglecolumn"/>
        <w:numPr>
          <w:ilvl w:val="0"/>
          <w:numId w:val="54"/>
        </w:numPr>
        <w:tabs>
          <w:tab w:val="right" w:pos="10286"/>
        </w:tabs>
        <w:spacing w:line="260" w:lineRule="atLeast"/>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 xml:space="preserve">Attend project </w:t>
      </w:r>
      <w:proofErr w:type="spellStart"/>
      <w:r w:rsidRPr="00B15E87">
        <w:rPr>
          <w:rStyle w:val="spanjobtitle"/>
          <w:rFonts w:ascii="Corbel" w:eastAsia="Arial" w:hAnsi="Corbel" w:cs="Arial"/>
          <w:b w:val="0"/>
          <w:bCs w:val="0"/>
          <w:sz w:val="20"/>
          <w:szCs w:val="20"/>
        </w:rPr>
        <w:t>vivas</w:t>
      </w:r>
      <w:proofErr w:type="spellEnd"/>
      <w:r w:rsidRPr="00B15E87">
        <w:rPr>
          <w:rStyle w:val="spanjobtitle"/>
          <w:rFonts w:ascii="Corbel" w:eastAsia="Arial" w:hAnsi="Corbel" w:cs="Arial"/>
          <w:b w:val="0"/>
          <w:bCs w:val="0"/>
          <w:sz w:val="20"/>
          <w:szCs w:val="20"/>
        </w:rPr>
        <w:t xml:space="preserve"> </w:t>
      </w:r>
      <w:proofErr w:type="gramStart"/>
      <w:r w:rsidRPr="00B15E87">
        <w:rPr>
          <w:rStyle w:val="spanjobtitle"/>
          <w:rFonts w:ascii="Corbel" w:eastAsia="Arial" w:hAnsi="Corbel" w:cs="Arial"/>
          <w:b w:val="0"/>
          <w:bCs w:val="0"/>
          <w:sz w:val="20"/>
          <w:szCs w:val="20"/>
        </w:rPr>
        <w:t>in order to</w:t>
      </w:r>
      <w:proofErr w:type="gramEnd"/>
      <w:r w:rsidRPr="00B15E87">
        <w:rPr>
          <w:rStyle w:val="spanjobtitle"/>
          <w:rFonts w:ascii="Corbel" w:eastAsia="Arial" w:hAnsi="Corbel" w:cs="Arial"/>
          <w:b w:val="0"/>
          <w:bCs w:val="0"/>
          <w:sz w:val="20"/>
          <w:szCs w:val="20"/>
        </w:rPr>
        <w:t xml:space="preserve"> examine candidates.</w:t>
      </w:r>
    </w:p>
    <w:p w14:paraId="428F102C" w14:textId="77777777" w:rsidR="00EC4BCD" w:rsidRPr="00B15E87" w:rsidRDefault="00EC4BCD" w:rsidP="00EC4BCD">
      <w:pPr>
        <w:pStyle w:val="divdocumentsinglecolumn"/>
        <w:numPr>
          <w:ilvl w:val="0"/>
          <w:numId w:val="54"/>
        </w:numPr>
        <w:tabs>
          <w:tab w:val="right" w:pos="10286"/>
        </w:tabs>
        <w:spacing w:line="260" w:lineRule="atLeast"/>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Complete and return an External Examiner Report Form</w:t>
      </w:r>
    </w:p>
    <w:bookmarkEnd w:id="0"/>
    <w:p w14:paraId="056C376A" w14:textId="4D896809" w:rsidR="00EC4BCD" w:rsidRPr="00B15E87" w:rsidRDefault="00EC4BCD" w:rsidP="00EC4BCD">
      <w:pPr>
        <w:pStyle w:val="divdocumentsinglecolumn"/>
        <w:numPr>
          <w:ilvl w:val="0"/>
          <w:numId w:val="54"/>
        </w:numPr>
        <w:tabs>
          <w:tab w:val="right" w:pos="10286"/>
        </w:tabs>
        <w:spacing w:line="260" w:lineRule="atLeast"/>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 xml:space="preserve">Attend Review Meetings and the Board of Examiners’ meeting at which results are </w:t>
      </w:r>
      <w:r w:rsidR="00D77E17" w:rsidRPr="00B15E87">
        <w:rPr>
          <w:rStyle w:val="spanjobtitle"/>
          <w:rFonts w:ascii="Corbel" w:eastAsia="Arial" w:hAnsi="Corbel" w:cs="Arial"/>
          <w:b w:val="0"/>
          <w:bCs w:val="0"/>
          <w:sz w:val="20"/>
          <w:szCs w:val="20"/>
        </w:rPr>
        <w:t>ratified.</w:t>
      </w:r>
    </w:p>
    <w:p w14:paraId="23967F4D" w14:textId="77777777" w:rsidR="00EC4BCD" w:rsidRPr="00B15E87" w:rsidRDefault="00EC4BCD" w:rsidP="00EC4BCD">
      <w:pPr>
        <w:pStyle w:val="divdocumentsinglecolumn"/>
        <w:tabs>
          <w:tab w:val="right" w:pos="10286"/>
        </w:tabs>
        <w:spacing w:line="260" w:lineRule="atLeast"/>
        <w:ind w:left="720"/>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and graduation decisions are made.</w:t>
      </w:r>
    </w:p>
    <w:p w14:paraId="5F9E83BD" w14:textId="63E5A0A5" w:rsidR="00EC4BCD" w:rsidRPr="00B15E87" w:rsidRDefault="00EC4BCD" w:rsidP="00EC4BCD">
      <w:pPr>
        <w:pStyle w:val="divdocumentsinglecolumn"/>
        <w:numPr>
          <w:ilvl w:val="0"/>
          <w:numId w:val="55"/>
        </w:numPr>
        <w:tabs>
          <w:tab w:val="right" w:pos="10286"/>
        </w:tabs>
        <w:spacing w:line="260" w:lineRule="atLeast"/>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 xml:space="preserve">Review and comment on the appropriateness of the marking schedules and the </w:t>
      </w:r>
      <w:r w:rsidR="00D77E17" w:rsidRPr="00B15E87">
        <w:rPr>
          <w:rStyle w:val="spanjobtitle"/>
          <w:rFonts w:ascii="Corbel" w:eastAsia="Arial" w:hAnsi="Corbel" w:cs="Arial"/>
          <w:b w:val="0"/>
          <w:bCs w:val="0"/>
          <w:sz w:val="20"/>
          <w:szCs w:val="20"/>
        </w:rPr>
        <w:t>standard.</w:t>
      </w:r>
    </w:p>
    <w:p w14:paraId="5F30D089" w14:textId="77777777" w:rsidR="00EC4BCD" w:rsidRPr="00B15E87" w:rsidRDefault="00EC4BCD" w:rsidP="00EC4BCD">
      <w:pPr>
        <w:pStyle w:val="divdocumentsinglecolumn"/>
        <w:tabs>
          <w:tab w:val="right" w:pos="10286"/>
        </w:tabs>
        <w:spacing w:line="260" w:lineRule="atLeast"/>
        <w:ind w:left="720"/>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setting process and to moderate marks where necessary.</w:t>
      </w:r>
    </w:p>
    <w:p w14:paraId="6EBD00AB" w14:textId="2406D4A0" w:rsidR="00EC4BCD" w:rsidRPr="00B15E87" w:rsidRDefault="00D77E17" w:rsidP="00EC4BCD">
      <w:pPr>
        <w:pStyle w:val="divdocumentsinglecolumn"/>
        <w:numPr>
          <w:ilvl w:val="0"/>
          <w:numId w:val="55"/>
        </w:numPr>
        <w:tabs>
          <w:tab w:val="right" w:pos="10286"/>
        </w:tabs>
        <w:spacing w:line="260" w:lineRule="atLeast"/>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Review sample</w:t>
      </w:r>
      <w:r w:rsidR="00EC4BCD" w:rsidRPr="00B15E87">
        <w:rPr>
          <w:rStyle w:val="spanjobtitle"/>
          <w:rFonts w:ascii="Corbel" w:eastAsia="Arial" w:hAnsi="Corbel" w:cs="Arial"/>
          <w:b w:val="0"/>
          <w:bCs w:val="0"/>
          <w:sz w:val="20"/>
          <w:szCs w:val="20"/>
        </w:rPr>
        <w:t xml:space="preserve"> of scripts to ensure that standards are </w:t>
      </w:r>
      <w:r w:rsidR="007E0691" w:rsidRPr="00B15E87">
        <w:rPr>
          <w:rStyle w:val="spanjobtitle"/>
          <w:rFonts w:ascii="Corbel" w:eastAsia="Arial" w:hAnsi="Corbel" w:cs="Arial"/>
          <w:b w:val="0"/>
          <w:bCs w:val="0"/>
          <w:sz w:val="20"/>
          <w:szCs w:val="20"/>
        </w:rPr>
        <w:t>maintained,</w:t>
      </w:r>
      <w:r w:rsidR="00EC4BCD" w:rsidRPr="00B15E87">
        <w:rPr>
          <w:rStyle w:val="spanjobtitle"/>
          <w:rFonts w:ascii="Corbel" w:eastAsia="Arial" w:hAnsi="Corbel" w:cs="Arial"/>
          <w:b w:val="0"/>
          <w:bCs w:val="0"/>
          <w:sz w:val="20"/>
          <w:szCs w:val="20"/>
        </w:rPr>
        <w:t xml:space="preserve"> and that marking is</w:t>
      </w:r>
    </w:p>
    <w:p w14:paraId="63CF8559" w14:textId="77777777" w:rsidR="00EC4BCD" w:rsidRPr="00B15E87" w:rsidRDefault="00EC4BCD" w:rsidP="00EC4BCD">
      <w:pPr>
        <w:pStyle w:val="divdocumentsinglecolumn"/>
        <w:tabs>
          <w:tab w:val="right" w:pos="10286"/>
        </w:tabs>
        <w:spacing w:line="260" w:lineRule="atLeast"/>
        <w:ind w:left="720"/>
        <w:rPr>
          <w:rStyle w:val="spanjobtitle"/>
          <w:rFonts w:ascii="Corbel" w:eastAsia="Arial" w:hAnsi="Corbel" w:cs="Arial"/>
          <w:b w:val="0"/>
          <w:bCs w:val="0"/>
          <w:sz w:val="20"/>
          <w:szCs w:val="20"/>
        </w:rPr>
      </w:pPr>
      <w:r w:rsidRPr="00B15E87">
        <w:rPr>
          <w:rStyle w:val="spanjobtitle"/>
          <w:rFonts w:ascii="Corbel" w:eastAsia="Arial" w:hAnsi="Corbel" w:cs="Arial"/>
          <w:b w:val="0"/>
          <w:bCs w:val="0"/>
          <w:sz w:val="20"/>
          <w:szCs w:val="20"/>
        </w:rPr>
        <w:t>consistent.</w:t>
      </w:r>
    </w:p>
    <w:p w14:paraId="53FDC72B" w14:textId="77777777" w:rsidR="004F1EE6" w:rsidRDefault="004F1EE6" w:rsidP="009E66A9">
      <w:pPr>
        <w:pStyle w:val="divdocumentsinglecolumn"/>
        <w:tabs>
          <w:tab w:val="right" w:pos="10286"/>
        </w:tabs>
        <w:spacing w:line="260" w:lineRule="atLeast"/>
        <w:rPr>
          <w:rStyle w:val="spanjobtitle"/>
          <w:rFonts w:ascii="Corbel" w:eastAsia="Arial" w:hAnsi="Corbel" w:cs="Arial"/>
          <w:sz w:val="20"/>
          <w:szCs w:val="20"/>
        </w:rPr>
      </w:pPr>
    </w:p>
    <w:p w14:paraId="044CF253" w14:textId="77777777" w:rsidR="00F96ED9" w:rsidRDefault="00F96ED9" w:rsidP="00F96ED9">
      <w:pPr>
        <w:pStyle w:val="divdocumentsinglecolumn"/>
        <w:tabs>
          <w:tab w:val="right" w:pos="10286"/>
        </w:tabs>
        <w:spacing w:line="260" w:lineRule="atLeast"/>
        <w:rPr>
          <w:rStyle w:val="spanjobtitle"/>
          <w:rFonts w:ascii="Corbel" w:eastAsia="Arial" w:hAnsi="Corbel" w:cs="Arial"/>
          <w:sz w:val="20"/>
          <w:szCs w:val="20"/>
        </w:rPr>
      </w:pPr>
      <w:r>
        <w:rPr>
          <w:rStyle w:val="spanjobtitle"/>
          <w:rFonts w:ascii="Corbel" w:eastAsia="Arial" w:hAnsi="Corbel" w:cs="Arial"/>
          <w:sz w:val="20"/>
          <w:szCs w:val="20"/>
        </w:rPr>
        <w:t>Cyber Security Trainer                                                                                                                                                           01/04/2024-date</w:t>
      </w:r>
      <w:r>
        <w:rPr>
          <w:rStyle w:val="spanjobtitle"/>
          <w:rFonts w:ascii="Corbel" w:eastAsia="Arial" w:hAnsi="Corbel" w:cs="Arial"/>
          <w:sz w:val="20"/>
          <w:szCs w:val="20"/>
        </w:rPr>
        <w:tab/>
      </w:r>
    </w:p>
    <w:p w14:paraId="16F9119A" w14:textId="77777777" w:rsidR="00F96ED9" w:rsidRDefault="00F96ED9" w:rsidP="00F96ED9">
      <w:pPr>
        <w:pStyle w:val="divdocumentsinglecolumn"/>
        <w:tabs>
          <w:tab w:val="right" w:pos="10286"/>
        </w:tabs>
        <w:spacing w:line="260" w:lineRule="atLeast"/>
        <w:rPr>
          <w:rStyle w:val="spanjobtitle"/>
          <w:rFonts w:ascii="Corbel" w:eastAsia="Arial" w:hAnsi="Corbel" w:cs="Arial"/>
          <w:sz w:val="20"/>
          <w:szCs w:val="20"/>
        </w:rPr>
      </w:pPr>
      <w:proofErr w:type="spellStart"/>
      <w:r w:rsidRPr="00081104">
        <w:rPr>
          <w:rStyle w:val="spanjobtitle"/>
          <w:rFonts w:ascii="Corbel" w:eastAsia="Arial" w:hAnsi="Corbel" w:cs="Arial"/>
          <w:sz w:val="20"/>
          <w:szCs w:val="20"/>
        </w:rPr>
        <w:t>Technobeacon</w:t>
      </w:r>
      <w:proofErr w:type="spellEnd"/>
      <w:r w:rsidRPr="00081104">
        <w:rPr>
          <w:rStyle w:val="spanjobtitle"/>
          <w:rFonts w:ascii="Corbel" w:eastAsia="Arial" w:hAnsi="Corbel" w:cs="Arial"/>
          <w:sz w:val="20"/>
          <w:szCs w:val="20"/>
        </w:rPr>
        <w:t xml:space="preserve"> Consulting Ltd</w:t>
      </w:r>
    </w:p>
    <w:p w14:paraId="6C25044E" w14:textId="43531625" w:rsidR="00F96ED9" w:rsidRDefault="00F96ED9" w:rsidP="00F96ED9">
      <w:pPr>
        <w:pStyle w:val="divdocumentsinglecolumn"/>
        <w:tabs>
          <w:tab w:val="right" w:pos="10286"/>
        </w:tabs>
        <w:spacing w:line="260" w:lineRule="atLeast"/>
        <w:rPr>
          <w:rStyle w:val="spanjobtitle"/>
          <w:rFonts w:ascii="Corbel" w:eastAsia="Arial" w:hAnsi="Corbel" w:cs="Arial"/>
          <w:sz w:val="20"/>
          <w:szCs w:val="20"/>
        </w:rPr>
      </w:pPr>
      <w:r w:rsidRPr="19FE40C6">
        <w:rPr>
          <w:rStyle w:val="spanjobtitle"/>
          <w:rFonts w:ascii="Corbel" w:eastAsia="Arial" w:hAnsi="Corbel" w:cs="Arial"/>
          <w:sz w:val="20"/>
          <w:szCs w:val="20"/>
        </w:rPr>
        <w:t xml:space="preserve">33 </w:t>
      </w:r>
      <w:proofErr w:type="spellStart"/>
      <w:r w:rsidRPr="19FE40C6">
        <w:rPr>
          <w:rStyle w:val="spanjobtitle"/>
          <w:rFonts w:ascii="Corbel" w:eastAsia="Arial" w:hAnsi="Corbel" w:cs="Arial"/>
          <w:sz w:val="20"/>
          <w:szCs w:val="20"/>
        </w:rPr>
        <w:t>Melthorpe</w:t>
      </w:r>
      <w:proofErr w:type="spellEnd"/>
      <w:r w:rsidRPr="19FE40C6">
        <w:rPr>
          <w:rStyle w:val="spanjobtitle"/>
          <w:rFonts w:ascii="Corbel" w:eastAsia="Arial" w:hAnsi="Corbel" w:cs="Arial"/>
          <w:sz w:val="20"/>
          <w:szCs w:val="20"/>
        </w:rPr>
        <w:t xml:space="preserve"> Gardens, </w:t>
      </w:r>
      <w:proofErr w:type="gramStart"/>
      <w:r w:rsidR="004C6E07" w:rsidRPr="004C6E07">
        <w:rPr>
          <w:rStyle w:val="spanjobtitle"/>
          <w:rFonts w:ascii="Corbel" w:eastAsia="Arial" w:hAnsi="Corbel" w:cs="Arial"/>
          <w:sz w:val="20"/>
          <w:szCs w:val="20"/>
        </w:rPr>
        <w:t xml:space="preserve">Blackheath </w:t>
      </w:r>
      <w:r w:rsidR="004C6E07">
        <w:rPr>
          <w:rStyle w:val="spanjobtitle"/>
          <w:rFonts w:ascii="Corbel" w:eastAsia="Arial" w:hAnsi="Corbel" w:cs="Arial"/>
          <w:sz w:val="20"/>
          <w:szCs w:val="20"/>
        </w:rPr>
        <w:t>,</w:t>
      </w:r>
      <w:proofErr w:type="gramEnd"/>
      <w:r w:rsidR="007E0691">
        <w:rPr>
          <w:rStyle w:val="spanjobtitle"/>
          <w:rFonts w:ascii="Corbel" w:eastAsia="Arial" w:hAnsi="Corbel" w:cs="Arial"/>
          <w:sz w:val="20"/>
          <w:szCs w:val="20"/>
        </w:rPr>
        <w:t xml:space="preserve"> </w:t>
      </w:r>
      <w:r w:rsidR="004C6E07">
        <w:rPr>
          <w:rStyle w:val="spanjobtitle"/>
          <w:rFonts w:ascii="Corbel" w:eastAsia="Arial" w:hAnsi="Corbel" w:cs="Arial"/>
          <w:sz w:val="20"/>
          <w:szCs w:val="20"/>
        </w:rPr>
        <w:t xml:space="preserve">Greater </w:t>
      </w:r>
      <w:r w:rsidRPr="19FE40C6">
        <w:rPr>
          <w:rStyle w:val="spanjobtitle"/>
          <w:rFonts w:ascii="Corbel" w:eastAsia="Arial" w:hAnsi="Corbel" w:cs="Arial"/>
          <w:sz w:val="20"/>
          <w:szCs w:val="20"/>
        </w:rPr>
        <w:t>London, SE3 8EJ</w:t>
      </w:r>
    </w:p>
    <w:p w14:paraId="56B0F377" w14:textId="158DA80A" w:rsidR="0A0770F8" w:rsidRDefault="0A0770F8" w:rsidP="19FE40C6">
      <w:pPr>
        <w:pStyle w:val="divdocumentsinglecolumn"/>
        <w:tabs>
          <w:tab w:val="right" w:pos="10286"/>
        </w:tabs>
        <w:spacing w:line="260" w:lineRule="atLeast"/>
        <w:rPr>
          <w:rStyle w:val="spanjobtitle"/>
          <w:rFonts w:ascii="Corbel" w:eastAsia="Arial" w:hAnsi="Corbel" w:cs="Arial"/>
          <w:sz w:val="20"/>
          <w:szCs w:val="20"/>
        </w:rPr>
      </w:pPr>
      <w:r w:rsidRPr="19FE40C6">
        <w:rPr>
          <w:rStyle w:val="spanjobtitle"/>
          <w:rFonts w:ascii="Corbel" w:eastAsia="Arial" w:hAnsi="Corbel" w:cs="Arial"/>
          <w:sz w:val="20"/>
          <w:szCs w:val="20"/>
        </w:rPr>
        <w:t xml:space="preserve">Type of employment: Part time (weekends) </w:t>
      </w:r>
    </w:p>
    <w:p w14:paraId="251C5701" w14:textId="641B94B7" w:rsidR="00C077E8" w:rsidRPr="00C077E8" w:rsidRDefault="00C077E8" w:rsidP="3AE093DF">
      <w:pPr>
        <w:numPr>
          <w:ilvl w:val="0"/>
          <w:numId w:val="65"/>
        </w:numPr>
        <w:shd w:val="clear" w:color="auto" w:fill="FFFFFF" w:themeFill="background1"/>
        <w:spacing w:before="100" w:beforeAutospacing="1" w:after="160" w:afterAutospacing="1" w:line="240" w:lineRule="auto"/>
        <w:textAlignment w:val="auto"/>
        <w:rPr>
          <w:rFonts w:ascii="Corbel" w:hAnsi="Corbel" w:cs="Segoe UI"/>
          <w:color w:val="000000"/>
          <w:sz w:val="20"/>
          <w:szCs w:val="20"/>
          <w:lang w:val="en-GB" w:eastAsia="en-GB"/>
          <w14:ligatures w14:val="standardContextual"/>
        </w:rPr>
      </w:pPr>
      <w:r w:rsidRPr="00C077E8">
        <w:rPr>
          <w:rFonts w:ascii="Corbel" w:hAnsi="Corbel" w:cs="Segoe UI"/>
          <w:color w:val="000000"/>
          <w:sz w:val="20"/>
          <w:szCs w:val="20"/>
          <w:lang w:val="en-GB" w:eastAsia="en-GB"/>
          <w14:ligatures w14:val="standardContextual"/>
        </w:rPr>
        <w:t xml:space="preserve">Collaborate and individually carry out research to discover new knowledge and applying same to solve </w:t>
      </w:r>
      <w:r w:rsidR="00C4578C">
        <w:rPr>
          <w:rFonts w:ascii="Corbel" w:hAnsi="Corbel" w:cs="Segoe UI"/>
          <w:color w:val="000000"/>
          <w:sz w:val="20"/>
          <w:szCs w:val="20"/>
          <w:lang w:val="en-GB" w:eastAsia="en-GB"/>
          <w14:ligatures w14:val="standardContextual"/>
        </w:rPr>
        <w:t>privacy and security</w:t>
      </w:r>
      <w:r w:rsidRPr="00C077E8">
        <w:rPr>
          <w:rFonts w:ascii="Corbel" w:hAnsi="Corbel" w:cs="Segoe UI"/>
          <w:color w:val="000000"/>
          <w:sz w:val="20"/>
          <w:szCs w:val="20"/>
          <w:lang w:val="en-GB" w:eastAsia="en-GB"/>
          <w14:ligatures w14:val="standardContextual"/>
        </w:rPr>
        <w:t xml:space="preserve"> problems</w:t>
      </w:r>
      <w:r w:rsidR="00C4578C">
        <w:rPr>
          <w:rFonts w:ascii="Corbel" w:hAnsi="Corbel" w:cs="Segoe UI"/>
          <w:color w:val="000000"/>
          <w:sz w:val="20"/>
          <w:szCs w:val="20"/>
          <w:lang w:val="en-GB" w:eastAsia="en-GB"/>
          <w14:ligatures w14:val="standardContextual"/>
        </w:rPr>
        <w:t xml:space="preserve"> as well as </w:t>
      </w:r>
      <w:r w:rsidR="18BD04C8">
        <w:rPr>
          <w:rFonts w:ascii="Corbel" w:hAnsi="Corbel" w:cs="Segoe UI"/>
          <w:color w:val="000000"/>
          <w:sz w:val="20"/>
          <w:szCs w:val="20"/>
          <w:lang w:val="en-GB" w:eastAsia="en-GB"/>
          <w14:ligatures w14:val="standardContextual"/>
        </w:rPr>
        <w:t>to enhance</w:t>
      </w:r>
      <w:r w:rsidRPr="00C077E8">
        <w:rPr>
          <w:rFonts w:ascii="Corbel" w:hAnsi="Corbel" w:cs="Segoe UI"/>
          <w:color w:val="000000"/>
          <w:sz w:val="20"/>
          <w:szCs w:val="20"/>
          <w:lang w:val="en-GB" w:eastAsia="en-GB"/>
          <w14:ligatures w14:val="standardContextual"/>
        </w:rPr>
        <w:t xml:space="preserve"> </w:t>
      </w:r>
      <w:r w:rsidR="63A624C8" w:rsidRPr="00C077E8">
        <w:rPr>
          <w:rFonts w:ascii="Corbel" w:hAnsi="Corbel" w:cs="Segoe UI"/>
          <w:color w:val="000000"/>
          <w:sz w:val="20"/>
          <w:szCs w:val="20"/>
          <w:lang w:val="en-GB" w:eastAsia="en-GB"/>
          <w14:ligatures w14:val="standardContextual"/>
        </w:rPr>
        <w:t>teaching and</w:t>
      </w:r>
      <w:r w:rsidRPr="00C077E8">
        <w:rPr>
          <w:rFonts w:ascii="Corbel" w:hAnsi="Corbel" w:cs="Segoe UI"/>
          <w:color w:val="000000"/>
          <w:sz w:val="20"/>
          <w:szCs w:val="20"/>
          <w:lang w:val="en-GB" w:eastAsia="en-GB"/>
          <w14:ligatures w14:val="standardContextual"/>
        </w:rPr>
        <w:t xml:space="preserve"> learning</w:t>
      </w:r>
      <w:r w:rsidR="00C4578C">
        <w:rPr>
          <w:rFonts w:ascii="Corbel" w:hAnsi="Corbel" w:cs="Segoe UI"/>
          <w:color w:val="000000"/>
          <w:sz w:val="20"/>
          <w:szCs w:val="20"/>
          <w:lang w:val="en-GB" w:eastAsia="en-GB"/>
          <w14:ligatures w14:val="standardContextual"/>
        </w:rPr>
        <w:t xml:space="preserve"> experience. </w:t>
      </w:r>
    </w:p>
    <w:p w14:paraId="4B427BE2" w14:textId="77777777" w:rsidR="00C077E8" w:rsidRPr="00C077E8" w:rsidRDefault="00C077E8" w:rsidP="00C077E8">
      <w:pPr>
        <w:numPr>
          <w:ilvl w:val="0"/>
          <w:numId w:val="65"/>
        </w:numPr>
        <w:shd w:val="clear" w:color="auto" w:fill="FFFFFF"/>
        <w:spacing w:before="100" w:beforeAutospacing="1" w:after="160" w:afterAutospacing="1" w:line="240" w:lineRule="auto"/>
        <w:textAlignment w:val="auto"/>
        <w:rPr>
          <w:rFonts w:ascii="Corbel" w:hAnsi="Corbel" w:cs="Segoe UI"/>
          <w:color w:val="000000"/>
          <w:sz w:val="20"/>
          <w:szCs w:val="20"/>
          <w:lang w:val="en-GB" w:eastAsia="en-GB"/>
          <w14:ligatures w14:val="standardContextual"/>
        </w:rPr>
      </w:pPr>
      <w:r w:rsidRPr="00C077E8">
        <w:rPr>
          <w:rFonts w:ascii="Corbel" w:hAnsi="Corbel" w:cs="Segoe UI"/>
          <w:color w:val="000000"/>
          <w:sz w:val="20"/>
          <w:szCs w:val="20"/>
          <w:lang w:val="en-GB" w:eastAsia="en-GB"/>
          <w14:ligatures w14:val="standardContextual"/>
        </w:rPr>
        <w:t>Develop and deliver dynamic learning programmes that meet the needs of clients and utilise multiple and diverse teaching and learning strategies.</w:t>
      </w:r>
    </w:p>
    <w:p w14:paraId="5097619F" w14:textId="77777777" w:rsidR="00C077E8" w:rsidRPr="00C077E8" w:rsidRDefault="00C077E8" w:rsidP="00C077E8">
      <w:pPr>
        <w:numPr>
          <w:ilvl w:val="0"/>
          <w:numId w:val="65"/>
        </w:numPr>
        <w:shd w:val="clear" w:color="auto" w:fill="FFFFFF"/>
        <w:spacing w:before="100" w:beforeAutospacing="1" w:after="160" w:afterAutospacing="1" w:line="240" w:lineRule="auto"/>
        <w:textAlignment w:val="auto"/>
        <w:rPr>
          <w:rFonts w:ascii="Corbel" w:hAnsi="Corbel" w:cs="Segoe UI"/>
          <w:color w:val="000000"/>
          <w:sz w:val="20"/>
          <w:szCs w:val="20"/>
          <w:lang w:val="en-GB" w:eastAsia="en-GB"/>
          <w14:ligatures w14:val="standardContextual"/>
        </w:rPr>
      </w:pPr>
      <w:r w:rsidRPr="00C077E8">
        <w:rPr>
          <w:rFonts w:ascii="Corbel" w:hAnsi="Corbel" w:cs="Segoe UI"/>
          <w:color w:val="000000"/>
          <w:sz w:val="20"/>
          <w:szCs w:val="20"/>
          <w:lang w:val="en-GB" w:eastAsia="en-GB"/>
          <w14:ligatures w14:val="standardContextual"/>
        </w:rPr>
        <w:t>Deliver employability training in a group setting that engages clients through an in-depth differentiated and tailored learning experience.</w:t>
      </w:r>
    </w:p>
    <w:p w14:paraId="5A88E667" w14:textId="77777777" w:rsidR="00C077E8" w:rsidRPr="00C077E8" w:rsidRDefault="00C077E8" w:rsidP="00C077E8">
      <w:pPr>
        <w:numPr>
          <w:ilvl w:val="0"/>
          <w:numId w:val="65"/>
        </w:numPr>
        <w:shd w:val="clear" w:color="auto" w:fill="FFFFFF"/>
        <w:spacing w:before="100" w:beforeAutospacing="1" w:after="160" w:afterAutospacing="1" w:line="240" w:lineRule="auto"/>
        <w:textAlignment w:val="auto"/>
        <w:rPr>
          <w:rFonts w:ascii="Corbel" w:hAnsi="Corbel" w:cs="Segoe UI"/>
          <w:color w:val="000000"/>
          <w:sz w:val="20"/>
          <w:szCs w:val="20"/>
          <w:lang w:val="en-GB" w:eastAsia="en-GB"/>
          <w14:ligatures w14:val="standardContextual"/>
        </w:rPr>
      </w:pPr>
      <w:r w:rsidRPr="00C077E8">
        <w:rPr>
          <w:rFonts w:ascii="Corbel" w:hAnsi="Corbel" w:cs="Segoe UI"/>
          <w:color w:val="000000"/>
          <w:sz w:val="20"/>
          <w:szCs w:val="20"/>
          <w:lang w:val="en-GB" w:eastAsia="en-GB"/>
          <w14:ligatures w14:val="standardContextual"/>
        </w:rPr>
        <w:t>Assess clients’ needs and set robust plans and targets to meet their needs on an individual basis.</w:t>
      </w:r>
    </w:p>
    <w:p w14:paraId="50FBEEDC" w14:textId="77777777" w:rsidR="00C077E8" w:rsidRPr="00C077E8" w:rsidRDefault="00C077E8" w:rsidP="00C077E8">
      <w:pPr>
        <w:numPr>
          <w:ilvl w:val="0"/>
          <w:numId w:val="65"/>
        </w:numPr>
        <w:shd w:val="clear" w:color="auto" w:fill="FFFFFF"/>
        <w:spacing w:before="100" w:beforeAutospacing="1" w:after="160" w:afterAutospacing="1" w:line="240" w:lineRule="auto"/>
        <w:textAlignment w:val="auto"/>
        <w:rPr>
          <w:rFonts w:ascii="Corbel" w:hAnsi="Corbel" w:cs="Segoe UI"/>
          <w:color w:val="000000"/>
          <w:sz w:val="20"/>
          <w:szCs w:val="20"/>
          <w:lang w:val="en-GB" w:eastAsia="en-GB"/>
          <w14:ligatures w14:val="standardContextual"/>
        </w:rPr>
      </w:pPr>
      <w:r w:rsidRPr="00C077E8">
        <w:rPr>
          <w:rFonts w:ascii="Corbel" w:hAnsi="Corbel" w:cs="Segoe UI"/>
          <w:color w:val="000000"/>
          <w:sz w:val="20"/>
          <w:szCs w:val="20"/>
          <w:lang w:val="en-GB" w:eastAsia="en-GB"/>
          <w14:ligatures w14:val="standardContextual"/>
        </w:rPr>
        <w:t>Achieve outcomes for clients that provide a wide range of benefits including jobs, apprenticeships, qualifications, and other progression routes.</w:t>
      </w:r>
    </w:p>
    <w:p w14:paraId="6C0747E9" w14:textId="77777777" w:rsidR="00C077E8" w:rsidRPr="00C077E8" w:rsidRDefault="00C077E8" w:rsidP="00C077E8">
      <w:pPr>
        <w:numPr>
          <w:ilvl w:val="0"/>
          <w:numId w:val="65"/>
        </w:numPr>
        <w:shd w:val="clear" w:color="auto" w:fill="FFFFFF"/>
        <w:spacing w:before="100" w:beforeAutospacing="1" w:after="160" w:afterAutospacing="1" w:line="240" w:lineRule="auto"/>
        <w:textAlignment w:val="auto"/>
        <w:rPr>
          <w:rFonts w:ascii="Corbel" w:hAnsi="Corbel" w:cs="Segoe UI"/>
          <w:color w:val="000000"/>
          <w:sz w:val="20"/>
          <w:szCs w:val="20"/>
          <w:lang w:val="en-GB" w:eastAsia="en-GB"/>
          <w14:ligatures w14:val="standardContextual"/>
        </w:rPr>
      </w:pPr>
      <w:r w:rsidRPr="00C077E8">
        <w:rPr>
          <w:rFonts w:ascii="Corbel" w:hAnsi="Corbel" w:cs="Segoe UI"/>
          <w:color w:val="000000"/>
          <w:sz w:val="20"/>
          <w:szCs w:val="20"/>
          <w:lang w:val="en-GB" w:eastAsia="en-GB"/>
          <w14:ligatures w14:val="standardContextual"/>
        </w:rPr>
        <w:t>Prepare learners for their subsequent next steps in the industry.</w:t>
      </w:r>
    </w:p>
    <w:p w14:paraId="6E5E9540" w14:textId="77777777" w:rsidR="00C077E8" w:rsidRPr="00C077E8" w:rsidRDefault="00C077E8" w:rsidP="00C077E8">
      <w:pPr>
        <w:numPr>
          <w:ilvl w:val="0"/>
          <w:numId w:val="65"/>
        </w:numPr>
        <w:shd w:val="clear" w:color="auto" w:fill="FFFFFF"/>
        <w:spacing w:before="100" w:beforeAutospacing="1" w:after="160" w:afterAutospacing="1" w:line="240" w:lineRule="auto"/>
        <w:textAlignment w:val="auto"/>
        <w:rPr>
          <w:rFonts w:ascii="Corbel" w:hAnsi="Corbel" w:cs="Segoe UI"/>
          <w:color w:val="000000"/>
          <w:sz w:val="20"/>
          <w:szCs w:val="20"/>
          <w:lang w:val="en-GB" w:eastAsia="en-GB"/>
          <w14:ligatures w14:val="standardContextual"/>
        </w:rPr>
      </w:pPr>
      <w:r w:rsidRPr="00C077E8">
        <w:rPr>
          <w:rFonts w:ascii="Corbel" w:hAnsi="Corbel" w:cs="Segoe UI"/>
          <w:color w:val="000000"/>
          <w:sz w:val="20"/>
          <w:szCs w:val="20"/>
          <w:lang w:val="en-GB" w:eastAsia="en-GB"/>
          <w14:ligatures w14:val="standardContextual"/>
        </w:rPr>
        <w:t>Prepare learners to obtain their professional certifications.</w:t>
      </w:r>
    </w:p>
    <w:p w14:paraId="3D90AFC3" w14:textId="62B569DD" w:rsidR="00C077E8" w:rsidRPr="00C077E8" w:rsidRDefault="00C077E8" w:rsidP="00C077E8">
      <w:pPr>
        <w:numPr>
          <w:ilvl w:val="0"/>
          <w:numId w:val="65"/>
        </w:numPr>
        <w:shd w:val="clear" w:color="auto" w:fill="FFFFFF"/>
        <w:spacing w:before="100" w:beforeAutospacing="1" w:after="160" w:afterAutospacing="1" w:line="240" w:lineRule="auto"/>
        <w:textAlignment w:val="auto"/>
        <w:rPr>
          <w:rFonts w:ascii="Corbel" w:eastAsia="Calibri" w:hAnsi="Corbel"/>
          <w:kern w:val="2"/>
          <w:sz w:val="20"/>
          <w:szCs w:val="20"/>
          <w:lang w:val="en-GB"/>
          <w14:ligatures w14:val="standardContextual"/>
        </w:rPr>
      </w:pPr>
      <w:r w:rsidRPr="00C077E8">
        <w:rPr>
          <w:rFonts w:ascii="Corbel" w:hAnsi="Corbel" w:cs="Segoe UI"/>
          <w:color w:val="000000"/>
          <w:sz w:val="20"/>
          <w:szCs w:val="20"/>
          <w:lang w:val="en-GB" w:eastAsia="en-GB"/>
          <w14:ligatures w14:val="standardContextual"/>
        </w:rPr>
        <w:t xml:space="preserve">Manage data for learners </w:t>
      </w:r>
      <w:r w:rsidR="006D14EA" w:rsidRPr="00C077E8">
        <w:rPr>
          <w:rFonts w:ascii="Corbel" w:hAnsi="Corbel" w:cs="Segoe UI"/>
          <w:color w:val="000000"/>
          <w:sz w:val="20"/>
          <w:szCs w:val="20"/>
          <w:lang w:val="en-GB" w:eastAsia="en-GB"/>
          <w14:ligatures w14:val="standardContextual"/>
        </w:rPr>
        <w:t>including assessments</w:t>
      </w:r>
      <w:r w:rsidR="006D14EA">
        <w:rPr>
          <w:rFonts w:ascii="Corbel" w:hAnsi="Corbel" w:cs="Segoe UI"/>
          <w:color w:val="000000"/>
          <w:sz w:val="20"/>
          <w:szCs w:val="20"/>
          <w:lang w:val="en-GB" w:eastAsia="en-GB"/>
          <w14:ligatures w14:val="standardContextual"/>
        </w:rPr>
        <w:t>.</w:t>
      </w:r>
    </w:p>
    <w:p w14:paraId="4DA1651E" w14:textId="2E32B9CB" w:rsidR="00F96ED9" w:rsidRPr="00C077E8" w:rsidRDefault="00C077E8" w:rsidP="00C077E8">
      <w:pPr>
        <w:numPr>
          <w:ilvl w:val="0"/>
          <w:numId w:val="65"/>
        </w:numPr>
        <w:shd w:val="clear" w:color="auto" w:fill="FFFFFF"/>
        <w:spacing w:before="100" w:beforeAutospacing="1" w:after="160" w:afterAutospacing="1" w:line="240" w:lineRule="auto"/>
        <w:textAlignment w:val="auto"/>
        <w:rPr>
          <w:rStyle w:val="spanjobtitle"/>
          <w:rFonts w:ascii="Corbel" w:eastAsia="Calibri" w:hAnsi="Corbel"/>
          <w:b w:val="0"/>
          <w:bCs w:val="0"/>
          <w:kern w:val="2"/>
          <w:sz w:val="20"/>
          <w:szCs w:val="20"/>
          <w:lang w:val="en-GB"/>
          <w14:ligatures w14:val="standardContextual"/>
        </w:rPr>
      </w:pPr>
      <w:r w:rsidRPr="00C077E8">
        <w:rPr>
          <w:rFonts w:ascii="Corbel" w:eastAsia="Calibri" w:hAnsi="Corbel" w:cs="Segoe UI"/>
          <w:color w:val="000000"/>
          <w:kern w:val="2"/>
          <w:sz w:val="20"/>
          <w:szCs w:val="20"/>
          <w:lang w:val="en-GB"/>
          <w14:ligatures w14:val="standardContextual"/>
        </w:rPr>
        <w:t>Manage individual client targets, always ensuring that clients are being stretched and challenged to ensure their onward</w:t>
      </w:r>
      <w:r>
        <w:rPr>
          <w:rFonts w:ascii="Corbel" w:eastAsia="Calibri" w:hAnsi="Corbel" w:cs="Segoe UI"/>
          <w:color w:val="000000"/>
          <w:kern w:val="2"/>
          <w:sz w:val="20"/>
          <w:szCs w:val="20"/>
          <w:lang w:val="en-GB"/>
          <w14:ligatures w14:val="standardContextual"/>
        </w:rPr>
        <w:t>.</w:t>
      </w:r>
    </w:p>
    <w:p w14:paraId="5D99EF53" w14:textId="6FBAF91E" w:rsidR="3AE093DF" w:rsidRDefault="3AE093DF" w:rsidP="3AE093DF">
      <w:pPr>
        <w:pStyle w:val="divdocumentsinglecolumn"/>
        <w:tabs>
          <w:tab w:val="right" w:pos="10286"/>
        </w:tabs>
        <w:spacing w:line="260" w:lineRule="atLeast"/>
        <w:rPr>
          <w:rStyle w:val="spanjobtitle"/>
          <w:rFonts w:ascii="Corbel" w:eastAsia="Arial" w:hAnsi="Corbel" w:cs="Arial"/>
          <w:sz w:val="20"/>
          <w:szCs w:val="20"/>
        </w:rPr>
      </w:pPr>
    </w:p>
    <w:p w14:paraId="76BB7A50" w14:textId="77777777" w:rsidR="007E0691" w:rsidRDefault="007E0691" w:rsidP="3AE093DF">
      <w:pPr>
        <w:pStyle w:val="divdocumentsinglecolumn"/>
        <w:tabs>
          <w:tab w:val="right" w:pos="10286"/>
        </w:tabs>
        <w:spacing w:line="260" w:lineRule="atLeast"/>
        <w:rPr>
          <w:rStyle w:val="spanjobtitle"/>
          <w:rFonts w:ascii="Corbel" w:eastAsia="Arial" w:hAnsi="Corbel" w:cs="Arial"/>
          <w:sz w:val="20"/>
          <w:szCs w:val="20"/>
        </w:rPr>
      </w:pPr>
    </w:p>
    <w:p w14:paraId="4D65DED5" w14:textId="77777777" w:rsidR="007E0691" w:rsidRDefault="007E0691" w:rsidP="3AE093DF">
      <w:pPr>
        <w:pStyle w:val="divdocumentsinglecolumn"/>
        <w:tabs>
          <w:tab w:val="right" w:pos="10286"/>
        </w:tabs>
        <w:spacing w:line="260" w:lineRule="atLeast"/>
        <w:rPr>
          <w:rStyle w:val="spanjobtitle"/>
          <w:rFonts w:ascii="Corbel" w:eastAsia="Arial" w:hAnsi="Corbel" w:cs="Arial"/>
          <w:sz w:val="20"/>
          <w:szCs w:val="20"/>
        </w:rPr>
      </w:pPr>
    </w:p>
    <w:p w14:paraId="3E9A10EF" w14:textId="77777777" w:rsidR="007E0691" w:rsidRDefault="007E0691" w:rsidP="3AE093DF">
      <w:pPr>
        <w:pStyle w:val="divdocumentsinglecolumn"/>
        <w:tabs>
          <w:tab w:val="right" w:pos="10286"/>
        </w:tabs>
        <w:spacing w:line="260" w:lineRule="atLeast"/>
        <w:rPr>
          <w:rStyle w:val="spanjobtitle"/>
          <w:rFonts w:ascii="Corbel" w:eastAsia="Arial" w:hAnsi="Corbel" w:cs="Arial"/>
          <w:sz w:val="20"/>
          <w:szCs w:val="20"/>
        </w:rPr>
      </w:pPr>
    </w:p>
    <w:p w14:paraId="09F07C45" w14:textId="77777777" w:rsidR="007E0691" w:rsidRDefault="007E0691" w:rsidP="3AE093DF">
      <w:pPr>
        <w:pStyle w:val="divdocumentsinglecolumn"/>
        <w:tabs>
          <w:tab w:val="right" w:pos="10286"/>
        </w:tabs>
        <w:spacing w:line="260" w:lineRule="atLeast"/>
        <w:rPr>
          <w:rStyle w:val="spanjobtitle"/>
          <w:rFonts w:ascii="Corbel" w:eastAsia="Arial" w:hAnsi="Corbel" w:cs="Arial"/>
          <w:sz w:val="20"/>
          <w:szCs w:val="20"/>
        </w:rPr>
      </w:pPr>
    </w:p>
    <w:p w14:paraId="3B7942BF" w14:textId="77777777" w:rsidR="007E0691" w:rsidRDefault="007E0691" w:rsidP="3AE093DF">
      <w:pPr>
        <w:pStyle w:val="divdocumentsinglecolumn"/>
        <w:tabs>
          <w:tab w:val="right" w:pos="10286"/>
        </w:tabs>
        <w:spacing w:line="260" w:lineRule="atLeast"/>
        <w:rPr>
          <w:rStyle w:val="spanjobtitle"/>
          <w:rFonts w:ascii="Corbel" w:eastAsia="Arial" w:hAnsi="Corbel" w:cs="Arial"/>
          <w:sz w:val="20"/>
          <w:szCs w:val="20"/>
        </w:rPr>
      </w:pPr>
    </w:p>
    <w:p w14:paraId="32F660D2" w14:textId="77777777" w:rsidR="007E0691" w:rsidRDefault="007E0691" w:rsidP="007E0691">
      <w:pPr>
        <w:pStyle w:val="divdocumentsinglecolumn"/>
        <w:tabs>
          <w:tab w:val="right" w:pos="10286"/>
        </w:tabs>
        <w:spacing w:line="260" w:lineRule="atLeast"/>
        <w:rPr>
          <w:rStyle w:val="spanjobtitle"/>
          <w:rFonts w:ascii="Corbel" w:eastAsia="Arial" w:hAnsi="Corbel" w:cs="Arial"/>
          <w:sz w:val="20"/>
          <w:szCs w:val="20"/>
        </w:rPr>
      </w:pPr>
      <w:r>
        <w:rPr>
          <w:rStyle w:val="spanjobtitle"/>
          <w:rFonts w:ascii="Corbel" w:eastAsia="Arial" w:hAnsi="Corbel" w:cs="Arial"/>
          <w:sz w:val="20"/>
          <w:szCs w:val="20"/>
        </w:rPr>
        <w:t>Dean for West African and Professor of Cybersecurity, Cyber Forensics and Telecom Networking</w:t>
      </w:r>
    </w:p>
    <w:p w14:paraId="30ED1C7A" w14:textId="77777777" w:rsidR="007E0691" w:rsidRDefault="007E0691" w:rsidP="007E0691">
      <w:pPr>
        <w:pStyle w:val="divdocumentsinglecolumn"/>
        <w:tabs>
          <w:tab w:val="right" w:pos="10286"/>
        </w:tabs>
        <w:spacing w:line="260" w:lineRule="atLeast"/>
        <w:rPr>
          <w:rStyle w:val="spanjobtitle"/>
          <w:rFonts w:ascii="Corbel" w:eastAsia="Arial" w:hAnsi="Corbel" w:cs="Arial"/>
          <w:sz w:val="20"/>
          <w:szCs w:val="20"/>
        </w:rPr>
      </w:pPr>
      <w:proofErr w:type="gramStart"/>
      <w:r w:rsidRPr="007B229C">
        <w:rPr>
          <w:rStyle w:val="spanjobtitle"/>
          <w:rFonts w:ascii="Corbel" w:eastAsia="Arial" w:hAnsi="Corbel" w:cs="Arial"/>
          <w:sz w:val="20"/>
          <w:szCs w:val="20"/>
        </w:rPr>
        <w:t>European</w:t>
      </w:r>
      <w:r>
        <w:rPr>
          <w:rStyle w:val="spanjobtitle"/>
          <w:rFonts w:ascii="Corbel" w:eastAsia="Arial" w:hAnsi="Corbel" w:cs="Arial"/>
          <w:sz w:val="20"/>
          <w:szCs w:val="20"/>
        </w:rPr>
        <w:t>-</w:t>
      </w:r>
      <w:r w:rsidRPr="007B229C">
        <w:rPr>
          <w:rStyle w:val="spanjobtitle"/>
          <w:rFonts w:ascii="Corbel" w:eastAsia="Arial" w:hAnsi="Corbel" w:cs="Arial"/>
          <w:sz w:val="20"/>
          <w:szCs w:val="20"/>
        </w:rPr>
        <w:t>American</w:t>
      </w:r>
      <w:proofErr w:type="gramEnd"/>
      <w:r w:rsidRPr="007B229C">
        <w:rPr>
          <w:rStyle w:val="spanjobtitle"/>
          <w:rFonts w:ascii="Corbel" w:eastAsia="Arial" w:hAnsi="Corbel" w:cs="Arial"/>
          <w:sz w:val="20"/>
          <w:szCs w:val="20"/>
        </w:rPr>
        <w:t xml:space="preserve"> University Bunyoro-Kitara, Uganda                                                                                  01/01/2024-date       </w:t>
      </w:r>
    </w:p>
    <w:p w14:paraId="136A330A" w14:textId="77777777" w:rsidR="007E0691" w:rsidRPr="007B229C" w:rsidRDefault="007E0691" w:rsidP="007E0691">
      <w:pPr>
        <w:pStyle w:val="divdocumentsinglecolumn"/>
        <w:tabs>
          <w:tab w:val="right" w:pos="10286"/>
        </w:tabs>
        <w:spacing w:line="260" w:lineRule="atLeast"/>
        <w:rPr>
          <w:rStyle w:val="spanjobtitle"/>
          <w:rFonts w:ascii="Corbel" w:eastAsia="Arial" w:hAnsi="Corbel" w:cs="Arial"/>
          <w:sz w:val="20"/>
          <w:szCs w:val="20"/>
        </w:rPr>
      </w:pPr>
      <w:r w:rsidRPr="00AF69D7">
        <w:rPr>
          <w:rStyle w:val="spanjobtitle"/>
          <w:rFonts w:ascii="Corbel" w:eastAsia="Arial" w:hAnsi="Corbel" w:cs="Arial"/>
          <w:sz w:val="20"/>
          <w:szCs w:val="20"/>
        </w:rPr>
        <w:t xml:space="preserve">Type of employment: </w:t>
      </w:r>
      <w:r>
        <w:rPr>
          <w:rStyle w:val="spanjobtitle"/>
          <w:rFonts w:ascii="Corbel" w:eastAsia="Arial" w:hAnsi="Corbel" w:cs="Arial"/>
          <w:sz w:val="20"/>
          <w:szCs w:val="20"/>
        </w:rPr>
        <w:t xml:space="preserve">Fixed contract </w:t>
      </w:r>
      <w:r w:rsidRPr="007B229C">
        <w:rPr>
          <w:rStyle w:val="spanjobtitle"/>
          <w:rFonts w:ascii="Corbel" w:eastAsia="Arial" w:hAnsi="Corbel" w:cs="Arial"/>
          <w:sz w:val="20"/>
          <w:szCs w:val="20"/>
        </w:rPr>
        <w:t xml:space="preserve"> </w:t>
      </w:r>
    </w:p>
    <w:p w14:paraId="6C34BB61" w14:textId="77777777" w:rsidR="007E0691" w:rsidRDefault="007E0691" w:rsidP="007E0691">
      <w:pPr>
        <w:pStyle w:val="divdocumentsinglecolumn"/>
        <w:numPr>
          <w:ilvl w:val="0"/>
          <w:numId w:val="73"/>
        </w:numPr>
        <w:shd w:val="clear" w:color="auto" w:fill="FFFFFF"/>
        <w:tabs>
          <w:tab w:val="right" w:pos="10286"/>
        </w:tabs>
        <w:spacing w:before="100" w:beforeAutospacing="1" w:after="100" w:afterAutospacing="1" w:line="240" w:lineRule="auto"/>
        <w:textAlignment w:val="auto"/>
        <w:rPr>
          <w:rFonts w:ascii="Corbel" w:hAnsi="Corbel" w:cs="Open Sans"/>
          <w:color w:val="000000"/>
          <w:sz w:val="20"/>
          <w:szCs w:val="20"/>
          <w:lang w:eastAsia="en-GB"/>
        </w:rPr>
      </w:pPr>
      <w:r w:rsidRPr="007B229C">
        <w:rPr>
          <w:rStyle w:val="spanjobtitle"/>
          <w:rFonts w:ascii="Corbel" w:eastAsia="Arial" w:hAnsi="Corbel" w:cs="Arial"/>
          <w:sz w:val="20"/>
          <w:szCs w:val="20"/>
        </w:rPr>
        <w:t xml:space="preserve">  </w:t>
      </w:r>
      <w:r w:rsidRPr="007B229C">
        <w:rPr>
          <w:rFonts w:ascii="Corbel" w:hAnsi="Corbel" w:cs="Open Sans"/>
          <w:color w:val="000000"/>
          <w:sz w:val="20"/>
          <w:szCs w:val="20"/>
          <w:lang w:eastAsia="en-GB"/>
        </w:rPr>
        <w:t>Promotes ethical conduct in all aspects of the research processes including but not limited to conflicts of interest, data acquisition, management, sharing and ownership, publication practices, responsible authorship, and collaborative research and reporting.</w:t>
      </w:r>
    </w:p>
    <w:p w14:paraId="3E0573A5" w14:textId="77777777" w:rsidR="007E0691" w:rsidRPr="007B229C" w:rsidRDefault="007E0691" w:rsidP="007E0691">
      <w:pPr>
        <w:pStyle w:val="divdocumentsinglecolumn"/>
        <w:numPr>
          <w:ilvl w:val="0"/>
          <w:numId w:val="73"/>
        </w:numPr>
        <w:shd w:val="clear" w:color="auto" w:fill="FFFFFF"/>
        <w:tabs>
          <w:tab w:val="right" w:pos="10286"/>
        </w:tabs>
        <w:spacing w:before="100" w:beforeAutospacing="1" w:after="100" w:afterAutospacing="1" w:line="240" w:lineRule="auto"/>
        <w:textAlignment w:val="auto"/>
        <w:rPr>
          <w:rFonts w:ascii="Corbel" w:hAnsi="Corbel" w:cs="Open Sans"/>
          <w:color w:val="000000"/>
          <w:sz w:val="20"/>
          <w:szCs w:val="20"/>
          <w:lang w:eastAsia="en-GB"/>
        </w:rPr>
      </w:pPr>
      <w:r w:rsidRPr="007B229C">
        <w:rPr>
          <w:rFonts w:ascii="Corbel" w:hAnsi="Corbel" w:cs="Open Sans"/>
          <w:color w:val="000000"/>
          <w:sz w:val="20"/>
          <w:szCs w:val="20"/>
          <w:lang w:eastAsia="en-GB"/>
        </w:rPr>
        <w:t xml:space="preserve">Promotes the ethical conduct of research by reporting good faith suspicions of misconduct in research as defined within the Research Integrity Policy and Code of Conduct of the university. </w:t>
      </w:r>
    </w:p>
    <w:p w14:paraId="72326112" w14:textId="77777777" w:rsidR="007E0691" w:rsidRPr="009019BE" w:rsidRDefault="007E0691" w:rsidP="007E0691">
      <w:pPr>
        <w:numPr>
          <w:ilvl w:val="0"/>
          <w:numId w:val="73"/>
        </w:numPr>
        <w:shd w:val="clear" w:color="auto" w:fill="FFFFFF"/>
        <w:spacing w:before="100" w:beforeAutospacing="1" w:after="100" w:afterAutospacing="1" w:line="240" w:lineRule="auto"/>
        <w:textAlignment w:val="auto"/>
        <w:rPr>
          <w:rFonts w:ascii="Corbel" w:hAnsi="Corbel" w:cs="Open Sans"/>
          <w:color w:val="000000"/>
          <w:sz w:val="20"/>
          <w:szCs w:val="20"/>
          <w:lang w:eastAsia="en-GB"/>
        </w:rPr>
      </w:pPr>
      <w:r>
        <w:rPr>
          <w:rFonts w:ascii="Corbel" w:hAnsi="Corbel" w:cs="Open Sans"/>
          <w:color w:val="000000"/>
          <w:sz w:val="20"/>
          <w:szCs w:val="20"/>
          <w:lang w:eastAsia="en-GB"/>
        </w:rPr>
        <w:t>C</w:t>
      </w:r>
      <w:r w:rsidRPr="009019BE">
        <w:rPr>
          <w:rFonts w:ascii="Corbel" w:hAnsi="Corbel" w:cs="Open Sans"/>
          <w:color w:val="000000"/>
          <w:sz w:val="20"/>
          <w:szCs w:val="20"/>
          <w:lang w:eastAsia="en-GB"/>
        </w:rPr>
        <w:t>oordinating the development of and implementing the university’s vision and goals statement.</w:t>
      </w:r>
    </w:p>
    <w:p w14:paraId="11C2F178" w14:textId="77777777" w:rsidR="007E0691" w:rsidRPr="009019BE" w:rsidRDefault="007E0691" w:rsidP="007E0691">
      <w:pPr>
        <w:numPr>
          <w:ilvl w:val="0"/>
          <w:numId w:val="73"/>
        </w:numPr>
        <w:shd w:val="clear" w:color="auto" w:fill="FFFFFF"/>
        <w:spacing w:before="100" w:beforeAutospacing="1" w:after="100" w:afterAutospacing="1" w:line="240" w:lineRule="auto"/>
        <w:textAlignment w:val="auto"/>
        <w:rPr>
          <w:rFonts w:ascii="Corbel" w:hAnsi="Corbel" w:cs="Open Sans"/>
          <w:color w:val="000000"/>
          <w:sz w:val="20"/>
          <w:szCs w:val="20"/>
          <w:lang w:eastAsia="en-GB"/>
        </w:rPr>
      </w:pPr>
      <w:r>
        <w:rPr>
          <w:rFonts w:ascii="Corbel" w:hAnsi="Corbel" w:cs="Open Sans"/>
          <w:color w:val="000000"/>
          <w:sz w:val="20"/>
          <w:szCs w:val="20"/>
          <w:lang w:eastAsia="en-GB"/>
        </w:rPr>
        <w:t>L</w:t>
      </w:r>
      <w:r w:rsidRPr="009019BE">
        <w:rPr>
          <w:rFonts w:ascii="Corbel" w:hAnsi="Corbel" w:cs="Open Sans"/>
          <w:color w:val="000000"/>
          <w:sz w:val="20"/>
          <w:szCs w:val="20"/>
          <w:lang w:eastAsia="en-GB"/>
        </w:rPr>
        <w:t>eading university efforts toward achieving university goals.</w:t>
      </w:r>
    </w:p>
    <w:p w14:paraId="7EB63ADE" w14:textId="77777777" w:rsidR="007E0691" w:rsidRPr="009019BE" w:rsidRDefault="007E0691" w:rsidP="007E0691">
      <w:pPr>
        <w:numPr>
          <w:ilvl w:val="0"/>
          <w:numId w:val="73"/>
        </w:numPr>
        <w:shd w:val="clear" w:color="auto" w:fill="FFFFFF"/>
        <w:spacing w:before="100" w:beforeAutospacing="1" w:after="100" w:afterAutospacing="1" w:line="240" w:lineRule="auto"/>
        <w:textAlignment w:val="auto"/>
        <w:rPr>
          <w:rFonts w:ascii="Corbel" w:hAnsi="Corbel" w:cs="Open Sans"/>
          <w:color w:val="000000"/>
          <w:sz w:val="20"/>
          <w:szCs w:val="20"/>
          <w:lang w:eastAsia="en-GB"/>
        </w:rPr>
      </w:pPr>
      <w:r>
        <w:rPr>
          <w:rFonts w:ascii="Corbel" w:hAnsi="Corbel" w:cs="Open Sans"/>
          <w:color w:val="000000"/>
          <w:sz w:val="20"/>
          <w:szCs w:val="20"/>
          <w:lang w:eastAsia="en-GB"/>
        </w:rPr>
        <w:t>L</w:t>
      </w:r>
      <w:r w:rsidRPr="009019BE">
        <w:rPr>
          <w:rFonts w:ascii="Corbel" w:hAnsi="Corbel" w:cs="Open Sans"/>
          <w:color w:val="000000"/>
          <w:sz w:val="20"/>
          <w:szCs w:val="20"/>
          <w:lang w:eastAsia="en-GB"/>
        </w:rPr>
        <w:t>eading, and coordinating university strategic planning and curriculum development.</w:t>
      </w:r>
    </w:p>
    <w:p w14:paraId="2FFD5248" w14:textId="77777777" w:rsidR="007E0691" w:rsidRPr="009019BE" w:rsidRDefault="007E0691" w:rsidP="007E0691">
      <w:pPr>
        <w:numPr>
          <w:ilvl w:val="0"/>
          <w:numId w:val="73"/>
        </w:numPr>
        <w:shd w:val="clear" w:color="auto" w:fill="FFFFFF"/>
        <w:spacing w:before="100" w:beforeAutospacing="1" w:after="100" w:afterAutospacing="1" w:line="240" w:lineRule="auto"/>
        <w:textAlignment w:val="auto"/>
        <w:rPr>
          <w:rFonts w:ascii="Corbel" w:hAnsi="Corbel" w:cs="Open Sans"/>
          <w:color w:val="000000"/>
          <w:sz w:val="20"/>
          <w:szCs w:val="20"/>
          <w:lang w:eastAsia="en-GB"/>
        </w:rPr>
      </w:pPr>
      <w:r>
        <w:rPr>
          <w:rFonts w:ascii="Corbel" w:hAnsi="Corbel" w:cs="Open Sans"/>
          <w:color w:val="000000"/>
          <w:sz w:val="20"/>
          <w:szCs w:val="20"/>
          <w:lang w:eastAsia="en-GB"/>
        </w:rPr>
        <w:t>S</w:t>
      </w:r>
      <w:r w:rsidRPr="009019BE">
        <w:rPr>
          <w:rFonts w:ascii="Corbel" w:hAnsi="Corbel" w:cs="Open Sans"/>
          <w:color w:val="000000"/>
          <w:sz w:val="20"/>
          <w:szCs w:val="20"/>
          <w:lang w:eastAsia="en-GB"/>
        </w:rPr>
        <w:t xml:space="preserve">upervising, evaluating, and supporting university in a manner that promotes excellence in instruction, scholarly and creative productivity, and services. </w:t>
      </w:r>
    </w:p>
    <w:p w14:paraId="244A62E8" w14:textId="77777777" w:rsidR="007E0691" w:rsidRPr="009019BE" w:rsidRDefault="007E0691" w:rsidP="007E0691">
      <w:pPr>
        <w:numPr>
          <w:ilvl w:val="0"/>
          <w:numId w:val="73"/>
        </w:numPr>
        <w:shd w:val="clear" w:color="auto" w:fill="FFFFFF"/>
        <w:spacing w:before="100" w:beforeAutospacing="1" w:after="100" w:afterAutospacing="1" w:line="240" w:lineRule="auto"/>
        <w:textAlignment w:val="auto"/>
        <w:rPr>
          <w:rFonts w:ascii="Corbel" w:hAnsi="Corbel" w:cs="Open Sans"/>
          <w:color w:val="000000"/>
          <w:sz w:val="20"/>
          <w:szCs w:val="20"/>
          <w:lang w:eastAsia="en-GB"/>
        </w:rPr>
      </w:pPr>
      <w:r>
        <w:rPr>
          <w:rFonts w:ascii="Corbel" w:hAnsi="Corbel" w:cs="Open Sans"/>
          <w:color w:val="000000"/>
          <w:sz w:val="20"/>
          <w:szCs w:val="20"/>
          <w:lang w:eastAsia="en-GB"/>
        </w:rPr>
        <w:t>L</w:t>
      </w:r>
      <w:r w:rsidRPr="009019BE">
        <w:rPr>
          <w:rFonts w:ascii="Corbel" w:hAnsi="Corbel" w:cs="Open Sans"/>
          <w:color w:val="000000"/>
          <w:sz w:val="20"/>
          <w:szCs w:val="20"/>
          <w:lang w:eastAsia="en-GB"/>
        </w:rPr>
        <w:t>eading and coordinating the governance of the university.</w:t>
      </w:r>
    </w:p>
    <w:p w14:paraId="54C13473" w14:textId="77777777" w:rsidR="007E0691" w:rsidRPr="009019BE" w:rsidRDefault="007E0691" w:rsidP="007E0691">
      <w:pPr>
        <w:numPr>
          <w:ilvl w:val="0"/>
          <w:numId w:val="73"/>
        </w:numPr>
        <w:shd w:val="clear" w:color="auto" w:fill="FFFFFF"/>
        <w:spacing w:before="100" w:beforeAutospacing="1" w:after="100" w:afterAutospacing="1" w:line="240" w:lineRule="auto"/>
        <w:textAlignment w:val="auto"/>
        <w:rPr>
          <w:rFonts w:ascii="Corbel" w:hAnsi="Corbel" w:cs="Open Sans"/>
          <w:color w:val="000000"/>
          <w:sz w:val="20"/>
          <w:szCs w:val="20"/>
          <w:lang w:eastAsia="en-GB"/>
        </w:rPr>
      </w:pPr>
      <w:r>
        <w:rPr>
          <w:rFonts w:ascii="Corbel" w:hAnsi="Corbel" w:cs="Open Sans"/>
          <w:color w:val="000000"/>
          <w:sz w:val="20"/>
          <w:szCs w:val="20"/>
          <w:lang w:eastAsia="en-GB"/>
        </w:rPr>
        <w:t>C</w:t>
      </w:r>
      <w:r w:rsidRPr="009019BE">
        <w:rPr>
          <w:rFonts w:ascii="Corbel" w:hAnsi="Corbel" w:cs="Open Sans"/>
          <w:color w:val="000000"/>
          <w:sz w:val="20"/>
          <w:szCs w:val="20"/>
          <w:lang w:eastAsia="en-GB"/>
        </w:rPr>
        <w:t>oordinating the professional development of university administrators and staff in West Africa.</w:t>
      </w:r>
    </w:p>
    <w:p w14:paraId="1305F546" w14:textId="77777777" w:rsidR="007E0691" w:rsidRPr="009019BE" w:rsidRDefault="007E0691" w:rsidP="007E0691">
      <w:pPr>
        <w:numPr>
          <w:ilvl w:val="0"/>
          <w:numId w:val="73"/>
        </w:numPr>
        <w:shd w:val="clear" w:color="auto" w:fill="FFFFFF"/>
        <w:spacing w:before="100" w:beforeAutospacing="1" w:after="100" w:afterAutospacing="1" w:line="240" w:lineRule="auto"/>
        <w:textAlignment w:val="auto"/>
        <w:rPr>
          <w:rFonts w:ascii="Corbel" w:hAnsi="Corbel" w:cs="Open Sans"/>
          <w:color w:val="000000"/>
          <w:sz w:val="20"/>
          <w:szCs w:val="20"/>
          <w:lang w:eastAsia="en-GB"/>
        </w:rPr>
      </w:pPr>
      <w:r>
        <w:rPr>
          <w:rFonts w:ascii="Corbel" w:hAnsi="Corbel" w:cs="Open Sans"/>
          <w:color w:val="000000"/>
          <w:sz w:val="20"/>
          <w:szCs w:val="20"/>
          <w:lang w:eastAsia="en-GB"/>
        </w:rPr>
        <w:t>E</w:t>
      </w:r>
      <w:r w:rsidRPr="009019BE">
        <w:rPr>
          <w:rFonts w:ascii="Corbel" w:hAnsi="Corbel" w:cs="Open Sans"/>
          <w:color w:val="000000"/>
          <w:sz w:val="20"/>
          <w:szCs w:val="20"/>
          <w:lang w:eastAsia="en-GB"/>
        </w:rPr>
        <w:t>valuating overall university productivity in instruction, research, and service responsibilities.</w:t>
      </w:r>
    </w:p>
    <w:p w14:paraId="669F3B92" w14:textId="77777777" w:rsidR="007E0691" w:rsidRDefault="007E0691" w:rsidP="007E0691">
      <w:pPr>
        <w:numPr>
          <w:ilvl w:val="0"/>
          <w:numId w:val="73"/>
        </w:numPr>
        <w:shd w:val="clear" w:color="auto" w:fill="FFFFFF"/>
        <w:spacing w:before="100" w:beforeAutospacing="1" w:after="100" w:afterAutospacing="1" w:line="240" w:lineRule="auto"/>
        <w:textAlignment w:val="auto"/>
        <w:rPr>
          <w:rFonts w:ascii="Corbel" w:hAnsi="Corbel" w:cs="Open Sans"/>
          <w:color w:val="000000"/>
          <w:sz w:val="20"/>
          <w:szCs w:val="20"/>
          <w:lang w:eastAsia="en-GB"/>
        </w:rPr>
      </w:pPr>
      <w:r>
        <w:rPr>
          <w:rFonts w:ascii="Corbel" w:hAnsi="Corbel" w:cs="Open Sans"/>
          <w:color w:val="000000"/>
          <w:sz w:val="20"/>
          <w:szCs w:val="20"/>
          <w:lang w:eastAsia="en-GB"/>
        </w:rPr>
        <w:t>M</w:t>
      </w:r>
      <w:r w:rsidRPr="009019BE">
        <w:rPr>
          <w:rFonts w:ascii="Corbel" w:hAnsi="Corbel" w:cs="Open Sans"/>
          <w:color w:val="000000"/>
          <w:sz w:val="20"/>
          <w:szCs w:val="20"/>
          <w:lang w:eastAsia="en-GB"/>
        </w:rPr>
        <w:t>anaging university staff members in West African.</w:t>
      </w:r>
    </w:p>
    <w:p w14:paraId="05BD3246" w14:textId="77777777" w:rsidR="007E0691" w:rsidRDefault="007E0691" w:rsidP="007E0691">
      <w:pPr>
        <w:numPr>
          <w:ilvl w:val="0"/>
          <w:numId w:val="73"/>
        </w:numPr>
        <w:shd w:val="clear" w:color="auto" w:fill="FFFFFF"/>
        <w:spacing w:before="100" w:beforeAutospacing="1" w:after="100" w:afterAutospacing="1" w:line="240" w:lineRule="auto"/>
        <w:textAlignment w:val="auto"/>
        <w:rPr>
          <w:rFonts w:ascii="Corbel" w:hAnsi="Corbel" w:cs="Open Sans"/>
          <w:color w:val="000000"/>
          <w:sz w:val="20"/>
          <w:szCs w:val="20"/>
          <w:lang w:eastAsia="en-GB"/>
        </w:rPr>
      </w:pPr>
      <w:r>
        <w:rPr>
          <w:rFonts w:ascii="Corbel" w:hAnsi="Corbel" w:cs="Open Sans"/>
          <w:color w:val="000000"/>
          <w:sz w:val="20"/>
          <w:szCs w:val="20"/>
          <w:lang w:eastAsia="en-GB"/>
        </w:rPr>
        <w:t xml:space="preserve">Deliver lectures, conduct assessments, and supervise students’ projects. </w:t>
      </w:r>
    </w:p>
    <w:p w14:paraId="463E5FED" w14:textId="77777777" w:rsidR="007E0691" w:rsidRPr="009324D4" w:rsidRDefault="007E0691" w:rsidP="007E0691">
      <w:pPr>
        <w:numPr>
          <w:ilvl w:val="0"/>
          <w:numId w:val="73"/>
        </w:numPr>
        <w:shd w:val="clear" w:color="auto" w:fill="FFFFFF"/>
        <w:spacing w:before="100" w:beforeAutospacing="1" w:after="100" w:afterAutospacing="1" w:line="240" w:lineRule="auto"/>
        <w:textAlignment w:val="auto"/>
        <w:rPr>
          <w:rStyle w:val="spanjobtitle"/>
          <w:rFonts w:ascii="Corbel" w:hAnsi="Corbel" w:cs="Open Sans"/>
          <w:b w:val="0"/>
          <w:bCs w:val="0"/>
          <w:color w:val="000000"/>
          <w:sz w:val="20"/>
          <w:szCs w:val="20"/>
          <w:lang w:eastAsia="en-GB"/>
        </w:rPr>
      </w:pPr>
      <w:r w:rsidRPr="009324D4">
        <w:rPr>
          <w:rStyle w:val="spanjobtitle"/>
          <w:rFonts w:ascii="Corbel" w:hAnsi="Corbel" w:cs="Open Sans"/>
          <w:b w:val="0"/>
          <w:bCs w:val="0"/>
          <w:color w:val="000000"/>
          <w:sz w:val="20"/>
          <w:szCs w:val="20"/>
          <w:lang w:eastAsia="en-GB"/>
        </w:rPr>
        <w:t>Collaborate in strategy development, policy setting and problem solving to effectively serve the University’s needs.</w:t>
      </w:r>
    </w:p>
    <w:p w14:paraId="61F2DF49" w14:textId="77777777" w:rsidR="007E0691" w:rsidRPr="009324D4" w:rsidRDefault="007E0691" w:rsidP="007E0691">
      <w:pPr>
        <w:numPr>
          <w:ilvl w:val="0"/>
          <w:numId w:val="73"/>
        </w:numPr>
        <w:shd w:val="clear" w:color="auto" w:fill="FFFFFF"/>
        <w:spacing w:before="100" w:beforeAutospacing="1" w:after="100" w:afterAutospacing="1" w:line="240" w:lineRule="auto"/>
        <w:textAlignment w:val="auto"/>
        <w:rPr>
          <w:rStyle w:val="spanjobtitle"/>
          <w:rFonts w:ascii="Corbel" w:hAnsi="Corbel" w:cs="Open Sans"/>
          <w:b w:val="0"/>
          <w:bCs w:val="0"/>
          <w:color w:val="000000"/>
          <w:sz w:val="20"/>
          <w:szCs w:val="20"/>
          <w:lang w:eastAsia="en-GB"/>
        </w:rPr>
      </w:pPr>
      <w:r w:rsidRPr="009324D4">
        <w:rPr>
          <w:rStyle w:val="spanjobtitle"/>
          <w:rFonts w:ascii="Corbel" w:hAnsi="Corbel" w:cs="Open Sans"/>
          <w:b w:val="0"/>
          <w:bCs w:val="0"/>
          <w:color w:val="000000"/>
          <w:sz w:val="20"/>
          <w:szCs w:val="20"/>
          <w:lang w:eastAsia="en-GB"/>
        </w:rPr>
        <w:t>Informed by data analytics, assess and evaluate current programs, projects and staff assignments to create a dynamic academic environment.</w:t>
      </w:r>
    </w:p>
    <w:p w14:paraId="3D6CEBB4" w14:textId="77777777" w:rsidR="007E0691" w:rsidRPr="009324D4" w:rsidRDefault="007E0691" w:rsidP="007E0691">
      <w:pPr>
        <w:numPr>
          <w:ilvl w:val="0"/>
          <w:numId w:val="73"/>
        </w:numPr>
        <w:shd w:val="clear" w:color="auto" w:fill="FFFFFF"/>
        <w:spacing w:before="100" w:beforeAutospacing="1" w:after="100" w:afterAutospacing="1" w:line="240" w:lineRule="auto"/>
        <w:textAlignment w:val="auto"/>
        <w:rPr>
          <w:rStyle w:val="spanjobtitle"/>
          <w:rFonts w:ascii="Corbel" w:hAnsi="Corbel" w:cs="Open Sans"/>
          <w:b w:val="0"/>
          <w:bCs w:val="0"/>
          <w:color w:val="000000"/>
          <w:sz w:val="20"/>
          <w:szCs w:val="20"/>
          <w:lang w:eastAsia="en-GB"/>
        </w:rPr>
      </w:pPr>
      <w:r w:rsidRPr="009324D4">
        <w:rPr>
          <w:rStyle w:val="spanjobtitle"/>
          <w:rFonts w:ascii="Corbel" w:hAnsi="Corbel" w:cs="Open Sans"/>
          <w:b w:val="0"/>
          <w:bCs w:val="0"/>
          <w:color w:val="000000"/>
          <w:sz w:val="20"/>
          <w:szCs w:val="20"/>
          <w:lang w:eastAsia="en-GB"/>
        </w:rPr>
        <w:t>Oversee faculty recruitment, retention, and continuing professional development, including particular attention to recruiting and retaining faculty of diverse backgrounds.</w:t>
      </w:r>
    </w:p>
    <w:p w14:paraId="169B3FB8" w14:textId="77777777" w:rsidR="007E0691" w:rsidRPr="009324D4" w:rsidRDefault="007E0691" w:rsidP="007E0691">
      <w:pPr>
        <w:numPr>
          <w:ilvl w:val="0"/>
          <w:numId w:val="73"/>
        </w:numPr>
        <w:shd w:val="clear" w:color="auto" w:fill="FFFFFF"/>
        <w:spacing w:before="100" w:beforeAutospacing="1" w:after="100" w:afterAutospacing="1" w:line="240" w:lineRule="auto"/>
        <w:textAlignment w:val="auto"/>
        <w:rPr>
          <w:rStyle w:val="spanjobtitle"/>
          <w:rFonts w:ascii="Corbel" w:hAnsi="Corbel" w:cs="Open Sans"/>
          <w:b w:val="0"/>
          <w:bCs w:val="0"/>
          <w:color w:val="000000"/>
          <w:sz w:val="20"/>
          <w:szCs w:val="20"/>
          <w:lang w:eastAsia="en-GB"/>
        </w:rPr>
      </w:pPr>
      <w:r w:rsidRPr="009324D4">
        <w:rPr>
          <w:rStyle w:val="spanjobtitle"/>
          <w:rFonts w:ascii="Corbel" w:hAnsi="Corbel" w:cs="Open Sans"/>
          <w:b w:val="0"/>
          <w:bCs w:val="0"/>
          <w:color w:val="000000"/>
          <w:sz w:val="20"/>
          <w:szCs w:val="20"/>
          <w:lang w:eastAsia="en-GB"/>
        </w:rPr>
        <w:t>Direct enrolment, admissions, mentoring, retention, and completion of degree requirements for students in a timely manner.</w:t>
      </w:r>
    </w:p>
    <w:p w14:paraId="5CE83BD3" w14:textId="77777777" w:rsidR="007E0691" w:rsidRPr="009324D4" w:rsidRDefault="007E0691" w:rsidP="007E0691">
      <w:pPr>
        <w:numPr>
          <w:ilvl w:val="0"/>
          <w:numId w:val="73"/>
        </w:numPr>
        <w:shd w:val="clear" w:color="auto" w:fill="FFFFFF"/>
        <w:spacing w:before="100" w:beforeAutospacing="1" w:after="100" w:afterAutospacing="1" w:line="240" w:lineRule="auto"/>
        <w:textAlignment w:val="auto"/>
        <w:rPr>
          <w:rStyle w:val="spanjobtitle"/>
          <w:rFonts w:ascii="Corbel" w:hAnsi="Corbel" w:cs="Open Sans"/>
          <w:b w:val="0"/>
          <w:bCs w:val="0"/>
          <w:color w:val="000000"/>
          <w:sz w:val="20"/>
          <w:szCs w:val="20"/>
          <w:lang w:eastAsia="en-GB"/>
        </w:rPr>
      </w:pPr>
      <w:r w:rsidRPr="009324D4">
        <w:rPr>
          <w:rStyle w:val="spanjobtitle"/>
          <w:rFonts w:ascii="Corbel" w:hAnsi="Corbel" w:cs="Open Sans"/>
          <w:b w:val="0"/>
          <w:bCs w:val="0"/>
          <w:color w:val="000000"/>
          <w:sz w:val="20"/>
          <w:szCs w:val="20"/>
          <w:lang w:eastAsia="en-GB"/>
        </w:rPr>
        <w:t>Maintain appropriate assessment data, prepare reports, and verify compliance.</w:t>
      </w:r>
    </w:p>
    <w:p w14:paraId="544C0084" w14:textId="77777777" w:rsidR="007E0691" w:rsidRPr="00FB191F" w:rsidRDefault="007E0691" w:rsidP="007E0691">
      <w:pPr>
        <w:numPr>
          <w:ilvl w:val="0"/>
          <w:numId w:val="73"/>
        </w:numPr>
        <w:shd w:val="clear" w:color="auto" w:fill="FFFFFF"/>
        <w:spacing w:before="100" w:beforeAutospacing="1" w:after="100" w:afterAutospacing="1" w:line="240" w:lineRule="auto"/>
        <w:textAlignment w:val="auto"/>
        <w:rPr>
          <w:rStyle w:val="spanjobtitle"/>
          <w:rFonts w:ascii="Corbel" w:hAnsi="Corbel" w:cs="Open Sans"/>
          <w:b w:val="0"/>
          <w:bCs w:val="0"/>
          <w:color w:val="000000"/>
          <w:sz w:val="20"/>
          <w:szCs w:val="20"/>
          <w:lang w:eastAsia="en-GB"/>
        </w:rPr>
      </w:pPr>
      <w:r w:rsidRPr="009324D4">
        <w:rPr>
          <w:rStyle w:val="spanjobtitle"/>
          <w:rFonts w:ascii="Corbel" w:hAnsi="Corbel" w:cs="Open Sans"/>
          <w:b w:val="0"/>
          <w:bCs w:val="0"/>
          <w:color w:val="000000"/>
          <w:sz w:val="20"/>
          <w:szCs w:val="20"/>
          <w:lang w:eastAsia="en-GB"/>
        </w:rPr>
        <w:t>Explore and engage in best practices regarding administration, programs, and course delivery.</w:t>
      </w:r>
    </w:p>
    <w:p w14:paraId="02BCB341" w14:textId="77777777" w:rsidR="007E0691" w:rsidRPr="009324D4" w:rsidRDefault="007E0691" w:rsidP="007E0691">
      <w:pPr>
        <w:numPr>
          <w:ilvl w:val="0"/>
          <w:numId w:val="73"/>
        </w:numPr>
        <w:shd w:val="clear" w:color="auto" w:fill="FFFFFF"/>
        <w:spacing w:before="100" w:beforeAutospacing="1" w:after="100" w:afterAutospacing="1" w:line="240" w:lineRule="auto"/>
        <w:textAlignment w:val="auto"/>
        <w:rPr>
          <w:rStyle w:val="spanjobtitle"/>
          <w:rFonts w:ascii="Corbel" w:hAnsi="Corbel" w:cs="Open Sans"/>
          <w:b w:val="0"/>
          <w:bCs w:val="0"/>
          <w:color w:val="000000"/>
          <w:sz w:val="20"/>
          <w:szCs w:val="20"/>
          <w:lang w:eastAsia="en-GB"/>
        </w:rPr>
      </w:pPr>
      <w:r w:rsidRPr="009324D4">
        <w:rPr>
          <w:rStyle w:val="spanjobtitle"/>
          <w:rFonts w:ascii="Corbel" w:hAnsi="Corbel" w:cs="Open Sans"/>
          <w:b w:val="0"/>
          <w:bCs w:val="0"/>
          <w:color w:val="000000"/>
          <w:sz w:val="20"/>
          <w:szCs w:val="20"/>
          <w:lang w:eastAsia="en-GB"/>
        </w:rPr>
        <w:t>Seek effective partnerships with external community in support of existing or proposed new academic programs.</w:t>
      </w:r>
    </w:p>
    <w:p w14:paraId="1C357C4A" w14:textId="77777777" w:rsidR="007E0691" w:rsidRPr="009324D4" w:rsidRDefault="007E0691" w:rsidP="007E0691">
      <w:pPr>
        <w:numPr>
          <w:ilvl w:val="0"/>
          <w:numId w:val="73"/>
        </w:numPr>
        <w:shd w:val="clear" w:color="auto" w:fill="FFFFFF"/>
        <w:spacing w:before="100" w:beforeAutospacing="1" w:after="100" w:afterAutospacing="1" w:line="240" w:lineRule="auto"/>
        <w:textAlignment w:val="auto"/>
        <w:rPr>
          <w:rStyle w:val="spanjobtitle"/>
          <w:rFonts w:ascii="Corbel" w:hAnsi="Corbel" w:cs="Open Sans"/>
          <w:b w:val="0"/>
          <w:bCs w:val="0"/>
          <w:color w:val="000000"/>
          <w:sz w:val="20"/>
          <w:szCs w:val="20"/>
          <w:lang w:eastAsia="en-GB"/>
        </w:rPr>
      </w:pPr>
      <w:r w:rsidRPr="009324D4">
        <w:rPr>
          <w:rStyle w:val="spanjobtitle"/>
          <w:rFonts w:ascii="Corbel" w:hAnsi="Corbel" w:cs="Open Sans"/>
          <w:b w:val="0"/>
          <w:bCs w:val="0"/>
          <w:color w:val="000000"/>
          <w:sz w:val="20"/>
          <w:szCs w:val="20"/>
          <w:lang w:eastAsia="en-GB"/>
        </w:rPr>
        <w:t>Represent the University through participation in community and corporate activities, meetings, and events in West Africa countries. Actively promoting interest in the University wherever and whenever possible.</w:t>
      </w:r>
    </w:p>
    <w:p w14:paraId="49DCF9B3" w14:textId="77777777" w:rsidR="007E0691" w:rsidRDefault="007E0691" w:rsidP="00832051">
      <w:pPr>
        <w:pStyle w:val="divdocumentsinglecolumn"/>
        <w:tabs>
          <w:tab w:val="right" w:pos="10286"/>
        </w:tabs>
        <w:spacing w:line="260" w:lineRule="atLeast"/>
        <w:rPr>
          <w:rStyle w:val="spanjobtitle"/>
          <w:rFonts w:ascii="Corbel" w:eastAsia="Arial" w:hAnsi="Corbel" w:cs="Arial"/>
          <w:sz w:val="20"/>
          <w:szCs w:val="20"/>
        </w:rPr>
      </w:pPr>
    </w:p>
    <w:p w14:paraId="48600DF7" w14:textId="77777777" w:rsidR="007E0691" w:rsidRPr="00501B0B" w:rsidRDefault="007E0691" w:rsidP="007E0691">
      <w:pPr>
        <w:pStyle w:val="divdocumentsinglecolumn"/>
        <w:tabs>
          <w:tab w:val="right" w:pos="10286"/>
        </w:tabs>
        <w:spacing w:line="260" w:lineRule="atLeast"/>
        <w:rPr>
          <w:rFonts w:ascii="Corbel" w:eastAsia="Arial" w:hAnsi="Corbel" w:cs="Arial"/>
          <w:sz w:val="20"/>
          <w:szCs w:val="20"/>
        </w:rPr>
      </w:pPr>
      <w:r w:rsidRPr="34CFE53C">
        <w:rPr>
          <w:rStyle w:val="spanjobtitle"/>
          <w:rFonts w:ascii="Corbel" w:eastAsia="Arial" w:hAnsi="Corbel" w:cs="Arial"/>
          <w:sz w:val="20"/>
          <w:szCs w:val="20"/>
        </w:rPr>
        <w:t xml:space="preserve">Digital Teacher, Lead Internal Verifier &amp; Study </w:t>
      </w:r>
      <w:proofErr w:type="spellStart"/>
      <w:r w:rsidRPr="34CFE53C">
        <w:rPr>
          <w:rStyle w:val="spanjobtitle"/>
          <w:rFonts w:ascii="Corbel" w:eastAsia="Arial" w:hAnsi="Corbel" w:cs="Arial"/>
          <w:sz w:val="20"/>
          <w:szCs w:val="20"/>
        </w:rPr>
        <w:t>Programme</w:t>
      </w:r>
      <w:proofErr w:type="spellEnd"/>
      <w:r w:rsidRPr="34CFE53C">
        <w:rPr>
          <w:rStyle w:val="spanjobtitle"/>
          <w:rFonts w:ascii="Corbel" w:eastAsia="Arial" w:hAnsi="Corbel" w:cs="Arial"/>
          <w:sz w:val="20"/>
          <w:szCs w:val="20"/>
        </w:rPr>
        <w:t xml:space="preserve"> Owner (Course </w:t>
      </w:r>
      <w:proofErr w:type="gramStart"/>
      <w:r w:rsidRPr="34CFE53C">
        <w:rPr>
          <w:rStyle w:val="spanjobtitle"/>
          <w:rFonts w:ascii="Corbel" w:eastAsia="Arial" w:hAnsi="Corbel" w:cs="Arial"/>
          <w:sz w:val="20"/>
          <w:szCs w:val="20"/>
        </w:rPr>
        <w:t>Lead)</w:t>
      </w:r>
      <w:r w:rsidRPr="34CFE53C">
        <w:rPr>
          <w:rStyle w:val="datesWrapper"/>
          <w:rFonts w:ascii="Corbel" w:eastAsia="Arial" w:hAnsi="Corbel" w:cs="Arial"/>
          <w:sz w:val="20"/>
          <w:szCs w:val="20"/>
        </w:rPr>
        <w:t xml:space="preserve">   </w:t>
      </w:r>
      <w:proofErr w:type="gramEnd"/>
      <w:r w:rsidRPr="34CFE53C">
        <w:rPr>
          <w:rStyle w:val="datesWrapper"/>
          <w:rFonts w:ascii="Corbel" w:eastAsia="Arial" w:hAnsi="Corbel" w:cs="Arial"/>
          <w:sz w:val="20"/>
          <w:szCs w:val="20"/>
        </w:rPr>
        <w:t xml:space="preserve">            </w:t>
      </w:r>
      <w:r w:rsidRPr="34CFE53C">
        <w:rPr>
          <w:rStyle w:val="spanjobdates"/>
          <w:rFonts w:ascii="Corbel" w:eastAsia="Arial" w:hAnsi="Corbel" w:cs="Arial"/>
          <w:sz w:val="20"/>
          <w:szCs w:val="20"/>
        </w:rPr>
        <w:t>01/08/2023 to</w:t>
      </w:r>
      <w:r>
        <w:rPr>
          <w:rStyle w:val="spanjobdates"/>
          <w:rFonts w:ascii="Corbel" w:eastAsia="Arial" w:hAnsi="Corbel" w:cs="Arial"/>
          <w:sz w:val="20"/>
          <w:szCs w:val="20"/>
        </w:rPr>
        <w:t xml:space="preserve"> 16/08/2024</w:t>
      </w:r>
      <w:r w:rsidRPr="34CFE53C">
        <w:rPr>
          <w:rStyle w:val="spanjobdates"/>
          <w:rFonts w:ascii="Corbel" w:eastAsia="Arial" w:hAnsi="Corbel" w:cs="Arial"/>
          <w:sz w:val="20"/>
          <w:szCs w:val="20"/>
        </w:rPr>
        <w:t>.</w:t>
      </w:r>
      <w:r w:rsidRPr="34CFE53C">
        <w:rPr>
          <w:rStyle w:val="datesWrapper"/>
          <w:rFonts w:ascii="Corbel" w:eastAsia="Arial" w:hAnsi="Corbel" w:cs="Arial"/>
          <w:sz w:val="20"/>
          <w:szCs w:val="20"/>
        </w:rPr>
        <w:t xml:space="preserve"> </w:t>
      </w:r>
    </w:p>
    <w:p w14:paraId="2804A568" w14:textId="77777777" w:rsidR="007E0691" w:rsidRDefault="007E0691" w:rsidP="007E0691">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Department: ICT</w:t>
      </w:r>
    </w:p>
    <w:p w14:paraId="554A571A" w14:textId="77777777" w:rsidR="007E0691" w:rsidRDefault="007E0691" w:rsidP="007E0691">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 xml:space="preserve">Faculty:  </w:t>
      </w:r>
      <w:proofErr w:type="spellStart"/>
      <w:r>
        <w:rPr>
          <w:rStyle w:val="spancompanyname"/>
          <w:rFonts w:ascii="Corbel" w:eastAsia="Arial" w:hAnsi="Corbel" w:cs="Arial"/>
          <w:sz w:val="20"/>
          <w:szCs w:val="20"/>
        </w:rPr>
        <w:t>CreaTech</w:t>
      </w:r>
      <w:proofErr w:type="spellEnd"/>
    </w:p>
    <w:p w14:paraId="1FFC75DC" w14:textId="77777777" w:rsidR="007E0691" w:rsidRDefault="007E0691" w:rsidP="007E0691">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Type of employment: Permanent Full Time</w:t>
      </w:r>
    </w:p>
    <w:p w14:paraId="3342449A" w14:textId="77777777" w:rsidR="007E0691" w:rsidRDefault="007E0691" w:rsidP="007E0691">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 xml:space="preserve"> City of Oxford College and University Centre at </w:t>
      </w:r>
      <w:r w:rsidRPr="00501B0B">
        <w:rPr>
          <w:rStyle w:val="spancompanyname"/>
          <w:rFonts w:ascii="Corbel" w:eastAsia="Arial" w:hAnsi="Corbel" w:cs="Arial"/>
          <w:sz w:val="20"/>
          <w:szCs w:val="20"/>
        </w:rPr>
        <w:t>Blackbird</w:t>
      </w:r>
      <w:r>
        <w:rPr>
          <w:rStyle w:val="spancompanyname"/>
          <w:rFonts w:ascii="Corbel" w:eastAsia="Arial" w:hAnsi="Corbel" w:cs="Arial"/>
          <w:sz w:val="20"/>
          <w:szCs w:val="20"/>
        </w:rPr>
        <w:t xml:space="preserve"> Leys, </w:t>
      </w:r>
      <w:proofErr w:type="spellStart"/>
      <w:r>
        <w:rPr>
          <w:rStyle w:val="spancompanyname"/>
          <w:rFonts w:ascii="Corbel" w:eastAsia="Arial" w:hAnsi="Corbel" w:cs="Arial"/>
          <w:sz w:val="20"/>
          <w:szCs w:val="20"/>
        </w:rPr>
        <w:t>Cuddesdon</w:t>
      </w:r>
      <w:proofErr w:type="spellEnd"/>
      <w:r w:rsidRPr="006F1834">
        <w:rPr>
          <w:rStyle w:val="spancompanyname"/>
          <w:rFonts w:ascii="Corbel" w:eastAsia="Arial" w:hAnsi="Corbel" w:cs="Arial"/>
          <w:sz w:val="20"/>
          <w:szCs w:val="20"/>
        </w:rPr>
        <w:t xml:space="preserve"> Way, Oxford OX4 6HN</w:t>
      </w:r>
      <w:r>
        <w:rPr>
          <w:rStyle w:val="spancompanyname"/>
          <w:rFonts w:ascii="Corbel" w:eastAsia="Arial" w:hAnsi="Corbel" w:cs="Arial"/>
          <w:sz w:val="20"/>
          <w:szCs w:val="20"/>
        </w:rPr>
        <w:t xml:space="preserve"> Oxfordshire, UK</w:t>
      </w:r>
    </w:p>
    <w:p w14:paraId="104E8CF5" w14:textId="77777777" w:rsidR="007E0691" w:rsidRDefault="007E0691" w:rsidP="007E0691">
      <w:pPr>
        <w:pStyle w:val="spanpaddedline"/>
        <w:spacing w:line="260" w:lineRule="atLeast"/>
        <w:rPr>
          <w:rStyle w:val="spancompanyname"/>
          <w:rFonts w:ascii="Corbel" w:eastAsia="Arial" w:hAnsi="Corbel" w:cs="Arial"/>
          <w:sz w:val="20"/>
          <w:szCs w:val="20"/>
        </w:rPr>
      </w:pPr>
      <w:r w:rsidRPr="34CFE53C">
        <w:rPr>
          <w:rStyle w:val="spancompanyname"/>
          <w:rFonts w:ascii="Corbel" w:eastAsia="Arial" w:hAnsi="Corbel" w:cs="Arial"/>
          <w:sz w:val="20"/>
          <w:szCs w:val="20"/>
        </w:rPr>
        <w:t xml:space="preserve"> (The Further Education College and University Centre is managed by Activate Learning) </w:t>
      </w:r>
    </w:p>
    <w:p w14:paraId="308251A5"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bookmarkStart w:id="1" w:name="_Hlk144228204"/>
      <w:r>
        <w:rPr>
          <w:rStyle w:val="span"/>
          <w:rFonts w:ascii="Corbel" w:eastAsia="Arial" w:hAnsi="Corbel" w:cs="Arial"/>
          <w:sz w:val="20"/>
          <w:szCs w:val="20"/>
        </w:rPr>
        <w:t xml:space="preserve">Provide career guidance and counseling to new students. </w:t>
      </w:r>
    </w:p>
    <w:p w14:paraId="1282FB17"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M</w:t>
      </w:r>
      <w:r w:rsidRPr="00645FC7">
        <w:rPr>
          <w:rStyle w:val="span"/>
          <w:rFonts w:ascii="Corbel" w:eastAsia="Arial" w:hAnsi="Corbel" w:cs="Arial"/>
          <w:sz w:val="20"/>
          <w:szCs w:val="20"/>
        </w:rPr>
        <w:t>anaging the assessment of units and qualifications as well as signing off assessment and internal verification decisions.</w:t>
      </w:r>
    </w:p>
    <w:p w14:paraId="45E75428"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Using 3Rs (Relationship, Readiness and Routine) to enhance students learning.</w:t>
      </w:r>
    </w:p>
    <w:p w14:paraId="56946237"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Applying learning cycle strategies (Prepare &amp; plan, Check &amp; Connect, Share, Present, Apply, Recall and Review) to deliver quality teaching and boost retention knowledge. </w:t>
      </w:r>
    </w:p>
    <w:p w14:paraId="1588B019"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Applying BME (Brain, Motivation and Emotion) philosophy to get students engaged and enhance their learning.</w:t>
      </w:r>
    </w:p>
    <w:p w14:paraId="37D879F0"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Incorporating and teaching students’ employability skills </w:t>
      </w:r>
    </w:p>
    <w:p w14:paraId="06CAB146"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Enroll new students into different qualifications of their choice after providing them with adequate career counseling. </w:t>
      </w:r>
    </w:p>
    <w:p w14:paraId="28FF900A"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Equipping students with adequate information on the examinations</w:t>
      </w:r>
    </w:p>
    <w:bookmarkEnd w:id="1"/>
    <w:p w14:paraId="6F459FA7"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Provide reliable additional support to students who are having learning difficulties through tutorials. </w:t>
      </w:r>
    </w:p>
    <w:p w14:paraId="5D0AC992"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Record and keep students register through </w:t>
      </w:r>
      <w:r w:rsidRPr="00574049">
        <w:rPr>
          <w:rStyle w:val="span"/>
          <w:rFonts w:ascii="Corbel" w:eastAsia="Arial" w:hAnsi="Corbel" w:cs="Arial"/>
          <w:sz w:val="20"/>
          <w:szCs w:val="20"/>
        </w:rPr>
        <w:t xml:space="preserve">REMS </w:t>
      </w:r>
      <w:r>
        <w:rPr>
          <w:rStyle w:val="span"/>
          <w:rFonts w:ascii="Corbel" w:eastAsia="Arial" w:hAnsi="Corbel" w:cs="Arial"/>
          <w:sz w:val="20"/>
          <w:szCs w:val="20"/>
        </w:rPr>
        <w:t>software.</w:t>
      </w:r>
    </w:p>
    <w:p w14:paraId="01E3C248"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0C78B9">
        <w:rPr>
          <w:rStyle w:val="span"/>
          <w:rFonts w:ascii="Corbel" w:eastAsia="Arial" w:hAnsi="Corbel" w:cs="Arial"/>
          <w:sz w:val="20"/>
          <w:szCs w:val="20"/>
        </w:rPr>
        <w:t xml:space="preserve">Complete learner profiles with evidence from </w:t>
      </w:r>
      <w:r>
        <w:rPr>
          <w:rStyle w:val="span"/>
          <w:rFonts w:ascii="Corbel" w:eastAsia="Arial" w:hAnsi="Corbel" w:cs="Arial"/>
          <w:sz w:val="20"/>
          <w:szCs w:val="20"/>
        </w:rPr>
        <w:t>Teachers</w:t>
      </w:r>
    </w:p>
    <w:p w14:paraId="19A0E846"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Supporting the students to achieve their potentials through GROW (Goals, Reality, Options, Will) Model </w:t>
      </w:r>
    </w:p>
    <w:p w14:paraId="4CFB8E09"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0C78B9">
        <w:rPr>
          <w:rStyle w:val="span"/>
          <w:rFonts w:ascii="Corbel" w:eastAsia="Arial" w:hAnsi="Corbel" w:cs="Arial"/>
          <w:sz w:val="20"/>
          <w:szCs w:val="20"/>
        </w:rPr>
        <w:t xml:space="preserve">Ensure all </w:t>
      </w:r>
      <w:r>
        <w:rPr>
          <w:rStyle w:val="span"/>
          <w:rFonts w:ascii="Corbel" w:eastAsia="Arial" w:hAnsi="Corbel" w:cs="Arial"/>
          <w:sz w:val="20"/>
          <w:szCs w:val="20"/>
        </w:rPr>
        <w:t>data</w:t>
      </w:r>
      <w:r w:rsidRPr="000C78B9">
        <w:rPr>
          <w:rStyle w:val="span"/>
          <w:rFonts w:ascii="Corbel" w:eastAsia="Arial" w:hAnsi="Corbel" w:cs="Arial"/>
          <w:sz w:val="20"/>
          <w:szCs w:val="20"/>
        </w:rPr>
        <w:t xml:space="preserve"> regarding courses is accurate. </w:t>
      </w:r>
    </w:p>
    <w:p w14:paraId="6984E07C"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0C78B9">
        <w:rPr>
          <w:rStyle w:val="span"/>
          <w:rFonts w:ascii="Corbel" w:eastAsia="Arial" w:hAnsi="Corbel" w:cs="Arial"/>
          <w:sz w:val="20"/>
          <w:szCs w:val="20"/>
        </w:rPr>
        <w:lastRenderedPageBreak/>
        <w:t xml:space="preserve">Take ownership of the academic progress of the students on their whole study </w:t>
      </w:r>
      <w:proofErr w:type="spellStart"/>
      <w:r w:rsidRPr="000C78B9">
        <w:rPr>
          <w:rStyle w:val="span"/>
          <w:rFonts w:ascii="Corbel" w:eastAsia="Arial" w:hAnsi="Corbel" w:cs="Arial"/>
          <w:sz w:val="20"/>
          <w:szCs w:val="20"/>
        </w:rPr>
        <w:t>programmes</w:t>
      </w:r>
      <w:proofErr w:type="spellEnd"/>
      <w:r w:rsidRPr="000C78B9">
        <w:rPr>
          <w:rStyle w:val="span"/>
          <w:rFonts w:ascii="Corbel" w:eastAsia="Arial" w:hAnsi="Corbel" w:cs="Arial"/>
          <w:sz w:val="20"/>
          <w:szCs w:val="20"/>
        </w:rPr>
        <w:t>, intervening where necessary</w:t>
      </w:r>
    </w:p>
    <w:p w14:paraId="29A4E07F" w14:textId="77777777" w:rsidR="007E0691" w:rsidRPr="000C78B9"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0C78B9">
        <w:rPr>
          <w:rStyle w:val="span"/>
          <w:rFonts w:ascii="Corbel" w:eastAsia="Arial" w:hAnsi="Corbel" w:cs="Arial"/>
          <w:sz w:val="20"/>
          <w:szCs w:val="20"/>
        </w:rPr>
        <w:t>Incorporate student feedback into planning for improvement.</w:t>
      </w:r>
    </w:p>
    <w:p w14:paraId="35452DBF" w14:textId="77777777" w:rsidR="007E0691" w:rsidRPr="000C78B9"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0C78B9">
        <w:rPr>
          <w:rStyle w:val="span"/>
          <w:rFonts w:ascii="Corbel" w:eastAsia="Arial" w:hAnsi="Corbel" w:cs="Arial"/>
          <w:sz w:val="20"/>
          <w:szCs w:val="20"/>
        </w:rPr>
        <w:t xml:space="preserve">Monitor, record and report the academic performance of students through </w:t>
      </w:r>
      <w:r w:rsidRPr="00F550DB">
        <w:rPr>
          <w:rStyle w:val="span"/>
          <w:rFonts w:ascii="Corbel" w:eastAsia="Arial" w:hAnsi="Corbel" w:cs="Arial"/>
          <w:sz w:val="20"/>
          <w:szCs w:val="20"/>
        </w:rPr>
        <w:t>Promonitor</w:t>
      </w:r>
      <w:r w:rsidRPr="004A38A3">
        <w:rPr>
          <w:rStyle w:val="span"/>
          <w:rFonts w:ascii="Corbel" w:eastAsia="Arial" w:hAnsi="Corbel" w:cs="Arial"/>
          <w:b/>
          <w:bCs/>
          <w:sz w:val="20"/>
          <w:szCs w:val="20"/>
        </w:rPr>
        <w:t xml:space="preserve"> </w:t>
      </w:r>
      <w:r w:rsidRPr="000C78B9">
        <w:rPr>
          <w:rStyle w:val="span"/>
          <w:rFonts w:ascii="Corbel" w:eastAsia="Arial" w:hAnsi="Corbel" w:cs="Arial"/>
          <w:sz w:val="20"/>
          <w:szCs w:val="20"/>
        </w:rPr>
        <w:t>software.</w:t>
      </w:r>
    </w:p>
    <w:p w14:paraId="39F8C869"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Send emails and make calls to students who are absent from school.</w:t>
      </w:r>
    </w:p>
    <w:p w14:paraId="182D3DB0"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1B6BC6">
        <w:rPr>
          <w:rStyle w:val="span"/>
          <w:rFonts w:ascii="Corbel" w:eastAsia="Arial" w:hAnsi="Corbel" w:cs="Arial"/>
          <w:sz w:val="20"/>
          <w:szCs w:val="20"/>
        </w:rPr>
        <w:t xml:space="preserve">Provide assignment and assessment material to </w:t>
      </w:r>
      <w:r>
        <w:rPr>
          <w:rStyle w:val="span"/>
          <w:rFonts w:ascii="Corbel" w:eastAsia="Arial" w:hAnsi="Corbel" w:cs="Arial"/>
          <w:sz w:val="20"/>
          <w:szCs w:val="20"/>
        </w:rPr>
        <w:t>students through Activate Learning Online (ALO)</w:t>
      </w:r>
      <w:r w:rsidRPr="001B6BC6">
        <w:rPr>
          <w:rStyle w:val="span"/>
          <w:rFonts w:ascii="Corbel" w:eastAsia="Arial" w:hAnsi="Corbel" w:cs="Arial"/>
          <w:sz w:val="20"/>
          <w:szCs w:val="20"/>
        </w:rPr>
        <w:t>.</w:t>
      </w:r>
    </w:p>
    <w:p w14:paraId="1AA43EBD"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Participate in students’ recruitment. </w:t>
      </w:r>
    </w:p>
    <w:p w14:paraId="2A079C2C"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0C78B9">
        <w:rPr>
          <w:rStyle w:val="span"/>
          <w:rFonts w:ascii="Corbel" w:eastAsia="Arial" w:hAnsi="Corbel" w:cs="Arial"/>
          <w:sz w:val="20"/>
          <w:szCs w:val="20"/>
        </w:rPr>
        <w:t>Contribute to timetable planning.</w:t>
      </w:r>
    </w:p>
    <w:p w14:paraId="00FF10B7"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0C78B9">
        <w:rPr>
          <w:rStyle w:val="span"/>
          <w:rFonts w:ascii="Corbel" w:eastAsia="Arial" w:hAnsi="Corbel" w:cs="Arial"/>
          <w:sz w:val="20"/>
          <w:szCs w:val="20"/>
        </w:rPr>
        <w:t xml:space="preserve">Ensure </w:t>
      </w:r>
      <w:proofErr w:type="spellStart"/>
      <w:r w:rsidRPr="000C78B9">
        <w:rPr>
          <w:rStyle w:val="span"/>
          <w:rFonts w:ascii="Corbel" w:eastAsia="Arial" w:hAnsi="Corbel" w:cs="Arial"/>
          <w:sz w:val="20"/>
          <w:szCs w:val="20"/>
        </w:rPr>
        <w:t>Markbook</w:t>
      </w:r>
      <w:proofErr w:type="spellEnd"/>
      <w:r w:rsidRPr="000C78B9">
        <w:rPr>
          <w:rStyle w:val="span"/>
          <w:rFonts w:ascii="Corbel" w:eastAsia="Arial" w:hAnsi="Corbel" w:cs="Arial"/>
          <w:sz w:val="20"/>
          <w:szCs w:val="20"/>
        </w:rPr>
        <w:t xml:space="preserve"> is set up and regularly updated.</w:t>
      </w:r>
    </w:p>
    <w:p w14:paraId="5430EFF5"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Participate in </w:t>
      </w:r>
      <w:r w:rsidRPr="00FC5442">
        <w:rPr>
          <w:rStyle w:val="span"/>
          <w:rFonts w:ascii="Corbel" w:eastAsia="Arial" w:hAnsi="Corbel" w:cs="Arial"/>
          <w:sz w:val="20"/>
          <w:szCs w:val="20"/>
        </w:rPr>
        <w:t>curriculum planning and development.</w:t>
      </w:r>
    </w:p>
    <w:p w14:paraId="74725BAD" w14:textId="77777777" w:rsidR="007E0691" w:rsidRPr="00501B0B"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Conducting and marking </w:t>
      </w:r>
      <w:r>
        <w:rPr>
          <w:rStyle w:val="span"/>
          <w:rFonts w:ascii="Corbel" w:eastAsia="Arial" w:hAnsi="Corbel" w:cs="Arial"/>
          <w:sz w:val="20"/>
          <w:szCs w:val="20"/>
        </w:rPr>
        <w:t xml:space="preserve">assignments and assessments </w:t>
      </w:r>
      <w:r w:rsidRPr="00501B0B">
        <w:rPr>
          <w:rStyle w:val="span"/>
          <w:rFonts w:ascii="Corbel" w:eastAsia="Arial" w:hAnsi="Corbel" w:cs="Arial"/>
          <w:sz w:val="20"/>
          <w:szCs w:val="20"/>
        </w:rPr>
        <w:t>scripts</w:t>
      </w:r>
    </w:p>
    <w:p w14:paraId="6233E0B3"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Conducting</w:t>
      </w:r>
      <w:r>
        <w:rPr>
          <w:rStyle w:val="span"/>
          <w:rFonts w:ascii="Corbel" w:eastAsia="Arial" w:hAnsi="Corbel" w:cs="Arial"/>
          <w:sz w:val="20"/>
          <w:szCs w:val="20"/>
        </w:rPr>
        <w:t xml:space="preserve"> formative and summative assessments</w:t>
      </w:r>
    </w:p>
    <w:p w14:paraId="7B401FBF"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Attend meetings.</w:t>
      </w:r>
    </w:p>
    <w:p w14:paraId="660ED1BA" w14:textId="77777777" w:rsidR="007E0691" w:rsidRPr="00BF7E4F" w:rsidRDefault="007E0691" w:rsidP="007E0691">
      <w:pPr>
        <w:pStyle w:val="ulli"/>
        <w:numPr>
          <w:ilvl w:val="0"/>
          <w:numId w:val="4"/>
        </w:numPr>
        <w:spacing w:line="260" w:lineRule="atLeast"/>
        <w:rPr>
          <w:rStyle w:val="span"/>
          <w:rFonts w:ascii="Corbel" w:eastAsia="Arial" w:hAnsi="Corbel" w:cs="Arial"/>
          <w:sz w:val="20"/>
          <w:szCs w:val="20"/>
        </w:rPr>
      </w:pPr>
      <w:r w:rsidRPr="00BF7E4F">
        <w:rPr>
          <w:rStyle w:val="span"/>
          <w:rFonts w:ascii="Corbel" w:eastAsia="Arial" w:hAnsi="Corbel" w:cs="Arial"/>
          <w:sz w:val="20"/>
          <w:szCs w:val="20"/>
        </w:rPr>
        <w:t>Develop and deliver high-quality material and activity that meets the learning needs of</w:t>
      </w:r>
    </w:p>
    <w:p w14:paraId="6190C9C6" w14:textId="77777777" w:rsidR="007E0691" w:rsidRPr="00BF7E4F" w:rsidRDefault="007E0691" w:rsidP="007E0691">
      <w:pPr>
        <w:pStyle w:val="ulli"/>
        <w:spacing w:line="260" w:lineRule="atLeast"/>
        <w:ind w:left="720"/>
        <w:rPr>
          <w:rStyle w:val="span"/>
          <w:rFonts w:ascii="Corbel" w:eastAsia="Arial" w:hAnsi="Corbel" w:cs="Arial"/>
          <w:sz w:val="20"/>
          <w:szCs w:val="20"/>
        </w:rPr>
      </w:pPr>
      <w:r w:rsidRPr="00BF7E4F">
        <w:rPr>
          <w:rStyle w:val="span"/>
          <w:rFonts w:ascii="Corbel" w:eastAsia="Arial" w:hAnsi="Corbel" w:cs="Arial"/>
          <w:sz w:val="20"/>
          <w:szCs w:val="20"/>
        </w:rPr>
        <w:t xml:space="preserve">students and defined learning objectives. </w:t>
      </w:r>
    </w:p>
    <w:p w14:paraId="0A999EC7" w14:textId="77777777" w:rsidR="007E0691" w:rsidRPr="00BF7E4F" w:rsidRDefault="007E0691" w:rsidP="007E0691">
      <w:pPr>
        <w:pStyle w:val="ulli"/>
        <w:numPr>
          <w:ilvl w:val="0"/>
          <w:numId w:val="4"/>
        </w:numPr>
        <w:spacing w:line="260" w:lineRule="atLeast"/>
        <w:rPr>
          <w:rStyle w:val="span"/>
          <w:rFonts w:ascii="Corbel" w:eastAsia="Arial" w:hAnsi="Corbel" w:cs="Arial"/>
          <w:sz w:val="20"/>
          <w:szCs w:val="20"/>
        </w:rPr>
      </w:pPr>
      <w:r w:rsidRPr="00BF7E4F">
        <w:rPr>
          <w:rStyle w:val="span"/>
          <w:rFonts w:ascii="Corbel" w:eastAsia="Arial" w:hAnsi="Corbel" w:cs="Arial"/>
          <w:sz w:val="20"/>
          <w:szCs w:val="20"/>
        </w:rPr>
        <w:t xml:space="preserve">Demonstrate good practice in teaching, learning and assessment </w:t>
      </w:r>
      <w:proofErr w:type="gramStart"/>
      <w:r w:rsidRPr="00BF7E4F">
        <w:rPr>
          <w:rStyle w:val="span"/>
          <w:rFonts w:ascii="Corbel" w:eastAsia="Arial" w:hAnsi="Corbel" w:cs="Arial"/>
          <w:sz w:val="20"/>
          <w:szCs w:val="20"/>
        </w:rPr>
        <w:t>through the use of</w:t>
      </w:r>
      <w:proofErr w:type="gramEnd"/>
      <w:r w:rsidRPr="00BF7E4F">
        <w:rPr>
          <w:rStyle w:val="span"/>
          <w:rFonts w:ascii="Corbel" w:eastAsia="Arial" w:hAnsi="Corbel" w:cs="Arial"/>
          <w:sz w:val="20"/>
          <w:szCs w:val="20"/>
        </w:rPr>
        <w:t xml:space="preserve"> a</w:t>
      </w:r>
    </w:p>
    <w:p w14:paraId="426CF6B5" w14:textId="77777777" w:rsidR="007E0691" w:rsidRPr="00BF7E4F" w:rsidRDefault="007E0691" w:rsidP="007E0691">
      <w:pPr>
        <w:pStyle w:val="ulli"/>
        <w:spacing w:line="260" w:lineRule="atLeast"/>
        <w:ind w:left="720"/>
        <w:rPr>
          <w:rStyle w:val="span"/>
          <w:rFonts w:ascii="Corbel" w:eastAsia="Arial" w:hAnsi="Corbel" w:cs="Arial"/>
          <w:sz w:val="20"/>
          <w:szCs w:val="20"/>
        </w:rPr>
      </w:pPr>
      <w:r w:rsidRPr="00BF7E4F">
        <w:rPr>
          <w:rStyle w:val="span"/>
          <w:rFonts w:ascii="Corbel" w:eastAsia="Arial" w:hAnsi="Corbel" w:cs="Arial"/>
          <w:sz w:val="20"/>
          <w:szCs w:val="20"/>
        </w:rPr>
        <w:t>wide range of learning resources and appropriate pedagogic practice.</w:t>
      </w:r>
    </w:p>
    <w:p w14:paraId="6941635B" w14:textId="77777777" w:rsidR="007E0691" w:rsidRPr="00BF7E4F" w:rsidRDefault="007E0691" w:rsidP="007E0691">
      <w:pPr>
        <w:pStyle w:val="ulli"/>
        <w:numPr>
          <w:ilvl w:val="0"/>
          <w:numId w:val="4"/>
        </w:numPr>
        <w:spacing w:line="260" w:lineRule="atLeast"/>
        <w:rPr>
          <w:rStyle w:val="span"/>
          <w:rFonts w:ascii="Corbel" w:eastAsia="Arial" w:hAnsi="Corbel" w:cs="Arial"/>
          <w:sz w:val="20"/>
          <w:szCs w:val="20"/>
        </w:rPr>
      </w:pPr>
      <w:r w:rsidRPr="00BF7E4F">
        <w:rPr>
          <w:rStyle w:val="span"/>
          <w:rFonts w:ascii="Corbel" w:eastAsia="Arial" w:hAnsi="Corbel" w:cs="Arial"/>
          <w:sz w:val="20"/>
          <w:szCs w:val="20"/>
        </w:rPr>
        <w:t>Ensure that teaching is informed by contemporary and current research in the relevant field and that students are engaged in debate, critical discourse, and rational thinking.</w:t>
      </w:r>
    </w:p>
    <w:p w14:paraId="0C8D7F97" w14:textId="77777777" w:rsidR="007E0691" w:rsidRPr="00BF7E4F" w:rsidRDefault="007E0691" w:rsidP="007E0691">
      <w:pPr>
        <w:pStyle w:val="ulli"/>
        <w:numPr>
          <w:ilvl w:val="0"/>
          <w:numId w:val="4"/>
        </w:numPr>
        <w:spacing w:line="260" w:lineRule="atLeast"/>
        <w:rPr>
          <w:rStyle w:val="span"/>
          <w:rFonts w:ascii="Corbel" w:eastAsia="Arial" w:hAnsi="Corbel" w:cs="Arial"/>
          <w:sz w:val="20"/>
          <w:szCs w:val="20"/>
        </w:rPr>
      </w:pPr>
      <w:r w:rsidRPr="00BF7E4F">
        <w:rPr>
          <w:rStyle w:val="span"/>
          <w:rFonts w:ascii="Corbel" w:eastAsia="Arial" w:hAnsi="Corbel" w:cs="Arial"/>
          <w:sz w:val="20"/>
          <w:szCs w:val="20"/>
        </w:rPr>
        <w:t xml:space="preserve">Reflect critically </w:t>
      </w:r>
      <w:r>
        <w:rPr>
          <w:rStyle w:val="span"/>
          <w:rFonts w:ascii="Corbel" w:eastAsia="Arial" w:hAnsi="Corbel" w:cs="Arial"/>
          <w:sz w:val="20"/>
          <w:szCs w:val="20"/>
        </w:rPr>
        <w:t xml:space="preserve">on </w:t>
      </w:r>
      <w:r w:rsidRPr="00BF7E4F">
        <w:rPr>
          <w:rStyle w:val="span"/>
          <w:rFonts w:ascii="Corbel" w:eastAsia="Arial" w:hAnsi="Corbel" w:cs="Arial"/>
          <w:sz w:val="20"/>
          <w:szCs w:val="20"/>
        </w:rPr>
        <w:t>teaching, learning and assessment practice, and implement improvements.</w:t>
      </w:r>
    </w:p>
    <w:p w14:paraId="2B647C0E" w14:textId="77777777" w:rsidR="007E0691" w:rsidRPr="00BF7E4F" w:rsidRDefault="007E0691" w:rsidP="007E0691">
      <w:pPr>
        <w:pStyle w:val="ulli"/>
        <w:numPr>
          <w:ilvl w:val="0"/>
          <w:numId w:val="4"/>
        </w:numPr>
        <w:spacing w:line="260" w:lineRule="atLeast"/>
        <w:rPr>
          <w:rStyle w:val="span"/>
          <w:rFonts w:ascii="Corbel" w:eastAsia="Arial" w:hAnsi="Corbel" w:cs="Arial"/>
          <w:sz w:val="20"/>
          <w:szCs w:val="20"/>
        </w:rPr>
      </w:pPr>
      <w:r w:rsidRPr="00BF7E4F">
        <w:rPr>
          <w:rStyle w:val="span"/>
          <w:rFonts w:ascii="Corbel" w:eastAsia="Arial" w:hAnsi="Corbel" w:cs="Arial"/>
          <w:sz w:val="20"/>
          <w:szCs w:val="20"/>
        </w:rPr>
        <w:t>Identify appropriate and effective assessment instruments and criteria and engage actively with the quality monitoring and enhancement processes.</w:t>
      </w:r>
    </w:p>
    <w:p w14:paraId="48F7E167" w14:textId="77777777" w:rsidR="007E0691" w:rsidRPr="00AA1407" w:rsidRDefault="007E0691" w:rsidP="007E0691">
      <w:pPr>
        <w:pStyle w:val="ulli"/>
        <w:numPr>
          <w:ilvl w:val="0"/>
          <w:numId w:val="4"/>
        </w:numPr>
        <w:spacing w:line="260" w:lineRule="atLeast"/>
        <w:rPr>
          <w:rStyle w:val="span"/>
          <w:rFonts w:ascii="Corbel" w:eastAsia="Arial" w:hAnsi="Corbel" w:cs="Arial"/>
          <w:sz w:val="20"/>
          <w:szCs w:val="20"/>
        </w:rPr>
      </w:pPr>
      <w:r w:rsidRPr="00BF7E4F">
        <w:rPr>
          <w:rStyle w:val="span"/>
          <w:rFonts w:ascii="Corbel" w:eastAsia="Arial" w:hAnsi="Corbel" w:cs="Arial"/>
          <w:sz w:val="20"/>
          <w:szCs w:val="20"/>
        </w:rPr>
        <w:t xml:space="preserve">Collaborate on the planning, design and development of </w:t>
      </w:r>
      <w:proofErr w:type="spellStart"/>
      <w:r w:rsidRPr="00BF7E4F">
        <w:rPr>
          <w:rStyle w:val="span"/>
          <w:rFonts w:ascii="Corbel" w:eastAsia="Arial" w:hAnsi="Corbel" w:cs="Arial"/>
          <w:sz w:val="20"/>
          <w:szCs w:val="20"/>
        </w:rPr>
        <w:t>programmes</w:t>
      </w:r>
      <w:proofErr w:type="spellEnd"/>
      <w:r w:rsidRPr="00BF7E4F">
        <w:rPr>
          <w:rStyle w:val="span"/>
          <w:rFonts w:ascii="Corbel" w:eastAsia="Arial" w:hAnsi="Corbel" w:cs="Arial"/>
          <w:sz w:val="20"/>
          <w:szCs w:val="20"/>
        </w:rPr>
        <w:t xml:space="preserve"> and short courses and the curriculum contained within the </w:t>
      </w:r>
      <w:proofErr w:type="spellStart"/>
      <w:r w:rsidRPr="00BF7E4F">
        <w:rPr>
          <w:rStyle w:val="span"/>
          <w:rFonts w:ascii="Corbel" w:eastAsia="Arial" w:hAnsi="Corbel" w:cs="Arial"/>
          <w:sz w:val="20"/>
          <w:szCs w:val="20"/>
        </w:rPr>
        <w:t>programmes</w:t>
      </w:r>
      <w:proofErr w:type="spellEnd"/>
      <w:r w:rsidRPr="00BF7E4F">
        <w:rPr>
          <w:rStyle w:val="span"/>
          <w:rFonts w:ascii="Corbel" w:eastAsia="Arial" w:hAnsi="Corbel" w:cs="Arial"/>
          <w:sz w:val="20"/>
          <w:szCs w:val="20"/>
        </w:rPr>
        <w:t>.</w:t>
      </w:r>
    </w:p>
    <w:p w14:paraId="688F0EB9"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Assisting students to get industry placement.</w:t>
      </w:r>
    </w:p>
    <w:p w14:paraId="5334B509" w14:textId="77777777" w:rsidR="007E0691" w:rsidRPr="001B6BC6"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Provide </w:t>
      </w:r>
      <w:r w:rsidRPr="001B6BC6">
        <w:rPr>
          <w:rStyle w:val="span"/>
          <w:rFonts w:ascii="Corbel" w:eastAsia="Arial" w:hAnsi="Corbel" w:cs="Arial"/>
          <w:sz w:val="20"/>
          <w:szCs w:val="20"/>
        </w:rPr>
        <w:t xml:space="preserve">feedback </w:t>
      </w:r>
      <w:r>
        <w:rPr>
          <w:rStyle w:val="span"/>
          <w:rFonts w:ascii="Corbel" w:eastAsia="Arial" w:hAnsi="Corbel" w:cs="Arial"/>
          <w:sz w:val="20"/>
          <w:szCs w:val="20"/>
        </w:rPr>
        <w:t xml:space="preserve">to students on their assessments </w:t>
      </w:r>
      <w:r w:rsidRPr="001B6BC6">
        <w:rPr>
          <w:rStyle w:val="span"/>
          <w:rFonts w:ascii="Corbel" w:eastAsia="Arial" w:hAnsi="Corbel" w:cs="Arial"/>
          <w:sz w:val="20"/>
          <w:szCs w:val="20"/>
        </w:rPr>
        <w:t>and</w:t>
      </w:r>
      <w:r>
        <w:rPr>
          <w:rStyle w:val="span"/>
          <w:rFonts w:ascii="Corbel" w:eastAsia="Arial" w:hAnsi="Corbel" w:cs="Arial"/>
          <w:sz w:val="20"/>
          <w:szCs w:val="20"/>
        </w:rPr>
        <w:t xml:space="preserve"> support them to achieve their goals.</w:t>
      </w:r>
    </w:p>
    <w:p w14:paraId="2811EE57" w14:textId="77777777" w:rsidR="007E0691" w:rsidRPr="00501B0B"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Supervision of studen</w:t>
      </w:r>
      <w:r>
        <w:rPr>
          <w:rStyle w:val="span"/>
          <w:rFonts w:ascii="Corbel" w:eastAsia="Arial" w:hAnsi="Corbel" w:cs="Arial"/>
          <w:sz w:val="20"/>
          <w:szCs w:val="20"/>
        </w:rPr>
        <w:t xml:space="preserve">ts’ projects  </w:t>
      </w:r>
    </w:p>
    <w:p w14:paraId="52F151CD" w14:textId="77777777" w:rsidR="007E0691" w:rsidRDefault="007E0691" w:rsidP="007E0691">
      <w:pPr>
        <w:pStyle w:val="ulli"/>
        <w:numPr>
          <w:ilvl w:val="0"/>
          <w:numId w:val="4"/>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Participation in other academic activities</w:t>
      </w:r>
      <w:r>
        <w:rPr>
          <w:rStyle w:val="span"/>
          <w:rFonts w:ascii="Corbel" w:eastAsia="Arial" w:hAnsi="Corbel" w:cs="Arial"/>
          <w:sz w:val="20"/>
          <w:szCs w:val="20"/>
        </w:rPr>
        <w:t xml:space="preserve"> as assigned by the faculty manager. </w:t>
      </w:r>
    </w:p>
    <w:p w14:paraId="0EDC0948" w14:textId="77777777" w:rsidR="007E0691" w:rsidRPr="00903FE5" w:rsidRDefault="007E0691" w:rsidP="007E0691">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Teaching students how to make use of Activate Learning Online resources which is the virtual Learning Environment (</w:t>
      </w:r>
      <w:r w:rsidRPr="00903FE5">
        <w:rPr>
          <w:rStyle w:val="span"/>
          <w:rFonts w:ascii="Corbel" w:eastAsia="Arial" w:hAnsi="Corbel" w:cs="Arial"/>
          <w:sz w:val="20"/>
          <w:szCs w:val="20"/>
        </w:rPr>
        <w:t>VLE)</w:t>
      </w:r>
      <w:r>
        <w:rPr>
          <w:rStyle w:val="span"/>
          <w:rFonts w:ascii="Corbel" w:eastAsia="Arial" w:hAnsi="Corbel" w:cs="Arial"/>
          <w:sz w:val="20"/>
          <w:szCs w:val="20"/>
        </w:rPr>
        <w:t xml:space="preserve"> of the college.</w:t>
      </w:r>
    </w:p>
    <w:p w14:paraId="466B4833" w14:textId="77777777" w:rsidR="007E0691" w:rsidRDefault="007E0691" w:rsidP="00832051">
      <w:pPr>
        <w:pStyle w:val="divdocumentsinglecolumn"/>
        <w:tabs>
          <w:tab w:val="right" w:pos="10286"/>
        </w:tabs>
        <w:spacing w:line="260" w:lineRule="atLeast"/>
        <w:rPr>
          <w:rStyle w:val="spanjobtitle"/>
          <w:rFonts w:ascii="Corbel" w:eastAsia="Arial" w:hAnsi="Corbel" w:cs="Arial"/>
          <w:sz w:val="20"/>
          <w:szCs w:val="20"/>
        </w:rPr>
      </w:pPr>
    </w:p>
    <w:p w14:paraId="441624D3" w14:textId="5F6D4435" w:rsidR="00832051" w:rsidRPr="00501B0B" w:rsidRDefault="00832051" w:rsidP="00832051">
      <w:pPr>
        <w:pStyle w:val="divdocumentsinglecolumn"/>
        <w:tabs>
          <w:tab w:val="right" w:pos="10286"/>
        </w:tabs>
        <w:spacing w:line="260" w:lineRule="atLeast"/>
        <w:rPr>
          <w:rFonts w:ascii="Corbel" w:eastAsia="Arial" w:hAnsi="Corbel" w:cs="Arial"/>
          <w:sz w:val="20"/>
          <w:szCs w:val="20"/>
        </w:rPr>
      </w:pPr>
      <w:r>
        <w:rPr>
          <w:rStyle w:val="spanjobtitle"/>
          <w:rFonts w:ascii="Corbel" w:eastAsia="Arial" w:hAnsi="Corbel" w:cs="Arial"/>
          <w:sz w:val="20"/>
          <w:szCs w:val="20"/>
        </w:rPr>
        <w:t xml:space="preserve">Cyber Security/ Networking Tutor &amp; Team Lead </w:t>
      </w:r>
      <w:r w:rsidRPr="00501B0B">
        <w:rPr>
          <w:rStyle w:val="datesWrapper"/>
          <w:rFonts w:ascii="Corbel" w:eastAsia="Arial" w:hAnsi="Corbel" w:cs="Arial"/>
          <w:sz w:val="20"/>
          <w:szCs w:val="20"/>
        </w:rPr>
        <w:tab/>
      </w:r>
      <w:r>
        <w:rPr>
          <w:rStyle w:val="datesWrapper"/>
          <w:rFonts w:ascii="Corbel" w:eastAsia="Arial" w:hAnsi="Corbel" w:cs="Arial"/>
          <w:sz w:val="20"/>
          <w:szCs w:val="20"/>
        </w:rPr>
        <w:t>01/</w:t>
      </w:r>
      <w:r w:rsidRPr="00501B0B">
        <w:rPr>
          <w:rStyle w:val="datesWrapper"/>
          <w:rFonts w:ascii="Corbel" w:eastAsia="Arial" w:hAnsi="Corbel" w:cs="Arial"/>
          <w:sz w:val="20"/>
          <w:szCs w:val="20"/>
        </w:rPr>
        <w:t xml:space="preserve"> </w:t>
      </w:r>
      <w:r>
        <w:rPr>
          <w:rStyle w:val="spanjobdates"/>
          <w:rFonts w:ascii="Corbel" w:eastAsia="Arial" w:hAnsi="Corbel" w:cs="Arial"/>
          <w:sz w:val="20"/>
          <w:szCs w:val="20"/>
        </w:rPr>
        <w:t>10</w:t>
      </w:r>
      <w:r w:rsidRPr="00501B0B">
        <w:rPr>
          <w:rStyle w:val="spanjobdates"/>
          <w:rFonts w:ascii="Corbel" w:eastAsia="Arial" w:hAnsi="Corbel" w:cs="Arial"/>
          <w:sz w:val="20"/>
          <w:szCs w:val="20"/>
        </w:rPr>
        <w:t xml:space="preserve">/2022 to </w:t>
      </w:r>
      <w:r w:rsidR="00F77756">
        <w:rPr>
          <w:rStyle w:val="spanjobdates"/>
          <w:rFonts w:ascii="Corbel" w:eastAsia="Arial" w:hAnsi="Corbel" w:cs="Arial"/>
          <w:sz w:val="20"/>
          <w:szCs w:val="20"/>
        </w:rPr>
        <w:t>30/03/2024.</w:t>
      </w:r>
    </w:p>
    <w:p w14:paraId="208F994E" w14:textId="77777777" w:rsidR="00832051" w:rsidRDefault="00832051" w:rsidP="00832051">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Type of employment: part time (Weekends)</w:t>
      </w:r>
    </w:p>
    <w:p w14:paraId="3FF91955" w14:textId="77777777" w:rsidR="00832051" w:rsidRDefault="00832051" w:rsidP="00832051">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Family Financial Centre Limited, Manchester</w:t>
      </w:r>
      <w:r w:rsidRPr="00501B0B">
        <w:rPr>
          <w:rStyle w:val="spancompanyname"/>
          <w:rFonts w:ascii="Corbel" w:eastAsia="Arial" w:hAnsi="Corbel" w:cs="Arial"/>
          <w:sz w:val="20"/>
          <w:szCs w:val="20"/>
        </w:rPr>
        <w:t xml:space="preserve">, UK </w:t>
      </w:r>
    </w:p>
    <w:p w14:paraId="524D9D1B" w14:textId="77777777" w:rsidR="00832051" w:rsidRDefault="00832051" w:rsidP="00832051">
      <w:pPr>
        <w:pStyle w:val="spanpaddedline"/>
        <w:spacing w:line="260" w:lineRule="atLeast"/>
        <w:rPr>
          <w:rFonts w:ascii="Corbel" w:eastAsia="Arial" w:hAnsi="Corbel" w:cs="Arial"/>
          <w:sz w:val="20"/>
          <w:szCs w:val="20"/>
        </w:rPr>
      </w:pPr>
      <w:r w:rsidRPr="00215B78">
        <w:rPr>
          <w:rFonts w:ascii="Corbel" w:eastAsia="Arial" w:hAnsi="Corbel" w:cs="Arial"/>
          <w:sz w:val="20"/>
          <w:szCs w:val="20"/>
        </w:rPr>
        <w:t>Labyrinth Business Center</w:t>
      </w:r>
      <w:r>
        <w:rPr>
          <w:rFonts w:ascii="Corbel" w:eastAsia="Arial" w:hAnsi="Corbel" w:cs="Arial"/>
          <w:sz w:val="20"/>
          <w:szCs w:val="20"/>
        </w:rPr>
        <w:t xml:space="preserve">, </w:t>
      </w:r>
      <w:r w:rsidRPr="00215B78">
        <w:rPr>
          <w:rFonts w:ascii="Corbel" w:eastAsia="Arial" w:hAnsi="Corbel" w:cs="Arial"/>
          <w:sz w:val="20"/>
          <w:szCs w:val="20"/>
        </w:rPr>
        <w:t xml:space="preserve">45 Middle </w:t>
      </w:r>
      <w:proofErr w:type="spellStart"/>
      <w:r w:rsidRPr="00215B78">
        <w:rPr>
          <w:rFonts w:ascii="Corbel" w:eastAsia="Arial" w:hAnsi="Corbel" w:cs="Arial"/>
          <w:sz w:val="20"/>
          <w:szCs w:val="20"/>
        </w:rPr>
        <w:t>Hillgate</w:t>
      </w:r>
      <w:proofErr w:type="spellEnd"/>
      <w:r w:rsidRPr="00215B78">
        <w:rPr>
          <w:rFonts w:ascii="Corbel" w:eastAsia="Arial" w:hAnsi="Corbel" w:cs="Arial"/>
          <w:sz w:val="20"/>
          <w:szCs w:val="20"/>
        </w:rPr>
        <w:t xml:space="preserve"> Stockpot</w:t>
      </w:r>
      <w:r>
        <w:rPr>
          <w:rFonts w:ascii="Corbel" w:eastAsia="Arial" w:hAnsi="Corbel" w:cs="Arial"/>
          <w:sz w:val="20"/>
          <w:szCs w:val="20"/>
        </w:rPr>
        <w:t xml:space="preserve">, </w:t>
      </w:r>
      <w:r w:rsidRPr="00215B78">
        <w:rPr>
          <w:rFonts w:ascii="Corbel" w:eastAsia="Arial" w:hAnsi="Corbel" w:cs="Arial"/>
          <w:sz w:val="20"/>
          <w:szCs w:val="20"/>
        </w:rPr>
        <w:t>Greater Manchester SK1 3DG UK</w:t>
      </w:r>
    </w:p>
    <w:p w14:paraId="788F6176" w14:textId="77777777" w:rsidR="00130BBF" w:rsidRPr="004619E3" w:rsidRDefault="00130BBF" w:rsidP="00130BBF">
      <w:pPr>
        <w:pStyle w:val="ulli"/>
        <w:numPr>
          <w:ilvl w:val="0"/>
          <w:numId w:val="2"/>
        </w:numPr>
        <w:spacing w:line="260" w:lineRule="atLeast"/>
        <w:rPr>
          <w:rStyle w:val="span"/>
          <w:rFonts w:ascii="Corbel" w:eastAsia="Arial" w:hAnsi="Corbel" w:cs="Arial"/>
          <w:sz w:val="20"/>
          <w:szCs w:val="20"/>
        </w:rPr>
      </w:pPr>
      <w:r w:rsidRPr="004619E3">
        <w:rPr>
          <w:rStyle w:val="span"/>
          <w:rFonts w:ascii="Corbel" w:eastAsia="Arial" w:hAnsi="Corbel" w:cs="Arial"/>
          <w:sz w:val="20"/>
          <w:szCs w:val="20"/>
        </w:rPr>
        <w:t xml:space="preserve">Mentoring training delegates </w:t>
      </w:r>
    </w:p>
    <w:p w14:paraId="2F9AED45" w14:textId="77777777" w:rsidR="00130BBF" w:rsidRPr="004619E3" w:rsidRDefault="00130BBF" w:rsidP="00130BBF">
      <w:pPr>
        <w:pStyle w:val="ulli"/>
        <w:numPr>
          <w:ilvl w:val="0"/>
          <w:numId w:val="2"/>
        </w:numPr>
        <w:spacing w:line="260" w:lineRule="atLeast"/>
        <w:rPr>
          <w:rStyle w:val="span"/>
          <w:rFonts w:ascii="Corbel" w:eastAsia="Arial" w:hAnsi="Corbel" w:cs="Arial"/>
          <w:sz w:val="20"/>
          <w:szCs w:val="20"/>
        </w:rPr>
      </w:pPr>
      <w:r w:rsidRPr="004619E3">
        <w:rPr>
          <w:rStyle w:val="span"/>
          <w:rFonts w:ascii="Corbel" w:eastAsia="Arial" w:hAnsi="Corbel" w:cs="Arial"/>
          <w:sz w:val="20"/>
          <w:szCs w:val="20"/>
        </w:rPr>
        <w:t xml:space="preserve"> Developing and updating training course outlines and course training materials covering Cybersecurity, </w:t>
      </w:r>
      <w:r>
        <w:rPr>
          <w:rStyle w:val="span"/>
          <w:rFonts w:ascii="Corbel" w:eastAsia="Arial" w:hAnsi="Corbel" w:cs="Arial"/>
          <w:sz w:val="20"/>
          <w:szCs w:val="20"/>
        </w:rPr>
        <w:t>C</w:t>
      </w:r>
      <w:r w:rsidRPr="004619E3">
        <w:rPr>
          <w:rStyle w:val="span"/>
          <w:rFonts w:ascii="Corbel" w:eastAsia="Arial" w:hAnsi="Corbel" w:cs="Arial"/>
          <w:sz w:val="20"/>
          <w:szCs w:val="20"/>
        </w:rPr>
        <w:t xml:space="preserve">yber forensics, telecommunication, data communication and networking. </w:t>
      </w:r>
    </w:p>
    <w:p w14:paraId="658D3E37" w14:textId="77777777" w:rsidR="00130BBF" w:rsidRPr="004619E3" w:rsidRDefault="00130BBF" w:rsidP="00130BBF">
      <w:pPr>
        <w:pStyle w:val="ulli"/>
        <w:numPr>
          <w:ilvl w:val="0"/>
          <w:numId w:val="2"/>
        </w:numPr>
        <w:spacing w:line="260" w:lineRule="atLeast"/>
        <w:rPr>
          <w:rStyle w:val="span"/>
          <w:rFonts w:ascii="Corbel" w:eastAsia="Arial" w:hAnsi="Corbel" w:cs="Arial"/>
          <w:sz w:val="20"/>
          <w:szCs w:val="20"/>
        </w:rPr>
      </w:pPr>
      <w:r w:rsidRPr="004619E3">
        <w:rPr>
          <w:rStyle w:val="span"/>
          <w:rFonts w:ascii="Corbel" w:eastAsia="Arial" w:hAnsi="Corbel" w:cs="Arial"/>
          <w:sz w:val="20"/>
          <w:szCs w:val="20"/>
        </w:rPr>
        <w:t xml:space="preserve"> Authoring and producing courseware to support learning which is used in courses for participants. </w:t>
      </w:r>
    </w:p>
    <w:p w14:paraId="7698AF20" w14:textId="77777777" w:rsidR="00130BBF" w:rsidRPr="004619E3" w:rsidRDefault="00130BBF" w:rsidP="00130BBF">
      <w:pPr>
        <w:pStyle w:val="ulli"/>
        <w:numPr>
          <w:ilvl w:val="0"/>
          <w:numId w:val="2"/>
        </w:numPr>
        <w:spacing w:line="260" w:lineRule="atLeast"/>
        <w:rPr>
          <w:rStyle w:val="span"/>
          <w:rFonts w:ascii="Corbel" w:eastAsia="Arial" w:hAnsi="Corbel" w:cs="Arial"/>
          <w:sz w:val="20"/>
          <w:szCs w:val="20"/>
        </w:rPr>
      </w:pPr>
      <w:r w:rsidRPr="004619E3">
        <w:rPr>
          <w:rStyle w:val="span"/>
          <w:rFonts w:ascii="Corbel" w:eastAsia="Arial" w:hAnsi="Corbel" w:cs="Arial"/>
          <w:sz w:val="20"/>
          <w:szCs w:val="20"/>
        </w:rPr>
        <w:t xml:space="preserve">Preparing and researching training materials such as quick reference guides, presentations, case </w:t>
      </w:r>
    </w:p>
    <w:p w14:paraId="5A835516" w14:textId="77777777" w:rsidR="00130BBF" w:rsidRPr="004619E3" w:rsidRDefault="00130BBF" w:rsidP="00130BBF">
      <w:pPr>
        <w:pStyle w:val="ulli"/>
        <w:spacing w:line="260" w:lineRule="atLeast"/>
        <w:ind w:left="720"/>
        <w:rPr>
          <w:rStyle w:val="span"/>
          <w:rFonts w:ascii="Corbel" w:eastAsia="Arial" w:hAnsi="Corbel" w:cs="Arial"/>
          <w:sz w:val="20"/>
          <w:szCs w:val="20"/>
        </w:rPr>
      </w:pPr>
      <w:r w:rsidRPr="004619E3">
        <w:rPr>
          <w:rStyle w:val="span"/>
          <w:rFonts w:ascii="Corbel" w:eastAsia="Arial" w:hAnsi="Corbel" w:cs="Arial"/>
          <w:sz w:val="20"/>
          <w:szCs w:val="20"/>
        </w:rPr>
        <w:t>studies, and video contents.</w:t>
      </w:r>
    </w:p>
    <w:p w14:paraId="7B640D92" w14:textId="77777777" w:rsidR="00130BBF" w:rsidRPr="004619E3" w:rsidRDefault="00130BBF" w:rsidP="00130BBF">
      <w:pPr>
        <w:pStyle w:val="ulli"/>
        <w:numPr>
          <w:ilvl w:val="0"/>
          <w:numId w:val="2"/>
        </w:numPr>
        <w:spacing w:line="260" w:lineRule="atLeast"/>
        <w:rPr>
          <w:rStyle w:val="span"/>
          <w:rFonts w:ascii="Corbel" w:eastAsia="Arial" w:hAnsi="Corbel" w:cs="Arial"/>
          <w:sz w:val="20"/>
          <w:szCs w:val="20"/>
        </w:rPr>
      </w:pPr>
      <w:r w:rsidRPr="004619E3">
        <w:rPr>
          <w:rStyle w:val="span"/>
          <w:rFonts w:ascii="Corbel" w:eastAsia="Arial" w:hAnsi="Corbel" w:cs="Arial"/>
          <w:sz w:val="20"/>
          <w:szCs w:val="20"/>
        </w:rPr>
        <w:t>Delivering classroom, remote (UK &amp; overseas) and hands-on training to groups and on a one-to-one basis.</w:t>
      </w:r>
    </w:p>
    <w:p w14:paraId="48699F69" w14:textId="77777777" w:rsidR="00130BBF" w:rsidRPr="004619E3" w:rsidRDefault="00130BBF" w:rsidP="00130BBF">
      <w:pPr>
        <w:pStyle w:val="ulli"/>
        <w:numPr>
          <w:ilvl w:val="0"/>
          <w:numId w:val="2"/>
        </w:numPr>
        <w:spacing w:line="260" w:lineRule="atLeast"/>
        <w:rPr>
          <w:rStyle w:val="span"/>
          <w:rFonts w:ascii="Corbel" w:eastAsia="Arial" w:hAnsi="Corbel" w:cs="Arial"/>
          <w:sz w:val="20"/>
          <w:szCs w:val="20"/>
        </w:rPr>
      </w:pPr>
      <w:r w:rsidRPr="004619E3">
        <w:rPr>
          <w:rStyle w:val="span"/>
          <w:rFonts w:ascii="Corbel" w:eastAsia="Arial" w:hAnsi="Corbel" w:cs="Arial"/>
          <w:sz w:val="20"/>
          <w:szCs w:val="20"/>
        </w:rPr>
        <w:t xml:space="preserve">Evaluating the outcome of all training on a qualitative basis (e.g. feedback surveys) to identify areas </w:t>
      </w:r>
    </w:p>
    <w:p w14:paraId="17156546" w14:textId="77777777" w:rsidR="00130BBF" w:rsidRPr="004619E3" w:rsidRDefault="00130BBF" w:rsidP="00130BBF">
      <w:pPr>
        <w:pStyle w:val="ulli"/>
        <w:spacing w:line="260" w:lineRule="atLeast"/>
        <w:ind w:left="720"/>
        <w:rPr>
          <w:rStyle w:val="span"/>
          <w:rFonts w:ascii="Corbel" w:eastAsia="Arial" w:hAnsi="Corbel" w:cs="Arial"/>
          <w:sz w:val="20"/>
          <w:szCs w:val="20"/>
        </w:rPr>
      </w:pPr>
      <w:r w:rsidRPr="004619E3">
        <w:rPr>
          <w:rStyle w:val="span"/>
          <w:rFonts w:ascii="Corbel" w:eastAsia="Arial" w:hAnsi="Corbel" w:cs="Arial"/>
          <w:sz w:val="20"/>
          <w:szCs w:val="20"/>
        </w:rPr>
        <w:t xml:space="preserve">for improvement of </w:t>
      </w:r>
      <w:proofErr w:type="spellStart"/>
      <w:r w:rsidRPr="004619E3">
        <w:rPr>
          <w:rStyle w:val="span"/>
          <w:rFonts w:ascii="Corbel" w:eastAsia="Arial" w:hAnsi="Corbel" w:cs="Arial"/>
          <w:sz w:val="20"/>
          <w:szCs w:val="20"/>
        </w:rPr>
        <w:t>programmes</w:t>
      </w:r>
      <w:proofErr w:type="spellEnd"/>
      <w:r w:rsidRPr="004619E3">
        <w:rPr>
          <w:rStyle w:val="span"/>
          <w:rFonts w:ascii="Corbel" w:eastAsia="Arial" w:hAnsi="Corbel" w:cs="Arial"/>
          <w:sz w:val="20"/>
          <w:szCs w:val="20"/>
        </w:rPr>
        <w:t xml:space="preserve"> and materials and on a quantitative basis (e.g. pre/post-training </w:t>
      </w:r>
    </w:p>
    <w:p w14:paraId="2ADAF803" w14:textId="77777777" w:rsidR="00130BBF" w:rsidRPr="004619E3" w:rsidRDefault="00130BBF" w:rsidP="00130BBF">
      <w:pPr>
        <w:pStyle w:val="ulli"/>
        <w:spacing w:line="260" w:lineRule="atLeast"/>
        <w:ind w:left="720"/>
        <w:rPr>
          <w:rStyle w:val="span"/>
          <w:rFonts w:ascii="Corbel" w:eastAsia="Arial" w:hAnsi="Corbel" w:cs="Arial"/>
          <w:sz w:val="20"/>
          <w:szCs w:val="20"/>
        </w:rPr>
      </w:pPr>
      <w:r w:rsidRPr="004619E3">
        <w:rPr>
          <w:rStyle w:val="span"/>
          <w:rFonts w:ascii="Corbel" w:eastAsia="Arial" w:hAnsi="Corbel" w:cs="Arial"/>
          <w:sz w:val="20"/>
          <w:szCs w:val="20"/>
        </w:rPr>
        <w:t>testing) to identify training outcomes and further training/re-training needs.</w:t>
      </w:r>
    </w:p>
    <w:p w14:paraId="2D694CCE" w14:textId="77777777" w:rsidR="00130BBF" w:rsidRPr="004619E3" w:rsidRDefault="00130BBF" w:rsidP="00130BBF">
      <w:pPr>
        <w:pStyle w:val="ulli"/>
        <w:numPr>
          <w:ilvl w:val="0"/>
          <w:numId w:val="2"/>
        </w:numPr>
        <w:spacing w:line="260" w:lineRule="atLeast"/>
        <w:rPr>
          <w:rStyle w:val="span"/>
          <w:rFonts w:ascii="Corbel" w:eastAsia="Arial" w:hAnsi="Corbel" w:cs="Arial"/>
          <w:sz w:val="20"/>
          <w:szCs w:val="20"/>
        </w:rPr>
      </w:pPr>
      <w:r w:rsidRPr="004619E3">
        <w:rPr>
          <w:rStyle w:val="span"/>
          <w:rFonts w:ascii="Corbel" w:eastAsia="Arial" w:hAnsi="Corbel" w:cs="Arial"/>
          <w:sz w:val="20"/>
          <w:szCs w:val="20"/>
        </w:rPr>
        <w:t xml:space="preserve">Conducting and supervising </w:t>
      </w:r>
      <w:r>
        <w:rPr>
          <w:rStyle w:val="span"/>
          <w:rFonts w:ascii="Corbel" w:eastAsia="Arial" w:hAnsi="Corbel" w:cs="Arial"/>
          <w:sz w:val="20"/>
          <w:szCs w:val="20"/>
        </w:rPr>
        <w:t xml:space="preserve">trainees on </w:t>
      </w:r>
      <w:r w:rsidRPr="004619E3">
        <w:rPr>
          <w:rStyle w:val="span"/>
          <w:rFonts w:ascii="Corbel" w:eastAsia="Arial" w:hAnsi="Corbel" w:cs="Arial"/>
          <w:sz w:val="20"/>
          <w:szCs w:val="20"/>
        </w:rPr>
        <w:t>projects</w:t>
      </w:r>
    </w:p>
    <w:p w14:paraId="3BB439C7" w14:textId="77777777" w:rsidR="00130BBF" w:rsidRPr="004619E3" w:rsidRDefault="00130BBF" w:rsidP="00130BBF">
      <w:pPr>
        <w:pStyle w:val="ulli"/>
        <w:numPr>
          <w:ilvl w:val="0"/>
          <w:numId w:val="2"/>
        </w:numPr>
        <w:spacing w:line="260" w:lineRule="atLeast"/>
        <w:rPr>
          <w:rStyle w:val="span"/>
          <w:rFonts w:ascii="Corbel" w:eastAsia="Arial" w:hAnsi="Corbel" w:cs="Arial"/>
          <w:sz w:val="20"/>
          <w:szCs w:val="20"/>
        </w:rPr>
      </w:pPr>
      <w:r w:rsidRPr="7E36EA9A">
        <w:rPr>
          <w:rStyle w:val="span"/>
          <w:rFonts w:ascii="Corbel" w:eastAsia="Arial" w:hAnsi="Corbel" w:cs="Arial"/>
          <w:sz w:val="20"/>
          <w:szCs w:val="20"/>
        </w:rPr>
        <w:t>Conducting and marking assessments.</w:t>
      </w:r>
    </w:p>
    <w:p w14:paraId="1D4B9037" w14:textId="522E0481" w:rsidR="7E36EA9A" w:rsidRDefault="7E36EA9A" w:rsidP="7E36EA9A">
      <w:pPr>
        <w:pStyle w:val="divdocumentsinglecolumn"/>
        <w:tabs>
          <w:tab w:val="right" w:pos="10286"/>
        </w:tabs>
        <w:spacing w:line="260" w:lineRule="atLeast"/>
        <w:rPr>
          <w:rStyle w:val="spanjobtitle"/>
          <w:rFonts w:ascii="Corbel" w:eastAsia="Arial" w:hAnsi="Corbel" w:cs="Arial"/>
          <w:sz w:val="20"/>
          <w:szCs w:val="20"/>
        </w:rPr>
      </w:pPr>
    </w:p>
    <w:p w14:paraId="63B0D756" w14:textId="23EFA51B" w:rsidR="480D2DF3" w:rsidRDefault="480D2DF3" w:rsidP="3AE093DF">
      <w:pPr>
        <w:pStyle w:val="divdocumentsinglecolumn"/>
        <w:tabs>
          <w:tab w:val="right" w:pos="10286"/>
        </w:tabs>
        <w:spacing w:line="260" w:lineRule="atLeast"/>
        <w:rPr>
          <w:rStyle w:val="spanjobtitle"/>
          <w:rFonts w:ascii="Corbel" w:eastAsia="Arial" w:hAnsi="Corbel" w:cs="Arial"/>
          <w:sz w:val="20"/>
          <w:szCs w:val="20"/>
        </w:rPr>
      </w:pPr>
      <w:r w:rsidRPr="3AE093DF">
        <w:rPr>
          <w:rStyle w:val="spanjobtitle"/>
          <w:rFonts w:ascii="Corbel" w:eastAsia="Arial" w:hAnsi="Corbel" w:cs="Arial"/>
          <w:sz w:val="20"/>
          <w:szCs w:val="20"/>
        </w:rPr>
        <w:t xml:space="preserve">Digital and Entrepreneurship Facilitator                                                                              10/03/2020-30/03/2024                                         </w:t>
      </w:r>
    </w:p>
    <w:p w14:paraId="0AE22FC4" w14:textId="6C0FD84E" w:rsidR="480D2DF3" w:rsidRPr="001568F5" w:rsidRDefault="480D2DF3" w:rsidP="3AE093DF">
      <w:pPr>
        <w:pStyle w:val="divdocumentsinglecolumn"/>
        <w:tabs>
          <w:tab w:val="right" w:pos="10286"/>
        </w:tabs>
        <w:spacing w:line="260" w:lineRule="atLeast"/>
        <w:rPr>
          <w:rStyle w:val="spanjobtitle"/>
          <w:rFonts w:ascii="Corbel" w:eastAsia="Arial" w:hAnsi="Corbel" w:cs="Arial"/>
          <w:b w:val="0"/>
          <w:bCs w:val="0"/>
          <w:sz w:val="20"/>
          <w:szCs w:val="20"/>
        </w:rPr>
      </w:pPr>
      <w:r w:rsidRPr="001568F5">
        <w:rPr>
          <w:rStyle w:val="spanjobtitle"/>
          <w:rFonts w:ascii="Corbel" w:eastAsia="Arial" w:hAnsi="Corbel" w:cs="Arial"/>
          <w:b w:val="0"/>
          <w:bCs w:val="0"/>
          <w:sz w:val="20"/>
          <w:szCs w:val="20"/>
        </w:rPr>
        <w:t xml:space="preserve">Type of Employment: Remote part time (Weekends) </w:t>
      </w:r>
    </w:p>
    <w:p w14:paraId="49326068" w14:textId="54289D8A" w:rsidR="480D2DF3" w:rsidRPr="001568F5" w:rsidRDefault="480D2DF3" w:rsidP="3AE093DF">
      <w:pPr>
        <w:pStyle w:val="divdocumentsinglecolumn"/>
        <w:tabs>
          <w:tab w:val="right" w:pos="10286"/>
        </w:tabs>
        <w:spacing w:line="260" w:lineRule="atLeast"/>
        <w:rPr>
          <w:rStyle w:val="spanjobtitle"/>
          <w:rFonts w:ascii="Corbel" w:eastAsia="Arial" w:hAnsi="Corbel" w:cs="Arial"/>
          <w:b w:val="0"/>
          <w:bCs w:val="0"/>
          <w:sz w:val="20"/>
          <w:szCs w:val="20"/>
        </w:rPr>
      </w:pPr>
      <w:r w:rsidRPr="001568F5">
        <w:rPr>
          <w:rStyle w:val="spanjobtitle"/>
          <w:rFonts w:ascii="Corbel" w:eastAsia="Arial" w:hAnsi="Corbel" w:cs="Arial"/>
          <w:b w:val="0"/>
          <w:bCs w:val="0"/>
          <w:sz w:val="20"/>
          <w:szCs w:val="20"/>
        </w:rPr>
        <w:t>HETAVED Skills Academy for Innovations and Entrepreneurship</w:t>
      </w:r>
    </w:p>
    <w:p w14:paraId="7BBEE71D" w14:textId="2FD16DA4" w:rsidR="480D2DF3" w:rsidRPr="001568F5" w:rsidRDefault="480D2DF3" w:rsidP="3AE093DF">
      <w:pPr>
        <w:pStyle w:val="divdocumentsinglecolumn"/>
        <w:tabs>
          <w:tab w:val="right" w:pos="10286"/>
        </w:tabs>
        <w:spacing w:line="260" w:lineRule="atLeast"/>
        <w:rPr>
          <w:rFonts w:ascii="Corbel" w:eastAsia="Corbel" w:hAnsi="Corbel" w:cs="Corbel"/>
          <w:sz w:val="20"/>
          <w:szCs w:val="20"/>
        </w:rPr>
      </w:pPr>
      <w:r w:rsidRPr="001568F5">
        <w:rPr>
          <w:rFonts w:ascii="Corbel" w:eastAsia="Corbel" w:hAnsi="Corbel" w:cs="Corbel"/>
          <w:sz w:val="20"/>
          <w:szCs w:val="20"/>
        </w:rPr>
        <w:t>Oleh-</w:t>
      </w:r>
      <w:proofErr w:type="spellStart"/>
      <w:r w:rsidRPr="001568F5">
        <w:rPr>
          <w:rFonts w:ascii="Corbel" w:eastAsia="Corbel" w:hAnsi="Corbel" w:cs="Corbel"/>
          <w:sz w:val="20"/>
          <w:szCs w:val="20"/>
        </w:rPr>
        <w:t>Ozoro</w:t>
      </w:r>
      <w:proofErr w:type="spellEnd"/>
      <w:r w:rsidRPr="001568F5">
        <w:rPr>
          <w:rFonts w:ascii="Corbel" w:eastAsia="Corbel" w:hAnsi="Corbel" w:cs="Corbel"/>
          <w:sz w:val="20"/>
          <w:szCs w:val="20"/>
        </w:rPr>
        <w:t xml:space="preserve"> </w:t>
      </w:r>
      <w:r w:rsidR="00FD3A2E" w:rsidRPr="001568F5">
        <w:rPr>
          <w:rFonts w:ascii="Corbel" w:eastAsia="Corbel" w:hAnsi="Corbel" w:cs="Corbel"/>
          <w:sz w:val="20"/>
          <w:szCs w:val="20"/>
        </w:rPr>
        <w:t xml:space="preserve">Road, </w:t>
      </w:r>
      <w:proofErr w:type="spellStart"/>
      <w:r w:rsidR="00FD3A2E" w:rsidRPr="001568F5">
        <w:rPr>
          <w:rFonts w:ascii="Corbel" w:eastAsia="Corbel" w:hAnsi="Corbel" w:cs="Corbel"/>
          <w:sz w:val="20"/>
          <w:szCs w:val="20"/>
        </w:rPr>
        <w:t>Ozoro</w:t>
      </w:r>
      <w:proofErr w:type="spellEnd"/>
      <w:r w:rsidRPr="001568F5">
        <w:rPr>
          <w:rFonts w:ascii="Corbel" w:eastAsia="Corbel" w:hAnsi="Corbel" w:cs="Corbel"/>
          <w:sz w:val="20"/>
          <w:szCs w:val="20"/>
        </w:rPr>
        <w:t>, Delta State, Nigeria</w:t>
      </w:r>
    </w:p>
    <w:p w14:paraId="37B53A7E" w14:textId="63D3CE74" w:rsidR="001568F5" w:rsidRPr="001568F5" w:rsidRDefault="001568F5" w:rsidP="3AE093DF">
      <w:pPr>
        <w:pStyle w:val="divdocumentsinglecolumn"/>
        <w:tabs>
          <w:tab w:val="right" w:pos="10286"/>
        </w:tabs>
        <w:spacing w:line="260" w:lineRule="atLeast"/>
        <w:rPr>
          <w:rStyle w:val="spanjobtitle"/>
          <w:rFonts w:ascii="Corbel" w:eastAsia="Corbel" w:hAnsi="Corbel" w:cs="Corbel"/>
          <w:b w:val="0"/>
          <w:bCs w:val="0"/>
          <w:sz w:val="20"/>
          <w:szCs w:val="20"/>
        </w:rPr>
      </w:pPr>
      <w:r w:rsidRPr="001568F5">
        <w:rPr>
          <w:rFonts w:ascii="Corbel" w:eastAsia="Corbel" w:hAnsi="Corbel" w:cs="Corbel"/>
          <w:sz w:val="20"/>
          <w:szCs w:val="20"/>
        </w:rPr>
        <w:t>Performed teaching, learning, support and assessments</w:t>
      </w:r>
    </w:p>
    <w:p w14:paraId="58BE666E" w14:textId="38D39989" w:rsidR="3AE093DF" w:rsidRDefault="3AE093DF" w:rsidP="3AE093DF">
      <w:pPr>
        <w:pStyle w:val="divdocumentsinglecolumn"/>
        <w:tabs>
          <w:tab w:val="right" w:pos="10286"/>
        </w:tabs>
        <w:spacing w:line="260" w:lineRule="atLeast"/>
        <w:rPr>
          <w:rStyle w:val="spanjobtitle"/>
          <w:rFonts w:ascii="Corbel" w:eastAsia="Arial" w:hAnsi="Corbel" w:cs="Arial"/>
          <w:sz w:val="20"/>
          <w:szCs w:val="20"/>
        </w:rPr>
      </w:pPr>
    </w:p>
    <w:p w14:paraId="40B25662" w14:textId="77777777" w:rsidR="001568F5" w:rsidRDefault="001568F5" w:rsidP="3AE093DF">
      <w:pPr>
        <w:pStyle w:val="divdocumentsinglecolumn"/>
        <w:tabs>
          <w:tab w:val="right" w:pos="10286"/>
        </w:tabs>
        <w:spacing w:line="260" w:lineRule="atLeast"/>
        <w:rPr>
          <w:rStyle w:val="spanjobtitle"/>
          <w:rFonts w:ascii="Corbel" w:eastAsia="Arial" w:hAnsi="Corbel" w:cs="Arial"/>
          <w:sz w:val="20"/>
          <w:szCs w:val="20"/>
        </w:rPr>
      </w:pPr>
    </w:p>
    <w:p w14:paraId="2AA483F7" w14:textId="77777777" w:rsidR="001568F5" w:rsidRDefault="001568F5" w:rsidP="3AE093DF">
      <w:pPr>
        <w:pStyle w:val="divdocumentsinglecolumn"/>
        <w:tabs>
          <w:tab w:val="right" w:pos="10286"/>
        </w:tabs>
        <w:spacing w:line="260" w:lineRule="atLeast"/>
        <w:rPr>
          <w:rStyle w:val="spanjobtitle"/>
          <w:rFonts w:ascii="Corbel" w:eastAsia="Arial" w:hAnsi="Corbel" w:cs="Arial"/>
          <w:sz w:val="20"/>
          <w:szCs w:val="20"/>
        </w:rPr>
      </w:pPr>
    </w:p>
    <w:p w14:paraId="0D4F34FA" w14:textId="77777777" w:rsidR="001568F5" w:rsidRDefault="001568F5" w:rsidP="3AE093DF">
      <w:pPr>
        <w:pStyle w:val="divdocumentsinglecolumn"/>
        <w:tabs>
          <w:tab w:val="right" w:pos="10286"/>
        </w:tabs>
        <w:spacing w:line="260" w:lineRule="atLeast"/>
        <w:rPr>
          <w:rStyle w:val="spanjobtitle"/>
          <w:rFonts w:ascii="Corbel" w:eastAsia="Arial" w:hAnsi="Corbel" w:cs="Arial"/>
          <w:sz w:val="20"/>
          <w:szCs w:val="20"/>
        </w:rPr>
      </w:pPr>
    </w:p>
    <w:p w14:paraId="6C44E58F" w14:textId="77777777" w:rsidR="00CF79BC" w:rsidRDefault="00CF79BC" w:rsidP="009E66A9">
      <w:pPr>
        <w:pStyle w:val="divdocumentsinglecolumn"/>
        <w:tabs>
          <w:tab w:val="right" w:pos="10286"/>
        </w:tabs>
        <w:spacing w:line="260" w:lineRule="atLeast"/>
        <w:rPr>
          <w:rStyle w:val="spanjobtitle"/>
          <w:rFonts w:ascii="Corbel" w:eastAsia="Arial" w:hAnsi="Corbel" w:cs="Arial"/>
          <w:sz w:val="20"/>
          <w:szCs w:val="20"/>
        </w:rPr>
      </w:pPr>
    </w:p>
    <w:p w14:paraId="4BA83663" w14:textId="0D045221" w:rsidR="009E66A9" w:rsidRPr="00501B0B" w:rsidRDefault="009E66A9" w:rsidP="009E66A9">
      <w:pPr>
        <w:pStyle w:val="divdocumentsinglecolumn"/>
        <w:tabs>
          <w:tab w:val="right" w:pos="10286"/>
        </w:tabs>
        <w:spacing w:line="260" w:lineRule="atLeast"/>
        <w:rPr>
          <w:rFonts w:ascii="Corbel" w:eastAsia="Arial" w:hAnsi="Corbel" w:cs="Arial"/>
          <w:sz w:val="20"/>
          <w:szCs w:val="20"/>
        </w:rPr>
      </w:pPr>
      <w:r w:rsidRPr="00501B0B">
        <w:rPr>
          <w:rStyle w:val="spanjobtitle"/>
          <w:rFonts w:ascii="Corbel" w:eastAsia="Arial" w:hAnsi="Corbel" w:cs="Arial"/>
          <w:sz w:val="20"/>
          <w:szCs w:val="20"/>
        </w:rPr>
        <w:lastRenderedPageBreak/>
        <w:t>Teaching Assistant</w:t>
      </w:r>
      <w:r w:rsidRPr="00501B0B">
        <w:rPr>
          <w:rStyle w:val="datesWrapper"/>
          <w:rFonts w:ascii="Corbel" w:eastAsia="Arial" w:hAnsi="Corbel" w:cs="Arial"/>
          <w:sz w:val="20"/>
          <w:szCs w:val="20"/>
        </w:rPr>
        <w:tab/>
        <w:t xml:space="preserve"> </w:t>
      </w:r>
      <w:r w:rsidR="00E60207">
        <w:rPr>
          <w:rStyle w:val="spanjobdates"/>
          <w:rFonts w:ascii="Corbel" w:eastAsia="Arial" w:hAnsi="Corbel" w:cs="Arial"/>
          <w:sz w:val="20"/>
          <w:szCs w:val="20"/>
        </w:rPr>
        <w:t>30/01</w:t>
      </w:r>
      <w:r>
        <w:rPr>
          <w:rStyle w:val="spanjobdates"/>
          <w:rFonts w:ascii="Corbel" w:eastAsia="Arial" w:hAnsi="Corbel" w:cs="Arial"/>
          <w:sz w:val="20"/>
          <w:szCs w:val="20"/>
        </w:rPr>
        <w:t xml:space="preserve">/2023 to </w:t>
      </w:r>
      <w:r w:rsidR="00EF262E">
        <w:rPr>
          <w:rStyle w:val="spanjobdates"/>
          <w:rFonts w:ascii="Corbel" w:eastAsia="Arial" w:hAnsi="Corbel" w:cs="Arial"/>
          <w:sz w:val="20"/>
          <w:szCs w:val="20"/>
        </w:rPr>
        <w:t>31/07/2023</w:t>
      </w:r>
      <w:r w:rsidRPr="00501B0B">
        <w:rPr>
          <w:rStyle w:val="datesWrapper"/>
          <w:rFonts w:ascii="Corbel" w:eastAsia="Arial" w:hAnsi="Corbel" w:cs="Arial"/>
          <w:sz w:val="20"/>
          <w:szCs w:val="20"/>
        </w:rPr>
        <w:t xml:space="preserve"> </w:t>
      </w:r>
    </w:p>
    <w:p w14:paraId="0F3B5C1E" w14:textId="77777777" w:rsidR="009E66A9" w:rsidRDefault="009E66A9" w:rsidP="009E66A9">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Type of employment: full time</w:t>
      </w:r>
    </w:p>
    <w:p w14:paraId="7349B0CE" w14:textId="77777777" w:rsidR="009E66A9" w:rsidRDefault="009E66A9" w:rsidP="009E66A9">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 xml:space="preserve"> Hays</w:t>
      </w:r>
      <w:r w:rsidRPr="00501B0B">
        <w:rPr>
          <w:rStyle w:val="spancompanyname"/>
          <w:rFonts w:ascii="Corbel" w:eastAsia="Arial" w:hAnsi="Corbel" w:cs="Arial"/>
          <w:sz w:val="20"/>
          <w:szCs w:val="20"/>
        </w:rPr>
        <w:t xml:space="preserve"> Education, Preston, UK </w:t>
      </w:r>
    </w:p>
    <w:p w14:paraId="6D10BABB" w14:textId="77777777" w:rsidR="009E66A9" w:rsidRDefault="009E66A9" w:rsidP="009E66A9">
      <w:pPr>
        <w:pStyle w:val="spanpaddedline"/>
        <w:spacing w:line="260" w:lineRule="atLeast"/>
        <w:rPr>
          <w:rFonts w:ascii="Corbel" w:eastAsia="Arial" w:hAnsi="Corbel" w:cs="Arial"/>
          <w:b/>
          <w:sz w:val="20"/>
          <w:szCs w:val="20"/>
        </w:rPr>
      </w:pPr>
      <w:r w:rsidRPr="00627112">
        <w:rPr>
          <w:rFonts w:ascii="Corbel" w:eastAsia="Arial" w:hAnsi="Corbel" w:cs="Arial"/>
          <w:b/>
          <w:sz w:val="20"/>
          <w:szCs w:val="20"/>
        </w:rPr>
        <w:t>(Ashton Community Science College)</w:t>
      </w:r>
    </w:p>
    <w:p w14:paraId="64062014" w14:textId="1A3CF00F" w:rsidR="00CB2F65" w:rsidRPr="00627112" w:rsidRDefault="00CB2F65" w:rsidP="00CB2F65">
      <w:pPr>
        <w:pStyle w:val="spanpaddedline"/>
        <w:spacing w:line="260" w:lineRule="atLeast"/>
        <w:rPr>
          <w:rFonts w:ascii="Corbel" w:eastAsia="Arial" w:hAnsi="Corbel" w:cs="Arial"/>
          <w:b/>
          <w:sz w:val="20"/>
          <w:szCs w:val="20"/>
        </w:rPr>
      </w:pPr>
      <w:r w:rsidRPr="00CB2F65">
        <w:rPr>
          <w:rFonts w:ascii="Corbel" w:eastAsia="Arial" w:hAnsi="Corbel" w:cs="Arial"/>
          <w:b/>
          <w:sz w:val="20"/>
          <w:szCs w:val="20"/>
        </w:rPr>
        <w:t>Aldwych Drive</w:t>
      </w:r>
      <w:r>
        <w:rPr>
          <w:rFonts w:ascii="Corbel" w:eastAsia="Arial" w:hAnsi="Corbel" w:cs="Arial"/>
          <w:b/>
          <w:sz w:val="20"/>
          <w:szCs w:val="20"/>
        </w:rPr>
        <w:t xml:space="preserve">, </w:t>
      </w:r>
      <w:r w:rsidRPr="00CB2F65">
        <w:rPr>
          <w:rFonts w:ascii="Corbel" w:eastAsia="Arial" w:hAnsi="Corbel" w:cs="Arial"/>
          <w:b/>
          <w:sz w:val="20"/>
          <w:szCs w:val="20"/>
        </w:rPr>
        <w:t>Ashton-on-Ribble</w:t>
      </w:r>
      <w:r>
        <w:rPr>
          <w:rFonts w:ascii="Corbel" w:eastAsia="Arial" w:hAnsi="Corbel" w:cs="Arial"/>
          <w:b/>
          <w:sz w:val="20"/>
          <w:szCs w:val="20"/>
        </w:rPr>
        <w:t xml:space="preserve">, </w:t>
      </w:r>
      <w:r w:rsidRPr="00CB2F65">
        <w:rPr>
          <w:rFonts w:ascii="Corbel" w:eastAsia="Arial" w:hAnsi="Corbel" w:cs="Arial"/>
          <w:b/>
          <w:sz w:val="20"/>
          <w:szCs w:val="20"/>
        </w:rPr>
        <w:t>Preston</w:t>
      </w:r>
      <w:r>
        <w:rPr>
          <w:rFonts w:ascii="Corbel" w:eastAsia="Arial" w:hAnsi="Corbel" w:cs="Arial"/>
          <w:b/>
          <w:sz w:val="20"/>
          <w:szCs w:val="20"/>
        </w:rPr>
        <w:t xml:space="preserve">, </w:t>
      </w:r>
      <w:r w:rsidRPr="00CB2F65">
        <w:rPr>
          <w:rFonts w:ascii="Corbel" w:eastAsia="Arial" w:hAnsi="Corbel" w:cs="Arial"/>
          <w:b/>
          <w:sz w:val="20"/>
          <w:szCs w:val="20"/>
        </w:rPr>
        <w:t>Lancashire</w:t>
      </w:r>
      <w:r>
        <w:rPr>
          <w:rFonts w:ascii="Corbel" w:eastAsia="Arial" w:hAnsi="Corbel" w:cs="Arial"/>
          <w:b/>
          <w:sz w:val="20"/>
          <w:szCs w:val="20"/>
        </w:rPr>
        <w:t xml:space="preserve">, </w:t>
      </w:r>
      <w:r w:rsidRPr="00CB2F65">
        <w:rPr>
          <w:rFonts w:ascii="Corbel" w:eastAsia="Arial" w:hAnsi="Corbel" w:cs="Arial"/>
          <w:b/>
          <w:sz w:val="20"/>
          <w:szCs w:val="20"/>
        </w:rPr>
        <w:t>PR2 1SL</w:t>
      </w:r>
    </w:p>
    <w:p w14:paraId="0A01C9D4" w14:textId="77777777" w:rsidR="001568F5" w:rsidRDefault="001568F5" w:rsidP="009E66A9">
      <w:pPr>
        <w:pStyle w:val="ulli"/>
        <w:numPr>
          <w:ilvl w:val="0"/>
          <w:numId w:val="2"/>
        </w:numPr>
        <w:spacing w:line="260" w:lineRule="atLeast"/>
        <w:rPr>
          <w:rStyle w:val="span"/>
          <w:rFonts w:ascii="Corbel" w:eastAsia="Arial" w:hAnsi="Corbel" w:cs="Arial"/>
          <w:sz w:val="20"/>
          <w:szCs w:val="20"/>
        </w:rPr>
      </w:pPr>
      <w:r>
        <w:rPr>
          <w:rStyle w:val="span"/>
          <w:rFonts w:ascii="Corbel" w:eastAsia="Arial" w:hAnsi="Corbel" w:cs="Arial"/>
          <w:sz w:val="20"/>
          <w:szCs w:val="20"/>
        </w:rPr>
        <w:t>Teaching s</w:t>
      </w:r>
      <w:r w:rsidR="009E66A9">
        <w:rPr>
          <w:rStyle w:val="span"/>
          <w:rFonts w:ascii="Corbel" w:eastAsia="Arial" w:hAnsi="Corbel" w:cs="Arial"/>
          <w:sz w:val="20"/>
          <w:szCs w:val="20"/>
        </w:rPr>
        <w:t>upport</w:t>
      </w:r>
      <w:r>
        <w:rPr>
          <w:rStyle w:val="span"/>
          <w:rFonts w:ascii="Corbel" w:eastAsia="Arial" w:hAnsi="Corbel" w:cs="Arial"/>
          <w:sz w:val="20"/>
          <w:szCs w:val="20"/>
        </w:rPr>
        <w:t>, learning and assessments</w:t>
      </w:r>
    </w:p>
    <w:p w14:paraId="44B2336A" w14:textId="4F39CE90" w:rsidR="7E36EA9A" w:rsidRPr="001568F5" w:rsidRDefault="7E36EA9A" w:rsidP="001568F5">
      <w:pPr>
        <w:pStyle w:val="ulli"/>
        <w:spacing w:line="260" w:lineRule="atLeast"/>
        <w:ind w:left="720"/>
        <w:rPr>
          <w:rStyle w:val="spanjobtitle"/>
          <w:rFonts w:ascii="Corbel" w:eastAsia="Arial" w:hAnsi="Corbel" w:cs="Arial"/>
          <w:b w:val="0"/>
          <w:bCs w:val="0"/>
          <w:sz w:val="20"/>
          <w:szCs w:val="20"/>
        </w:rPr>
      </w:pPr>
    </w:p>
    <w:p w14:paraId="1632E305" w14:textId="319F7876" w:rsidR="00CC5F3B" w:rsidRPr="00501B0B" w:rsidRDefault="00CC5F3B" w:rsidP="00CC5F3B">
      <w:pPr>
        <w:pStyle w:val="divdocumentsinglecolumn"/>
        <w:tabs>
          <w:tab w:val="right" w:pos="10286"/>
        </w:tabs>
        <w:spacing w:line="260" w:lineRule="atLeast"/>
        <w:rPr>
          <w:rFonts w:ascii="Corbel" w:eastAsia="Arial" w:hAnsi="Corbel" w:cs="Arial"/>
          <w:sz w:val="20"/>
          <w:szCs w:val="20"/>
        </w:rPr>
      </w:pPr>
      <w:r w:rsidRPr="00501B0B">
        <w:rPr>
          <w:rStyle w:val="spanjobtitle"/>
          <w:rFonts w:ascii="Corbel" w:eastAsia="Arial" w:hAnsi="Corbel" w:cs="Arial"/>
          <w:sz w:val="20"/>
          <w:szCs w:val="20"/>
        </w:rPr>
        <w:t>Teaching Assistant</w:t>
      </w:r>
      <w:r w:rsidRPr="00501B0B">
        <w:rPr>
          <w:rStyle w:val="datesWrapper"/>
          <w:rFonts w:ascii="Corbel" w:eastAsia="Arial" w:hAnsi="Corbel" w:cs="Arial"/>
          <w:sz w:val="20"/>
          <w:szCs w:val="20"/>
        </w:rPr>
        <w:tab/>
      </w:r>
      <w:r w:rsidR="00E60207" w:rsidRPr="00A95A51">
        <w:rPr>
          <w:rStyle w:val="datesWrapper"/>
          <w:rFonts w:ascii="Corbel" w:eastAsia="Arial" w:hAnsi="Corbel" w:cs="Arial"/>
          <w:b/>
          <w:bCs/>
          <w:sz w:val="20"/>
          <w:szCs w:val="20"/>
        </w:rPr>
        <w:t>28/</w:t>
      </w:r>
      <w:r w:rsidRPr="00501B0B">
        <w:rPr>
          <w:rStyle w:val="datesWrapper"/>
          <w:rFonts w:ascii="Corbel" w:eastAsia="Arial" w:hAnsi="Corbel" w:cs="Arial"/>
          <w:sz w:val="20"/>
          <w:szCs w:val="20"/>
        </w:rPr>
        <w:t xml:space="preserve"> </w:t>
      </w:r>
      <w:r w:rsidR="009E66A9">
        <w:rPr>
          <w:rStyle w:val="spanjobdates"/>
          <w:rFonts w:ascii="Corbel" w:eastAsia="Arial" w:hAnsi="Corbel" w:cs="Arial"/>
          <w:sz w:val="20"/>
          <w:szCs w:val="20"/>
        </w:rPr>
        <w:t xml:space="preserve">09/2022 to </w:t>
      </w:r>
      <w:r w:rsidR="00E60207">
        <w:rPr>
          <w:rStyle w:val="spanjobdates"/>
          <w:rFonts w:ascii="Corbel" w:eastAsia="Arial" w:hAnsi="Corbel" w:cs="Arial"/>
          <w:sz w:val="20"/>
          <w:szCs w:val="20"/>
        </w:rPr>
        <w:t>29/</w:t>
      </w:r>
      <w:r w:rsidR="009E66A9">
        <w:rPr>
          <w:rStyle w:val="spanjobdates"/>
          <w:rFonts w:ascii="Corbel" w:eastAsia="Arial" w:hAnsi="Corbel" w:cs="Arial"/>
          <w:sz w:val="20"/>
          <w:szCs w:val="20"/>
        </w:rPr>
        <w:t>01/2023</w:t>
      </w:r>
      <w:r w:rsidRPr="00501B0B">
        <w:rPr>
          <w:rStyle w:val="datesWrapper"/>
          <w:rFonts w:ascii="Corbel" w:eastAsia="Arial" w:hAnsi="Corbel" w:cs="Arial"/>
          <w:sz w:val="20"/>
          <w:szCs w:val="20"/>
        </w:rPr>
        <w:t xml:space="preserve"> </w:t>
      </w:r>
    </w:p>
    <w:p w14:paraId="393C05B7" w14:textId="77777777" w:rsidR="00E776E5" w:rsidRDefault="00480B74" w:rsidP="00CC5F3B">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 xml:space="preserve">Type of employment: full time </w:t>
      </w:r>
    </w:p>
    <w:p w14:paraId="4EB42196" w14:textId="77777777" w:rsidR="00CC5F3B" w:rsidRDefault="00CC5F3B" w:rsidP="00CC5F3B">
      <w:pPr>
        <w:pStyle w:val="spanpaddedline"/>
        <w:spacing w:line="260" w:lineRule="atLeast"/>
        <w:rPr>
          <w:rStyle w:val="spancompanyname"/>
          <w:rFonts w:ascii="Corbel" w:eastAsia="Arial" w:hAnsi="Corbel" w:cs="Arial"/>
          <w:sz w:val="20"/>
          <w:szCs w:val="20"/>
        </w:rPr>
      </w:pPr>
      <w:r w:rsidRPr="00501B0B">
        <w:rPr>
          <w:rStyle w:val="spancompanyname"/>
          <w:rFonts w:ascii="Corbel" w:eastAsia="Arial" w:hAnsi="Corbel" w:cs="Arial"/>
          <w:sz w:val="20"/>
          <w:szCs w:val="20"/>
        </w:rPr>
        <w:t xml:space="preserve">Veritas Education, Preston, UK </w:t>
      </w:r>
    </w:p>
    <w:p w14:paraId="6F7944BE" w14:textId="77777777" w:rsidR="009E66A9" w:rsidRDefault="009E66A9" w:rsidP="00CC5F3B">
      <w:pPr>
        <w:pStyle w:val="spanpaddedline"/>
        <w:spacing w:line="260" w:lineRule="atLeast"/>
        <w:rPr>
          <w:rFonts w:ascii="Corbel" w:eastAsia="Arial" w:hAnsi="Corbel" w:cs="Arial"/>
          <w:b/>
          <w:sz w:val="20"/>
          <w:szCs w:val="20"/>
        </w:rPr>
      </w:pPr>
      <w:r w:rsidRPr="009E66A9">
        <w:rPr>
          <w:rFonts w:ascii="Corbel" w:eastAsia="Arial" w:hAnsi="Corbel" w:cs="Arial"/>
          <w:b/>
          <w:sz w:val="20"/>
          <w:szCs w:val="20"/>
        </w:rPr>
        <w:t>(</w:t>
      </w:r>
      <w:bookmarkStart w:id="2" w:name="_Hlk154560969"/>
      <w:r w:rsidRPr="009E66A9">
        <w:rPr>
          <w:rFonts w:ascii="Corbel" w:eastAsia="Arial" w:hAnsi="Corbel" w:cs="Arial"/>
          <w:b/>
          <w:sz w:val="20"/>
          <w:szCs w:val="20"/>
        </w:rPr>
        <w:t>Hillside Specialist School and College</w:t>
      </w:r>
      <w:bookmarkEnd w:id="2"/>
      <w:r w:rsidRPr="009E66A9">
        <w:rPr>
          <w:rFonts w:ascii="Corbel" w:eastAsia="Arial" w:hAnsi="Corbel" w:cs="Arial"/>
          <w:b/>
          <w:sz w:val="20"/>
          <w:szCs w:val="20"/>
        </w:rPr>
        <w:t>)</w:t>
      </w:r>
    </w:p>
    <w:p w14:paraId="0B8128DF" w14:textId="66C47406" w:rsidR="00CB2F65" w:rsidRDefault="00CB2F65" w:rsidP="00CB2F65">
      <w:pPr>
        <w:pStyle w:val="spanpaddedline"/>
        <w:spacing w:line="260" w:lineRule="atLeast"/>
        <w:rPr>
          <w:rFonts w:ascii="Corbel" w:eastAsia="Arial" w:hAnsi="Corbel" w:cs="Arial"/>
          <w:b/>
          <w:sz w:val="20"/>
          <w:szCs w:val="20"/>
        </w:rPr>
      </w:pPr>
      <w:proofErr w:type="spellStart"/>
      <w:r w:rsidRPr="00CB2F65">
        <w:rPr>
          <w:rFonts w:ascii="Corbel" w:eastAsia="Arial" w:hAnsi="Corbel" w:cs="Arial"/>
          <w:b/>
          <w:sz w:val="20"/>
          <w:szCs w:val="20"/>
        </w:rPr>
        <w:t>Ribchester</w:t>
      </w:r>
      <w:proofErr w:type="spellEnd"/>
      <w:r w:rsidRPr="00CB2F65">
        <w:rPr>
          <w:rFonts w:ascii="Corbel" w:eastAsia="Arial" w:hAnsi="Corbel" w:cs="Arial"/>
          <w:b/>
          <w:sz w:val="20"/>
          <w:szCs w:val="20"/>
        </w:rPr>
        <w:t xml:space="preserve"> Road</w:t>
      </w:r>
      <w:r>
        <w:rPr>
          <w:rFonts w:ascii="Corbel" w:eastAsia="Arial" w:hAnsi="Corbel" w:cs="Arial"/>
          <w:b/>
          <w:sz w:val="20"/>
          <w:szCs w:val="20"/>
        </w:rPr>
        <w:t xml:space="preserve">, </w:t>
      </w:r>
      <w:r w:rsidRPr="00CB2F65">
        <w:rPr>
          <w:rFonts w:ascii="Corbel" w:eastAsia="Arial" w:hAnsi="Corbel" w:cs="Arial"/>
          <w:b/>
          <w:sz w:val="20"/>
          <w:szCs w:val="20"/>
        </w:rPr>
        <w:t>Longridge</w:t>
      </w:r>
      <w:r>
        <w:rPr>
          <w:rFonts w:ascii="Corbel" w:eastAsia="Arial" w:hAnsi="Corbel" w:cs="Arial"/>
          <w:b/>
          <w:sz w:val="20"/>
          <w:szCs w:val="20"/>
        </w:rPr>
        <w:t>,</w:t>
      </w:r>
      <w:r w:rsidRPr="00CB2F65">
        <w:rPr>
          <w:rFonts w:ascii="Corbel" w:eastAsia="Arial" w:hAnsi="Corbel" w:cs="Arial"/>
          <w:b/>
          <w:sz w:val="20"/>
          <w:szCs w:val="20"/>
        </w:rPr>
        <w:t xml:space="preserve"> </w:t>
      </w:r>
      <w:r w:rsidR="00004496" w:rsidRPr="00CB2F65">
        <w:rPr>
          <w:rFonts w:ascii="Corbel" w:eastAsia="Arial" w:hAnsi="Corbel" w:cs="Arial"/>
          <w:b/>
          <w:sz w:val="20"/>
          <w:szCs w:val="20"/>
        </w:rPr>
        <w:t>Preston</w:t>
      </w:r>
      <w:r w:rsidR="00004496">
        <w:rPr>
          <w:rFonts w:ascii="Corbel" w:eastAsia="Arial" w:hAnsi="Corbel" w:cs="Arial"/>
          <w:b/>
          <w:sz w:val="20"/>
          <w:szCs w:val="20"/>
        </w:rPr>
        <w:t>,</w:t>
      </w:r>
      <w:r w:rsidR="00004496" w:rsidRPr="00CB2F65">
        <w:rPr>
          <w:rFonts w:ascii="Corbel" w:eastAsia="Arial" w:hAnsi="Corbel" w:cs="Arial"/>
          <w:b/>
          <w:sz w:val="20"/>
          <w:szCs w:val="20"/>
        </w:rPr>
        <w:t xml:space="preserve"> Lancashire</w:t>
      </w:r>
      <w:r>
        <w:rPr>
          <w:rFonts w:ascii="Corbel" w:eastAsia="Arial" w:hAnsi="Corbel" w:cs="Arial"/>
          <w:b/>
          <w:sz w:val="20"/>
          <w:szCs w:val="20"/>
        </w:rPr>
        <w:t>,</w:t>
      </w:r>
      <w:r w:rsidR="00EA5946">
        <w:rPr>
          <w:rFonts w:ascii="Corbel" w:eastAsia="Arial" w:hAnsi="Corbel" w:cs="Arial"/>
          <w:b/>
          <w:sz w:val="20"/>
          <w:szCs w:val="20"/>
        </w:rPr>
        <w:t xml:space="preserve"> </w:t>
      </w:r>
      <w:r w:rsidRPr="00CB2F65">
        <w:rPr>
          <w:rFonts w:ascii="Corbel" w:eastAsia="Arial" w:hAnsi="Corbel" w:cs="Arial"/>
          <w:b/>
          <w:sz w:val="20"/>
          <w:szCs w:val="20"/>
        </w:rPr>
        <w:t>PR3 3XB</w:t>
      </w:r>
    </w:p>
    <w:p w14:paraId="1AE0D3B2" w14:textId="77777777" w:rsidR="00CB2F65" w:rsidRPr="009E66A9" w:rsidRDefault="00CB2F65" w:rsidP="00CB2F65">
      <w:pPr>
        <w:pStyle w:val="spanpaddedline"/>
        <w:spacing w:line="260" w:lineRule="atLeast"/>
        <w:rPr>
          <w:rFonts w:ascii="Corbel" w:eastAsia="Arial" w:hAnsi="Corbel" w:cs="Arial"/>
          <w:b/>
          <w:sz w:val="20"/>
          <w:szCs w:val="20"/>
        </w:rPr>
      </w:pPr>
    </w:p>
    <w:p w14:paraId="689B680B" w14:textId="77777777" w:rsidR="001568F5" w:rsidRPr="001568F5" w:rsidRDefault="001568F5" w:rsidP="001568F5">
      <w:pPr>
        <w:pStyle w:val="ListParagraph"/>
        <w:numPr>
          <w:ilvl w:val="0"/>
          <w:numId w:val="2"/>
        </w:numPr>
        <w:rPr>
          <w:rStyle w:val="span"/>
          <w:rFonts w:ascii="Corbel" w:eastAsia="Arial" w:hAnsi="Corbel" w:cs="Arial"/>
          <w:sz w:val="20"/>
          <w:szCs w:val="20"/>
        </w:rPr>
      </w:pPr>
      <w:r w:rsidRPr="001568F5">
        <w:rPr>
          <w:rStyle w:val="span"/>
          <w:rFonts w:ascii="Corbel" w:eastAsia="Arial" w:hAnsi="Corbel" w:cs="Arial"/>
          <w:sz w:val="20"/>
          <w:szCs w:val="20"/>
        </w:rPr>
        <w:t>Teaching support, learning and assessments</w:t>
      </w:r>
    </w:p>
    <w:p w14:paraId="238C0B8A" w14:textId="77777777" w:rsidR="00A54BC9" w:rsidRDefault="00A54BC9" w:rsidP="00AA4890">
      <w:pPr>
        <w:pStyle w:val="divdocumentsinglecolumn"/>
        <w:tabs>
          <w:tab w:val="right" w:pos="10286"/>
        </w:tabs>
        <w:spacing w:before="120" w:line="260" w:lineRule="atLeast"/>
        <w:rPr>
          <w:rStyle w:val="spanjobtitle"/>
          <w:rFonts w:ascii="Corbel" w:eastAsia="Arial" w:hAnsi="Corbel" w:cs="Arial"/>
          <w:sz w:val="20"/>
          <w:szCs w:val="20"/>
        </w:rPr>
      </w:pPr>
    </w:p>
    <w:p w14:paraId="0AECB40D" w14:textId="7667D966" w:rsidR="00A54BC9" w:rsidRDefault="00A54BC9" w:rsidP="00A54BC9">
      <w:pPr>
        <w:pStyle w:val="divdocumentsinglecolumn"/>
        <w:tabs>
          <w:tab w:val="right" w:pos="10286"/>
        </w:tabs>
        <w:spacing w:line="260" w:lineRule="atLeast"/>
        <w:rPr>
          <w:rStyle w:val="spanjobtitle"/>
          <w:rFonts w:ascii="Corbel" w:eastAsia="Arial" w:hAnsi="Corbel" w:cs="Arial"/>
          <w:sz w:val="20"/>
          <w:szCs w:val="20"/>
        </w:rPr>
      </w:pPr>
      <w:r>
        <w:rPr>
          <w:rStyle w:val="spanjobtitle"/>
          <w:rFonts w:ascii="Corbel" w:eastAsia="Arial" w:hAnsi="Corbel" w:cs="Arial"/>
          <w:sz w:val="20"/>
          <w:szCs w:val="20"/>
        </w:rPr>
        <w:t>Professor of Cybersecurity, Cyber Forensics, Telecom Networking and Professorial Fellow</w:t>
      </w:r>
    </w:p>
    <w:p w14:paraId="35C41EA8" w14:textId="47C79C60" w:rsidR="00A54BC9" w:rsidRDefault="00A54BC9" w:rsidP="00A54BC9">
      <w:pPr>
        <w:pStyle w:val="divdocumentsinglecolumn"/>
        <w:tabs>
          <w:tab w:val="right" w:pos="10286"/>
        </w:tabs>
        <w:spacing w:line="260" w:lineRule="atLeast"/>
        <w:rPr>
          <w:rStyle w:val="spanjobtitle"/>
          <w:rFonts w:ascii="Corbel" w:eastAsia="Arial" w:hAnsi="Corbel" w:cs="Arial"/>
          <w:sz w:val="20"/>
          <w:szCs w:val="20"/>
        </w:rPr>
      </w:pPr>
      <w:proofErr w:type="gramStart"/>
      <w:r w:rsidRPr="007B229C">
        <w:rPr>
          <w:rStyle w:val="spanjobtitle"/>
          <w:rFonts w:ascii="Corbel" w:eastAsia="Arial" w:hAnsi="Corbel" w:cs="Arial"/>
          <w:sz w:val="20"/>
          <w:szCs w:val="20"/>
        </w:rPr>
        <w:t>European</w:t>
      </w:r>
      <w:r>
        <w:rPr>
          <w:rStyle w:val="spanjobtitle"/>
          <w:rFonts w:ascii="Corbel" w:eastAsia="Arial" w:hAnsi="Corbel" w:cs="Arial"/>
          <w:sz w:val="20"/>
          <w:szCs w:val="20"/>
        </w:rPr>
        <w:t>-</w:t>
      </w:r>
      <w:r w:rsidRPr="007B229C">
        <w:rPr>
          <w:rStyle w:val="spanjobtitle"/>
          <w:rFonts w:ascii="Corbel" w:eastAsia="Arial" w:hAnsi="Corbel" w:cs="Arial"/>
          <w:sz w:val="20"/>
          <w:szCs w:val="20"/>
        </w:rPr>
        <w:t>American</w:t>
      </w:r>
      <w:proofErr w:type="gramEnd"/>
      <w:r w:rsidRPr="007B229C">
        <w:rPr>
          <w:rStyle w:val="spanjobtitle"/>
          <w:rFonts w:ascii="Corbel" w:eastAsia="Arial" w:hAnsi="Corbel" w:cs="Arial"/>
          <w:sz w:val="20"/>
          <w:szCs w:val="20"/>
        </w:rPr>
        <w:t xml:space="preserve"> University Bunyoro-Kitara, Uganda                                                                                  </w:t>
      </w:r>
      <w:r>
        <w:rPr>
          <w:rStyle w:val="spanjobtitle"/>
          <w:rFonts w:ascii="Corbel" w:eastAsia="Arial" w:hAnsi="Corbel" w:cs="Arial"/>
          <w:sz w:val="20"/>
          <w:szCs w:val="20"/>
        </w:rPr>
        <w:t>15</w:t>
      </w:r>
      <w:r w:rsidRPr="007B229C">
        <w:rPr>
          <w:rStyle w:val="spanjobtitle"/>
          <w:rFonts w:ascii="Corbel" w:eastAsia="Arial" w:hAnsi="Corbel" w:cs="Arial"/>
          <w:sz w:val="20"/>
          <w:szCs w:val="20"/>
        </w:rPr>
        <w:t>/</w:t>
      </w:r>
      <w:r>
        <w:rPr>
          <w:rStyle w:val="spanjobtitle"/>
          <w:rFonts w:ascii="Corbel" w:eastAsia="Arial" w:hAnsi="Corbel" w:cs="Arial"/>
          <w:sz w:val="20"/>
          <w:szCs w:val="20"/>
        </w:rPr>
        <w:t>10</w:t>
      </w:r>
      <w:r w:rsidRPr="007B229C">
        <w:rPr>
          <w:rStyle w:val="spanjobtitle"/>
          <w:rFonts w:ascii="Corbel" w:eastAsia="Arial" w:hAnsi="Corbel" w:cs="Arial"/>
          <w:sz w:val="20"/>
          <w:szCs w:val="20"/>
        </w:rPr>
        <w:t>/202</w:t>
      </w:r>
      <w:r>
        <w:rPr>
          <w:rStyle w:val="spanjobtitle"/>
          <w:rFonts w:ascii="Corbel" w:eastAsia="Arial" w:hAnsi="Corbel" w:cs="Arial"/>
          <w:sz w:val="20"/>
          <w:szCs w:val="20"/>
        </w:rPr>
        <w:t>0-30/12/2023</w:t>
      </w:r>
    </w:p>
    <w:p w14:paraId="284DF2FD" w14:textId="5301634B" w:rsidR="00A54BC9" w:rsidRDefault="00A54BC9" w:rsidP="00A54BC9">
      <w:pPr>
        <w:pStyle w:val="divdocumentsinglecolumn"/>
        <w:numPr>
          <w:ilvl w:val="0"/>
          <w:numId w:val="75"/>
        </w:numPr>
        <w:tabs>
          <w:tab w:val="right" w:pos="10286"/>
        </w:tabs>
        <w:spacing w:before="120" w:line="260" w:lineRule="atLeast"/>
        <w:rPr>
          <w:rStyle w:val="spanjobtitle"/>
          <w:rFonts w:ascii="Corbel" w:eastAsia="Arial" w:hAnsi="Corbel" w:cs="Arial"/>
          <w:sz w:val="20"/>
          <w:szCs w:val="20"/>
        </w:rPr>
      </w:pPr>
      <w:r>
        <w:rPr>
          <w:rStyle w:val="spanjobtitle"/>
          <w:rFonts w:ascii="Corbel" w:eastAsia="Arial" w:hAnsi="Corbel" w:cs="Arial"/>
          <w:sz w:val="20"/>
          <w:szCs w:val="20"/>
        </w:rPr>
        <w:t>Perform administrative duties, represent the university and engage with external stakeholders</w:t>
      </w:r>
    </w:p>
    <w:p w14:paraId="78D8318C" w14:textId="77777777" w:rsidR="00A54BC9" w:rsidRDefault="00A54BC9" w:rsidP="00AA4890">
      <w:pPr>
        <w:pStyle w:val="divdocumentsinglecolumn"/>
        <w:tabs>
          <w:tab w:val="right" w:pos="10286"/>
        </w:tabs>
        <w:spacing w:before="120" w:line="260" w:lineRule="atLeast"/>
        <w:rPr>
          <w:rStyle w:val="spanjobtitle"/>
          <w:rFonts w:ascii="Corbel" w:eastAsia="Arial" w:hAnsi="Corbel" w:cs="Arial"/>
          <w:sz w:val="20"/>
          <w:szCs w:val="20"/>
        </w:rPr>
      </w:pPr>
    </w:p>
    <w:p w14:paraId="4E0B334C" w14:textId="14360E88" w:rsidR="00A54BC9" w:rsidRDefault="00381516" w:rsidP="00AA4890">
      <w:pPr>
        <w:pStyle w:val="divdocumentsinglecolumn"/>
        <w:tabs>
          <w:tab w:val="right" w:pos="10286"/>
        </w:tabs>
        <w:spacing w:before="120" w:line="260" w:lineRule="atLeast"/>
        <w:rPr>
          <w:rStyle w:val="datesWrapper"/>
          <w:rFonts w:ascii="Corbel" w:eastAsia="Arial" w:hAnsi="Corbel" w:cs="Arial"/>
          <w:sz w:val="20"/>
          <w:szCs w:val="20"/>
        </w:rPr>
      </w:pPr>
      <w:r>
        <w:rPr>
          <w:rStyle w:val="spanjobtitle"/>
          <w:rFonts w:ascii="Corbel" w:eastAsia="Arial" w:hAnsi="Corbel" w:cs="Arial"/>
          <w:sz w:val="20"/>
          <w:szCs w:val="20"/>
        </w:rPr>
        <w:t xml:space="preserve">Computer Science </w:t>
      </w:r>
      <w:r w:rsidR="005303D1" w:rsidRPr="00501B0B">
        <w:rPr>
          <w:rStyle w:val="spanjobtitle"/>
          <w:rFonts w:ascii="Corbel" w:eastAsia="Arial" w:hAnsi="Corbel" w:cs="Arial"/>
          <w:sz w:val="20"/>
          <w:szCs w:val="20"/>
        </w:rPr>
        <w:t>Lecturer</w:t>
      </w:r>
      <w:r w:rsidR="005303D1" w:rsidRPr="00501B0B">
        <w:rPr>
          <w:rStyle w:val="singlecolumnspanpaddedlinenth-child1"/>
          <w:rFonts w:ascii="Corbel" w:eastAsia="Arial" w:hAnsi="Corbel" w:cs="Arial"/>
          <w:sz w:val="20"/>
          <w:szCs w:val="20"/>
        </w:rPr>
        <w:t xml:space="preserve"> </w:t>
      </w:r>
      <w:r w:rsidR="005303D1" w:rsidRPr="00501B0B">
        <w:rPr>
          <w:rStyle w:val="datesWrapper"/>
          <w:rFonts w:ascii="Corbel" w:eastAsia="Arial" w:hAnsi="Corbel" w:cs="Arial"/>
          <w:sz w:val="20"/>
          <w:szCs w:val="20"/>
        </w:rPr>
        <w:tab/>
      </w:r>
      <w:r w:rsidR="00ED2A85">
        <w:rPr>
          <w:rStyle w:val="datesWrapper"/>
          <w:rFonts w:ascii="Corbel" w:eastAsia="Arial" w:hAnsi="Corbel" w:cs="Arial"/>
          <w:sz w:val="20"/>
          <w:szCs w:val="20"/>
        </w:rPr>
        <w:t>1</w:t>
      </w:r>
      <w:r w:rsidR="001636F3" w:rsidRPr="00A95A51">
        <w:rPr>
          <w:rStyle w:val="datesWrapper"/>
          <w:rFonts w:ascii="Corbel" w:eastAsia="Arial" w:hAnsi="Corbel" w:cs="Arial"/>
          <w:b/>
          <w:bCs/>
          <w:sz w:val="20"/>
          <w:szCs w:val="20"/>
        </w:rPr>
        <w:t>5</w:t>
      </w:r>
      <w:r w:rsidR="001636F3">
        <w:rPr>
          <w:rStyle w:val="datesWrapper"/>
          <w:rFonts w:ascii="Corbel" w:eastAsia="Arial" w:hAnsi="Corbel" w:cs="Arial"/>
          <w:sz w:val="20"/>
          <w:szCs w:val="20"/>
        </w:rPr>
        <w:t>/</w:t>
      </w:r>
      <w:r w:rsidR="005303D1" w:rsidRPr="00501B0B">
        <w:rPr>
          <w:rStyle w:val="datesWrapper"/>
          <w:rFonts w:ascii="Corbel" w:eastAsia="Arial" w:hAnsi="Corbel" w:cs="Arial"/>
          <w:sz w:val="20"/>
          <w:szCs w:val="20"/>
        </w:rPr>
        <w:t xml:space="preserve"> </w:t>
      </w:r>
      <w:r w:rsidR="00CC5F3B" w:rsidRPr="00501B0B">
        <w:rPr>
          <w:rStyle w:val="spanjobdates"/>
          <w:rFonts w:ascii="Corbel" w:eastAsia="Arial" w:hAnsi="Corbel" w:cs="Arial"/>
          <w:sz w:val="20"/>
          <w:szCs w:val="20"/>
        </w:rPr>
        <w:t xml:space="preserve">01/2012 to </w:t>
      </w:r>
      <w:r w:rsidR="001636F3">
        <w:rPr>
          <w:rStyle w:val="spanjobdates"/>
          <w:rFonts w:ascii="Corbel" w:eastAsia="Arial" w:hAnsi="Corbel" w:cs="Arial"/>
          <w:sz w:val="20"/>
          <w:szCs w:val="20"/>
        </w:rPr>
        <w:t>28/</w:t>
      </w:r>
      <w:r w:rsidR="00CC5F3B" w:rsidRPr="00501B0B">
        <w:rPr>
          <w:rStyle w:val="spanjobdates"/>
          <w:rFonts w:ascii="Corbel" w:eastAsia="Arial" w:hAnsi="Corbel" w:cs="Arial"/>
          <w:sz w:val="20"/>
          <w:szCs w:val="20"/>
        </w:rPr>
        <w:t>08/2022</w:t>
      </w:r>
      <w:r w:rsidR="005303D1" w:rsidRPr="00501B0B">
        <w:rPr>
          <w:rStyle w:val="datesWrapper"/>
          <w:rFonts w:ascii="Corbel" w:eastAsia="Arial" w:hAnsi="Corbel" w:cs="Arial"/>
          <w:sz w:val="20"/>
          <w:szCs w:val="20"/>
        </w:rPr>
        <w:t xml:space="preserve"> </w:t>
      </w:r>
    </w:p>
    <w:p w14:paraId="2FE9440F" w14:textId="318ECAEA" w:rsidR="00AA4890" w:rsidRPr="00AA4890" w:rsidRDefault="00A54BC9" w:rsidP="00AA4890">
      <w:pPr>
        <w:pStyle w:val="divdocumentsinglecolumn"/>
        <w:tabs>
          <w:tab w:val="right" w:pos="10286"/>
        </w:tabs>
        <w:spacing w:before="120" w:line="260" w:lineRule="atLeast"/>
        <w:rPr>
          <w:rStyle w:val="spancompanyname"/>
          <w:rFonts w:ascii="Corbel" w:eastAsia="Arial" w:hAnsi="Corbel" w:cs="Arial"/>
          <w:b w:val="0"/>
          <w:bCs w:val="0"/>
          <w:sz w:val="20"/>
          <w:szCs w:val="20"/>
        </w:rPr>
      </w:pPr>
      <w:r>
        <w:rPr>
          <w:rStyle w:val="datesWrapper"/>
          <w:rFonts w:ascii="Corbel" w:eastAsia="Arial" w:hAnsi="Corbel" w:cs="Arial"/>
          <w:b/>
          <w:sz w:val="20"/>
          <w:szCs w:val="20"/>
        </w:rPr>
        <w:t>T</w:t>
      </w:r>
      <w:r w:rsidR="00AA4890" w:rsidRPr="00AA4890">
        <w:rPr>
          <w:rStyle w:val="datesWrapper"/>
          <w:rFonts w:ascii="Corbel" w:eastAsia="Arial" w:hAnsi="Corbel" w:cs="Arial"/>
          <w:b/>
          <w:sz w:val="20"/>
          <w:szCs w:val="20"/>
        </w:rPr>
        <w:t>ype of employment: full time</w:t>
      </w:r>
    </w:p>
    <w:p w14:paraId="22E4CA85" w14:textId="77777777" w:rsidR="00BD450D" w:rsidRDefault="005303D1">
      <w:pPr>
        <w:pStyle w:val="spanpaddedline"/>
        <w:spacing w:line="260" w:lineRule="atLeast"/>
        <w:rPr>
          <w:rStyle w:val="spancompanyname"/>
          <w:rFonts w:ascii="Corbel" w:eastAsia="Arial" w:hAnsi="Corbel" w:cs="Arial"/>
          <w:sz w:val="20"/>
          <w:szCs w:val="20"/>
        </w:rPr>
      </w:pPr>
      <w:r w:rsidRPr="00501B0B">
        <w:rPr>
          <w:rStyle w:val="spancompanyname"/>
          <w:rFonts w:ascii="Corbel" w:eastAsia="Arial" w:hAnsi="Corbel" w:cs="Arial"/>
          <w:sz w:val="20"/>
          <w:szCs w:val="20"/>
        </w:rPr>
        <w:t>GREM Telecom Academy</w:t>
      </w:r>
      <w:r w:rsidR="008F6C8F" w:rsidRPr="00501B0B">
        <w:rPr>
          <w:rStyle w:val="spancompanyname"/>
          <w:rFonts w:ascii="Corbel" w:eastAsia="Arial" w:hAnsi="Corbel" w:cs="Arial"/>
          <w:sz w:val="20"/>
          <w:szCs w:val="20"/>
        </w:rPr>
        <w:t>, Ghana</w:t>
      </w:r>
    </w:p>
    <w:p w14:paraId="7525C8F3" w14:textId="2504E187" w:rsidR="00215B78" w:rsidRPr="00501B0B" w:rsidRDefault="00215B78">
      <w:pPr>
        <w:pStyle w:val="spanpaddedline"/>
        <w:spacing w:line="260" w:lineRule="atLeast"/>
        <w:rPr>
          <w:rFonts w:ascii="Corbel" w:eastAsia="Arial" w:hAnsi="Corbel" w:cs="Arial"/>
          <w:sz w:val="20"/>
          <w:szCs w:val="20"/>
        </w:rPr>
      </w:pPr>
      <w:r>
        <w:rPr>
          <w:rStyle w:val="spancompanyname"/>
          <w:rFonts w:ascii="Corbel" w:eastAsia="Arial" w:hAnsi="Corbel" w:cs="Arial"/>
          <w:sz w:val="20"/>
          <w:szCs w:val="20"/>
        </w:rPr>
        <w:t>Adjacent to University for Development Studies, Tamale, Northern Region, Ghana</w:t>
      </w:r>
    </w:p>
    <w:p w14:paraId="3E3A0657" w14:textId="77777777" w:rsidR="00BD450D" w:rsidRDefault="00944D38">
      <w:pPr>
        <w:pStyle w:val="ulli"/>
        <w:numPr>
          <w:ilvl w:val="0"/>
          <w:numId w:val="4"/>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Delivery</w:t>
      </w:r>
      <w:r w:rsidR="005303D1" w:rsidRPr="00501B0B">
        <w:rPr>
          <w:rStyle w:val="span"/>
          <w:rFonts w:ascii="Corbel" w:eastAsia="Arial" w:hAnsi="Corbel" w:cs="Arial"/>
          <w:sz w:val="20"/>
          <w:szCs w:val="20"/>
        </w:rPr>
        <w:t xml:space="preserve"> lecture</w:t>
      </w:r>
      <w:r w:rsidR="00EC4123">
        <w:rPr>
          <w:rStyle w:val="span"/>
          <w:rFonts w:ascii="Corbel" w:eastAsia="Arial" w:hAnsi="Corbel" w:cs="Arial"/>
          <w:sz w:val="20"/>
          <w:szCs w:val="20"/>
        </w:rPr>
        <w:t>s to students</w:t>
      </w:r>
    </w:p>
    <w:p w14:paraId="480A2082" w14:textId="562ED0CE" w:rsidR="00E679ED" w:rsidRDefault="00E679ED">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Record and keep students register.</w:t>
      </w:r>
    </w:p>
    <w:p w14:paraId="4F06ADDB" w14:textId="402BC846" w:rsidR="00E679ED" w:rsidRDefault="00E679ED">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Send emails and make calls to students who </w:t>
      </w:r>
      <w:r w:rsidR="00902D97">
        <w:rPr>
          <w:rStyle w:val="span"/>
          <w:rFonts w:ascii="Corbel" w:eastAsia="Arial" w:hAnsi="Corbel" w:cs="Arial"/>
          <w:sz w:val="20"/>
          <w:szCs w:val="20"/>
        </w:rPr>
        <w:t>are absent</w:t>
      </w:r>
      <w:r>
        <w:rPr>
          <w:rStyle w:val="span"/>
          <w:rFonts w:ascii="Corbel" w:eastAsia="Arial" w:hAnsi="Corbel" w:cs="Arial"/>
          <w:sz w:val="20"/>
          <w:szCs w:val="20"/>
        </w:rPr>
        <w:t xml:space="preserve"> from school.</w:t>
      </w:r>
    </w:p>
    <w:p w14:paraId="2B892DD9" w14:textId="29D28E31" w:rsidR="00E679ED" w:rsidRDefault="00E679ED">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Participate in students’ recruitment. </w:t>
      </w:r>
    </w:p>
    <w:p w14:paraId="1ECCC158" w14:textId="2B4199D9" w:rsidR="00E679ED" w:rsidRPr="00501B0B" w:rsidRDefault="00E679ED">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Accompany students on school trips. </w:t>
      </w:r>
    </w:p>
    <w:p w14:paraId="53121005" w14:textId="77777777" w:rsidR="00BD450D" w:rsidRPr="00501B0B" w:rsidRDefault="00944D38">
      <w:pPr>
        <w:pStyle w:val="ulli"/>
        <w:numPr>
          <w:ilvl w:val="0"/>
          <w:numId w:val="4"/>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Conducting and marking</w:t>
      </w:r>
      <w:r w:rsidR="005303D1" w:rsidRPr="00501B0B">
        <w:rPr>
          <w:rStyle w:val="span"/>
          <w:rFonts w:ascii="Corbel" w:eastAsia="Arial" w:hAnsi="Corbel" w:cs="Arial"/>
          <w:sz w:val="20"/>
          <w:szCs w:val="20"/>
        </w:rPr>
        <w:t xml:space="preserve"> examination scripts</w:t>
      </w:r>
    </w:p>
    <w:p w14:paraId="76FD768A" w14:textId="77777777" w:rsidR="00BD450D" w:rsidRPr="00501B0B" w:rsidRDefault="00944D38">
      <w:pPr>
        <w:pStyle w:val="ulli"/>
        <w:numPr>
          <w:ilvl w:val="0"/>
          <w:numId w:val="4"/>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Conducting and performing</w:t>
      </w:r>
      <w:r w:rsidR="005303D1" w:rsidRPr="00501B0B">
        <w:rPr>
          <w:rStyle w:val="span"/>
          <w:rFonts w:ascii="Corbel" w:eastAsia="Arial" w:hAnsi="Corbel" w:cs="Arial"/>
          <w:sz w:val="20"/>
          <w:szCs w:val="20"/>
        </w:rPr>
        <w:t xml:space="preserve"> assessment of seminars and term papers for students</w:t>
      </w:r>
    </w:p>
    <w:p w14:paraId="74B98D75" w14:textId="72F5C9D9" w:rsidR="00BD450D" w:rsidRPr="00501B0B" w:rsidRDefault="005303D1">
      <w:pPr>
        <w:pStyle w:val="ulli"/>
        <w:numPr>
          <w:ilvl w:val="0"/>
          <w:numId w:val="4"/>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Supervision of </w:t>
      </w:r>
      <w:r w:rsidR="001B6F54" w:rsidRPr="00501B0B">
        <w:rPr>
          <w:rStyle w:val="span"/>
          <w:rFonts w:ascii="Corbel" w:eastAsia="Arial" w:hAnsi="Corbel" w:cs="Arial"/>
          <w:sz w:val="20"/>
          <w:szCs w:val="20"/>
        </w:rPr>
        <w:t>studen</w:t>
      </w:r>
      <w:r w:rsidR="001B6F54">
        <w:rPr>
          <w:rStyle w:val="span"/>
          <w:rFonts w:ascii="Corbel" w:eastAsia="Arial" w:hAnsi="Corbel" w:cs="Arial"/>
          <w:sz w:val="20"/>
          <w:szCs w:val="20"/>
        </w:rPr>
        <w:t>ts’</w:t>
      </w:r>
      <w:r w:rsidR="00EC4123">
        <w:rPr>
          <w:rStyle w:val="span"/>
          <w:rFonts w:ascii="Corbel" w:eastAsia="Arial" w:hAnsi="Corbel" w:cs="Arial"/>
          <w:sz w:val="20"/>
          <w:szCs w:val="20"/>
        </w:rPr>
        <w:t xml:space="preserve"> research projects </w:t>
      </w:r>
    </w:p>
    <w:p w14:paraId="0D74AF21" w14:textId="77777777" w:rsidR="00903FE5" w:rsidRDefault="005303D1" w:rsidP="00903FE5">
      <w:pPr>
        <w:pStyle w:val="ulli"/>
        <w:numPr>
          <w:ilvl w:val="0"/>
          <w:numId w:val="4"/>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Participation in other academic activities</w:t>
      </w:r>
    </w:p>
    <w:p w14:paraId="506F2E93" w14:textId="040F712C" w:rsidR="00903FE5" w:rsidRPr="00903FE5" w:rsidRDefault="00903FE5" w:rsidP="00903FE5">
      <w:pPr>
        <w:pStyle w:val="ulli"/>
        <w:numPr>
          <w:ilvl w:val="0"/>
          <w:numId w:val="4"/>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Provide regular update of Virtual Learning Environment (</w:t>
      </w:r>
      <w:r w:rsidR="00C14D75" w:rsidRPr="00903FE5">
        <w:rPr>
          <w:rStyle w:val="span"/>
          <w:rFonts w:ascii="Corbel" w:eastAsia="Arial" w:hAnsi="Corbel" w:cs="Arial"/>
          <w:sz w:val="20"/>
          <w:szCs w:val="20"/>
        </w:rPr>
        <w:t>VLE)</w:t>
      </w:r>
      <w:r>
        <w:rPr>
          <w:rStyle w:val="span"/>
          <w:rFonts w:ascii="Corbel" w:eastAsia="Arial" w:hAnsi="Corbel" w:cs="Arial"/>
          <w:sz w:val="20"/>
          <w:szCs w:val="20"/>
        </w:rPr>
        <w:t xml:space="preserve"> </w:t>
      </w:r>
      <w:r w:rsidRPr="00903FE5">
        <w:rPr>
          <w:rStyle w:val="span"/>
          <w:rFonts w:ascii="Corbel" w:eastAsia="Arial" w:hAnsi="Corbel" w:cs="Arial"/>
          <w:sz w:val="20"/>
          <w:szCs w:val="20"/>
        </w:rPr>
        <w:t>and e-l</w:t>
      </w:r>
      <w:r>
        <w:rPr>
          <w:rStyle w:val="span"/>
          <w:rFonts w:ascii="Corbel" w:eastAsia="Arial" w:hAnsi="Corbel" w:cs="Arial"/>
          <w:sz w:val="20"/>
          <w:szCs w:val="20"/>
        </w:rPr>
        <w:t xml:space="preserve">earning portals with current industry based and students focus lecture materials.  </w:t>
      </w:r>
    </w:p>
    <w:p w14:paraId="315223BE" w14:textId="51843CAF" w:rsidR="00BD450D" w:rsidRPr="00501B0B" w:rsidRDefault="00381516">
      <w:pPr>
        <w:pStyle w:val="divdocumentsinglecolumn"/>
        <w:tabs>
          <w:tab w:val="right" w:pos="10286"/>
        </w:tabs>
        <w:spacing w:before="120" w:line="260" w:lineRule="atLeast"/>
        <w:rPr>
          <w:rFonts w:ascii="Corbel" w:eastAsia="Arial" w:hAnsi="Corbel" w:cs="Arial"/>
          <w:sz w:val="20"/>
          <w:szCs w:val="20"/>
        </w:rPr>
      </w:pPr>
      <w:r>
        <w:rPr>
          <w:rStyle w:val="spanjobtitle"/>
          <w:rFonts w:ascii="Corbel" w:eastAsia="Arial" w:hAnsi="Corbel" w:cs="Arial"/>
          <w:sz w:val="20"/>
          <w:szCs w:val="20"/>
        </w:rPr>
        <w:t xml:space="preserve">Computer Science </w:t>
      </w:r>
      <w:r w:rsidR="008F6C8F" w:rsidRPr="00501B0B">
        <w:rPr>
          <w:rStyle w:val="spanjobtitle"/>
          <w:rFonts w:ascii="Corbel" w:eastAsia="Arial" w:hAnsi="Corbel" w:cs="Arial"/>
          <w:sz w:val="20"/>
          <w:szCs w:val="20"/>
        </w:rPr>
        <w:t>Lecturer</w:t>
      </w:r>
      <w:r w:rsidR="005303D1" w:rsidRPr="00501B0B">
        <w:rPr>
          <w:rStyle w:val="singlecolumnspanpaddedlinenth-child1"/>
          <w:rFonts w:ascii="Corbel" w:eastAsia="Arial" w:hAnsi="Corbel" w:cs="Arial"/>
          <w:sz w:val="20"/>
          <w:szCs w:val="20"/>
        </w:rPr>
        <w:t xml:space="preserve"> </w:t>
      </w:r>
      <w:r w:rsidR="005303D1" w:rsidRPr="00501B0B">
        <w:rPr>
          <w:rStyle w:val="datesWrapper"/>
          <w:rFonts w:ascii="Corbel" w:eastAsia="Arial" w:hAnsi="Corbel" w:cs="Arial"/>
          <w:sz w:val="20"/>
          <w:szCs w:val="20"/>
        </w:rPr>
        <w:tab/>
      </w:r>
      <w:r w:rsidR="001636F3" w:rsidRPr="00A36635">
        <w:rPr>
          <w:rStyle w:val="datesWrapper"/>
          <w:rFonts w:ascii="Corbel" w:eastAsia="Arial" w:hAnsi="Corbel" w:cs="Arial"/>
          <w:b/>
          <w:bCs/>
          <w:sz w:val="20"/>
          <w:szCs w:val="20"/>
        </w:rPr>
        <w:t>01/</w:t>
      </w:r>
      <w:r w:rsidR="005303D1" w:rsidRPr="00501B0B">
        <w:rPr>
          <w:rStyle w:val="datesWrapper"/>
          <w:rFonts w:ascii="Corbel" w:eastAsia="Arial" w:hAnsi="Corbel" w:cs="Arial"/>
          <w:sz w:val="20"/>
          <w:szCs w:val="20"/>
        </w:rPr>
        <w:t xml:space="preserve"> </w:t>
      </w:r>
      <w:r w:rsidR="00D4414B">
        <w:rPr>
          <w:rStyle w:val="spanjobdates"/>
          <w:rFonts w:ascii="Corbel" w:eastAsia="Arial" w:hAnsi="Corbel" w:cs="Arial"/>
          <w:sz w:val="20"/>
          <w:szCs w:val="20"/>
        </w:rPr>
        <w:t>09</w:t>
      </w:r>
      <w:r w:rsidR="005303D1" w:rsidRPr="00501B0B">
        <w:rPr>
          <w:rStyle w:val="spanjobdates"/>
          <w:rFonts w:ascii="Corbel" w:eastAsia="Arial" w:hAnsi="Corbel" w:cs="Arial"/>
          <w:sz w:val="20"/>
          <w:szCs w:val="20"/>
        </w:rPr>
        <w:t xml:space="preserve">/2017 to </w:t>
      </w:r>
      <w:r w:rsidR="00A36635">
        <w:rPr>
          <w:rStyle w:val="spanjobdates"/>
          <w:rFonts w:ascii="Corbel" w:eastAsia="Arial" w:hAnsi="Corbel" w:cs="Arial"/>
          <w:sz w:val="20"/>
          <w:szCs w:val="20"/>
        </w:rPr>
        <w:t>28</w:t>
      </w:r>
      <w:r w:rsidR="001636F3">
        <w:rPr>
          <w:rStyle w:val="spanjobdates"/>
          <w:rFonts w:ascii="Corbel" w:eastAsia="Arial" w:hAnsi="Corbel" w:cs="Arial"/>
          <w:sz w:val="20"/>
          <w:szCs w:val="20"/>
        </w:rPr>
        <w:t>/</w:t>
      </w:r>
      <w:r w:rsidR="00A36635">
        <w:rPr>
          <w:rStyle w:val="spanjobdates"/>
          <w:rFonts w:ascii="Corbel" w:eastAsia="Arial" w:hAnsi="Corbel" w:cs="Arial"/>
          <w:sz w:val="20"/>
          <w:szCs w:val="20"/>
        </w:rPr>
        <w:t>08</w:t>
      </w:r>
      <w:r w:rsidR="005303D1" w:rsidRPr="00501B0B">
        <w:rPr>
          <w:rStyle w:val="spanjobdates"/>
          <w:rFonts w:ascii="Corbel" w:eastAsia="Arial" w:hAnsi="Corbel" w:cs="Arial"/>
          <w:sz w:val="20"/>
          <w:szCs w:val="20"/>
        </w:rPr>
        <w:t>/202</w:t>
      </w:r>
      <w:r w:rsidR="00A36635">
        <w:rPr>
          <w:rStyle w:val="spanjobdates"/>
          <w:rFonts w:ascii="Corbel" w:eastAsia="Arial" w:hAnsi="Corbel" w:cs="Arial"/>
          <w:sz w:val="20"/>
          <w:szCs w:val="20"/>
        </w:rPr>
        <w:t>2</w:t>
      </w:r>
      <w:r w:rsidR="005303D1" w:rsidRPr="00501B0B">
        <w:rPr>
          <w:rStyle w:val="datesWrapper"/>
          <w:rFonts w:ascii="Corbel" w:eastAsia="Arial" w:hAnsi="Corbel" w:cs="Arial"/>
          <w:sz w:val="20"/>
          <w:szCs w:val="20"/>
        </w:rPr>
        <w:t xml:space="preserve"> </w:t>
      </w:r>
    </w:p>
    <w:p w14:paraId="3731F329" w14:textId="77777777" w:rsidR="00AA4890" w:rsidRDefault="00AA4890">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Type of employment: part time</w:t>
      </w:r>
    </w:p>
    <w:p w14:paraId="124A3C25" w14:textId="77777777" w:rsidR="00BD450D" w:rsidRDefault="005303D1">
      <w:pPr>
        <w:pStyle w:val="spanpaddedline"/>
        <w:spacing w:line="260" w:lineRule="atLeast"/>
        <w:rPr>
          <w:rStyle w:val="spancompanyname"/>
          <w:rFonts w:ascii="Corbel" w:eastAsia="Arial" w:hAnsi="Corbel" w:cs="Arial"/>
          <w:sz w:val="20"/>
          <w:szCs w:val="20"/>
        </w:rPr>
      </w:pPr>
      <w:r w:rsidRPr="00501B0B">
        <w:rPr>
          <w:rStyle w:val="spancompanyname"/>
          <w:rFonts w:ascii="Corbel" w:eastAsia="Arial" w:hAnsi="Corbel" w:cs="Arial"/>
          <w:sz w:val="20"/>
          <w:szCs w:val="20"/>
        </w:rPr>
        <w:t>Koforidua Technical University</w:t>
      </w:r>
      <w:r w:rsidR="008F6C8F" w:rsidRPr="00501B0B">
        <w:rPr>
          <w:rStyle w:val="spancompanyname"/>
          <w:rFonts w:ascii="Corbel" w:eastAsia="Arial" w:hAnsi="Corbel" w:cs="Arial"/>
          <w:sz w:val="20"/>
          <w:szCs w:val="20"/>
        </w:rPr>
        <w:t>, Ghana</w:t>
      </w:r>
    </w:p>
    <w:p w14:paraId="0B9A30B1" w14:textId="0AB09ED0" w:rsidR="0026386E" w:rsidRDefault="0026386E">
      <w:pPr>
        <w:pStyle w:val="spanpaddedline"/>
        <w:spacing w:line="260" w:lineRule="atLeast"/>
        <w:rPr>
          <w:rStyle w:val="spancompanyname"/>
          <w:rFonts w:ascii="Corbel" w:eastAsia="Arial" w:hAnsi="Corbel" w:cs="Arial"/>
          <w:sz w:val="20"/>
          <w:szCs w:val="20"/>
        </w:rPr>
      </w:pPr>
      <w:proofErr w:type="spellStart"/>
      <w:r w:rsidRPr="0026386E">
        <w:rPr>
          <w:rStyle w:val="spancompanyname"/>
          <w:rFonts w:ascii="Corbel" w:eastAsia="Arial" w:hAnsi="Corbel" w:cs="Arial"/>
          <w:sz w:val="20"/>
          <w:szCs w:val="20"/>
        </w:rPr>
        <w:t>Adweso</w:t>
      </w:r>
      <w:proofErr w:type="spellEnd"/>
      <w:r w:rsidRPr="0026386E">
        <w:rPr>
          <w:rStyle w:val="spancompanyname"/>
          <w:rFonts w:ascii="Corbel" w:eastAsia="Arial" w:hAnsi="Corbel" w:cs="Arial"/>
          <w:sz w:val="20"/>
          <w:szCs w:val="20"/>
        </w:rPr>
        <w:t>, Adjacent New Juaben Secondary School</w:t>
      </w:r>
    </w:p>
    <w:p w14:paraId="3F8ADAC6" w14:textId="597F7571" w:rsidR="0026386E" w:rsidRPr="00D77E17" w:rsidRDefault="0026386E" w:rsidP="0026386E">
      <w:pPr>
        <w:pStyle w:val="spanpaddedline"/>
        <w:spacing w:line="260" w:lineRule="atLeast"/>
        <w:rPr>
          <w:rFonts w:ascii="Corbel" w:eastAsia="Arial" w:hAnsi="Corbel" w:cs="Arial"/>
          <w:b/>
          <w:bCs/>
          <w:sz w:val="20"/>
          <w:szCs w:val="20"/>
        </w:rPr>
      </w:pPr>
      <w:r w:rsidRPr="00D77E17">
        <w:rPr>
          <w:rFonts w:ascii="Corbel" w:eastAsia="Arial" w:hAnsi="Corbel" w:cs="Arial"/>
          <w:b/>
          <w:bCs/>
          <w:sz w:val="20"/>
          <w:szCs w:val="20"/>
        </w:rPr>
        <w:t xml:space="preserve">Koforidua, Eastern Region, Ghana, </w:t>
      </w:r>
    </w:p>
    <w:p w14:paraId="44F21F86" w14:textId="77777777" w:rsidR="00BD63B0" w:rsidRPr="00BD63B0" w:rsidRDefault="00BD63B0" w:rsidP="00BD63B0">
      <w:pPr>
        <w:pStyle w:val="ulli"/>
        <w:numPr>
          <w:ilvl w:val="0"/>
          <w:numId w:val="5"/>
        </w:numPr>
        <w:spacing w:line="260" w:lineRule="atLeast"/>
        <w:rPr>
          <w:rStyle w:val="span"/>
          <w:rFonts w:ascii="Corbel" w:eastAsia="Arial" w:hAnsi="Corbel" w:cs="Arial"/>
          <w:sz w:val="20"/>
          <w:szCs w:val="20"/>
        </w:rPr>
      </w:pPr>
      <w:r w:rsidRPr="00BD63B0">
        <w:rPr>
          <w:rStyle w:val="span"/>
          <w:rFonts w:ascii="Corbel" w:eastAsia="Arial" w:hAnsi="Corbel" w:cs="Arial"/>
          <w:sz w:val="20"/>
          <w:szCs w:val="20"/>
        </w:rPr>
        <w:t>Assess academic performance in the light of previous achievement to enhance the value-added results of all students.</w:t>
      </w:r>
    </w:p>
    <w:p w14:paraId="17B0277B" w14:textId="012FC5B4" w:rsidR="00BD63B0" w:rsidRPr="00BD63B0" w:rsidRDefault="00BD63B0" w:rsidP="00BD63B0">
      <w:pPr>
        <w:pStyle w:val="ulli"/>
        <w:numPr>
          <w:ilvl w:val="0"/>
          <w:numId w:val="5"/>
        </w:numPr>
        <w:spacing w:line="260" w:lineRule="atLeast"/>
        <w:rPr>
          <w:rStyle w:val="span"/>
          <w:rFonts w:ascii="Corbel" w:eastAsia="Arial" w:hAnsi="Corbel" w:cs="Arial"/>
          <w:sz w:val="20"/>
          <w:szCs w:val="20"/>
        </w:rPr>
      </w:pPr>
      <w:r w:rsidRPr="00BD63B0">
        <w:rPr>
          <w:rStyle w:val="span"/>
          <w:rFonts w:ascii="Corbel" w:eastAsia="Arial" w:hAnsi="Corbel" w:cs="Arial"/>
          <w:sz w:val="20"/>
          <w:szCs w:val="20"/>
        </w:rPr>
        <w:t xml:space="preserve">Mark, monitor and return work within a reasonable and agreed time span providing </w:t>
      </w:r>
      <w:r w:rsidR="007F1378" w:rsidRPr="00BD63B0">
        <w:rPr>
          <w:rStyle w:val="span"/>
          <w:rFonts w:ascii="Corbel" w:eastAsia="Arial" w:hAnsi="Corbel" w:cs="Arial"/>
          <w:sz w:val="20"/>
          <w:szCs w:val="20"/>
        </w:rPr>
        <w:t>constructive.</w:t>
      </w:r>
      <w:r w:rsidRPr="00BD63B0">
        <w:rPr>
          <w:rStyle w:val="span"/>
          <w:rFonts w:ascii="Corbel" w:eastAsia="Arial" w:hAnsi="Corbel" w:cs="Arial"/>
          <w:sz w:val="20"/>
          <w:szCs w:val="20"/>
        </w:rPr>
        <w:t xml:space="preserve"> </w:t>
      </w:r>
    </w:p>
    <w:p w14:paraId="5BE75E51" w14:textId="4035C7A6" w:rsidR="00BD63B0" w:rsidRPr="00BD63B0" w:rsidRDefault="00BD63B0" w:rsidP="00BD63B0">
      <w:pPr>
        <w:pStyle w:val="ulli"/>
        <w:spacing w:line="260" w:lineRule="atLeast"/>
        <w:ind w:left="720"/>
        <w:rPr>
          <w:rStyle w:val="span"/>
          <w:rFonts w:ascii="Corbel" w:eastAsia="Arial" w:hAnsi="Corbel" w:cs="Arial"/>
          <w:sz w:val="20"/>
          <w:szCs w:val="20"/>
        </w:rPr>
      </w:pPr>
      <w:r w:rsidRPr="00BD63B0">
        <w:rPr>
          <w:rStyle w:val="span"/>
          <w:rFonts w:ascii="Corbel" w:eastAsia="Arial" w:hAnsi="Corbel" w:cs="Arial"/>
          <w:sz w:val="20"/>
          <w:szCs w:val="20"/>
        </w:rPr>
        <w:t xml:space="preserve">oral and or written feedback that clearly indicates strategies for improvement – as such </w:t>
      </w:r>
      <w:r w:rsidR="007F1378" w:rsidRPr="00BD63B0">
        <w:rPr>
          <w:rStyle w:val="span"/>
          <w:rFonts w:ascii="Corbel" w:eastAsia="Arial" w:hAnsi="Corbel" w:cs="Arial"/>
          <w:sz w:val="20"/>
          <w:szCs w:val="20"/>
        </w:rPr>
        <w:t>that.</w:t>
      </w:r>
      <w:r w:rsidRPr="00BD63B0">
        <w:rPr>
          <w:rStyle w:val="span"/>
          <w:rFonts w:ascii="Corbel" w:eastAsia="Arial" w:hAnsi="Corbel" w:cs="Arial"/>
          <w:sz w:val="20"/>
          <w:szCs w:val="20"/>
        </w:rPr>
        <w:t xml:space="preserve"> </w:t>
      </w:r>
    </w:p>
    <w:p w14:paraId="561A31F3" w14:textId="77777777" w:rsidR="00BD63B0" w:rsidRPr="00BD63B0" w:rsidRDefault="00BD63B0" w:rsidP="00BD63B0">
      <w:pPr>
        <w:pStyle w:val="ulli"/>
        <w:spacing w:line="260" w:lineRule="atLeast"/>
        <w:ind w:left="720"/>
        <w:rPr>
          <w:rStyle w:val="span"/>
          <w:rFonts w:ascii="Corbel" w:eastAsia="Arial" w:hAnsi="Corbel" w:cs="Arial"/>
          <w:sz w:val="20"/>
          <w:szCs w:val="20"/>
        </w:rPr>
      </w:pPr>
      <w:r w:rsidRPr="00BD63B0">
        <w:rPr>
          <w:rStyle w:val="span"/>
          <w:rFonts w:ascii="Corbel" w:eastAsia="Arial" w:hAnsi="Corbel" w:cs="Arial"/>
          <w:sz w:val="20"/>
          <w:szCs w:val="20"/>
        </w:rPr>
        <w:t>students are very clear as to how to move specifically to the next grade/level.</w:t>
      </w:r>
    </w:p>
    <w:p w14:paraId="45FB2007" w14:textId="24BE5FB1" w:rsidR="00BD63B0" w:rsidRPr="00BD63B0" w:rsidRDefault="00BD63B0" w:rsidP="00BD63B0">
      <w:pPr>
        <w:pStyle w:val="ulli"/>
        <w:numPr>
          <w:ilvl w:val="0"/>
          <w:numId w:val="5"/>
        </w:numPr>
        <w:spacing w:line="260" w:lineRule="atLeast"/>
        <w:rPr>
          <w:rStyle w:val="span"/>
          <w:rFonts w:ascii="Corbel" w:eastAsia="Arial" w:hAnsi="Corbel" w:cs="Arial"/>
          <w:sz w:val="20"/>
          <w:szCs w:val="20"/>
        </w:rPr>
      </w:pPr>
      <w:r w:rsidRPr="00BD63B0">
        <w:rPr>
          <w:rStyle w:val="span"/>
          <w:rFonts w:ascii="Corbel" w:eastAsia="Arial" w:hAnsi="Corbel" w:cs="Arial"/>
          <w:sz w:val="20"/>
          <w:szCs w:val="20"/>
        </w:rPr>
        <w:t xml:space="preserve">Assess and record students’ progress systematically and keep records to check work is </w:t>
      </w:r>
      <w:r w:rsidR="007F1378" w:rsidRPr="00BD63B0">
        <w:rPr>
          <w:rStyle w:val="span"/>
          <w:rFonts w:ascii="Corbel" w:eastAsia="Arial" w:hAnsi="Corbel" w:cs="Arial"/>
          <w:sz w:val="20"/>
          <w:szCs w:val="20"/>
        </w:rPr>
        <w:t>understood.</w:t>
      </w:r>
      <w:r w:rsidRPr="00BD63B0">
        <w:rPr>
          <w:rStyle w:val="span"/>
          <w:rFonts w:ascii="Corbel" w:eastAsia="Arial" w:hAnsi="Corbel" w:cs="Arial"/>
          <w:sz w:val="20"/>
          <w:szCs w:val="20"/>
        </w:rPr>
        <w:t xml:space="preserve"> </w:t>
      </w:r>
    </w:p>
    <w:p w14:paraId="4E0883D5" w14:textId="2D6E6AC6" w:rsidR="00BD63B0" w:rsidRPr="00BD63B0" w:rsidRDefault="00BD63B0" w:rsidP="00177D3E">
      <w:pPr>
        <w:pStyle w:val="ulli"/>
        <w:spacing w:line="260" w:lineRule="atLeast"/>
        <w:ind w:left="720"/>
        <w:rPr>
          <w:rStyle w:val="span"/>
          <w:rFonts w:ascii="Corbel" w:eastAsia="Arial" w:hAnsi="Corbel" w:cs="Arial"/>
          <w:sz w:val="20"/>
          <w:szCs w:val="20"/>
        </w:rPr>
      </w:pPr>
      <w:r w:rsidRPr="00BD63B0">
        <w:rPr>
          <w:rStyle w:val="span"/>
          <w:rFonts w:ascii="Corbel" w:eastAsia="Arial" w:hAnsi="Corbel" w:cs="Arial"/>
          <w:sz w:val="20"/>
          <w:szCs w:val="20"/>
        </w:rPr>
        <w:t xml:space="preserve">and completed, monitor strengths and weaknesses, inform </w:t>
      </w:r>
      <w:r w:rsidR="00721EFD" w:rsidRPr="00BD63B0">
        <w:rPr>
          <w:rStyle w:val="span"/>
          <w:rFonts w:ascii="Corbel" w:eastAsia="Arial" w:hAnsi="Corbel" w:cs="Arial"/>
          <w:sz w:val="20"/>
          <w:szCs w:val="20"/>
        </w:rPr>
        <w:t>planning,</w:t>
      </w:r>
      <w:r w:rsidRPr="00BD63B0">
        <w:rPr>
          <w:rStyle w:val="span"/>
          <w:rFonts w:ascii="Corbel" w:eastAsia="Arial" w:hAnsi="Corbel" w:cs="Arial"/>
          <w:sz w:val="20"/>
          <w:szCs w:val="20"/>
        </w:rPr>
        <w:t xml:space="preserve"> and </w:t>
      </w:r>
      <w:proofErr w:type="spellStart"/>
      <w:r w:rsidRPr="00BD63B0">
        <w:rPr>
          <w:rStyle w:val="span"/>
          <w:rFonts w:ascii="Corbel" w:eastAsia="Arial" w:hAnsi="Corbel" w:cs="Arial"/>
          <w:sz w:val="20"/>
          <w:szCs w:val="20"/>
        </w:rPr>
        <w:t>recognise</w:t>
      </w:r>
      <w:proofErr w:type="spellEnd"/>
      <w:r w:rsidRPr="00BD63B0">
        <w:rPr>
          <w:rStyle w:val="span"/>
          <w:rFonts w:ascii="Corbel" w:eastAsia="Arial" w:hAnsi="Corbel" w:cs="Arial"/>
          <w:sz w:val="20"/>
          <w:szCs w:val="20"/>
        </w:rPr>
        <w:t xml:space="preserve"> the grade/</w:t>
      </w:r>
      <w:r w:rsidR="007F1378" w:rsidRPr="00BD63B0">
        <w:rPr>
          <w:rStyle w:val="span"/>
          <w:rFonts w:ascii="Corbel" w:eastAsia="Arial" w:hAnsi="Corbel" w:cs="Arial"/>
          <w:sz w:val="20"/>
          <w:szCs w:val="20"/>
        </w:rPr>
        <w:t>level.</w:t>
      </w:r>
      <w:r w:rsidRPr="00BD63B0">
        <w:rPr>
          <w:rStyle w:val="span"/>
          <w:rFonts w:ascii="Corbel" w:eastAsia="Arial" w:hAnsi="Corbel" w:cs="Arial"/>
          <w:sz w:val="20"/>
          <w:szCs w:val="20"/>
        </w:rPr>
        <w:t xml:space="preserve"> </w:t>
      </w:r>
    </w:p>
    <w:p w14:paraId="37B673AC" w14:textId="77777777" w:rsidR="00BD63B0" w:rsidRPr="00BD63B0" w:rsidRDefault="00BD63B0" w:rsidP="00177D3E">
      <w:pPr>
        <w:pStyle w:val="ulli"/>
        <w:spacing w:line="260" w:lineRule="atLeast"/>
        <w:ind w:left="720"/>
        <w:rPr>
          <w:rStyle w:val="span"/>
          <w:rFonts w:ascii="Corbel" w:eastAsia="Arial" w:hAnsi="Corbel" w:cs="Arial"/>
          <w:sz w:val="20"/>
          <w:szCs w:val="20"/>
        </w:rPr>
      </w:pPr>
      <w:r w:rsidRPr="00BD63B0">
        <w:rPr>
          <w:rStyle w:val="span"/>
          <w:rFonts w:ascii="Corbel" w:eastAsia="Arial" w:hAnsi="Corbel" w:cs="Arial"/>
          <w:sz w:val="20"/>
          <w:szCs w:val="20"/>
        </w:rPr>
        <w:t>at which the student is achieving.</w:t>
      </w:r>
    </w:p>
    <w:p w14:paraId="6D805989" w14:textId="40D086BD" w:rsidR="00BD63B0" w:rsidRPr="00BD63B0" w:rsidRDefault="00BD63B0" w:rsidP="00BD63B0">
      <w:pPr>
        <w:pStyle w:val="ulli"/>
        <w:numPr>
          <w:ilvl w:val="0"/>
          <w:numId w:val="5"/>
        </w:numPr>
        <w:spacing w:line="260" w:lineRule="atLeast"/>
        <w:rPr>
          <w:rStyle w:val="span"/>
          <w:rFonts w:ascii="Corbel" w:eastAsia="Arial" w:hAnsi="Corbel" w:cs="Arial"/>
          <w:sz w:val="20"/>
          <w:szCs w:val="20"/>
        </w:rPr>
      </w:pPr>
      <w:r w:rsidRPr="00BD63B0">
        <w:rPr>
          <w:rStyle w:val="span"/>
          <w:rFonts w:ascii="Corbel" w:eastAsia="Arial" w:hAnsi="Corbel" w:cs="Arial"/>
          <w:sz w:val="20"/>
          <w:szCs w:val="20"/>
        </w:rPr>
        <w:t xml:space="preserve">Assess how well learning outcomes have been achieved and use them to improve specific </w:t>
      </w:r>
      <w:r w:rsidR="007F1378" w:rsidRPr="00BD63B0">
        <w:rPr>
          <w:rStyle w:val="span"/>
          <w:rFonts w:ascii="Corbel" w:eastAsia="Arial" w:hAnsi="Corbel" w:cs="Arial"/>
          <w:sz w:val="20"/>
          <w:szCs w:val="20"/>
        </w:rPr>
        <w:t>aspects.</w:t>
      </w:r>
      <w:r w:rsidRPr="00BD63B0">
        <w:rPr>
          <w:rStyle w:val="span"/>
          <w:rFonts w:ascii="Corbel" w:eastAsia="Arial" w:hAnsi="Corbel" w:cs="Arial"/>
          <w:sz w:val="20"/>
          <w:szCs w:val="20"/>
        </w:rPr>
        <w:t xml:space="preserve"> </w:t>
      </w:r>
    </w:p>
    <w:p w14:paraId="6FF7C49E" w14:textId="77777777" w:rsidR="00BD63B0" w:rsidRPr="00BD63B0" w:rsidRDefault="00BD63B0" w:rsidP="00177D3E">
      <w:pPr>
        <w:pStyle w:val="ulli"/>
        <w:spacing w:line="260" w:lineRule="atLeast"/>
        <w:ind w:left="720"/>
        <w:rPr>
          <w:rStyle w:val="span"/>
          <w:rFonts w:ascii="Corbel" w:eastAsia="Arial" w:hAnsi="Corbel" w:cs="Arial"/>
          <w:sz w:val="20"/>
          <w:szCs w:val="20"/>
        </w:rPr>
      </w:pPr>
      <w:r w:rsidRPr="00BD63B0">
        <w:rPr>
          <w:rStyle w:val="span"/>
          <w:rFonts w:ascii="Corbel" w:eastAsia="Arial" w:hAnsi="Corbel" w:cs="Arial"/>
          <w:sz w:val="20"/>
          <w:szCs w:val="20"/>
        </w:rPr>
        <w:t>of learning and teaching.</w:t>
      </w:r>
    </w:p>
    <w:p w14:paraId="0F3ED850" w14:textId="14B73847" w:rsidR="00903FE5" w:rsidRDefault="00EC4123" w:rsidP="00903FE5">
      <w:pPr>
        <w:pStyle w:val="ulli"/>
        <w:numPr>
          <w:ilvl w:val="0"/>
          <w:numId w:val="5"/>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Delivered </w:t>
      </w:r>
      <w:r w:rsidR="005303D1" w:rsidRPr="00501B0B">
        <w:rPr>
          <w:rStyle w:val="span"/>
          <w:rFonts w:ascii="Corbel" w:eastAsia="Arial" w:hAnsi="Corbel" w:cs="Arial"/>
          <w:sz w:val="20"/>
          <w:szCs w:val="20"/>
        </w:rPr>
        <w:t xml:space="preserve">lectures to </w:t>
      </w:r>
      <w:r w:rsidR="007F1378" w:rsidRPr="00501B0B">
        <w:rPr>
          <w:rStyle w:val="span"/>
          <w:rFonts w:ascii="Corbel" w:eastAsia="Arial" w:hAnsi="Corbel" w:cs="Arial"/>
          <w:sz w:val="20"/>
          <w:szCs w:val="20"/>
        </w:rPr>
        <w:t>students.</w:t>
      </w:r>
    </w:p>
    <w:p w14:paraId="41E58481" w14:textId="77777777" w:rsidR="00BD450D" w:rsidRPr="00501B0B" w:rsidRDefault="005303D1">
      <w:pPr>
        <w:pStyle w:val="ulli"/>
        <w:numPr>
          <w:ilvl w:val="0"/>
          <w:numId w:val="5"/>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Marking of all class assignments and other examinations</w:t>
      </w:r>
    </w:p>
    <w:p w14:paraId="6A912B53" w14:textId="28B291C3" w:rsidR="00BD450D" w:rsidRPr="00501B0B" w:rsidRDefault="005303D1">
      <w:pPr>
        <w:pStyle w:val="ulli"/>
        <w:numPr>
          <w:ilvl w:val="0"/>
          <w:numId w:val="5"/>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Supervision of students' project </w:t>
      </w:r>
      <w:r w:rsidR="007F1378" w:rsidRPr="00501B0B">
        <w:rPr>
          <w:rStyle w:val="span"/>
          <w:rFonts w:ascii="Corbel" w:eastAsia="Arial" w:hAnsi="Corbel" w:cs="Arial"/>
          <w:sz w:val="20"/>
          <w:szCs w:val="20"/>
        </w:rPr>
        <w:t>works.</w:t>
      </w:r>
    </w:p>
    <w:p w14:paraId="5E380071" w14:textId="77777777" w:rsidR="00BD450D" w:rsidRPr="00501B0B" w:rsidRDefault="008F6C8F">
      <w:pPr>
        <w:pStyle w:val="ulli"/>
        <w:numPr>
          <w:ilvl w:val="0"/>
          <w:numId w:val="5"/>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P</w:t>
      </w:r>
      <w:r w:rsidR="005303D1" w:rsidRPr="00501B0B">
        <w:rPr>
          <w:rStyle w:val="span"/>
          <w:rFonts w:ascii="Corbel" w:eastAsia="Arial" w:hAnsi="Corbel" w:cs="Arial"/>
          <w:sz w:val="20"/>
          <w:szCs w:val="20"/>
        </w:rPr>
        <w:t>articipation of other academic functions of the university</w:t>
      </w:r>
    </w:p>
    <w:p w14:paraId="2575E178" w14:textId="77777777" w:rsidR="00BD450D" w:rsidRPr="00501B0B" w:rsidRDefault="00EC4123">
      <w:pPr>
        <w:pStyle w:val="ulli"/>
        <w:numPr>
          <w:ilvl w:val="0"/>
          <w:numId w:val="5"/>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Participa</w:t>
      </w:r>
      <w:r w:rsidR="007F2D40">
        <w:rPr>
          <w:rStyle w:val="span"/>
          <w:rFonts w:ascii="Corbel" w:eastAsia="Arial" w:hAnsi="Corbel" w:cs="Arial"/>
          <w:sz w:val="20"/>
          <w:szCs w:val="20"/>
        </w:rPr>
        <w:t>ting in research committee</w:t>
      </w:r>
    </w:p>
    <w:p w14:paraId="54F34807" w14:textId="3A2A3E0A" w:rsidR="00BD450D" w:rsidRPr="00501B0B" w:rsidRDefault="004812E5">
      <w:pPr>
        <w:pStyle w:val="divdocumentsinglecolumn"/>
        <w:tabs>
          <w:tab w:val="right" w:pos="10286"/>
        </w:tabs>
        <w:spacing w:before="120" w:line="260" w:lineRule="atLeast"/>
        <w:rPr>
          <w:rFonts w:ascii="Corbel" w:eastAsia="Arial" w:hAnsi="Corbel" w:cs="Arial"/>
          <w:sz w:val="20"/>
          <w:szCs w:val="20"/>
        </w:rPr>
      </w:pPr>
      <w:r>
        <w:rPr>
          <w:rStyle w:val="spanjobtitle"/>
          <w:rFonts w:ascii="Corbel" w:eastAsia="Arial" w:hAnsi="Corbel" w:cs="Arial"/>
          <w:sz w:val="20"/>
          <w:szCs w:val="20"/>
        </w:rPr>
        <w:lastRenderedPageBreak/>
        <w:t>IT</w:t>
      </w:r>
      <w:r w:rsidR="00B973EA">
        <w:rPr>
          <w:rStyle w:val="spanjobtitle"/>
          <w:rFonts w:ascii="Corbel" w:eastAsia="Arial" w:hAnsi="Corbel" w:cs="Arial"/>
          <w:sz w:val="20"/>
          <w:szCs w:val="20"/>
        </w:rPr>
        <w:t>/Business Management</w:t>
      </w:r>
      <w:r w:rsidR="00381516">
        <w:rPr>
          <w:rStyle w:val="spanjobtitle"/>
          <w:rFonts w:ascii="Corbel" w:eastAsia="Arial" w:hAnsi="Corbel" w:cs="Arial"/>
          <w:sz w:val="20"/>
          <w:szCs w:val="20"/>
        </w:rPr>
        <w:t xml:space="preserve"> </w:t>
      </w:r>
      <w:r w:rsidR="008F6C8F" w:rsidRPr="00501B0B">
        <w:rPr>
          <w:rStyle w:val="spanjobtitle"/>
          <w:rFonts w:ascii="Corbel" w:eastAsia="Arial" w:hAnsi="Corbel" w:cs="Arial"/>
          <w:sz w:val="20"/>
          <w:szCs w:val="20"/>
        </w:rPr>
        <w:t xml:space="preserve">Senior </w:t>
      </w:r>
      <w:r w:rsidR="005303D1" w:rsidRPr="00501B0B">
        <w:rPr>
          <w:rStyle w:val="spanjobtitle"/>
          <w:rFonts w:ascii="Corbel" w:eastAsia="Arial" w:hAnsi="Corbel" w:cs="Arial"/>
          <w:sz w:val="20"/>
          <w:szCs w:val="20"/>
        </w:rPr>
        <w:t>Lecturer</w:t>
      </w:r>
      <w:r w:rsidR="005303D1" w:rsidRPr="00501B0B">
        <w:rPr>
          <w:rStyle w:val="singlecolumnspanpaddedlinenth-child1"/>
          <w:rFonts w:ascii="Corbel" w:eastAsia="Arial" w:hAnsi="Corbel" w:cs="Arial"/>
          <w:sz w:val="20"/>
          <w:szCs w:val="20"/>
        </w:rPr>
        <w:t xml:space="preserve"> </w:t>
      </w:r>
      <w:r w:rsidR="005303D1" w:rsidRPr="00501B0B">
        <w:rPr>
          <w:rStyle w:val="datesWrapper"/>
          <w:rFonts w:ascii="Corbel" w:eastAsia="Arial" w:hAnsi="Corbel" w:cs="Arial"/>
          <w:sz w:val="20"/>
          <w:szCs w:val="20"/>
        </w:rPr>
        <w:tab/>
      </w:r>
      <w:r w:rsidR="005D1B91">
        <w:rPr>
          <w:rStyle w:val="datesWrapper"/>
          <w:rFonts w:ascii="Corbel" w:eastAsia="Arial" w:hAnsi="Corbel" w:cs="Arial"/>
          <w:b/>
          <w:bCs/>
          <w:sz w:val="20"/>
          <w:szCs w:val="20"/>
        </w:rPr>
        <w:t>1</w:t>
      </w:r>
      <w:r w:rsidRPr="00ED2A85">
        <w:rPr>
          <w:rStyle w:val="datesWrapper"/>
          <w:rFonts w:ascii="Corbel" w:eastAsia="Arial" w:hAnsi="Corbel" w:cs="Arial"/>
          <w:b/>
          <w:bCs/>
          <w:sz w:val="20"/>
          <w:szCs w:val="20"/>
        </w:rPr>
        <w:t>5/</w:t>
      </w:r>
      <w:r w:rsidR="005303D1" w:rsidRPr="00501B0B">
        <w:rPr>
          <w:rStyle w:val="datesWrapper"/>
          <w:rFonts w:ascii="Corbel" w:eastAsia="Arial" w:hAnsi="Corbel" w:cs="Arial"/>
          <w:sz w:val="20"/>
          <w:szCs w:val="20"/>
        </w:rPr>
        <w:t xml:space="preserve"> </w:t>
      </w:r>
      <w:r w:rsidR="00501B0B" w:rsidRPr="00501B0B">
        <w:rPr>
          <w:rStyle w:val="spanjobdates"/>
          <w:rFonts w:ascii="Corbel" w:eastAsia="Arial" w:hAnsi="Corbel" w:cs="Arial"/>
          <w:sz w:val="20"/>
          <w:szCs w:val="20"/>
        </w:rPr>
        <w:t>01/201</w:t>
      </w:r>
      <w:r w:rsidR="008740DA">
        <w:rPr>
          <w:rStyle w:val="spanjobdates"/>
          <w:rFonts w:ascii="Corbel" w:eastAsia="Arial" w:hAnsi="Corbel" w:cs="Arial"/>
          <w:sz w:val="20"/>
          <w:szCs w:val="20"/>
        </w:rPr>
        <w:t>8</w:t>
      </w:r>
      <w:r w:rsidR="00501B0B" w:rsidRPr="00501B0B">
        <w:rPr>
          <w:rStyle w:val="spanjobdates"/>
          <w:rFonts w:ascii="Corbel" w:eastAsia="Arial" w:hAnsi="Corbel" w:cs="Arial"/>
          <w:sz w:val="20"/>
          <w:szCs w:val="20"/>
        </w:rPr>
        <w:t xml:space="preserve"> to </w:t>
      </w:r>
      <w:r w:rsidR="00525334">
        <w:rPr>
          <w:rStyle w:val="spanjobdates"/>
          <w:rFonts w:ascii="Corbel" w:eastAsia="Arial" w:hAnsi="Corbel" w:cs="Arial"/>
          <w:sz w:val="20"/>
          <w:szCs w:val="20"/>
        </w:rPr>
        <w:t>28/08/2022</w:t>
      </w:r>
      <w:r w:rsidR="005303D1" w:rsidRPr="00501B0B">
        <w:rPr>
          <w:rStyle w:val="datesWrapper"/>
          <w:rFonts w:ascii="Corbel" w:eastAsia="Arial" w:hAnsi="Corbel" w:cs="Arial"/>
          <w:sz w:val="20"/>
          <w:szCs w:val="20"/>
        </w:rPr>
        <w:t xml:space="preserve"> </w:t>
      </w:r>
    </w:p>
    <w:p w14:paraId="141F0A90" w14:textId="77777777" w:rsidR="00AA4890" w:rsidRDefault="00AA4890">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Type of employment: part time</w:t>
      </w:r>
    </w:p>
    <w:p w14:paraId="05E4FDDF" w14:textId="52A8A74F" w:rsidR="00BD450D" w:rsidRDefault="00FC542D">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Strategic Business School</w:t>
      </w:r>
      <w:r w:rsidR="005303D1" w:rsidRPr="00501B0B">
        <w:rPr>
          <w:rStyle w:val="spancompanyname"/>
          <w:rFonts w:ascii="Corbel" w:eastAsia="Arial" w:hAnsi="Corbel" w:cs="Arial"/>
          <w:sz w:val="20"/>
          <w:szCs w:val="20"/>
        </w:rPr>
        <w:t xml:space="preserve">, </w:t>
      </w:r>
      <w:r w:rsidR="00DE74E2">
        <w:rPr>
          <w:rStyle w:val="spancompanyname"/>
          <w:rFonts w:ascii="Corbel" w:eastAsia="Arial" w:hAnsi="Corbel" w:cs="Arial"/>
          <w:sz w:val="20"/>
          <w:szCs w:val="20"/>
        </w:rPr>
        <w:t>Lagos</w:t>
      </w:r>
      <w:r w:rsidR="008F6C8F" w:rsidRPr="00501B0B">
        <w:rPr>
          <w:rStyle w:val="spancompanyname"/>
          <w:rFonts w:ascii="Corbel" w:eastAsia="Arial" w:hAnsi="Corbel" w:cs="Arial"/>
          <w:sz w:val="20"/>
          <w:szCs w:val="20"/>
        </w:rPr>
        <w:t>, Nigeria</w:t>
      </w:r>
    </w:p>
    <w:p w14:paraId="4AFFC17E" w14:textId="06A049F6" w:rsidR="001A1315" w:rsidRPr="00501B0B" w:rsidRDefault="001A1315">
      <w:pPr>
        <w:pStyle w:val="spanpaddedline"/>
        <w:spacing w:line="260" w:lineRule="atLeast"/>
        <w:rPr>
          <w:rFonts w:ascii="Corbel" w:eastAsia="Arial" w:hAnsi="Corbel" w:cs="Arial"/>
          <w:sz w:val="20"/>
          <w:szCs w:val="20"/>
        </w:rPr>
      </w:pPr>
      <w:r w:rsidRPr="001A1315">
        <w:rPr>
          <w:rFonts w:ascii="Corbel" w:eastAsia="Arial" w:hAnsi="Corbel" w:cs="Arial"/>
          <w:sz w:val="20"/>
          <w:szCs w:val="20"/>
        </w:rPr>
        <w:t>19, Sylvia Crescent,</w:t>
      </w:r>
      <w:r w:rsidR="00D77E17">
        <w:rPr>
          <w:rFonts w:ascii="Corbel" w:eastAsia="Arial" w:hAnsi="Corbel" w:cs="Arial"/>
          <w:sz w:val="20"/>
          <w:szCs w:val="20"/>
        </w:rPr>
        <w:t xml:space="preserve"> </w:t>
      </w:r>
      <w:r w:rsidRPr="001A1315">
        <w:rPr>
          <w:rFonts w:ascii="Corbel" w:eastAsia="Arial" w:hAnsi="Corbel" w:cs="Arial"/>
          <w:sz w:val="20"/>
          <w:szCs w:val="20"/>
        </w:rPr>
        <w:t>Opposite Atlanta Bar, Anthony Bus-Stop, Anthony Village, Lagos-Nigeria</w:t>
      </w:r>
    </w:p>
    <w:p w14:paraId="3CEC1965" w14:textId="14596DE3" w:rsidR="00BD450D" w:rsidRPr="00501B0B" w:rsidRDefault="00EC4123">
      <w:pPr>
        <w:pStyle w:val="ulli"/>
        <w:numPr>
          <w:ilvl w:val="0"/>
          <w:numId w:val="6"/>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Delivered</w:t>
      </w:r>
      <w:r w:rsidR="005303D1" w:rsidRPr="00501B0B">
        <w:rPr>
          <w:rStyle w:val="span"/>
          <w:rFonts w:ascii="Corbel" w:eastAsia="Arial" w:hAnsi="Corbel" w:cs="Arial"/>
          <w:sz w:val="20"/>
          <w:szCs w:val="20"/>
        </w:rPr>
        <w:t xml:space="preserve"> lectures to </w:t>
      </w:r>
      <w:r w:rsidR="007F1378" w:rsidRPr="00501B0B">
        <w:rPr>
          <w:rStyle w:val="span"/>
          <w:rFonts w:ascii="Corbel" w:eastAsia="Arial" w:hAnsi="Corbel" w:cs="Arial"/>
          <w:sz w:val="20"/>
          <w:szCs w:val="20"/>
        </w:rPr>
        <w:t>students.</w:t>
      </w:r>
    </w:p>
    <w:p w14:paraId="4897192C" w14:textId="2DFD0389" w:rsidR="00BD450D" w:rsidRPr="00501B0B" w:rsidRDefault="006926BE">
      <w:pPr>
        <w:pStyle w:val="ulli"/>
        <w:numPr>
          <w:ilvl w:val="0"/>
          <w:numId w:val="6"/>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Conducting</w:t>
      </w:r>
      <w:r w:rsidR="005303D1" w:rsidRPr="00501B0B">
        <w:rPr>
          <w:rStyle w:val="span"/>
          <w:rFonts w:ascii="Corbel" w:eastAsia="Arial" w:hAnsi="Corbel" w:cs="Arial"/>
          <w:sz w:val="20"/>
          <w:szCs w:val="20"/>
        </w:rPr>
        <w:t xml:space="preserve"> assignments, mid </w:t>
      </w:r>
      <w:r w:rsidR="007F1378" w:rsidRPr="00501B0B">
        <w:rPr>
          <w:rStyle w:val="span"/>
          <w:rFonts w:ascii="Corbel" w:eastAsia="Arial" w:hAnsi="Corbel" w:cs="Arial"/>
          <w:sz w:val="20"/>
          <w:szCs w:val="20"/>
        </w:rPr>
        <w:t>semester,</w:t>
      </w:r>
      <w:r w:rsidR="005303D1" w:rsidRPr="00501B0B">
        <w:rPr>
          <w:rStyle w:val="span"/>
          <w:rFonts w:ascii="Corbel" w:eastAsia="Arial" w:hAnsi="Corbel" w:cs="Arial"/>
          <w:sz w:val="20"/>
          <w:szCs w:val="20"/>
        </w:rPr>
        <w:t xml:space="preserve"> and end of semester exams</w:t>
      </w:r>
    </w:p>
    <w:p w14:paraId="67AD92E2" w14:textId="77777777" w:rsidR="00BD450D" w:rsidRDefault="006926BE">
      <w:pPr>
        <w:pStyle w:val="ulli"/>
        <w:numPr>
          <w:ilvl w:val="0"/>
          <w:numId w:val="6"/>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Marking</w:t>
      </w:r>
      <w:r w:rsidR="005303D1" w:rsidRPr="00501B0B">
        <w:rPr>
          <w:rStyle w:val="span"/>
          <w:rFonts w:ascii="Corbel" w:eastAsia="Arial" w:hAnsi="Corbel" w:cs="Arial"/>
          <w:sz w:val="20"/>
          <w:szCs w:val="20"/>
        </w:rPr>
        <w:t xml:space="preserve"> assignments and exam scripts</w:t>
      </w:r>
    </w:p>
    <w:p w14:paraId="08E8E982" w14:textId="6237604F" w:rsidR="00903FE5" w:rsidRPr="00903FE5" w:rsidRDefault="00903FE5" w:rsidP="00903FE5">
      <w:pPr>
        <w:pStyle w:val="ulli"/>
        <w:numPr>
          <w:ilvl w:val="0"/>
          <w:numId w:val="6"/>
        </w:numPr>
        <w:spacing w:line="260" w:lineRule="atLeast"/>
        <w:rPr>
          <w:rStyle w:val="span"/>
          <w:rFonts w:ascii="Corbel" w:eastAsia="Arial" w:hAnsi="Corbel" w:cs="Arial"/>
          <w:sz w:val="20"/>
          <w:szCs w:val="20"/>
        </w:rPr>
      </w:pPr>
      <w:r>
        <w:rPr>
          <w:rStyle w:val="span"/>
          <w:rFonts w:ascii="Corbel" w:eastAsia="Arial" w:hAnsi="Corbel" w:cs="Arial"/>
          <w:sz w:val="20"/>
          <w:szCs w:val="20"/>
        </w:rPr>
        <w:t>Provide regular update of Virtual Learning Environment (</w:t>
      </w:r>
      <w:r w:rsidR="007F1378" w:rsidRPr="00903FE5">
        <w:rPr>
          <w:rStyle w:val="span"/>
          <w:rFonts w:ascii="Corbel" w:eastAsia="Arial" w:hAnsi="Corbel" w:cs="Arial"/>
          <w:sz w:val="20"/>
          <w:szCs w:val="20"/>
        </w:rPr>
        <w:t>VLE)</w:t>
      </w:r>
      <w:r>
        <w:rPr>
          <w:rStyle w:val="span"/>
          <w:rFonts w:ascii="Corbel" w:eastAsia="Arial" w:hAnsi="Corbel" w:cs="Arial"/>
          <w:sz w:val="20"/>
          <w:szCs w:val="20"/>
        </w:rPr>
        <w:t xml:space="preserve"> </w:t>
      </w:r>
      <w:r w:rsidRPr="00903FE5">
        <w:rPr>
          <w:rStyle w:val="span"/>
          <w:rFonts w:ascii="Corbel" w:eastAsia="Arial" w:hAnsi="Corbel" w:cs="Arial"/>
          <w:sz w:val="20"/>
          <w:szCs w:val="20"/>
        </w:rPr>
        <w:t>and e-l</w:t>
      </w:r>
      <w:r>
        <w:rPr>
          <w:rStyle w:val="span"/>
          <w:rFonts w:ascii="Corbel" w:eastAsia="Arial" w:hAnsi="Corbel" w:cs="Arial"/>
          <w:sz w:val="20"/>
          <w:szCs w:val="20"/>
        </w:rPr>
        <w:t xml:space="preserve">earning portals with current industry based and students focus lecture materials.  </w:t>
      </w:r>
    </w:p>
    <w:p w14:paraId="6A52C7F0" w14:textId="44F025F5" w:rsidR="00177D3E" w:rsidRPr="00177D3E" w:rsidRDefault="00177D3E" w:rsidP="00177D3E">
      <w:pPr>
        <w:pStyle w:val="ulli"/>
        <w:numPr>
          <w:ilvl w:val="0"/>
          <w:numId w:val="6"/>
        </w:numPr>
        <w:spacing w:line="260" w:lineRule="atLeast"/>
        <w:rPr>
          <w:rStyle w:val="span"/>
          <w:rFonts w:ascii="Corbel" w:eastAsia="Arial" w:hAnsi="Corbel" w:cs="Arial"/>
          <w:sz w:val="20"/>
          <w:szCs w:val="20"/>
        </w:rPr>
      </w:pPr>
      <w:r w:rsidRPr="00177D3E">
        <w:rPr>
          <w:rStyle w:val="span"/>
          <w:rFonts w:ascii="Corbel" w:eastAsia="Arial" w:hAnsi="Corbel" w:cs="Arial"/>
          <w:sz w:val="20"/>
          <w:szCs w:val="20"/>
        </w:rPr>
        <w:t xml:space="preserve">Undertake such other duties as reasonably required by the head of </w:t>
      </w:r>
      <w:r w:rsidR="008740DA" w:rsidRPr="00177D3E">
        <w:rPr>
          <w:rStyle w:val="span"/>
          <w:rFonts w:ascii="Corbel" w:eastAsia="Arial" w:hAnsi="Corbel" w:cs="Arial"/>
          <w:sz w:val="20"/>
          <w:szCs w:val="20"/>
        </w:rPr>
        <w:t>department.</w:t>
      </w:r>
    </w:p>
    <w:p w14:paraId="04CD265F" w14:textId="77777777" w:rsidR="00177D3E" w:rsidRPr="00177D3E" w:rsidRDefault="00177D3E" w:rsidP="00177D3E">
      <w:pPr>
        <w:pStyle w:val="ulli"/>
        <w:numPr>
          <w:ilvl w:val="0"/>
          <w:numId w:val="6"/>
        </w:numPr>
        <w:spacing w:line="260" w:lineRule="atLeast"/>
        <w:rPr>
          <w:rStyle w:val="span"/>
          <w:rFonts w:ascii="Corbel" w:eastAsia="Arial" w:hAnsi="Corbel" w:cs="Arial"/>
          <w:sz w:val="20"/>
          <w:szCs w:val="20"/>
        </w:rPr>
      </w:pPr>
      <w:r w:rsidRPr="00177D3E">
        <w:rPr>
          <w:rStyle w:val="span"/>
          <w:rFonts w:ascii="Corbel" w:eastAsia="Arial" w:hAnsi="Corbel" w:cs="Arial"/>
          <w:sz w:val="20"/>
          <w:szCs w:val="20"/>
        </w:rPr>
        <w:t xml:space="preserve">Complete formal reports on students according to the university reporting systems </w:t>
      </w:r>
    </w:p>
    <w:p w14:paraId="4D45B85E" w14:textId="3DD2E173" w:rsidR="00177D3E" w:rsidRPr="00177D3E" w:rsidRDefault="00177D3E" w:rsidP="00177D3E">
      <w:pPr>
        <w:pStyle w:val="ulli"/>
        <w:numPr>
          <w:ilvl w:val="0"/>
          <w:numId w:val="6"/>
        </w:numPr>
        <w:spacing w:line="260" w:lineRule="atLeast"/>
        <w:rPr>
          <w:rStyle w:val="span"/>
          <w:rFonts w:ascii="Corbel" w:eastAsia="Arial" w:hAnsi="Corbel" w:cs="Arial"/>
          <w:sz w:val="20"/>
          <w:szCs w:val="20"/>
        </w:rPr>
      </w:pPr>
      <w:r w:rsidRPr="00177D3E">
        <w:rPr>
          <w:rStyle w:val="span"/>
          <w:rFonts w:ascii="Corbel" w:eastAsia="Arial" w:hAnsi="Corbel" w:cs="Arial"/>
          <w:sz w:val="20"/>
          <w:szCs w:val="20"/>
        </w:rPr>
        <w:t xml:space="preserve">Keep full attendance records and </w:t>
      </w:r>
      <w:r w:rsidR="007F1378" w:rsidRPr="00177D3E">
        <w:rPr>
          <w:rStyle w:val="span"/>
          <w:rFonts w:ascii="Corbel" w:eastAsia="Arial" w:hAnsi="Corbel" w:cs="Arial"/>
          <w:sz w:val="20"/>
          <w:szCs w:val="20"/>
        </w:rPr>
        <w:t>send</w:t>
      </w:r>
      <w:r w:rsidRPr="00177D3E">
        <w:rPr>
          <w:rStyle w:val="span"/>
          <w:rFonts w:ascii="Corbel" w:eastAsia="Arial" w:hAnsi="Corbel" w:cs="Arial"/>
          <w:sz w:val="20"/>
          <w:szCs w:val="20"/>
        </w:rPr>
        <w:t xml:space="preserve"> class attendance data promptly.</w:t>
      </w:r>
    </w:p>
    <w:p w14:paraId="06BECE49" w14:textId="2307EE07" w:rsidR="00177D3E" w:rsidRPr="00177D3E" w:rsidRDefault="00177D3E" w:rsidP="00177D3E">
      <w:pPr>
        <w:pStyle w:val="ulli"/>
        <w:numPr>
          <w:ilvl w:val="0"/>
          <w:numId w:val="6"/>
        </w:numPr>
        <w:spacing w:line="260" w:lineRule="atLeast"/>
        <w:rPr>
          <w:rStyle w:val="span"/>
          <w:rFonts w:ascii="Corbel" w:eastAsia="Arial" w:hAnsi="Corbel" w:cs="Arial"/>
          <w:sz w:val="20"/>
          <w:szCs w:val="20"/>
        </w:rPr>
      </w:pPr>
      <w:r w:rsidRPr="00177D3E">
        <w:rPr>
          <w:rStyle w:val="span"/>
          <w:rFonts w:ascii="Corbel" w:eastAsia="Arial" w:hAnsi="Corbel" w:cs="Arial"/>
          <w:sz w:val="20"/>
          <w:szCs w:val="20"/>
        </w:rPr>
        <w:t xml:space="preserve">Play a co-operative and supportive role within curriculum areas and the </w:t>
      </w:r>
      <w:r w:rsidR="007F1378" w:rsidRPr="00177D3E">
        <w:rPr>
          <w:rStyle w:val="span"/>
          <w:rFonts w:ascii="Corbel" w:eastAsia="Arial" w:hAnsi="Corbel" w:cs="Arial"/>
          <w:sz w:val="20"/>
          <w:szCs w:val="20"/>
        </w:rPr>
        <w:t>university.</w:t>
      </w:r>
      <w:r w:rsidRPr="00177D3E">
        <w:rPr>
          <w:rStyle w:val="span"/>
          <w:rFonts w:ascii="Corbel" w:eastAsia="Arial" w:hAnsi="Corbel" w:cs="Arial"/>
          <w:sz w:val="20"/>
          <w:szCs w:val="20"/>
        </w:rPr>
        <w:t xml:space="preserve"> </w:t>
      </w:r>
    </w:p>
    <w:p w14:paraId="60FC7BB8" w14:textId="77777777" w:rsidR="00177D3E" w:rsidRPr="00177D3E" w:rsidRDefault="00177D3E" w:rsidP="00177D3E">
      <w:pPr>
        <w:pStyle w:val="ulli"/>
        <w:spacing w:line="260" w:lineRule="atLeast"/>
        <w:ind w:left="720"/>
        <w:rPr>
          <w:rStyle w:val="span"/>
          <w:rFonts w:ascii="Corbel" w:eastAsia="Arial" w:hAnsi="Corbel" w:cs="Arial"/>
          <w:sz w:val="20"/>
          <w:szCs w:val="20"/>
        </w:rPr>
      </w:pPr>
      <w:r w:rsidRPr="00177D3E">
        <w:rPr>
          <w:rStyle w:val="span"/>
          <w:rFonts w:ascii="Corbel" w:eastAsia="Arial" w:hAnsi="Corbel" w:cs="Arial"/>
          <w:sz w:val="20"/>
          <w:szCs w:val="20"/>
        </w:rPr>
        <w:t xml:space="preserve">the sharing of good practice and mentoring/coaching activities for less experienced staff where this </w:t>
      </w:r>
    </w:p>
    <w:p w14:paraId="51231A55" w14:textId="77777777" w:rsidR="00903FE5" w:rsidRPr="00177D3E" w:rsidRDefault="00177D3E" w:rsidP="00903FE5">
      <w:pPr>
        <w:pStyle w:val="ulli"/>
        <w:spacing w:line="260" w:lineRule="atLeast"/>
        <w:ind w:left="720"/>
        <w:rPr>
          <w:rStyle w:val="span"/>
          <w:rFonts w:ascii="Corbel" w:eastAsia="Arial" w:hAnsi="Corbel" w:cs="Arial"/>
          <w:sz w:val="20"/>
          <w:szCs w:val="20"/>
        </w:rPr>
      </w:pPr>
      <w:r w:rsidRPr="00177D3E">
        <w:rPr>
          <w:rStyle w:val="span"/>
          <w:rFonts w:ascii="Corbel" w:eastAsia="Arial" w:hAnsi="Corbel" w:cs="Arial"/>
          <w:sz w:val="20"/>
          <w:szCs w:val="20"/>
        </w:rPr>
        <w:t>is appropriate.</w:t>
      </w:r>
    </w:p>
    <w:p w14:paraId="4AB61C93" w14:textId="550C6239" w:rsidR="00177D3E" w:rsidRPr="00177D3E" w:rsidRDefault="00177D3E" w:rsidP="00177D3E">
      <w:pPr>
        <w:pStyle w:val="ulli"/>
        <w:numPr>
          <w:ilvl w:val="0"/>
          <w:numId w:val="6"/>
        </w:numPr>
        <w:spacing w:line="260" w:lineRule="atLeast"/>
        <w:rPr>
          <w:rStyle w:val="span"/>
          <w:rFonts w:ascii="Corbel" w:eastAsia="Arial" w:hAnsi="Corbel" w:cs="Arial"/>
          <w:sz w:val="20"/>
          <w:szCs w:val="20"/>
        </w:rPr>
      </w:pPr>
      <w:r w:rsidRPr="00177D3E">
        <w:rPr>
          <w:rStyle w:val="span"/>
          <w:rFonts w:ascii="Corbel" w:eastAsia="Arial" w:hAnsi="Corbel" w:cs="Arial"/>
          <w:sz w:val="20"/>
          <w:szCs w:val="20"/>
        </w:rPr>
        <w:t xml:space="preserve">Participate in university quality assurance and self-assessment systems, including the use of </w:t>
      </w:r>
      <w:r w:rsidR="007F1378" w:rsidRPr="00177D3E">
        <w:rPr>
          <w:rStyle w:val="span"/>
          <w:rFonts w:ascii="Corbel" w:eastAsia="Arial" w:hAnsi="Corbel" w:cs="Arial"/>
          <w:sz w:val="20"/>
          <w:szCs w:val="20"/>
        </w:rPr>
        <w:t>student.</w:t>
      </w:r>
      <w:r w:rsidRPr="00177D3E">
        <w:rPr>
          <w:rStyle w:val="span"/>
          <w:rFonts w:ascii="Corbel" w:eastAsia="Arial" w:hAnsi="Corbel" w:cs="Arial"/>
          <w:sz w:val="20"/>
          <w:szCs w:val="20"/>
        </w:rPr>
        <w:t xml:space="preserve"> </w:t>
      </w:r>
    </w:p>
    <w:p w14:paraId="47730A3E" w14:textId="0A4BF114" w:rsidR="00177D3E" w:rsidRPr="00177D3E" w:rsidRDefault="00177D3E" w:rsidP="00177D3E">
      <w:pPr>
        <w:pStyle w:val="ulli"/>
        <w:spacing w:line="260" w:lineRule="atLeast"/>
        <w:ind w:left="720"/>
        <w:rPr>
          <w:rStyle w:val="span"/>
          <w:rFonts w:ascii="Corbel" w:eastAsia="Arial" w:hAnsi="Corbel" w:cs="Arial"/>
          <w:sz w:val="20"/>
          <w:szCs w:val="20"/>
        </w:rPr>
      </w:pPr>
      <w:r w:rsidRPr="00177D3E">
        <w:rPr>
          <w:rStyle w:val="span"/>
          <w:rFonts w:ascii="Corbel" w:eastAsia="Arial" w:hAnsi="Corbel" w:cs="Arial"/>
          <w:sz w:val="20"/>
          <w:szCs w:val="20"/>
        </w:rPr>
        <w:t xml:space="preserve">focus groups, lesson observation, peer observation, learning walks, work scrutiny, </w:t>
      </w:r>
      <w:r w:rsidR="007F1378" w:rsidRPr="00177D3E">
        <w:rPr>
          <w:rStyle w:val="span"/>
          <w:rFonts w:ascii="Corbel" w:eastAsia="Arial" w:hAnsi="Corbel" w:cs="Arial"/>
          <w:sz w:val="20"/>
          <w:szCs w:val="20"/>
        </w:rPr>
        <w:t>internal.</w:t>
      </w:r>
      <w:r w:rsidRPr="00177D3E">
        <w:rPr>
          <w:rStyle w:val="span"/>
          <w:rFonts w:ascii="Corbel" w:eastAsia="Arial" w:hAnsi="Corbel" w:cs="Arial"/>
          <w:sz w:val="20"/>
          <w:szCs w:val="20"/>
        </w:rPr>
        <w:t xml:space="preserve"> </w:t>
      </w:r>
    </w:p>
    <w:p w14:paraId="235CDA5F" w14:textId="77777777" w:rsidR="00177D3E" w:rsidRPr="00177D3E" w:rsidRDefault="00177D3E" w:rsidP="00177D3E">
      <w:pPr>
        <w:pStyle w:val="ulli"/>
        <w:spacing w:line="260" w:lineRule="atLeast"/>
        <w:ind w:left="720"/>
        <w:rPr>
          <w:rStyle w:val="span"/>
          <w:rFonts w:ascii="Corbel" w:eastAsia="Arial" w:hAnsi="Corbel" w:cs="Arial"/>
          <w:sz w:val="20"/>
          <w:szCs w:val="20"/>
        </w:rPr>
      </w:pPr>
      <w:r w:rsidRPr="00177D3E">
        <w:rPr>
          <w:rStyle w:val="span"/>
          <w:rFonts w:ascii="Corbel" w:eastAsia="Arial" w:hAnsi="Corbel" w:cs="Arial"/>
          <w:sz w:val="20"/>
          <w:szCs w:val="20"/>
        </w:rPr>
        <w:t>inspections and the university line management system.</w:t>
      </w:r>
    </w:p>
    <w:p w14:paraId="3C322CED" w14:textId="51359CC0" w:rsidR="00BD450D" w:rsidRPr="00501B0B" w:rsidRDefault="00EC4123">
      <w:pPr>
        <w:pStyle w:val="ulli"/>
        <w:numPr>
          <w:ilvl w:val="0"/>
          <w:numId w:val="6"/>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Supervision of </w:t>
      </w:r>
      <w:r w:rsidR="007F1378">
        <w:rPr>
          <w:rStyle w:val="span"/>
          <w:rFonts w:ascii="Corbel" w:eastAsia="Arial" w:hAnsi="Corbel" w:cs="Arial"/>
          <w:sz w:val="20"/>
          <w:szCs w:val="20"/>
        </w:rPr>
        <w:t>students’</w:t>
      </w:r>
      <w:r>
        <w:rPr>
          <w:rStyle w:val="span"/>
          <w:rFonts w:ascii="Corbel" w:eastAsia="Arial" w:hAnsi="Corbel" w:cs="Arial"/>
          <w:sz w:val="20"/>
          <w:szCs w:val="20"/>
        </w:rPr>
        <w:t xml:space="preserve"> theses and dissertations </w:t>
      </w:r>
    </w:p>
    <w:p w14:paraId="6BF265B3" w14:textId="40A9BD8E" w:rsidR="00BD450D" w:rsidRDefault="005303D1">
      <w:pPr>
        <w:pStyle w:val="ulli"/>
        <w:numPr>
          <w:ilvl w:val="0"/>
          <w:numId w:val="6"/>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Research and </w:t>
      </w:r>
      <w:r w:rsidR="00DE74E2" w:rsidRPr="00501B0B">
        <w:rPr>
          <w:rStyle w:val="span"/>
          <w:rFonts w:ascii="Corbel" w:eastAsia="Arial" w:hAnsi="Corbel" w:cs="Arial"/>
          <w:sz w:val="20"/>
          <w:szCs w:val="20"/>
        </w:rPr>
        <w:t>development.</w:t>
      </w:r>
    </w:p>
    <w:p w14:paraId="4D34698E" w14:textId="4B2D85B7" w:rsidR="002F54FD" w:rsidRDefault="000A5473">
      <w:pPr>
        <w:pStyle w:val="ulli"/>
        <w:numPr>
          <w:ilvl w:val="0"/>
          <w:numId w:val="6"/>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Assist in </w:t>
      </w:r>
      <w:r w:rsidR="007F1378">
        <w:rPr>
          <w:rStyle w:val="span"/>
          <w:rFonts w:ascii="Corbel" w:eastAsia="Arial" w:hAnsi="Corbel" w:cs="Arial"/>
          <w:sz w:val="20"/>
          <w:szCs w:val="20"/>
        </w:rPr>
        <w:t>students’</w:t>
      </w:r>
      <w:r>
        <w:rPr>
          <w:rStyle w:val="span"/>
          <w:rFonts w:ascii="Corbel" w:eastAsia="Arial" w:hAnsi="Corbel" w:cs="Arial"/>
          <w:sz w:val="20"/>
          <w:szCs w:val="20"/>
        </w:rPr>
        <w:t xml:space="preserve"> admission and staff </w:t>
      </w:r>
      <w:r w:rsidR="007F1378">
        <w:rPr>
          <w:rStyle w:val="span"/>
          <w:rFonts w:ascii="Corbel" w:eastAsia="Arial" w:hAnsi="Corbel" w:cs="Arial"/>
          <w:sz w:val="20"/>
          <w:szCs w:val="20"/>
        </w:rPr>
        <w:t>recruitment.</w:t>
      </w:r>
      <w:r>
        <w:rPr>
          <w:rStyle w:val="span"/>
          <w:rFonts w:ascii="Corbel" w:eastAsia="Arial" w:hAnsi="Corbel" w:cs="Arial"/>
          <w:sz w:val="20"/>
          <w:szCs w:val="20"/>
        </w:rPr>
        <w:t xml:space="preserve"> </w:t>
      </w:r>
      <w:r w:rsidR="002F54FD">
        <w:rPr>
          <w:rStyle w:val="span"/>
          <w:rFonts w:ascii="Corbel" w:eastAsia="Arial" w:hAnsi="Corbel" w:cs="Arial"/>
          <w:sz w:val="20"/>
          <w:szCs w:val="20"/>
        </w:rPr>
        <w:t xml:space="preserve"> </w:t>
      </w:r>
    </w:p>
    <w:p w14:paraId="6EC24B38" w14:textId="77777777" w:rsidR="00A66AC0" w:rsidRPr="00501B0B" w:rsidRDefault="00A66AC0">
      <w:pPr>
        <w:pStyle w:val="ulli"/>
        <w:numPr>
          <w:ilvl w:val="0"/>
          <w:numId w:val="6"/>
        </w:numPr>
        <w:spacing w:line="260" w:lineRule="atLeast"/>
        <w:ind w:left="640" w:hanging="252"/>
        <w:rPr>
          <w:rStyle w:val="span"/>
          <w:rFonts w:ascii="Corbel" w:eastAsia="Arial" w:hAnsi="Corbel" w:cs="Arial"/>
          <w:sz w:val="20"/>
          <w:szCs w:val="20"/>
        </w:rPr>
      </w:pPr>
      <w:r>
        <w:rPr>
          <w:rStyle w:val="span"/>
          <w:rFonts w:ascii="Corbel" w:eastAsia="Arial" w:hAnsi="Corbel" w:cs="Arial"/>
          <w:sz w:val="20"/>
          <w:szCs w:val="20"/>
        </w:rPr>
        <w:t xml:space="preserve">Support the university in internally generated revenues through recruitment and onsite training for corporate </w:t>
      </w:r>
      <w:proofErr w:type="spellStart"/>
      <w:r>
        <w:rPr>
          <w:rStyle w:val="span"/>
          <w:rFonts w:ascii="Corbel" w:eastAsia="Arial" w:hAnsi="Corbel" w:cs="Arial"/>
          <w:sz w:val="20"/>
          <w:szCs w:val="20"/>
        </w:rPr>
        <w:t>organisations</w:t>
      </w:r>
      <w:proofErr w:type="spellEnd"/>
      <w:r>
        <w:rPr>
          <w:rStyle w:val="span"/>
          <w:rFonts w:ascii="Corbel" w:eastAsia="Arial" w:hAnsi="Corbel" w:cs="Arial"/>
          <w:sz w:val="20"/>
          <w:szCs w:val="20"/>
        </w:rPr>
        <w:t xml:space="preserve"> </w:t>
      </w:r>
    </w:p>
    <w:p w14:paraId="6049E6C3" w14:textId="77777777" w:rsidR="001568F5" w:rsidRDefault="001568F5" w:rsidP="008740DA">
      <w:pPr>
        <w:pStyle w:val="divdocumentsinglecolumn"/>
        <w:tabs>
          <w:tab w:val="right" w:pos="10286"/>
        </w:tabs>
        <w:spacing w:before="120" w:line="260" w:lineRule="atLeast"/>
        <w:rPr>
          <w:rStyle w:val="spanjobtitle"/>
          <w:rFonts w:ascii="Corbel" w:eastAsia="Arial" w:hAnsi="Corbel" w:cs="Arial"/>
          <w:sz w:val="20"/>
          <w:szCs w:val="20"/>
        </w:rPr>
      </w:pPr>
    </w:p>
    <w:p w14:paraId="11CE5C8E" w14:textId="0942BC99" w:rsidR="008740DA" w:rsidRPr="00501B0B" w:rsidRDefault="00381516" w:rsidP="008740DA">
      <w:pPr>
        <w:pStyle w:val="divdocumentsinglecolumn"/>
        <w:tabs>
          <w:tab w:val="right" w:pos="10286"/>
        </w:tabs>
        <w:spacing w:before="120" w:line="260" w:lineRule="atLeast"/>
        <w:rPr>
          <w:rFonts w:ascii="Corbel" w:eastAsia="Arial" w:hAnsi="Corbel" w:cs="Arial"/>
          <w:sz w:val="20"/>
          <w:szCs w:val="20"/>
        </w:rPr>
      </w:pPr>
      <w:r>
        <w:rPr>
          <w:rStyle w:val="spanjobtitle"/>
          <w:rFonts w:ascii="Corbel" w:eastAsia="Arial" w:hAnsi="Corbel" w:cs="Arial"/>
          <w:sz w:val="20"/>
          <w:szCs w:val="20"/>
        </w:rPr>
        <w:t xml:space="preserve">IT </w:t>
      </w:r>
      <w:r w:rsidR="00B973EA">
        <w:rPr>
          <w:rStyle w:val="spanjobtitle"/>
          <w:rFonts w:ascii="Corbel" w:eastAsia="Arial" w:hAnsi="Corbel" w:cs="Arial"/>
          <w:sz w:val="20"/>
          <w:szCs w:val="20"/>
        </w:rPr>
        <w:t xml:space="preserve">/ Business Management </w:t>
      </w:r>
      <w:r w:rsidR="008740DA" w:rsidRPr="00501B0B">
        <w:rPr>
          <w:rStyle w:val="spanjobtitle"/>
          <w:rFonts w:ascii="Corbel" w:eastAsia="Arial" w:hAnsi="Corbel" w:cs="Arial"/>
          <w:sz w:val="20"/>
          <w:szCs w:val="20"/>
        </w:rPr>
        <w:t>Lecturer</w:t>
      </w:r>
      <w:r w:rsidR="008740DA" w:rsidRPr="00501B0B">
        <w:rPr>
          <w:rStyle w:val="singlecolumnspanpaddedlinenth-child1"/>
          <w:rFonts w:ascii="Corbel" w:eastAsia="Arial" w:hAnsi="Corbel" w:cs="Arial"/>
          <w:sz w:val="20"/>
          <w:szCs w:val="20"/>
        </w:rPr>
        <w:t xml:space="preserve"> </w:t>
      </w:r>
      <w:r w:rsidR="008740DA" w:rsidRPr="00501B0B">
        <w:rPr>
          <w:rStyle w:val="datesWrapper"/>
          <w:rFonts w:ascii="Corbel" w:eastAsia="Arial" w:hAnsi="Corbel" w:cs="Arial"/>
          <w:sz w:val="20"/>
          <w:szCs w:val="20"/>
        </w:rPr>
        <w:tab/>
      </w:r>
      <w:bookmarkStart w:id="3" w:name="_Hlk136434801"/>
      <w:r w:rsidR="00ED2A85" w:rsidRPr="00ED2A85">
        <w:rPr>
          <w:rStyle w:val="datesWrapper"/>
          <w:rFonts w:ascii="Corbel" w:eastAsia="Arial" w:hAnsi="Corbel" w:cs="Arial"/>
          <w:b/>
          <w:bCs/>
          <w:sz w:val="20"/>
          <w:szCs w:val="20"/>
        </w:rPr>
        <w:t>0</w:t>
      </w:r>
      <w:r w:rsidR="005D1B91">
        <w:rPr>
          <w:rStyle w:val="datesWrapper"/>
          <w:rFonts w:ascii="Corbel" w:eastAsia="Arial" w:hAnsi="Corbel" w:cs="Arial"/>
          <w:b/>
          <w:bCs/>
          <w:sz w:val="20"/>
          <w:szCs w:val="20"/>
        </w:rPr>
        <w:t>5</w:t>
      </w:r>
      <w:r w:rsidR="00ED2A85" w:rsidRPr="00ED2A85">
        <w:rPr>
          <w:rStyle w:val="datesWrapper"/>
          <w:rFonts w:ascii="Corbel" w:eastAsia="Arial" w:hAnsi="Corbel" w:cs="Arial"/>
          <w:sz w:val="20"/>
          <w:szCs w:val="20"/>
        </w:rPr>
        <w:t>/</w:t>
      </w:r>
      <w:r w:rsidR="008740DA" w:rsidRPr="00ED2A85">
        <w:rPr>
          <w:rStyle w:val="spanjobdates"/>
          <w:rFonts w:ascii="Corbel" w:eastAsia="Arial" w:hAnsi="Corbel" w:cs="Arial"/>
          <w:sz w:val="20"/>
          <w:szCs w:val="20"/>
        </w:rPr>
        <w:t xml:space="preserve">01/2015 to </w:t>
      </w:r>
      <w:r w:rsidR="004812E5" w:rsidRPr="00ED2A85">
        <w:rPr>
          <w:rStyle w:val="spanjobdates"/>
          <w:rFonts w:ascii="Corbel" w:eastAsia="Arial" w:hAnsi="Corbel" w:cs="Arial"/>
          <w:sz w:val="20"/>
          <w:szCs w:val="20"/>
        </w:rPr>
        <w:t>31/</w:t>
      </w:r>
      <w:r w:rsidR="008740DA" w:rsidRPr="00ED2A85">
        <w:rPr>
          <w:rStyle w:val="spanjobdates"/>
          <w:rFonts w:ascii="Corbel" w:eastAsia="Arial" w:hAnsi="Corbel" w:cs="Arial"/>
          <w:sz w:val="20"/>
          <w:szCs w:val="20"/>
        </w:rPr>
        <w:t>12/2017</w:t>
      </w:r>
      <w:r w:rsidR="008740DA" w:rsidRPr="00501B0B">
        <w:rPr>
          <w:rStyle w:val="datesWrapper"/>
          <w:rFonts w:ascii="Corbel" w:eastAsia="Arial" w:hAnsi="Corbel" w:cs="Arial"/>
          <w:sz w:val="20"/>
          <w:szCs w:val="20"/>
        </w:rPr>
        <w:t xml:space="preserve"> </w:t>
      </w:r>
    </w:p>
    <w:bookmarkEnd w:id="3"/>
    <w:p w14:paraId="34C16C02" w14:textId="77777777" w:rsidR="008740DA" w:rsidRDefault="008740DA" w:rsidP="008740DA">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Type of employment: part time</w:t>
      </w:r>
    </w:p>
    <w:p w14:paraId="32EAEA9F" w14:textId="13D8D1B2" w:rsidR="005D0E96" w:rsidRDefault="00FC542D" w:rsidP="008740DA">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Strategic Business School</w:t>
      </w:r>
      <w:r w:rsidR="008740DA">
        <w:rPr>
          <w:rStyle w:val="spancompanyname"/>
          <w:rFonts w:ascii="Corbel" w:eastAsia="Arial" w:hAnsi="Corbel" w:cs="Arial"/>
          <w:sz w:val="20"/>
          <w:szCs w:val="20"/>
        </w:rPr>
        <w:t xml:space="preserve">, </w:t>
      </w:r>
      <w:r w:rsidR="00DE74E2">
        <w:rPr>
          <w:rStyle w:val="spancompanyname"/>
          <w:rFonts w:ascii="Corbel" w:eastAsia="Arial" w:hAnsi="Corbel" w:cs="Arial"/>
          <w:sz w:val="20"/>
          <w:szCs w:val="20"/>
        </w:rPr>
        <w:t>Lagos</w:t>
      </w:r>
      <w:r w:rsidR="008740DA">
        <w:rPr>
          <w:rStyle w:val="spancompanyname"/>
          <w:rFonts w:ascii="Corbel" w:eastAsia="Arial" w:hAnsi="Corbel" w:cs="Arial"/>
          <w:sz w:val="20"/>
          <w:szCs w:val="20"/>
        </w:rPr>
        <w:t>, Nigeria</w:t>
      </w:r>
    </w:p>
    <w:p w14:paraId="6E52F257" w14:textId="4E421192" w:rsidR="00527F33" w:rsidRPr="00501B0B" w:rsidRDefault="00527F33" w:rsidP="008740DA">
      <w:pPr>
        <w:pStyle w:val="spanpaddedline"/>
        <w:spacing w:line="260" w:lineRule="atLeast"/>
        <w:rPr>
          <w:rFonts w:ascii="Corbel" w:eastAsia="Arial" w:hAnsi="Corbel" w:cs="Arial"/>
          <w:sz w:val="20"/>
          <w:szCs w:val="20"/>
        </w:rPr>
      </w:pPr>
      <w:r w:rsidRPr="00527F33">
        <w:rPr>
          <w:rFonts w:ascii="Corbel" w:eastAsia="Arial" w:hAnsi="Corbel" w:cs="Arial"/>
          <w:sz w:val="20"/>
          <w:szCs w:val="20"/>
        </w:rPr>
        <w:t>19, Sylvia Crescent,</w:t>
      </w:r>
      <w:r w:rsidR="00D77E17">
        <w:rPr>
          <w:rFonts w:ascii="Corbel" w:eastAsia="Arial" w:hAnsi="Corbel" w:cs="Arial"/>
          <w:sz w:val="20"/>
          <w:szCs w:val="20"/>
        </w:rPr>
        <w:t xml:space="preserve"> </w:t>
      </w:r>
      <w:r w:rsidRPr="00527F33">
        <w:rPr>
          <w:rFonts w:ascii="Corbel" w:eastAsia="Arial" w:hAnsi="Corbel" w:cs="Arial"/>
          <w:sz w:val="20"/>
          <w:szCs w:val="20"/>
        </w:rPr>
        <w:t>Opposite Atlanta Bar, Anthony Bus-Stop, Anthony Village, Lagos-Nigeria</w:t>
      </w:r>
    </w:p>
    <w:p w14:paraId="3E344E13" w14:textId="5F5F86DD" w:rsidR="00903FE5" w:rsidRDefault="006926BE" w:rsidP="00903FE5">
      <w:pPr>
        <w:pStyle w:val="ulli"/>
        <w:numPr>
          <w:ilvl w:val="0"/>
          <w:numId w:val="7"/>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Delivered</w:t>
      </w:r>
      <w:r w:rsidR="005303D1" w:rsidRPr="00501B0B">
        <w:rPr>
          <w:rStyle w:val="span"/>
          <w:rFonts w:ascii="Corbel" w:eastAsia="Arial" w:hAnsi="Corbel" w:cs="Arial"/>
          <w:sz w:val="20"/>
          <w:szCs w:val="20"/>
        </w:rPr>
        <w:t xml:space="preserve"> lectures to </w:t>
      </w:r>
      <w:r w:rsidR="007F1378" w:rsidRPr="00501B0B">
        <w:rPr>
          <w:rStyle w:val="span"/>
          <w:rFonts w:ascii="Corbel" w:eastAsia="Arial" w:hAnsi="Corbel" w:cs="Arial"/>
          <w:sz w:val="20"/>
          <w:szCs w:val="20"/>
        </w:rPr>
        <w:t>students.</w:t>
      </w:r>
    </w:p>
    <w:p w14:paraId="77A40571" w14:textId="3B095C3A" w:rsidR="00903FE5" w:rsidRPr="00903FE5" w:rsidRDefault="00903FE5" w:rsidP="00903FE5">
      <w:pPr>
        <w:pStyle w:val="ulli"/>
        <w:numPr>
          <w:ilvl w:val="0"/>
          <w:numId w:val="7"/>
        </w:numPr>
        <w:spacing w:line="260" w:lineRule="atLeast"/>
        <w:ind w:left="640" w:hanging="252"/>
        <w:rPr>
          <w:rStyle w:val="span"/>
          <w:rFonts w:ascii="Corbel" w:eastAsia="Arial" w:hAnsi="Corbel" w:cs="Arial"/>
          <w:sz w:val="20"/>
          <w:szCs w:val="20"/>
        </w:rPr>
      </w:pPr>
      <w:r w:rsidRPr="00903FE5">
        <w:rPr>
          <w:rStyle w:val="span"/>
          <w:rFonts w:ascii="Corbel" w:eastAsia="Arial" w:hAnsi="Corbel" w:cs="Arial"/>
          <w:sz w:val="20"/>
          <w:szCs w:val="20"/>
        </w:rPr>
        <w:t>Provide regular update of Virtual Learning Environment (</w:t>
      </w:r>
      <w:r w:rsidR="00D238B5" w:rsidRPr="00903FE5">
        <w:rPr>
          <w:rStyle w:val="span"/>
          <w:rFonts w:ascii="Corbel" w:eastAsia="Arial" w:hAnsi="Corbel" w:cs="Arial"/>
          <w:sz w:val="20"/>
          <w:szCs w:val="20"/>
        </w:rPr>
        <w:t>VLE)</w:t>
      </w:r>
      <w:r w:rsidRPr="00903FE5">
        <w:rPr>
          <w:rStyle w:val="span"/>
          <w:rFonts w:ascii="Corbel" w:eastAsia="Arial" w:hAnsi="Corbel" w:cs="Arial"/>
          <w:sz w:val="20"/>
          <w:szCs w:val="20"/>
        </w:rPr>
        <w:t xml:space="preserve"> and e-learning portals with current industry based and students focus lecture materials.  </w:t>
      </w:r>
    </w:p>
    <w:p w14:paraId="6A71B862" w14:textId="22E9D67F" w:rsidR="00BD450D" w:rsidRPr="00501B0B" w:rsidRDefault="005303D1">
      <w:pPr>
        <w:pStyle w:val="ulli"/>
        <w:numPr>
          <w:ilvl w:val="0"/>
          <w:numId w:val="7"/>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Conduct</w:t>
      </w:r>
      <w:r w:rsidR="006926BE" w:rsidRPr="00501B0B">
        <w:rPr>
          <w:rStyle w:val="span"/>
          <w:rFonts w:ascii="Corbel" w:eastAsia="Arial" w:hAnsi="Corbel" w:cs="Arial"/>
          <w:sz w:val="20"/>
          <w:szCs w:val="20"/>
        </w:rPr>
        <w:t>ed</w:t>
      </w:r>
      <w:r w:rsidRPr="00501B0B">
        <w:rPr>
          <w:rStyle w:val="span"/>
          <w:rFonts w:ascii="Corbel" w:eastAsia="Arial" w:hAnsi="Corbel" w:cs="Arial"/>
          <w:sz w:val="20"/>
          <w:szCs w:val="20"/>
        </w:rPr>
        <w:t xml:space="preserve"> continuous assessments, </w:t>
      </w:r>
      <w:r w:rsidR="00D238B5" w:rsidRPr="00501B0B">
        <w:rPr>
          <w:rStyle w:val="span"/>
          <w:rFonts w:ascii="Corbel" w:eastAsia="Arial" w:hAnsi="Corbel" w:cs="Arial"/>
          <w:sz w:val="20"/>
          <w:szCs w:val="20"/>
        </w:rPr>
        <w:t>seminars,</w:t>
      </w:r>
      <w:r w:rsidRPr="00501B0B">
        <w:rPr>
          <w:rStyle w:val="span"/>
          <w:rFonts w:ascii="Corbel" w:eastAsia="Arial" w:hAnsi="Corbel" w:cs="Arial"/>
          <w:sz w:val="20"/>
          <w:szCs w:val="20"/>
        </w:rPr>
        <w:t xml:space="preserve"> and term paper </w:t>
      </w:r>
      <w:r w:rsidR="007F1378" w:rsidRPr="00501B0B">
        <w:rPr>
          <w:rStyle w:val="span"/>
          <w:rFonts w:ascii="Corbel" w:eastAsia="Arial" w:hAnsi="Corbel" w:cs="Arial"/>
          <w:sz w:val="20"/>
          <w:szCs w:val="20"/>
        </w:rPr>
        <w:t>evaluation.</w:t>
      </w:r>
    </w:p>
    <w:p w14:paraId="27BB7D04" w14:textId="05BDBC42" w:rsidR="00BD450D" w:rsidRPr="00501B0B" w:rsidRDefault="006926BE">
      <w:pPr>
        <w:pStyle w:val="ulli"/>
        <w:numPr>
          <w:ilvl w:val="0"/>
          <w:numId w:val="7"/>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Marked</w:t>
      </w:r>
      <w:r w:rsidR="005303D1" w:rsidRPr="00501B0B">
        <w:rPr>
          <w:rStyle w:val="span"/>
          <w:rFonts w:ascii="Corbel" w:eastAsia="Arial" w:hAnsi="Corbel" w:cs="Arial"/>
          <w:sz w:val="20"/>
          <w:szCs w:val="20"/>
        </w:rPr>
        <w:t xml:space="preserve"> all class assignments and other </w:t>
      </w:r>
      <w:r w:rsidR="007F1378" w:rsidRPr="00501B0B">
        <w:rPr>
          <w:rStyle w:val="span"/>
          <w:rFonts w:ascii="Corbel" w:eastAsia="Arial" w:hAnsi="Corbel" w:cs="Arial"/>
          <w:sz w:val="20"/>
          <w:szCs w:val="20"/>
        </w:rPr>
        <w:t>examinations.</w:t>
      </w:r>
    </w:p>
    <w:p w14:paraId="5EB7CE21" w14:textId="2E1CB454" w:rsidR="00BD450D" w:rsidRPr="00501B0B" w:rsidRDefault="005303D1">
      <w:pPr>
        <w:pStyle w:val="ulli"/>
        <w:numPr>
          <w:ilvl w:val="0"/>
          <w:numId w:val="7"/>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Supervision of students' project </w:t>
      </w:r>
      <w:r w:rsidR="007F1378" w:rsidRPr="00501B0B">
        <w:rPr>
          <w:rStyle w:val="span"/>
          <w:rFonts w:ascii="Corbel" w:eastAsia="Arial" w:hAnsi="Corbel" w:cs="Arial"/>
          <w:sz w:val="20"/>
          <w:szCs w:val="20"/>
        </w:rPr>
        <w:t>works.</w:t>
      </w:r>
    </w:p>
    <w:p w14:paraId="4C6BB35C" w14:textId="77777777" w:rsidR="00BD450D" w:rsidRPr="00501B0B" w:rsidRDefault="005303D1">
      <w:pPr>
        <w:pStyle w:val="ulli"/>
        <w:numPr>
          <w:ilvl w:val="0"/>
          <w:numId w:val="7"/>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Virtual attendance and participation of other academic functions of the university</w:t>
      </w:r>
    </w:p>
    <w:p w14:paraId="7A58EABD" w14:textId="3CCF4442" w:rsidR="00BD450D" w:rsidRPr="00501B0B" w:rsidRDefault="00770D26">
      <w:pPr>
        <w:pStyle w:val="divdocumentsinglecolumn"/>
        <w:tabs>
          <w:tab w:val="right" w:pos="10286"/>
        </w:tabs>
        <w:spacing w:before="120" w:line="260" w:lineRule="atLeast"/>
        <w:rPr>
          <w:rFonts w:ascii="Corbel" w:eastAsia="Arial" w:hAnsi="Corbel" w:cs="Arial"/>
          <w:sz w:val="20"/>
          <w:szCs w:val="20"/>
        </w:rPr>
      </w:pPr>
      <w:r>
        <w:rPr>
          <w:rStyle w:val="spanjobtitle"/>
          <w:rFonts w:ascii="Corbel" w:eastAsia="Arial" w:hAnsi="Corbel" w:cs="Arial"/>
          <w:sz w:val="20"/>
          <w:szCs w:val="20"/>
        </w:rPr>
        <w:t xml:space="preserve">Project </w:t>
      </w:r>
      <w:r w:rsidR="007B74A3">
        <w:rPr>
          <w:rStyle w:val="spanjobtitle"/>
          <w:rFonts w:ascii="Corbel" w:eastAsia="Arial" w:hAnsi="Corbel" w:cs="Arial"/>
          <w:sz w:val="20"/>
          <w:szCs w:val="20"/>
        </w:rPr>
        <w:t>Management</w:t>
      </w:r>
      <w:r w:rsidR="00381516">
        <w:rPr>
          <w:rStyle w:val="spanjobtitle"/>
          <w:rFonts w:ascii="Corbel" w:eastAsia="Arial" w:hAnsi="Corbel" w:cs="Arial"/>
          <w:sz w:val="20"/>
          <w:szCs w:val="20"/>
        </w:rPr>
        <w:t xml:space="preserve"> </w:t>
      </w:r>
      <w:r w:rsidR="006B1A43" w:rsidRPr="00501B0B">
        <w:rPr>
          <w:rStyle w:val="spanjobtitle"/>
          <w:rFonts w:ascii="Corbel" w:eastAsia="Arial" w:hAnsi="Corbel" w:cs="Arial"/>
          <w:sz w:val="20"/>
          <w:szCs w:val="20"/>
        </w:rPr>
        <w:t>Lecturer</w:t>
      </w:r>
      <w:r w:rsidR="005303D1" w:rsidRPr="00501B0B">
        <w:rPr>
          <w:rStyle w:val="datesWrapper"/>
          <w:rFonts w:ascii="Corbel" w:eastAsia="Arial" w:hAnsi="Corbel" w:cs="Arial"/>
          <w:sz w:val="20"/>
          <w:szCs w:val="20"/>
        </w:rPr>
        <w:tab/>
      </w:r>
      <w:r w:rsidR="001A1315" w:rsidRPr="00ED2A85">
        <w:rPr>
          <w:rStyle w:val="datesWrapper"/>
          <w:rFonts w:ascii="Corbel" w:eastAsia="Arial" w:hAnsi="Corbel" w:cs="Arial"/>
          <w:b/>
          <w:bCs/>
          <w:sz w:val="20"/>
          <w:szCs w:val="20"/>
        </w:rPr>
        <w:t>0</w:t>
      </w:r>
      <w:r w:rsidR="005930F1" w:rsidRPr="00ED2A85">
        <w:rPr>
          <w:rStyle w:val="datesWrapper"/>
          <w:rFonts w:ascii="Corbel" w:eastAsia="Arial" w:hAnsi="Corbel" w:cs="Arial"/>
          <w:b/>
          <w:bCs/>
          <w:sz w:val="20"/>
          <w:szCs w:val="20"/>
        </w:rPr>
        <w:t>4</w:t>
      </w:r>
      <w:r w:rsidR="001A1315" w:rsidRPr="00ED2A85">
        <w:rPr>
          <w:rStyle w:val="datesWrapper"/>
          <w:rFonts w:ascii="Corbel" w:eastAsia="Arial" w:hAnsi="Corbel" w:cs="Arial"/>
          <w:b/>
          <w:bCs/>
          <w:sz w:val="20"/>
          <w:szCs w:val="20"/>
        </w:rPr>
        <w:t>/</w:t>
      </w:r>
      <w:r w:rsidR="001A1315">
        <w:rPr>
          <w:rStyle w:val="datesWrapper"/>
          <w:rFonts w:ascii="Corbel" w:eastAsia="Arial" w:hAnsi="Corbel" w:cs="Arial"/>
          <w:sz w:val="20"/>
          <w:szCs w:val="20"/>
        </w:rPr>
        <w:t xml:space="preserve"> </w:t>
      </w:r>
      <w:r w:rsidR="005303D1" w:rsidRPr="00501B0B">
        <w:rPr>
          <w:rStyle w:val="spanjobdates"/>
          <w:rFonts w:ascii="Corbel" w:eastAsia="Arial" w:hAnsi="Corbel" w:cs="Arial"/>
          <w:sz w:val="20"/>
          <w:szCs w:val="20"/>
        </w:rPr>
        <w:t xml:space="preserve">01/2014 to </w:t>
      </w:r>
      <w:r w:rsidR="001A1315">
        <w:rPr>
          <w:rStyle w:val="spanjobdates"/>
          <w:rFonts w:ascii="Corbel" w:eastAsia="Arial" w:hAnsi="Corbel" w:cs="Arial"/>
          <w:sz w:val="20"/>
          <w:szCs w:val="20"/>
        </w:rPr>
        <w:t>31/</w:t>
      </w:r>
      <w:r w:rsidR="005303D1" w:rsidRPr="00501B0B">
        <w:rPr>
          <w:rStyle w:val="spanjobdates"/>
          <w:rFonts w:ascii="Corbel" w:eastAsia="Arial" w:hAnsi="Corbel" w:cs="Arial"/>
          <w:sz w:val="20"/>
          <w:szCs w:val="20"/>
        </w:rPr>
        <w:t>12/2014</w:t>
      </w:r>
      <w:r w:rsidR="005303D1" w:rsidRPr="00501B0B">
        <w:rPr>
          <w:rStyle w:val="datesWrapper"/>
          <w:rFonts w:ascii="Corbel" w:eastAsia="Arial" w:hAnsi="Corbel" w:cs="Arial"/>
          <w:sz w:val="20"/>
          <w:szCs w:val="20"/>
        </w:rPr>
        <w:t xml:space="preserve"> </w:t>
      </w:r>
    </w:p>
    <w:p w14:paraId="40325430" w14:textId="77777777" w:rsidR="00AA4890" w:rsidRDefault="00AA4890">
      <w:pPr>
        <w:pStyle w:val="spanpaddedline"/>
        <w:spacing w:line="260" w:lineRule="atLeast"/>
        <w:rPr>
          <w:rFonts w:ascii="Corbel" w:eastAsia="Arial" w:hAnsi="Corbel" w:cs="Arial"/>
          <w:b/>
          <w:sz w:val="20"/>
          <w:szCs w:val="20"/>
        </w:rPr>
      </w:pPr>
      <w:r>
        <w:rPr>
          <w:rFonts w:ascii="Corbel" w:eastAsia="Arial" w:hAnsi="Corbel" w:cs="Arial"/>
          <w:b/>
          <w:sz w:val="20"/>
          <w:szCs w:val="20"/>
        </w:rPr>
        <w:t>Type of employment: part time</w:t>
      </w:r>
    </w:p>
    <w:p w14:paraId="65D49545" w14:textId="77777777" w:rsidR="00BD450D" w:rsidRDefault="006B1A43">
      <w:pPr>
        <w:pStyle w:val="spanpaddedline"/>
        <w:spacing w:line="260" w:lineRule="atLeast"/>
        <w:rPr>
          <w:rFonts w:ascii="Corbel" w:eastAsia="Arial" w:hAnsi="Corbel" w:cs="Arial"/>
          <w:b/>
          <w:sz w:val="20"/>
          <w:szCs w:val="20"/>
        </w:rPr>
      </w:pPr>
      <w:bookmarkStart w:id="4" w:name="_Hlk147612762"/>
      <w:r w:rsidRPr="00501B0B">
        <w:rPr>
          <w:rFonts w:ascii="Corbel" w:eastAsia="Arial" w:hAnsi="Corbel" w:cs="Arial"/>
          <w:b/>
          <w:sz w:val="20"/>
          <w:szCs w:val="20"/>
        </w:rPr>
        <w:t xml:space="preserve">Kwame Nkrumah University </w:t>
      </w:r>
      <w:r w:rsidR="00E140F0">
        <w:rPr>
          <w:rFonts w:ascii="Corbel" w:eastAsia="Arial" w:hAnsi="Corbel" w:cs="Arial"/>
          <w:b/>
          <w:sz w:val="20"/>
          <w:szCs w:val="20"/>
        </w:rPr>
        <w:t>of Science and Technology, Ghana</w:t>
      </w:r>
    </w:p>
    <w:p w14:paraId="3FB2A3DC" w14:textId="74868EDE" w:rsidR="00990BDD" w:rsidRDefault="00990BDD">
      <w:pPr>
        <w:pStyle w:val="spanpaddedline"/>
        <w:spacing w:line="260" w:lineRule="atLeast"/>
        <w:rPr>
          <w:rFonts w:ascii="Corbel" w:eastAsia="Arial" w:hAnsi="Corbel" w:cs="Arial"/>
          <w:b/>
          <w:sz w:val="20"/>
          <w:szCs w:val="20"/>
        </w:rPr>
      </w:pPr>
      <w:r>
        <w:rPr>
          <w:rFonts w:ascii="Corbel" w:eastAsia="Arial" w:hAnsi="Corbel" w:cs="Arial"/>
          <w:b/>
          <w:sz w:val="20"/>
          <w:szCs w:val="20"/>
        </w:rPr>
        <w:t>Tamale Distant Learning Centre</w:t>
      </w:r>
    </w:p>
    <w:p w14:paraId="1D22CAE1" w14:textId="448AA88F" w:rsidR="00990BDD" w:rsidRPr="00501B0B" w:rsidRDefault="00990BDD">
      <w:pPr>
        <w:pStyle w:val="spanpaddedline"/>
        <w:spacing w:line="260" w:lineRule="atLeast"/>
        <w:rPr>
          <w:rFonts w:ascii="Corbel" w:eastAsia="Arial" w:hAnsi="Corbel" w:cs="Arial"/>
          <w:b/>
          <w:sz w:val="20"/>
          <w:szCs w:val="20"/>
        </w:rPr>
      </w:pPr>
      <w:r>
        <w:rPr>
          <w:rFonts w:ascii="Corbel" w:eastAsia="Arial" w:hAnsi="Corbel" w:cs="Arial"/>
          <w:b/>
          <w:sz w:val="20"/>
          <w:szCs w:val="20"/>
        </w:rPr>
        <w:t>Tamale, Northern Region, Ghana</w:t>
      </w:r>
    </w:p>
    <w:bookmarkEnd w:id="4"/>
    <w:p w14:paraId="276F5E1F" w14:textId="68E50F4E" w:rsidR="00BD450D" w:rsidRPr="00501B0B" w:rsidRDefault="005303D1">
      <w:pPr>
        <w:pStyle w:val="ulli"/>
        <w:numPr>
          <w:ilvl w:val="0"/>
          <w:numId w:val="9"/>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Delivered lectures to </w:t>
      </w:r>
      <w:r w:rsidR="007F1378" w:rsidRPr="00501B0B">
        <w:rPr>
          <w:rStyle w:val="span"/>
          <w:rFonts w:ascii="Corbel" w:eastAsia="Arial" w:hAnsi="Corbel" w:cs="Arial"/>
          <w:sz w:val="20"/>
          <w:szCs w:val="20"/>
        </w:rPr>
        <w:t>students.</w:t>
      </w:r>
    </w:p>
    <w:p w14:paraId="767A8DDF" w14:textId="79BD9E6E" w:rsidR="006B1A43" w:rsidRPr="00501B0B" w:rsidRDefault="006B1A43">
      <w:pPr>
        <w:pStyle w:val="ulli"/>
        <w:numPr>
          <w:ilvl w:val="0"/>
          <w:numId w:val="9"/>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Conducted continuous </w:t>
      </w:r>
      <w:r w:rsidR="007F1378" w:rsidRPr="00501B0B">
        <w:rPr>
          <w:rStyle w:val="span"/>
          <w:rFonts w:ascii="Corbel" w:eastAsia="Arial" w:hAnsi="Corbel" w:cs="Arial"/>
          <w:sz w:val="20"/>
          <w:szCs w:val="20"/>
        </w:rPr>
        <w:t>assessments.</w:t>
      </w:r>
      <w:r w:rsidRPr="00501B0B">
        <w:rPr>
          <w:rStyle w:val="span"/>
          <w:rFonts w:ascii="Corbel" w:eastAsia="Arial" w:hAnsi="Corbel" w:cs="Arial"/>
          <w:sz w:val="20"/>
          <w:szCs w:val="20"/>
        </w:rPr>
        <w:t xml:space="preserve"> </w:t>
      </w:r>
    </w:p>
    <w:p w14:paraId="56A19035" w14:textId="042EF551" w:rsidR="00BD450D" w:rsidRDefault="006B1A43">
      <w:pPr>
        <w:pStyle w:val="ulli"/>
        <w:numPr>
          <w:ilvl w:val="0"/>
          <w:numId w:val="9"/>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Participated in other academic functions of the </w:t>
      </w:r>
      <w:r w:rsidR="007F1378" w:rsidRPr="00501B0B">
        <w:rPr>
          <w:rStyle w:val="span"/>
          <w:rFonts w:ascii="Corbel" w:eastAsia="Arial" w:hAnsi="Corbel" w:cs="Arial"/>
          <w:sz w:val="20"/>
          <w:szCs w:val="20"/>
        </w:rPr>
        <w:t>university.</w:t>
      </w:r>
    </w:p>
    <w:p w14:paraId="4C5DC289" w14:textId="5FAA1681" w:rsidR="00BD450D" w:rsidRPr="00501B0B" w:rsidRDefault="00770D26">
      <w:pPr>
        <w:pStyle w:val="divdocumentsinglecolumn"/>
        <w:tabs>
          <w:tab w:val="right" w:pos="10286"/>
        </w:tabs>
        <w:spacing w:before="120" w:line="260" w:lineRule="atLeast"/>
        <w:rPr>
          <w:rFonts w:ascii="Corbel" w:eastAsia="Arial" w:hAnsi="Corbel" w:cs="Arial"/>
          <w:sz w:val="20"/>
          <w:szCs w:val="20"/>
        </w:rPr>
      </w:pPr>
      <w:r>
        <w:rPr>
          <w:rStyle w:val="spanjobtitle"/>
          <w:rFonts w:ascii="Corbel" w:eastAsia="Arial" w:hAnsi="Corbel" w:cs="Arial"/>
          <w:sz w:val="20"/>
          <w:szCs w:val="20"/>
        </w:rPr>
        <w:t>Management Information System</w:t>
      </w:r>
      <w:r w:rsidR="00381516">
        <w:rPr>
          <w:rStyle w:val="spanjobtitle"/>
          <w:rFonts w:ascii="Corbel" w:eastAsia="Arial" w:hAnsi="Corbel" w:cs="Arial"/>
          <w:sz w:val="20"/>
          <w:szCs w:val="20"/>
        </w:rPr>
        <w:t xml:space="preserve"> </w:t>
      </w:r>
      <w:r w:rsidR="005303D1" w:rsidRPr="00501B0B">
        <w:rPr>
          <w:rStyle w:val="spanjobtitle"/>
          <w:rFonts w:ascii="Corbel" w:eastAsia="Arial" w:hAnsi="Corbel" w:cs="Arial"/>
          <w:sz w:val="20"/>
          <w:szCs w:val="20"/>
        </w:rPr>
        <w:t>Lecture</w:t>
      </w:r>
      <w:r>
        <w:rPr>
          <w:rStyle w:val="spanjobtitle"/>
          <w:rFonts w:ascii="Corbel" w:eastAsia="Arial" w:hAnsi="Corbel" w:cs="Arial"/>
          <w:sz w:val="20"/>
          <w:szCs w:val="20"/>
        </w:rPr>
        <w:t>r</w:t>
      </w:r>
      <w:r w:rsidR="005303D1" w:rsidRPr="00501B0B">
        <w:rPr>
          <w:rStyle w:val="singlecolumnspanpaddedlinenth-child1"/>
          <w:rFonts w:ascii="Corbel" w:eastAsia="Arial" w:hAnsi="Corbel" w:cs="Arial"/>
          <w:sz w:val="20"/>
          <w:szCs w:val="20"/>
        </w:rPr>
        <w:t xml:space="preserve"> </w:t>
      </w:r>
      <w:r w:rsidR="005303D1" w:rsidRPr="00501B0B">
        <w:rPr>
          <w:rStyle w:val="datesWrapper"/>
          <w:rFonts w:ascii="Corbel" w:eastAsia="Arial" w:hAnsi="Corbel" w:cs="Arial"/>
          <w:sz w:val="20"/>
          <w:szCs w:val="20"/>
        </w:rPr>
        <w:tab/>
      </w:r>
      <w:r w:rsidR="001A1315" w:rsidRPr="00ED2A85">
        <w:rPr>
          <w:rStyle w:val="datesWrapper"/>
          <w:rFonts w:ascii="Corbel" w:eastAsia="Arial" w:hAnsi="Corbel" w:cs="Arial"/>
          <w:b/>
          <w:bCs/>
          <w:sz w:val="20"/>
          <w:szCs w:val="20"/>
        </w:rPr>
        <w:t>05/</w:t>
      </w:r>
      <w:r w:rsidR="005303D1" w:rsidRPr="00501B0B">
        <w:rPr>
          <w:rStyle w:val="datesWrapper"/>
          <w:rFonts w:ascii="Corbel" w:eastAsia="Arial" w:hAnsi="Corbel" w:cs="Arial"/>
          <w:sz w:val="20"/>
          <w:szCs w:val="20"/>
        </w:rPr>
        <w:t xml:space="preserve"> </w:t>
      </w:r>
      <w:r w:rsidR="005303D1" w:rsidRPr="00501B0B">
        <w:rPr>
          <w:rStyle w:val="spanjobdates"/>
          <w:rFonts w:ascii="Corbel" w:eastAsia="Arial" w:hAnsi="Corbel" w:cs="Arial"/>
          <w:sz w:val="20"/>
          <w:szCs w:val="20"/>
        </w:rPr>
        <w:t xml:space="preserve">01/2012 to </w:t>
      </w:r>
      <w:r w:rsidR="001A1315">
        <w:rPr>
          <w:rStyle w:val="spanjobdates"/>
          <w:rFonts w:ascii="Corbel" w:eastAsia="Arial" w:hAnsi="Corbel" w:cs="Arial"/>
          <w:sz w:val="20"/>
          <w:szCs w:val="20"/>
        </w:rPr>
        <w:t xml:space="preserve">31/ </w:t>
      </w:r>
      <w:r w:rsidR="005303D1" w:rsidRPr="00501B0B">
        <w:rPr>
          <w:rStyle w:val="spanjobdates"/>
          <w:rFonts w:ascii="Corbel" w:eastAsia="Arial" w:hAnsi="Corbel" w:cs="Arial"/>
          <w:sz w:val="20"/>
          <w:szCs w:val="20"/>
        </w:rPr>
        <w:t>12/2014</w:t>
      </w:r>
      <w:r w:rsidR="005303D1" w:rsidRPr="00501B0B">
        <w:rPr>
          <w:rStyle w:val="datesWrapper"/>
          <w:rFonts w:ascii="Corbel" w:eastAsia="Arial" w:hAnsi="Corbel" w:cs="Arial"/>
          <w:sz w:val="20"/>
          <w:szCs w:val="20"/>
        </w:rPr>
        <w:t xml:space="preserve"> </w:t>
      </w:r>
    </w:p>
    <w:p w14:paraId="43FCE114" w14:textId="77777777" w:rsidR="00AA4890" w:rsidRDefault="00AA4890">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Type of employment: part time</w:t>
      </w:r>
    </w:p>
    <w:p w14:paraId="575397E7" w14:textId="77777777" w:rsidR="00BD450D" w:rsidRDefault="006B1A43">
      <w:pPr>
        <w:pStyle w:val="spanpaddedline"/>
        <w:spacing w:line="260" w:lineRule="atLeast"/>
        <w:rPr>
          <w:rStyle w:val="spancompanyname"/>
          <w:rFonts w:ascii="Corbel" w:eastAsia="Arial" w:hAnsi="Corbel" w:cs="Arial"/>
          <w:sz w:val="20"/>
          <w:szCs w:val="20"/>
        </w:rPr>
      </w:pPr>
      <w:r w:rsidRPr="00501B0B">
        <w:rPr>
          <w:rStyle w:val="spancompanyname"/>
          <w:rFonts w:ascii="Corbel" w:eastAsia="Arial" w:hAnsi="Corbel" w:cs="Arial"/>
          <w:sz w:val="20"/>
          <w:szCs w:val="20"/>
        </w:rPr>
        <w:t>University of Cape Coast, Ghana</w:t>
      </w:r>
    </w:p>
    <w:p w14:paraId="4D02C738" w14:textId="3BDBDED9" w:rsidR="001A1315" w:rsidRDefault="001A1315">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Tamale Distant Learning Centre</w:t>
      </w:r>
    </w:p>
    <w:p w14:paraId="2C451ED6" w14:textId="2453D6A3" w:rsidR="001A1315" w:rsidRDefault="001A1315">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Tamale Technical University, Tamale</w:t>
      </w:r>
    </w:p>
    <w:p w14:paraId="146DAD57" w14:textId="448DC58F" w:rsidR="001A1315" w:rsidRPr="00501B0B" w:rsidRDefault="001A1315">
      <w:pPr>
        <w:pStyle w:val="spanpaddedline"/>
        <w:spacing w:line="260" w:lineRule="atLeast"/>
        <w:rPr>
          <w:rFonts w:ascii="Corbel" w:eastAsia="Arial" w:hAnsi="Corbel" w:cs="Arial"/>
          <w:sz w:val="20"/>
          <w:szCs w:val="20"/>
        </w:rPr>
      </w:pPr>
      <w:r>
        <w:rPr>
          <w:rStyle w:val="spancompanyname"/>
          <w:rFonts w:ascii="Corbel" w:eastAsia="Arial" w:hAnsi="Corbel" w:cs="Arial"/>
          <w:sz w:val="20"/>
          <w:szCs w:val="20"/>
        </w:rPr>
        <w:t>Norther Region, Ghana</w:t>
      </w:r>
    </w:p>
    <w:p w14:paraId="3CF75861" w14:textId="28933A71" w:rsidR="00BD450D" w:rsidRPr="00501B0B" w:rsidRDefault="006B1A43">
      <w:pPr>
        <w:pStyle w:val="ulli"/>
        <w:numPr>
          <w:ilvl w:val="0"/>
          <w:numId w:val="10"/>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Delivered </w:t>
      </w:r>
      <w:r w:rsidR="005303D1" w:rsidRPr="00501B0B">
        <w:rPr>
          <w:rStyle w:val="span"/>
          <w:rFonts w:ascii="Corbel" w:eastAsia="Arial" w:hAnsi="Corbel" w:cs="Arial"/>
          <w:sz w:val="20"/>
          <w:szCs w:val="20"/>
        </w:rPr>
        <w:t xml:space="preserve">lectures to </w:t>
      </w:r>
      <w:r w:rsidR="007F1378" w:rsidRPr="00501B0B">
        <w:rPr>
          <w:rStyle w:val="span"/>
          <w:rFonts w:ascii="Corbel" w:eastAsia="Arial" w:hAnsi="Corbel" w:cs="Arial"/>
          <w:sz w:val="20"/>
          <w:szCs w:val="20"/>
        </w:rPr>
        <w:t>students.</w:t>
      </w:r>
    </w:p>
    <w:p w14:paraId="78064472" w14:textId="0674F243" w:rsidR="00BD450D" w:rsidRPr="00501B0B" w:rsidRDefault="005303D1">
      <w:pPr>
        <w:pStyle w:val="ulli"/>
        <w:numPr>
          <w:ilvl w:val="0"/>
          <w:numId w:val="10"/>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Conducted continuous </w:t>
      </w:r>
      <w:r w:rsidR="007F1378" w:rsidRPr="00501B0B">
        <w:rPr>
          <w:rStyle w:val="span"/>
          <w:rFonts w:ascii="Corbel" w:eastAsia="Arial" w:hAnsi="Corbel" w:cs="Arial"/>
          <w:sz w:val="20"/>
          <w:szCs w:val="20"/>
        </w:rPr>
        <w:t>assessments.</w:t>
      </w:r>
    </w:p>
    <w:p w14:paraId="2458B516" w14:textId="77777777" w:rsidR="00885AE7" w:rsidRDefault="00885AE7" w:rsidP="006B1A43">
      <w:pPr>
        <w:pStyle w:val="spanpaddedline"/>
        <w:spacing w:line="260" w:lineRule="atLeast"/>
        <w:rPr>
          <w:rStyle w:val="spancompanyname"/>
          <w:rFonts w:ascii="Corbel" w:eastAsia="Arial" w:hAnsi="Corbel" w:cs="Arial"/>
          <w:sz w:val="20"/>
          <w:szCs w:val="20"/>
        </w:rPr>
      </w:pPr>
    </w:p>
    <w:p w14:paraId="42EA05C1" w14:textId="79DA07F5" w:rsidR="00501B0B" w:rsidRPr="00501B0B" w:rsidRDefault="00381516" w:rsidP="006B1A43">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 xml:space="preserve">Computer Science </w:t>
      </w:r>
      <w:r w:rsidR="00501B0B">
        <w:rPr>
          <w:rStyle w:val="spancompanyname"/>
          <w:rFonts w:ascii="Corbel" w:eastAsia="Arial" w:hAnsi="Corbel" w:cs="Arial"/>
          <w:sz w:val="20"/>
          <w:szCs w:val="20"/>
        </w:rPr>
        <w:t>Assistant Lecturer</w:t>
      </w:r>
      <w:r w:rsidR="00EC6732">
        <w:rPr>
          <w:rStyle w:val="spancompanyname"/>
          <w:rFonts w:ascii="Corbel" w:eastAsia="Arial" w:hAnsi="Corbel" w:cs="Arial"/>
          <w:sz w:val="20"/>
          <w:szCs w:val="20"/>
        </w:rPr>
        <w:t xml:space="preserve"> and Programmer</w:t>
      </w:r>
      <w:r w:rsidR="00EC6732">
        <w:rPr>
          <w:rStyle w:val="spancompanyname"/>
          <w:rFonts w:ascii="Corbel" w:eastAsia="Arial" w:hAnsi="Corbel" w:cs="Arial"/>
          <w:sz w:val="20"/>
          <w:szCs w:val="20"/>
        </w:rPr>
        <w:tab/>
      </w:r>
      <w:r w:rsidR="00EC6732">
        <w:rPr>
          <w:rStyle w:val="spancompanyname"/>
          <w:rFonts w:ascii="Corbel" w:eastAsia="Arial" w:hAnsi="Corbel" w:cs="Arial"/>
          <w:sz w:val="20"/>
          <w:szCs w:val="20"/>
        </w:rPr>
        <w:tab/>
      </w:r>
      <w:r w:rsidR="00501B0B">
        <w:rPr>
          <w:rStyle w:val="spancompanyname"/>
          <w:rFonts w:ascii="Corbel" w:eastAsia="Arial" w:hAnsi="Corbel" w:cs="Arial"/>
          <w:sz w:val="20"/>
          <w:szCs w:val="20"/>
        </w:rPr>
        <w:tab/>
      </w:r>
      <w:r w:rsidR="00501B0B">
        <w:rPr>
          <w:rStyle w:val="spancompanyname"/>
          <w:rFonts w:ascii="Corbel" w:eastAsia="Arial" w:hAnsi="Corbel" w:cs="Arial"/>
          <w:sz w:val="20"/>
          <w:szCs w:val="20"/>
        </w:rPr>
        <w:tab/>
      </w:r>
      <w:r w:rsidR="001A1315">
        <w:rPr>
          <w:rStyle w:val="spancompanyname"/>
          <w:rFonts w:ascii="Corbel" w:eastAsia="Arial" w:hAnsi="Corbel" w:cs="Arial"/>
          <w:sz w:val="20"/>
          <w:szCs w:val="20"/>
        </w:rPr>
        <w:t xml:space="preserve">07/ </w:t>
      </w:r>
      <w:r w:rsidR="00501B0B">
        <w:rPr>
          <w:rStyle w:val="spancompanyname"/>
          <w:rFonts w:ascii="Corbel" w:eastAsia="Arial" w:hAnsi="Corbel" w:cs="Arial"/>
          <w:sz w:val="20"/>
          <w:szCs w:val="20"/>
        </w:rPr>
        <w:t xml:space="preserve">03/1994 to </w:t>
      </w:r>
      <w:r w:rsidR="001A1315">
        <w:rPr>
          <w:rStyle w:val="spancompanyname"/>
          <w:rFonts w:ascii="Corbel" w:eastAsia="Arial" w:hAnsi="Corbel" w:cs="Arial"/>
          <w:sz w:val="20"/>
          <w:szCs w:val="20"/>
        </w:rPr>
        <w:t xml:space="preserve">30/ </w:t>
      </w:r>
      <w:r w:rsidR="00501B0B">
        <w:rPr>
          <w:rStyle w:val="spancompanyname"/>
          <w:rFonts w:ascii="Corbel" w:eastAsia="Arial" w:hAnsi="Corbel" w:cs="Arial"/>
          <w:sz w:val="20"/>
          <w:szCs w:val="20"/>
        </w:rPr>
        <w:t>12/1995</w:t>
      </w:r>
    </w:p>
    <w:p w14:paraId="26EBA497" w14:textId="77777777" w:rsidR="00AA4890" w:rsidRDefault="00AA4890" w:rsidP="006B1A43">
      <w:pPr>
        <w:pStyle w:val="spanpaddedline"/>
        <w:spacing w:line="260" w:lineRule="atLeast"/>
        <w:rPr>
          <w:rStyle w:val="spancompanyname"/>
          <w:rFonts w:ascii="Corbel" w:eastAsia="Arial" w:hAnsi="Corbel" w:cs="Arial"/>
          <w:sz w:val="20"/>
          <w:szCs w:val="20"/>
        </w:rPr>
      </w:pPr>
      <w:r>
        <w:rPr>
          <w:rStyle w:val="spancompanyname"/>
          <w:rFonts w:ascii="Corbel" w:eastAsia="Arial" w:hAnsi="Corbel" w:cs="Arial"/>
          <w:sz w:val="20"/>
          <w:szCs w:val="20"/>
        </w:rPr>
        <w:t>Type of employment: full time</w:t>
      </w:r>
    </w:p>
    <w:p w14:paraId="3D22DB2F" w14:textId="77777777" w:rsidR="00527F33" w:rsidRDefault="006B1A43" w:rsidP="006B1A43">
      <w:pPr>
        <w:pStyle w:val="spanpaddedline"/>
        <w:spacing w:line="260" w:lineRule="atLeast"/>
        <w:rPr>
          <w:rStyle w:val="spancompanyname"/>
          <w:rFonts w:ascii="Corbel" w:eastAsia="Arial" w:hAnsi="Corbel" w:cs="Arial"/>
          <w:sz w:val="20"/>
          <w:szCs w:val="20"/>
        </w:rPr>
      </w:pPr>
      <w:r w:rsidRPr="00501B0B">
        <w:rPr>
          <w:rStyle w:val="spancompanyname"/>
          <w:rFonts w:ascii="Corbel" w:eastAsia="Arial" w:hAnsi="Corbel" w:cs="Arial"/>
          <w:sz w:val="20"/>
          <w:szCs w:val="20"/>
        </w:rPr>
        <w:t>Benson Idahosa University, Nigeria</w:t>
      </w:r>
    </w:p>
    <w:p w14:paraId="391608C7" w14:textId="4AD464B2" w:rsidR="006B1A43" w:rsidRPr="00501B0B" w:rsidRDefault="00527F33" w:rsidP="006B1A43">
      <w:pPr>
        <w:pStyle w:val="spanpaddedline"/>
        <w:spacing w:line="260" w:lineRule="atLeast"/>
        <w:rPr>
          <w:rFonts w:ascii="Corbel" w:eastAsia="Arial" w:hAnsi="Corbel" w:cs="Arial"/>
          <w:sz w:val="20"/>
          <w:szCs w:val="20"/>
        </w:rPr>
      </w:pPr>
      <w:proofErr w:type="spellStart"/>
      <w:r>
        <w:rPr>
          <w:rStyle w:val="spancompanyname"/>
          <w:rFonts w:ascii="Corbel" w:eastAsia="Arial" w:hAnsi="Corbel" w:cs="Arial"/>
          <w:sz w:val="20"/>
          <w:szCs w:val="20"/>
        </w:rPr>
        <w:t>Ugbo</w:t>
      </w:r>
      <w:r w:rsidR="00515839">
        <w:rPr>
          <w:rStyle w:val="spancompanyname"/>
          <w:rFonts w:ascii="Corbel" w:eastAsia="Arial" w:hAnsi="Corbel" w:cs="Arial"/>
          <w:sz w:val="20"/>
          <w:szCs w:val="20"/>
        </w:rPr>
        <w:t>r</w:t>
      </w:r>
      <w:proofErr w:type="spellEnd"/>
      <w:r>
        <w:rPr>
          <w:rStyle w:val="spancompanyname"/>
          <w:rFonts w:ascii="Corbel" w:eastAsia="Arial" w:hAnsi="Corbel" w:cs="Arial"/>
          <w:sz w:val="20"/>
          <w:szCs w:val="20"/>
        </w:rPr>
        <w:t xml:space="preserve"> Road, Benin City, Edo State, Nigeria</w:t>
      </w:r>
      <w:r w:rsidR="00501B0B" w:rsidRPr="00501B0B">
        <w:rPr>
          <w:rStyle w:val="spancompanyname"/>
          <w:rFonts w:ascii="Corbel" w:eastAsia="Arial" w:hAnsi="Corbel" w:cs="Arial"/>
          <w:sz w:val="20"/>
          <w:szCs w:val="20"/>
        </w:rPr>
        <w:tab/>
      </w:r>
      <w:r w:rsidR="00501B0B" w:rsidRPr="00501B0B">
        <w:rPr>
          <w:rStyle w:val="spancompanyname"/>
          <w:rFonts w:ascii="Corbel" w:eastAsia="Arial" w:hAnsi="Corbel" w:cs="Arial"/>
          <w:sz w:val="20"/>
          <w:szCs w:val="20"/>
        </w:rPr>
        <w:tab/>
      </w:r>
      <w:r w:rsidR="00501B0B" w:rsidRPr="00501B0B">
        <w:rPr>
          <w:rStyle w:val="spancompanyname"/>
          <w:rFonts w:ascii="Corbel" w:eastAsia="Arial" w:hAnsi="Corbel" w:cs="Arial"/>
          <w:sz w:val="20"/>
          <w:szCs w:val="20"/>
        </w:rPr>
        <w:tab/>
      </w:r>
      <w:r w:rsidR="00501B0B" w:rsidRPr="00501B0B">
        <w:rPr>
          <w:rStyle w:val="spancompanyname"/>
          <w:rFonts w:ascii="Corbel" w:eastAsia="Arial" w:hAnsi="Corbel" w:cs="Arial"/>
          <w:sz w:val="20"/>
          <w:szCs w:val="20"/>
        </w:rPr>
        <w:tab/>
      </w:r>
      <w:r w:rsidR="00501B0B" w:rsidRPr="00501B0B">
        <w:rPr>
          <w:rStyle w:val="spancompanyname"/>
          <w:rFonts w:ascii="Corbel" w:eastAsia="Arial" w:hAnsi="Corbel" w:cs="Arial"/>
          <w:sz w:val="20"/>
          <w:szCs w:val="20"/>
        </w:rPr>
        <w:tab/>
      </w:r>
      <w:r w:rsidR="00501B0B" w:rsidRPr="00501B0B">
        <w:rPr>
          <w:rStyle w:val="spancompanyname"/>
          <w:rFonts w:ascii="Corbel" w:eastAsia="Arial" w:hAnsi="Corbel" w:cs="Arial"/>
          <w:sz w:val="20"/>
          <w:szCs w:val="20"/>
        </w:rPr>
        <w:tab/>
      </w:r>
      <w:r w:rsidR="00501B0B" w:rsidRPr="00501B0B">
        <w:rPr>
          <w:rStyle w:val="spancompanyname"/>
          <w:rFonts w:ascii="Corbel" w:eastAsia="Arial" w:hAnsi="Corbel" w:cs="Arial"/>
          <w:sz w:val="20"/>
          <w:szCs w:val="20"/>
        </w:rPr>
        <w:tab/>
      </w:r>
      <w:r w:rsidR="00501B0B" w:rsidRPr="00501B0B">
        <w:rPr>
          <w:rStyle w:val="spancompanyname"/>
          <w:rFonts w:ascii="Corbel" w:eastAsia="Arial" w:hAnsi="Corbel" w:cs="Arial"/>
          <w:sz w:val="20"/>
          <w:szCs w:val="20"/>
        </w:rPr>
        <w:tab/>
      </w:r>
    </w:p>
    <w:p w14:paraId="1D5B7E8E" w14:textId="539EC5E4" w:rsidR="006B1A43" w:rsidRPr="00501B0B" w:rsidRDefault="006B1A43" w:rsidP="006B1A43">
      <w:pPr>
        <w:pStyle w:val="ulli"/>
        <w:numPr>
          <w:ilvl w:val="0"/>
          <w:numId w:val="13"/>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lastRenderedPageBreak/>
        <w:t xml:space="preserve">Delivered lectures to </w:t>
      </w:r>
      <w:r w:rsidR="007F1378" w:rsidRPr="00501B0B">
        <w:rPr>
          <w:rStyle w:val="span"/>
          <w:rFonts w:ascii="Corbel" w:eastAsia="Arial" w:hAnsi="Corbel" w:cs="Arial"/>
          <w:sz w:val="20"/>
          <w:szCs w:val="20"/>
        </w:rPr>
        <w:t>students.</w:t>
      </w:r>
    </w:p>
    <w:p w14:paraId="5A12D345" w14:textId="64DE2408" w:rsidR="006B1A43" w:rsidRPr="00501B0B" w:rsidRDefault="006B1A43" w:rsidP="006B1A43">
      <w:pPr>
        <w:pStyle w:val="ulli"/>
        <w:numPr>
          <w:ilvl w:val="0"/>
          <w:numId w:val="13"/>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Conducted exams and marked </w:t>
      </w:r>
      <w:r w:rsidR="007F1378" w:rsidRPr="00501B0B">
        <w:rPr>
          <w:rStyle w:val="span"/>
          <w:rFonts w:ascii="Corbel" w:eastAsia="Arial" w:hAnsi="Corbel" w:cs="Arial"/>
          <w:sz w:val="20"/>
          <w:szCs w:val="20"/>
        </w:rPr>
        <w:t>scripts.</w:t>
      </w:r>
    </w:p>
    <w:p w14:paraId="1F3FD50F" w14:textId="3F348942" w:rsidR="006B1A43" w:rsidRPr="00501B0B" w:rsidRDefault="006B1A43" w:rsidP="006B1A43">
      <w:pPr>
        <w:pStyle w:val="ulli"/>
        <w:numPr>
          <w:ilvl w:val="0"/>
          <w:numId w:val="13"/>
        </w:numPr>
        <w:spacing w:line="260" w:lineRule="atLeast"/>
        <w:ind w:left="640" w:hanging="252"/>
        <w:rPr>
          <w:rStyle w:val="span"/>
          <w:rFonts w:ascii="Corbel" w:eastAsia="Arial" w:hAnsi="Corbel" w:cs="Arial"/>
          <w:sz w:val="20"/>
          <w:szCs w:val="20"/>
        </w:rPr>
      </w:pPr>
      <w:r w:rsidRPr="00501B0B">
        <w:rPr>
          <w:rStyle w:val="span"/>
          <w:rFonts w:ascii="Corbel" w:eastAsia="Arial" w:hAnsi="Corbel" w:cs="Arial"/>
          <w:sz w:val="20"/>
          <w:szCs w:val="20"/>
        </w:rPr>
        <w:t xml:space="preserve">Conducted continuous </w:t>
      </w:r>
      <w:r w:rsidR="007F1378" w:rsidRPr="00501B0B">
        <w:rPr>
          <w:rStyle w:val="span"/>
          <w:rFonts w:ascii="Corbel" w:eastAsia="Arial" w:hAnsi="Corbel" w:cs="Arial"/>
          <w:sz w:val="20"/>
          <w:szCs w:val="20"/>
        </w:rPr>
        <w:t>assessments.</w:t>
      </w:r>
    </w:p>
    <w:p w14:paraId="2934016A" w14:textId="0E4FDCB2" w:rsidR="7E36EA9A" w:rsidRDefault="7E36EA9A" w:rsidP="7E36EA9A">
      <w:pPr>
        <w:pStyle w:val="ulli"/>
        <w:spacing w:line="260" w:lineRule="atLeast"/>
        <w:rPr>
          <w:rStyle w:val="span"/>
          <w:rFonts w:ascii="Corbel" w:eastAsia="Arial" w:hAnsi="Corbel" w:cs="Arial"/>
          <w:b/>
          <w:bCs/>
          <w:sz w:val="20"/>
          <w:szCs w:val="20"/>
        </w:rPr>
      </w:pPr>
    </w:p>
    <w:p w14:paraId="031579E8" w14:textId="77777777" w:rsidR="001568F5" w:rsidRDefault="001568F5" w:rsidP="7E36EA9A">
      <w:pPr>
        <w:pStyle w:val="ulli"/>
        <w:spacing w:line="260" w:lineRule="atLeast"/>
        <w:rPr>
          <w:rStyle w:val="span"/>
          <w:rFonts w:ascii="Corbel" w:eastAsia="Arial" w:hAnsi="Corbel" w:cs="Arial"/>
          <w:b/>
          <w:bCs/>
          <w:sz w:val="20"/>
          <w:szCs w:val="20"/>
        </w:rPr>
      </w:pPr>
    </w:p>
    <w:p w14:paraId="161A8AF2" w14:textId="77777777" w:rsidR="001568F5" w:rsidRDefault="001568F5" w:rsidP="7E36EA9A">
      <w:pPr>
        <w:pStyle w:val="ulli"/>
        <w:spacing w:line="260" w:lineRule="atLeast"/>
        <w:rPr>
          <w:rStyle w:val="span"/>
          <w:rFonts w:ascii="Corbel" w:eastAsia="Arial" w:hAnsi="Corbel" w:cs="Arial"/>
          <w:b/>
          <w:bCs/>
          <w:sz w:val="20"/>
          <w:szCs w:val="20"/>
        </w:rPr>
      </w:pPr>
    </w:p>
    <w:p w14:paraId="291CC4F1" w14:textId="77777777" w:rsidR="001568F5" w:rsidRDefault="001568F5" w:rsidP="7E36EA9A">
      <w:pPr>
        <w:pStyle w:val="ulli"/>
        <w:spacing w:line="260" w:lineRule="atLeast"/>
        <w:rPr>
          <w:rStyle w:val="span"/>
          <w:rFonts w:ascii="Corbel" w:eastAsia="Arial" w:hAnsi="Corbel" w:cs="Arial"/>
        </w:rPr>
      </w:pPr>
    </w:p>
    <w:p w14:paraId="272A2922" w14:textId="0EB854E0" w:rsidR="7E36EA9A" w:rsidRDefault="7E36EA9A" w:rsidP="7E36EA9A">
      <w:pPr>
        <w:pStyle w:val="ulli"/>
        <w:spacing w:line="260" w:lineRule="atLeast"/>
        <w:rPr>
          <w:rStyle w:val="span"/>
          <w:rFonts w:ascii="Corbel" w:eastAsia="Arial" w:hAnsi="Corbel" w:cs="Arial"/>
        </w:rPr>
      </w:pPr>
    </w:p>
    <w:p w14:paraId="29FDCB81" w14:textId="72685FDC" w:rsidR="006B1A43" w:rsidRPr="00CC1A56" w:rsidRDefault="00CD57E9" w:rsidP="006B1A43">
      <w:pPr>
        <w:pStyle w:val="divdocumentsinglecolumn"/>
        <w:pBdr>
          <w:bottom w:val="single" w:sz="12" w:space="1" w:color="auto"/>
        </w:pBdr>
        <w:tabs>
          <w:tab w:val="right" w:pos="10286"/>
        </w:tabs>
        <w:spacing w:before="120" w:line="260" w:lineRule="atLeast"/>
        <w:jc w:val="center"/>
        <w:rPr>
          <w:rStyle w:val="spanjobtitle"/>
          <w:rFonts w:ascii="Arial" w:eastAsia="Arial" w:hAnsi="Arial" w:cs="Arial"/>
          <w:color w:val="0070C0"/>
          <w:sz w:val="28"/>
          <w:szCs w:val="28"/>
        </w:rPr>
      </w:pPr>
      <w:r w:rsidRPr="00CC1A56">
        <w:rPr>
          <w:rStyle w:val="spanjobtitle"/>
          <w:rFonts w:ascii="Arial" w:eastAsia="Arial" w:hAnsi="Arial" w:cs="Arial"/>
          <w:color w:val="0070C0"/>
          <w:sz w:val="28"/>
          <w:szCs w:val="28"/>
        </w:rPr>
        <w:t>INDUSTRY EXPERIENCE</w:t>
      </w:r>
    </w:p>
    <w:p w14:paraId="0874D2F5" w14:textId="77777777" w:rsidR="00CC1A56" w:rsidRPr="00501B0B" w:rsidRDefault="00CC1A56" w:rsidP="002321F2">
      <w:pPr>
        <w:pStyle w:val="divdocumentsinglecolumn"/>
        <w:tabs>
          <w:tab w:val="right" w:pos="10286"/>
        </w:tabs>
        <w:spacing w:line="260" w:lineRule="atLeast"/>
        <w:rPr>
          <w:rStyle w:val="spanjobtitle"/>
          <w:rFonts w:ascii="Corbel" w:eastAsia="Arial" w:hAnsi="Corbel" w:cs="Arial"/>
          <w:sz w:val="20"/>
          <w:szCs w:val="20"/>
        </w:rPr>
      </w:pPr>
    </w:p>
    <w:p w14:paraId="04CDB23C" w14:textId="44AEDB63" w:rsidR="002321F2" w:rsidRPr="00501B0B" w:rsidRDefault="00A33EF0" w:rsidP="002321F2">
      <w:pPr>
        <w:pStyle w:val="divdocumentsinglecolumn"/>
        <w:tabs>
          <w:tab w:val="right" w:pos="10286"/>
        </w:tabs>
        <w:spacing w:line="260" w:lineRule="atLeast"/>
        <w:rPr>
          <w:rFonts w:ascii="Corbel" w:eastAsia="Arial" w:hAnsi="Corbel" w:cs="Arial"/>
          <w:sz w:val="20"/>
          <w:szCs w:val="20"/>
        </w:rPr>
      </w:pPr>
      <w:r>
        <w:rPr>
          <w:rStyle w:val="spanjobtitle"/>
          <w:rFonts w:ascii="Corbel" w:eastAsia="Arial" w:hAnsi="Corbel" w:cs="Arial"/>
          <w:sz w:val="20"/>
          <w:szCs w:val="20"/>
        </w:rPr>
        <w:t xml:space="preserve">Senior Cybersecurity </w:t>
      </w:r>
      <w:r w:rsidR="00C12202">
        <w:rPr>
          <w:rStyle w:val="spanjobtitle"/>
          <w:rFonts w:ascii="Corbel" w:eastAsia="Arial" w:hAnsi="Corbel" w:cs="Arial"/>
          <w:sz w:val="20"/>
          <w:szCs w:val="20"/>
        </w:rPr>
        <w:t>and Network</w:t>
      </w:r>
      <w:r w:rsidR="00A8178C">
        <w:rPr>
          <w:rStyle w:val="spanjobtitle"/>
          <w:rFonts w:ascii="Corbel" w:eastAsia="Arial" w:hAnsi="Corbel" w:cs="Arial"/>
          <w:sz w:val="20"/>
          <w:szCs w:val="20"/>
        </w:rPr>
        <w:t xml:space="preserve"> Manager</w:t>
      </w:r>
      <w:r w:rsidR="00F81136">
        <w:rPr>
          <w:rStyle w:val="spanjobtitle"/>
          <w:rFonts w:ascii="Corbel" w:eastAsia="Arial" w:hAnsi="Corbel" w:cs="Arial"/>
          <w:sz w:val="20"/>
          <w:szCs w:val="20"/>
        </w:rPr>
        <w:t xml:space="preserve"> </w:t>
      </w:r>
      <w:r w:rsidR="002321F2" w:rsidRPr="00501B0B">
        <w:rPr>
          <w:rStyle w:val="datesWrapper"/>
          <w:rFonts w:ascii="Corbel" w:eastAsia="Arial" w:hAnsi="Corbel" w:cs="Arial"/>
          <w:sz w:val="20"/>
          <w:szCs w:val="20"/>
        </w:rPr>
        <w:tab/>
      </w:r>
      <w:r w:rsidR="00A95530" w:rsidRPr="00A0268D">
        <w:rPr>
          <w:rStyle w:val="datesWrapper"/>
          <w:rFonts w:ascii="Corbel" w:eastAsia="Arial" w:hAnsi="Corbel" w:cs="Arial"/>
          <w:b/>
          <w:bCs/>
          <w:sz w:val="20"/>
          <w:szCs w:val="20"/>
        </w:rPr>
        <w:t>03</w:t>
      </w:r>
      <w:r w:rsidR="00A95530">
        <w:rPr>
          <w:rStyle w:val="datesWrapper"/>
          <w:rFonts w:ascii="Corbel" w:eastAsia="Arial" w:hAnsi="Corbel" w:cs="Arial"/>
          <w:sz w:val="20"/>
          <w:szCs w:val="20"/>
        </w:rPr>
        <w:t>/</w:t>
      </w:r>
      <w:r w:rsidR="002321F2" w:rsidRPr="00501B0B">
        <w:rPr>
          <w:rStyle w:val="datesWrapper"/>
          <w:rFonts w:ascii="Corbel" w:eastAsia="Arial" w:hAnsi="Corbel" w:cs="Arial"/>
          <w:sz w:val="20"/>
          <w:szCs w:val="20"/>
        </w:rPr>
        <w:t xml:space="preserve"> </w:t>
      </w:r>
      <w:r w:rsidR="002321F2" w:rsidRPr="00501B0B">
        <w:rPr>
          <w:rStyle w:val="spanjobdates"/>
          <w:rFonts w:ascii="Corbel" w:eastAsia="Arial" w:hAnsi="Corbel" w:cs="Arial"/>
          <w:sz w:val="20"/>
          <w:szCs w:val="20"/>
        </w:rPr>
        <w:t xml:space="preserve">02/2022 to </w:t>
      </w:r>
      <w:r w:rsidR="00A95530">
        <w:rPr>
          <w:rStyle w:val="spanjobdates"/>
          <w:rFonts w:ascii="Corbel" w:eastAsia="Arial" w:hAnsi="Corbel" w:cs="Arial"/>
          <w:sz w:val="20"/>
          <w:szCs w:val="20"/>
        </w:rPr>
        <w:t>28/</w:t>
      </w:r>
      <w:r w:rsidR="002321F2" w:rsidRPr="00501B0B">
        <w:rPr>
          <w:rStyle w:val="spanjobdates"/>
          <w:rFonts w:ascii="Corbel" w:eastAsia="Arial" w:hAnsi="Corbel" w:cs="Arial"/>
          <w:sz w:val="20"/>
          <w:szCs w:val="20"/>
        </w:rPr>
        <w:t>08/2022</w:t>
      </w:r>
      <w:r w:rsidR="002321F2" w:rsidRPr="00501B0B">
        <w:rPr>
          <w:rStyle w:val="datesWrapper"/>
          <w:rFonts w:ascii="Corbel" w:eastAsia="Arial" w:hAnsi="Corbel" w:cs="Arial"/>
          <w:sz w:val="20"/>
          <w:szCs w:val="20"/>
        </w:rPr>
        <w:t xml:space="preserve"> </w:t>
      </w:r>
    </w:p>
    <w:p w14:paraId="623B683C" w14:textId="0BFA5CF7" w:rsidR="002321F2" w:rsidRDefault="002321F2" w:rsidP="002321F2">
      <w:pPr>
        <w:pStyle w:val="spanpaddedline"/>
        <w:spacing w:line="260" w:lineRule="atLeast"/>
        <w:rPr>
          <w:rStyle w:val="spancompanyname"/>
          <w:rFonts w:ascii="Corbel" w:eastAsia="Arial" w:hAnsi="Corbel" w:cs="Arial"/>
          <w:sz w:val="20"/>
          <w:szCs w:val="20"/>
        </w:rPr>
      </w:pPr>
      <w:r w:rsidRPr="00501B0B">
        <w:rPr>
          <w:rStyle w:val="spancompanyname"/>
          <w:rFonts w:ascii="Corbel" w:eastAsia="Arial" w:hAnsi="Corbel" w:cs="Arial"/>
          <w:sz w:val="20"/>
          <w:szCs w:val="20"/>
        </w:rPr>
        <w:t>Digital Core Tech</w:t>
      </w:r>
      <w:r w:rsidR="00516C59">
        <w:rPr>
          <w:rStyle w:val="spancompanyname"/>
          <w:rFonts w:ascii="Corbel" w:eastAsia="Arial" w:hAnsi="Corbel" w:cs="Arial"/>
          <w:sz w:val="20"/>
          <w:szCs w:val="20"/>
        </w:rPr>
        <w:t>.</w:t>
      </w:r>
      <w:r w:rsidRPr="00501B0B">
        <w:rPr>
          <w:rStyle w:val="spancompanyname"/>
          <w:rFonts w:ascii="Corbel" w:eastAsia="Arial" w:hAnsi="Corbel" w:cs="Arial"/>
          <w:sz w:val="20"/>
          <w:szCs w:val="20"/>
        </w:rPr>
        <w:t xml:space="preserve"> Limited, Ghana</w:t>
      </w:r>
    </w:p>
    <w:p w14:paraId="7B1DE6F8" w14:textId="4A4AF4FD" w:rsidR="00990BDD" w:rsidRPr="00501B0B" w:rsidRDefault="00990BDD" w:rsidP="002321F2">
      <w:pPr>
        <w:pStyle w:val="spanpaddedline"/>
        <w:spacing w:line="260" w:lineRule="atLeast"/>
        <w:rPr>
          <w:rFonts w:ascii="Corbel" w:eastAsia="Arial" w:hAnsi="Corbel" w:cs="Arial"/>
          <w:sz w:val="20"/>
          <w:szCs w:val="20"/>
        </w:rPr>
      </w:pPr>
      <w:r>
        <w:rPr>
          <w:rStyle w:val="spancompanyname"/>
          <w:rFonts w:ascii="Corbel" w:eastAsia="Arial" w:hAnsi="Corbel" w:cs="Arial"/>
          <w:sz w:val="20"/>
          <w:szCs w:val="20"/>
        </w:rPr>
        <w:t>Off Kumasi Road, Tamale, Northern Region, Ghana</w:t>
      </w:r>
    </w:p>
    <w:p w14:paraId="1C1AA7BB" w14:textId="77777777"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Monitoring the network traffic for any malicious events and carrying out incident investigation.</w:t>
      </w:r>
    </w:p>
    <w:p w14:paraId="45A173EB" w14:textId="77777777"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Reviewing logs on daily basis and performing escalation in accordance with the best practices. </w:t>
      </w:r>
    </w:p>
    <w:p w14:paraId="5DE8E70B" w14:textId="71ABC12B"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Identifying and performing vulnerability assessment and </w:t>
      </w:r>
      <w:r w:rsidR="007F1378" w:rsidRPr="00A8178C">
        <w:rPr>
          <w:rFonts w:ascii="Corbel" w:hAnsi="Corbel"/>
          <w:sz w:val="20"/>
          <w:szCs w:val="20"/>
        </w:rPr>
        <w:t>remediating</w:t>
      </w:r>
      <w:r w:rsidRPr="00A8178C">
        <w:rPr>
          <w:rFonts w:ascii="Corbel" w:hAnsi="Corbel"/>
          <w:sz w:val="20"/>
          <w:szCs w:val="20"/>
        </w:rPr>
        <w:t xml:space="preserve"> such issues before any threat agents exploit them. </w:t>
      </w:r>
    </w:p>
    <w:p w14:paraId="4AF487AF" w14:textId="77777777" w:rsid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Vulnerability and threat management </w:t>
      </w:r>
    </w:p>
    <w:p w14:paraId="220613A0" w14:textId="77777777"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Installing, configuring and Operating Security Software to shield against any intrusions into company network. </w:t>
      </w:r>
    </w:p>
    <w:p w14:paraId="5E2BACCD" w14:textId="77777777"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Training staff </w:t>
      </w:r>
      <w:proofErr w:type="gramStart"/>
      <w:r w:rsidRPr="00A8178C">
        <w:rPr>
          <w:rFonts w:ascii="Corbel" w:hAnsi="Corbel"/>
          <w:sz w:val="20"/>
          <w:szCs w:val="20"/>
        </w:rPr>
        <w:t>on</w:t>
      </w:r>
      <w:proofErr w:type="gramEnd"/>
      <w:r w:rsidRPr="00A8178C">
        <w:rPr>
          <w:rFonts w:ascii="Corbel" w:hAnsi="Corbel"/>
          <w:sz w:val="20"/>
          <w:szCs w:val="20"/>
        </w:rPr>
        <w:t xml:space="preserve"> cyber security and cyber forensics for enhancement of productivity. </w:t>
      </w:r>
    </w:p>
    <w:p w14:paraId="4C911FD8" w14:textId="3ED05815"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Ensuring policies, cyber security frameworks and standards are </w:t>
      </w:r>
      <w:r w:rsidR="0073567B" w:rsidRPr="00A8178C">
        <w:rPr>
          <w:rFonts w:ascii="Corbel" w:hAnsi="Corbel"/>
          <w:sz w:val="20"/>
          <w:szCs w:val="20"/>
        </w:rPr>
        <w:t>complied with</w:t>
      </w:r>
      <w:r w:rsidRPr="00A8178C">
        <w:rPr>
          <w:rFonts w:ascii="Corbel" w:hAnsi="Corbel"/>
          <w:sz w:val="20"/>
          <w:szCs w:val="20"/>
        </w:rPr>
        <w:t xml:space="preserve">. </w:t>
      </w:r>
    </w:p>
    <w:p w14:paraId="767F8678" w14:textId="77777777"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Preparing reports of all activities perform and execute any other assigned responsibilities by my superior.</w:t>
      </w:r>
    </w:p>
    <w:p w14:paraId="1556A41B" w14:textId="42A0F33D"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Install and Configure routers, switches, Add and Drop </w:t>
      </w:r>
      <w:r w:rsidR="0023616E" w:rsidRPr="00A8178C">
        <w:rPr>
          <w:rFonts w:ascii="Corbel" w:hAnsi="Corbel"/>
          <w:sz w:val="20"/>
          <w:szCs w:val="20"/>
        </w:rPr>
        <w:t>Multiplexer (</w:t>
      </w:r>
      <w:r w:rsidRPr="00A8178C">
        <w:rPr>
          <w:rFonts w:ascii="Corbel" w:hAnsi="Corbel"/>
          <w:sz w:val="20"/>
          <w:szCs w:val="20"/>
        </w:rPr>
        <w:t xml:space="preserve">ADM), Dense wavelength division </w:t>
      </w:r>
      <w:r w:rsidR="0073567B" w:rsidRPr="00A8178C">
        <w:rPr>
          <w:rFonts w:ascii="Corbel" w:hAnsi="Corbel"/>
          <w:sz w:val="20"/>
          <w:szCs w:val="20"/>
        </w:rPr>
        <w:t>multiplexing (</w:t>
      </w:r>
      <w:r w:rsidRPr="00A8178C">
        <w:rPr>
          <w:rFonts w:ascii="Corbel" w:hAnsi="Corbel"/>
          <w:sz w:val="20"/>
          <w:szCs w:val="20"/>
        </w:rPr>
        <w:t>DWDM)</w:t>
      </w:r>
    </w:p>
    <w:p w14:paraId="37E252B0" w14:textId="61BFA9AB"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Provide Technical Assistance to Engineers on site and </w:t>
      </w:r>
      <w:r w:rsidR="007F1378" w:rsidRPr="00A8178C">
        <w:rPr>
          <w:rFonts w:ascii="Corbel" w:hAnsi="Corbel"/>
          <w:sz w:val="20"/>
          <w:szCs w:val="20"/>
        </w:rPr>
        <w:t>remotely.</w:t>
      </w:r>
      <w:r w:rsidRPr="00A8178C">
        <w:rPr>
          <w:rFonts w:ascii="Corbel" w:hAnsi="Corbel"/>
          <w:sz w:val="20"/>
          <w:szCs w:val="20"/>
        </w:rPr>
        <w:t xml:space="preserve"> </w:t>
      </w:r>
    </w:p>
    <w:p w14:paraId="008AEA3B" w14:textId="77777777"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Updates data servers and network equipment</w:t>
      </w:r>
    </w:p>
    <w:p w14:paraId="6C488710" w14:textId="77777777"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Design and implement LAN, WAN and SDWAN</w:t>
      </w:r>
    </w:p>
    <w:p w14:paraId="35726268" w14:textId="475937AE"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Collaborates with vendors on network </w:t>
      </w:r>
      <w:r w:rsidR="007F1378" w:rsidRPr="00A8178C">
        <w:rPr>
          <w:rFonts w:ascii="Corbel" w:hAnsi="Corbel"/>
          <w:sz w:val="20"/>
          <w:szCs w:val="20"/>
        </w:rPr>
        <w:t>optimization.</w:t>
      </w:r>
    </w:p>
    <w:p w14:paraId="0035FCE3" w14:textId="77777777"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Secures network system by establishing and enforcing policies and defining and monitoring access.</w:t>
      </w:r>
    </w:p>
    <w:p w14:paraId="3233406C" w14:textId="15F22F53"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Establishes and maintains network </w:t>
      </w:r>
      <w:r w:rsidR="007F1378" w:rsidRPr="00A8178C">
        <w:rPr>
          <w:rFonts w:ascii="Corbel" w:hAnsi="Corbel"/>
          <w:sz w:val="20"/>
          <w:szCs w:val="20"/>
        </w:rPr>
        <w:t>performance.</w:t>
      </w:r>
    </w:p>
    <w:p w14:paraId="733B2C4D" w14:textId="37A49D69"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Troubleshoots network problems and </w:t>
      </w:r>
      <w:proofErr w:type="gramStart"/>
      <w:r w:rsidRPr="00A8178C">
        <w:rPr>
          <w:rFonts w:ascii="Corbel" w:hAnsi="Corbel"/>
          <w:sz w:val="20"/>
          <w:szCs w:val="20"/>
        </w:rPr>
        <w:t>carry</w:t>
      </w:r>
      <w:proofErr w:type="gramEnd"/>
      <w:r w:rsidRPr="00A8178C">
        <w:rPr>
          <w:rFonts w:ascii="Corbel" w:hAnsi="Corbel"/>
          <w:sz w:val="20"/>
          <w:szCs w:val="20"/>
        </w:rPr>
        <w:t xml:space="preserve"> out </w:t>
      </w:r>
      <w:r w:rsidR="007F1378" w:rsidRPr="00A8178C">
        <w:rPr>
          <w:rFonts w:ascii="Corbel" w:hAnsi="Corbel"/>
          <w:sz w:val="20"/>
          <w:szCs w:val="20"/>
        </w:rPr>
        <w:t>maintenance.</w:t>
      </w:r>
      <w:r w:rsidRPr="00A8178C">
        <w:rPr>
          <w:rFonts w:ascii="Corbel" w:hAnsi="Corbel"/>
          <w:sz w:val="20"/>
          <w:szCs w:val="20"/>
        </w:rPr>
        <w:t xml:space="preserve"> </w:t>
      </w:r>
    </w:p>
    <w:p w14:paraId="401F6F9F" w14:textId="77777777"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IP address auditing</w:t>
      </w:r>
    </w:p>
    <w:p w14:paraId="110A051A" w14:textId="1BF32610"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Establishes networking environment by designing system configuration and directing system </w:t>
      </w:r>
      <w:r w:rsidR="007F1378" w:rsidRPr="00A8178C">
        <w:rPr>
          <w:rFonts w:ascii="Corbel" w:hAnsi="Corbel"/>
          <w:sz w:val="20"/>
          <w:szCs w:val="20"/>
        </w:rPr>
        <w:t>installation.</w:t>
      </w:r>
    </w:p>
    <w:p w14:paraId="48725DDB" w14:textId="1B42DB4F"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Define, documents, and enforces system </w:t>
      </w:r>
      <w:r w:rsidR="007F1378" w:rsidRPr="00A8178C">
        <w:rPr>
          <w:rFonts w:ascii="Corbel" w:hAnsi="Corbel"/>
          <w:sz w:val="20"/>
          <w:szCs w:val="20"/>
        </w:rPr>
        <w:t>standards.</w:t>
      </w:r>
    </w:p>
    <w:p w14:paraId="6687893A" w14:textId="380B2629"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Maximizes performance by troubleshooting network problems and outages and scheduling </w:t>
      </w:r>
      <w:r w:rsidR="007F1378" w:rsidRPr="00A8178C">
        <w:rPr>
          <w:rFonts w:ascii="Corbel" w:hAnsi="Corbel"/>
          <w:sz w:val="20"/>
          <w:szCs w:val="20"/>
        </w:rPr>
        <w:t>upgrades.</w:t>
      </w:r>
    </w:p>
    <w:p w14:paraId="78A85AC5" w14:textId="508B5A85" w:rsid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Work with a team on </w:t>
      </w:r>
      <w:proofErr w:type="gramStart"/>
      <w:r w:rsidRPr="00A8178C">
        <w:rPr>
          <w:rFonts w:ascii="Corbel" w:hAnsi="Corbel"/>
          <w:sz w:val="20"/>
          <w:szCs w:val="20"/>
        </w:rPr>
        <w:t>an out</w:t>
      </w:r>
      <w:proofErr w:type="gramEnd"/>
      <w:r w:rsidRPr="00A8178C">
        <w:rPr>
          <w:rFonts w:ascii="Corbel" w:hAnsi="Corbel"/>
          <w:sz w:val="20"/>
          <w:szCs w:val="20"/>
        </w:rPr>
        <w:t xml:space="preserve">-of-hours on-call </w:t>
      </w:r>
      <w:r w:rsidR="0073567B" w:rsidRPr="00A8178C">
        <w:rPr>
          <w:rFonts w:ascii="Corbel" w:hAnsi="Corbel"/>
          <w:sz w:val="20"/>
          <w:szCs w:val="20"/>
        </w:rPr>
        <w:t>support.</w:t>
      </w:r>
    </w:p>
    <w:p w14:paraId="6DAF3C90" w14:textId="4208C9BE" w:rsidR="005149DC" w:rsidRDefault="005149DC" w:rsidP="00A8178C">
      <w:pPr>
        <w:pStyle w:val="ListParagraph"/>
        <w:numPr>
          <w:ilvl w:val="0"/>
          <w:numId w:val="2"/>
        </w:numPr>
        <w:spacing w:before="60" w:line="288" w:lineRule="auto"/>
        <w:jc w:val="both"/>
        <w:rPr>
          <w:rFonts w:ascii="Corbel" w:hAnsi="Corbel"/>
          <w:sz w:val="20"/>
          <w:szCs w:val="20"/>
        </w:rPr>
      </w:pPr>
      <w:r>
        <w:rPr>
          <w:rFonts w:ascii="Corbel" w:hAnsi="Corbel"/>
          <w:sz w:val="20"/>
          <w:szCs w:val="20"/>
        </w:rPr>
        <w:t xml:space="preserve">Systems resources monitoring such as processors status, disks and </w:t>
      </w:r>
      <w:r w:rsidR="007F1378">
        <w:rPr>
          <w:rFonts w:ascii="Corbel" w:hAnsi="Corbel"/>
          <w:sz w:val="20"/>
          <w:szCs w:val="20"/>
        </w:rPr>
        <w:t xml:space="preserve">processors </w:t>
      </w:r>
      <w:r w:rsidR="008A2F24">
        <w:rPr>
          <w:rFonts w:ascii="Corbel" w:hAnsi="Corbel"/>
          <w:sz w:val="20"/>
          <w:szCs w:val="20"/>
        </w:rPr>
        <w:t>utilization.</w:t>
      </w:r>
    </w:p>
    <w:p w14:paraId="76B34A09" w14:textId="7EC78D19" w:rsidR="00E4283B" w:rsidRDefault="00E4283B" w:rsidP="00A8178C">
      <w:pPr>
        <w:pStyle w:val="ListParagraph"/>
        <w:numPr>
          <w:ilvl w:val="0"/>
          <w:numId w:val="2"/>
        </w:numPr>
        <w:spacing w:before="60" w:line="288" w:lineRule="auto"/>
        <w:jc w:val="both"/>
        <w:rPr>
          <w:rFonts w:ascii="Corbel" w:hAnsi="Corbel"/>
          <w:sz w:val="20"/>
          <w:szCs w:val="20"/>
        </w:rPr>
      </w:pPr>
      <w:r>
        <w:rPr>
          <w:rFonts w:ascii="Corbel" w:hAnsi="Corbel"/>
          <w:sz w:val="20"/>
          <w:szCs w:val="20"/>
        </w:rPr>
        <w:t xml:space="preserve">Detection and remediation of malicious codes running as legitimate </w:t>
      </w:r>
      <w:r w:rsidR="007F1378">
        <w:rPr>
          <w:rFonts w:ascii="Corbel" w:hAnsi="Corbel"/>
          <w:sz w:val="20"/>
          <w:szCs w:val="20"/>
        </w:rPr>
        <w:t>processes.</w:t>
      </w:r>
    </w:p>
    <w:p w14:paraId="572C207F" w14:textId="0203DCBE" w:rsidR="00E4283B" w:rsidRDefault="00E4283B" w:rsidP="00A8178C">
      <w:pPr>
        <w:pStyle w:val="ListParagraph"/>
        <w:numPr>
          <w:ilvl w:val="0"/>
          <w:numId w:val="2"/>
        </w:numPr>
        <w:spacing w:before="60" w:line="288" w:lineRule="auto"/>
        <w:jc w:val="both"/>
        <w:rPr>
          <w:rFonts w:ascii="Corbel" w:hAnsi="Corbel"/>
          <w:sz w:val="20"/>
          <w:szCs w:val="20"/>
        </w:rPr>
      </w:pPr>
      <w:r>
        <w:rPr>
          <w:rFonts w:ascii="Corbel" w:hAnsi="Corbel"/>
          <w:sz w:val="20"/>
          <w:szCs w:val="20"/>
        </w:rPr>
        <w:t xml:space="preserve">Monitoring the network for unexpected bandwidth usage and </w:t>
      </w:r>
      <w:r w:rsidR="00DD7A08">
        <w:rPr>
          <w:rFonts w:ascii="Corbel" w:hAnsi="Corbel"/>
          <w:sz w:val="20"/>
          <w:szCs w:val="20"/>
        </w:rPr>
        <w:t xml:space="preserve">spike and taking action to stop the </w:t>
      </w:r>
      <w:r w:rsidR="007F1378">
        <w:rPr>
          <w:rFonts w:ascii="Corbel" w:hAnsi="Corbel"/>
          <w:sz w:val="20"/>
          <w:szCs w:val="20"/>
        </w:rPr>
        <w:t>event.</w:t>
      </w:r>
    </w:p>
    <w:p w14:paraId="52E79143" w14:textId="77777777" w:rsidR="00DD7A08" w:rsidRDefault="00DD7A08" w:rsidP="00A8178C">
      <w:pPr>
        <w:pStyle w:val="ListParagraph"/>
        <w:numPr>
          <w:ilvl w:val="0"/>
          <w:numId w:val="2"/>
        </w:numPr>
        <w:spacing w:before="60" w:line="288" w:lineRule="auto"/>
        <w:jc w:val="both"/>
        <w:rPr>
          <w:rFonts w:ascii="Corbel" w:hAnsi="Corbel"/>
          <w:sz w:val="20"/>
          <w:szCs w:val="20"/>
        </w:rPr>
      </w:pPr>
      <w:r>
        <w:rPr>
          <w:rFonts w:ascii="Corbel" w:hAnsi="Corbel"/>
          <w:sz w:val="20"/>
          <w:szCs w:val="20"/>
        </w:rPr>
        <w:t>Identifying and resolving any malicious scheduled tasks in the network</w:t>
      </w:r>
    </w:p>
    <w:p w14:paraId="18BC8B1D" w14:textId="77777777" w:rsidR="00DD7A08" w:rsidRDefault="00DD7A08" w:rsidP="00A8178C">
      <w:pPr>
        <w:pStyle w:val="ListParagraph"/>
        <w:numPr>
          <w:ilvl w:val="0"/>
          <w:numId w:val="2"/>
        </w:numPr>
        <w:spacing w:before="60" w:line="288" w:lineRule="auto"/>
        <w:jc w:val="both"/>
        <w:rPr>
          <w:rFonts w:ascii="Corbel" w:hAnsi="Corbel"/>
          <w:sz w:val="20"/>
          <w:szCs w:val="20"/>
        </w:rPr>
      </w:pPr>
      <w:r>
        <w:rPr>
          <w:rFonts w:ascii="Corbel" w:hAnsi="Corbel"/>
          <w:sz w:val="20"/>
          <w:szCs w:val="20"/>
        </w:rPr>
        <w:t>Detecting and fixing any memory leakages and memory overflow</w:t>
      </w:r>
    </w:p>
    <w:p w14:paraId="14318DDC" w14:textId="5226AF8E" w:rsidR="00DD7A08" w:rsidRPr="00A8178C" w:rsidRDefault="00DD7A08" w:rsidP="00A8178C">
      <w:pPr>
        <w:pStyle w:val="ListParagraph"/>
        <w:numPr>
          <w:ilvl w:val="0"/>
          <w:numId w:val="2"/>
        </w:numPr>
        <w:spacing w:before="60" w:line="288" w:lineRule="auto"/>
        <w:jc w:val="both"/>
        <w:rPr>
          <w:rFonts w:ascii="Corbel" w:hAnsi="Corbel"/>
          <w:sz w:val="20"/>
          <w:szCs w:val="20"/>
        </w:rPr>
      </w:pPr>
      <w:r>
        <w:rPr>
          <w:rFonts w:ascii="Corbel" w:hAnsi="Corbel"/>
          <w:sz w:val="20"/>
          <w:szCs w:val="20"/>
        </w:rPr>
        <w:t xml:space="preserve">Detecting and fixing any </w:t>
      </w:r>
      <w:proofErr w:type="spellStart"/>
      <w:r>
        <w:rPr>
          <w:rFonts w:ascii="Corbel" w:hAnsi="Corbel"/>
          <w:sz w:val="20"/>
          <w:szCs w:val="20"/>
        </w:rPr>
        <w:t>authorise</w:t>
      </w:r>
      <w:proofErr w:type="spellEnd"/>
      <w:r>
        <w:rPr>
          <w:rFonts w:ascii="Corbel" w:hAnsi="Corbel"/>
          <w:sz w:val="20"/>
          <w:szCs w:val="20"/>
        </w:rPr>
        <w:t xml:space="preserve"> access to the company </w:t>
      </w:r>
      <w:r w:rsidR="007F1378">
        <w:rPr>
          <w:rFonts w:ascii="Corbel" w:hAnsi="Corbel"/>
          <w:sz w:val="20"/>
          <w:szCs w:val="20"/>
        </w:rPr>
        <w:t>network.</w:t>
      </w:r>
    </w:p>
    <w:p w14:paraId="4C1BFED9" w14:textId="77777777"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Design and implementation of VLAN</w:t>
      </w:r>
    </w:p>
    <w:p w14:paraId="690CA113" w14:textId="1F1D6997" w:rsidR="00A8178C" w:rsidRPr="00A8178C" w:rsidRDefault="00A8178C" w:rsidP="00A8178C">
      <w:pPr>
        <w:pStyle w:val="ListParagraph"/>
        <w:numPr>
          <w:ilvl w:val="0"/>
          <w:numId w:val="2"/>
        </w:numPr>
        <w:spacing w:before="60" w:line="288" w:lineRule="auto"/>
        <w:jc w:val="both"/>
        <w:rPr>
          <w:rFonts w:ascii="Corbel" w:hAnsi="Corbel"/>
          <w:sz w:val="20"/>
          <w:szCs w:val="20"/>
        </w:rPr>
      </w:pPr>
      <w:r w:rsidRPr="00A8178C">
        <w:rPr>
          <w:rFonts w:ascii="Corbel" w:hAnsi="Corbel"/>
          <w:sz w:val="20"/>
          <w:szCs w:val="20"/>
        </w:rPr>
        <w:t xml:space="preserve">Develop and refine best </w:t>
      </w:r>
      <w:r w:rsidR="007F1378" w:rsidRPr="00A8178C">
        <w:rPr>
          <w:rFonts w:ascii="Corbel" w:hAnsi="Corbel"/>
          <w:sz w:val="20"/>
          <w:szCs w:val="20"/>
        </w:rPr>
        <w:t>practice.</w:t>
      </w:r>
    </w:p>
    <w:p w14:paraId="248C325E" w14:textId="0E2C610F" w:rsidR="00BD450D" w:rsidRPr="006C29BA" w:rsidRDefault="002321F2">
      <w:pPr>
        <w:pStyle w:val="divdocumentsinglecolumn"/>
        <w:tabs>
          <w:tab w:val="right" w:pos="10286"/>
        </w:tabs>
        <w:spacing w:before="120" w:line="260" w:lineRule="atLeast"/>
        <w:rPr>
          <w:rFonts w:ascii="Corbel" w:eastAsia="Arial" w:hAnsi="Corbel" w:cs="Arial"/>
          <w:color w:val="000000" w:themeColor="text1"/>
          <w:sz w:val="20"/>
          <w:szCs w:val="20"/>
        </w:rPr>
      </w:pPr>
      <w:r w:rsidRPr="006C29BA">
        <w:rPr>
          <w:rStyle w:val="spanjobtitle"/>
          <w:rFonts w:ascii="Corbel" w:eastAsia="Arial" w:hAnsi="Corbel" w:cs="Arial"/>
          <w:color w:val="000000" w:themeColor="text1"/>
          <w:sz w:val="20"/>
          <w:szCs w:val="20"/>
        </w:rPr>
        <w:t>Regional Technical Head</w:t>
      </w:r>
      <w:r w:rsidR="005303D1" w:rsidRPr="006C29BA">
        <w:rPr>
          <w:rStyle w:val="singlecolumnspanpaddedlinenth-child1"/>
          <w:rFonts w:ascii="Corbel" w:eastAsia="Arial" w:hAnsi="Corbel" w:cs="Arial"/>
          <w:color w:val="000000" w:themeColor="text1"/>
          <w:sz w:val="20"/>
          <w:szCs w:val="20"/>
        </w:rPr>
        <w:t xml:space="preserve"> </w:t>
      </w:r>
      <w:r w:rsidR="005303D1" w:rsidRPr="006C29BA">
        <w:rPr>
          <w:rStyle w:val="datesWrapper"/>
          <w:rFonts w:ascii="Corbel" w:eastAsia="Arial" w:hAnsi="Corbel" w:cs="Arial"/>
          <w:color w:val="000000" w:themeColor="text1"/>
          <w:sz w:val="20"/>
          <w:szCs w:val="20"/>
        </w:rPr>
        <w:tab/>
      </w:r>
      <w:r w:rsidR="008E686E" w:rsidRPr="008E686E">
        <w:rPr>
          <w:rStyle w:val="datesWrapper"/>
          <w:rFonts w:ascii="Corbel" w:eastAsia="Arial" w:hAnsi="Corbel" w:cs="Arial"/>
          <w:b/>
          <w:bCs/>
          <w:sz w:val="20"/>
          <w:szCs w:val="20"/>
        </w:rPr>
        <w:t>10</w:t>
      </w:r>
      <w:r w:rsidR="00A95530" w:rsidRPr="008E686E">
        <w:rPr>
          <w:rStyle w:val="datesWrapper"/>
          <w:rFonts w:ascii="Corbel" w:eastAsia="Arial" w:hAnsi="Corbel" w:cs="Arial"/>
          <w:sz w:val="20"/>
          <w:szCs w:val="20"/>
        </w:rPr>
        <w:t>/</w:t>
      </w:r>
      <w:r w:rsidR="005303D1" w:rsidRPr="008E686E">
        <w:rPr>
          <w:rStyle w:val="datesWrapper"/>
          <w:rFonts w:ascii="Corbel" w:eastAsia="Arial" w:hAnsi="Corbel" w:cs="Arial"/>
          <w:sz w:val="20"/>
          <w:szCs w:val="20"/>
        </w:rPr>
        <w:t xml:space="preserve"> </w:t>
      </w:r>
      <w:r w:rsidRPr="008E686E">
        <w:rPr>
          <w:rStyle w:val="spanjobdates"/>
          <w:rFonts w:ascii="Corbel" w:eastAsia="Arial" w:hAnsi="Corbel" w:cs="Arial"/>
          <w:sz w:val="20"/>
          <w:szCs w:val="20"/>
        </w:rPr>
        <w:t xml:space="preserve">01/2012 to </w:t>
      </w:r>
      <w:r w:rsidR="00A36635" w:rsidRPr="008E686E">
        <w:rPr>
          <w:rStyle w:val="spanjobdates"/>
          <w:rFonts w:ascii="Corbel" w:eastAsia="Arial" w:hAnsi="Corbel" w:cs="Arial"/>
          <w:sz w:val="20"/>
          <w:szCs w:val="20"/>
        </w:rPr>
        <w:t>03</w:t>
      </w:r>
      <w:r w:rsidR="00A95530" w:rsidRPr="008E686E">
        <w:rPr>
          <w:rStyle w:val="spanjobdates"/>
          <w:rFonts w:ascii="Corbel" w:eastAsia="Arial" w:hAnsi="Corbel" w:cs="Arial"/>
          <w:sz w:val="20"/>
          <w:szCs w:val="20"/>
        </w:rPr>
        <w:t>/</w:t>
      </w:r>
      <w:r w:rsidRPr="008E686E">
        <w:rPr>
          <w:rStyle w:val="spanjobdates"/>
          <w:rFonts w:ascii="Corbel" w:eastAsia="Arial" w:hAnsi="Corbel" w:cs="Arial"/>
          <w:sz w:val="20"/>
          <w:szCs w:val="20"/>
        </w:rPr>
        <w:t>0</w:t>
      </w:r>
      <w:r w:rsidR="00A36635" w:rsidRPr="008E686E">
        <w:rPr>
          <w:rStyle w:val="spanjobdates"/>
          <w:rFonts w:ascii="Corbel" w:eastAsia="Arial" w:hAnsi="Corbel" w:cs="Arial"/>
          <w:sz w:val="20"/>
          <w:szCs w:val="20"/>
        </w:rPr>
        <w:t>2</w:t>
      </w:r>
      <w:r w:rsidRPr="008E686E">
        <w:rPr>
          <w:rStyle w:val="spanjobdates"/>
          <w:rFonts w:ascii="Corbel" w:eastAsia="Arial" w:hAnsi="Corbel" w:cs="Arial"/>
          <w:sz w:val="20"/>
          <w:szCs w:val="20"/>
        </w:rPr>
        <w:t>/2022</w:t>
      </w:r>
      <w:r w:rsidR="005303D1" w:rsidRPr="008E686E">
        <w:rPr>
          <w:rStyle w:val="datesWrapper"/>
          <w:rFonts w:ascii="Corbel" w:eastAsia="Arial" w:hAnsi="Corbel" w:cs="Arial"/>
          <w:sz w:val="20"/>
          <w:szCs w:val="20"/>
        </w:rPr>
        <w:t xml:space="preserve"> </w:t>
      </w:r>
    </w:p>
    <w:p w14:paraId="3174F92C" w14:textId="77777777" w:rsidR="002321F2" w:rsidRPr="006C29BA" w:rsidRDefault="005303D1">
      <w:pPr>
        <w:pStyle w:val="spanpaddedline"/>
        <w:tabs>
          <w:tab w:val="right" w:pos="10286"/>
        </w:tabs>
        <w:spacing w:line="260" w:lineRule="atLeast"/>
        <w:rPr>
          <w:rFonts w:ascii="Corbel" w:eastAsia="Arial" w:hAnsi="Corbel" w:cs="Arial"/>
          <w:color w:val="000000" w:themeColor="text1"/>
          <w:sz w:val="20"/>
          <w:szCs w:val="20"/>
        </w:rPr>
      </w:pPr>
      <w:r w:rsidRPr="006C29BA">
        <w:rPr>
          <w:rStyle w:val="spancompanyname"/>
          <w:rFonts w:ascii="Corbel" w:eastAsia="Arial" w:hAnsi="Corbel" w:cs="Arial"/>
          <w:color w:val="000000" w:themeColor="text1"/>
          <w:sz w:val="20"/>
          <w:szCs w:val="20"/>
        </w:rPr>
        <w:t>Glo Mobile Ghana Ltd</w:t>
      </w:r>
      <w:r w:rsidR="002321F2" w:rsidRPr="006C29BA">
        <w:rPr>
          <w:rStyle w:val="spancompanyname"/>
          <w:rFonts w:ascii="Corbel" w:eastAsia="Arial" w:hAnsi="Corbel" w:cs="Arial"/>
          <w:color w:val="000000" w:themeColor="text1"/>
          <w:sz w:val="20"/>
          <w:szCs w:val="20"/>
        </w:rPr>
        <w:t>, Ghana</w:t>
      </w:r>
      <w:r w:rsidRPr="006C29BA">
        <w:rPr>
          <w:rFonts w:ascii="Corbel" w:eastAsia="Arial" w:hAnsi="Corbel" w:cs="Arial"/>
          <w:color w:val="000000" w:themeColor="text1"/>
          <w:sz w:val="20"/>
          <w:szCs w:val="20"/>
        </w:rPr>
        <w:t xml:space="preserve"> </w:t>
      </w:r>
    </w:p>
    <w:p w14:paraId="1EE84540" w14:textId="67774D12" w:rsidR="00990BDD" w:rsidRPr="006C29BA" w:rsidRDefault="00990BDD">
      <w:pPr>
        <w:pStyle w:val="spanpaddedline"/>
        <w:tabs>
          <w:tab w:val="right" w:pos="10286"/>
        </w:tabs>
        <w:spacing w:line="260" w:lineRule="atLeast"/>
        <w:rPr>
          <w:rFonts w:ascii="Corbel" w:eastAsia="Arial" w:hAnsi="Corbel" w:cs="Arial"/>
          <w:color w:val="000000" w:themeColor="text1"/>
          <w:sz w:val="20"/>
          <w:szCs w:val="20"/>
        </w:rPr>
      </w:pPr>
      <w:r w:rsidRPr="006C29BA">
        <w:rPr>
          <w:rFonts w:ascii="Corbel" w:eastAsia="Arial" w:hAnsi="Corbel" w:cs="Arial"/>
          <w:color w:val="000000" w:themeColor="text1"/>
          <w:sz w:val="20"/>
          <w:szCs w:val="20"/>
        </w:rPr>
        <w:t>Tamale Technical University Road</w:t>
      </w:r>
    </w:p>
    <w:p w14:paraId="06B6963E" w14:textId="12B3869C" w:rsidR="00990BDD" w:rsidRPr="006C29BA" w:rsidRDefault="00990BDD">
      <w:pPr>
        <w:pStyle w:val="spanpaddedline"/>
        <w:tabs>
          <w:tab w:val="right" w:pos="10286"/>
        </w:tabs>
        <w:spacing w:line="260" w:lineRule="atLeast"/>
        <w:rPr>
          <w:rFonts w:ascii="Corbel" w:eastAsia="Arial" w:hAnsi="Corbel" w:cs="Arial"/>
          <w:color w:val="000000" w:themeColor="text1"/>
          <w:sz w:val="20"/>
          <w:szCs w:val="20"/>
        </w:rPr>
      </w:pPr>
      <w:r w:rsidRPr="006C29BA">
        <w:rPr>
          <w:rFonts w:ascii="Corbel" w:eastAsia="Arial" w:hAnsi="Corbel" w:cs="Arial"/>
          <w:color w:val="000000" w:themeColor="text1"/>
          <w:sz w:val="20"/>
          <w:szCs w:val="20"/>
        </w:rPr>
        <w:t>Tamale, Northern Region, Ghana</w:t>
      </w:r>
    </w:p>
    <w:p w14:paraId="27546B06" w14:textId="311CB637" w:rsidR="00AD18C4" w:rsidRDefault="0044293C" w:rsidP="002321F2">
      <w:pPr>
        <w:pStyle w:val="ListParagraph"/>
        <w:numPr>
          <w:ilvl w:val="0"/>
          <w:numId w:val="20"/>
        </w:numPr>
        <w:ind w:left="805" w:hanging="357"/>
        <w:contextualSpacing w:val="0"/>
        <w:jc w:val="both"/>
        <w:rPr>
          <w:rFonts w:ascii="Corbel" w:hAnsi="Corbel"/>
          <w:sz w:val="20"/>
          <w:szCs w:val="20"/>
        </w:rPr>
      </w:pPr>
      <w:r>
        <w:rPr>
          <w:rFonts w:ascii="Corbel" w:hAnsi="Corbel"/>
          <w:sz w:val="20"/>
          <w:szCs w:val="20"/>
        </w:rPr>
        <w:t>Conducting Data</w:t>
      </w:r>
      <w:r w:rsidR="00AD18C4">
        <w:rPr>
          <w:rFonts w:ascii="Corbel" w:hAnsi="Corbel"/>
          <w:sz w:val="20"/>
          <w:szCs w:val="20"/>
        </w:rPr>
        <w:t xml:space="preserve"> Loss Prevention activities on the network</w:t>
      </w:r>
    </w:p>
    <w:p w14:paraId="1CC09BDF" w14:textId="765A3F58" w:rsidR="0044293C" w:rsidRDefault="0044293C" w:rsidP="002321F2">
      <w:pPr>
        <w:pStyle w:val="ListParagraph"/>
        <w:numPr>
          <w:ilvl w:val="0"/>
          <w:numId w:val="20"/>
        </w:numPr>
        <w:ind w:left="805" w:hanging="357"/>
        <w:contextualSpacing w:val="0"/>
        <w:jc w:val="both"/>
        <w:rPr>
          <w:rFonts w:ascii="Corbel" w:hAnsi="Corbel"/>
          <w:sz w:val="20"/>
          <w:szCs w:val="20"/>
        </w:rPr>
      </w:pPr>
      <w:r>
        <w:rPr>
          <w:rFonts w:ascii="Corbel" w:hAnsi="Corbel"/>
          <w:sz w:val="20"/>
          <w:szCs w:val="20"/>
        </w:rPr>
        <w:t>Carrying out deployment of security patches on the network equipment such as Add and Drop Multiplexer, Dense Wavelength-Division Multiplexing (DWDM), Routers</w:t>
      </w:r>
    </w:p>
    <w:p w14:paraId="7CC7DCCF" w14:textId="1A5B0039" w:rsidR="0044293C" w:rsidRDefault="0044293C" w:rsidP="002321F2">
      <w:pPr>
        <w:pStyle w:val="ListParagraph"/>
        <w:numPr>
          <w:ilvl w:val="0"/>
          <w:numId w:val="20"/>
        </w:numPr>
        <w:ind w:left="805" w:hanging="357"/>
        <w:contextualSpacing w:val="0"/>
        <w:jc w:val="both"/>
        <w:rPr>
          <w:rFonts w:ascii="Corbel" w:hAnsi="Corbel"/>
          <w:sz w:val="20"/>
          <w:szCs w:val="20"/>
        </w:rPr>
      </w:pPr>
      <w:r>
        <w:rPr>
          <w:rFonts w:ascii="Corbel" w:hAnsi="Corbel"/>
          <w:sz w:val="20"/>
          <w:szCs w:val="20"/>
        </w:rPr>
        <w:lastRenderedPageBreak/>
        <w:t>Conducting security compliance assessment</w:t>
      </w:r>
    </w:p>
    <w:p w14:paraId="76E4CE0B" w14:textId="3F1087D9" w:rsidR="00DE57D6" w:rsidRPr="0044293C" w:rsidRDefault="0044293C" w:rsidP="002321F2">
      <w:pPr>
        <w:pStyle w:val="ListParagraph"/>
        <w:numPr>
          <w:ilvl w:val="0"/>
          <w:numId w:val="20"/>
        </w:numPr>
        <w:ind w:left="805" w:hanging="357"/>
        <w:contextualSpacing w:val="0"/>
        <w:jc w:val="both"/>
        <w:rPr>
          <w:rFonts w:ascii="Corbel" w:hAnsi="Corbel"/>
          <w:sz w:val="20"/>
          <w:szCs w:val="20"/>
        </w:rPr>
      </w:pPr>
      <w:r w:rsidRPr="0044293C">
        <w:rPr>
          <w:rFonts w:ascii="Corbel" w:hAnsi="Corbel"/>
          <w:sz w:val="20"/>
          <w:szCs w:val="20"/>
        </w:rPr>
        <w:t xml:space="preserve"> </w:t>
      </w:r>
      <w:r w:rsidR="00DE57D6" w:rsidRPr="0044293C">
        <w:rPr>
          <w:rFonts w:ascii="Corbel" w:hAnsi="Corbel"/>
          <w:sz w:val="20"/>
          <w:szCs w:val="20"/>
        </w:rPr>
        <w:t xml:space="preserve">Operations and maintenance of </w:t>
      </w:r>
      <w:r w:rsidR="00455ACD" w:rsidRPr="0044293C">
        <w:rPr>
          <w:rFonts w:ascii="Corbel" w:hAnsi="Corbel"/>
          <w:sz w:val="20"/>
          <w:szCs w:val="20"/>
        </w:rPr>
        <w:t xml:space="preserve">2G, </w:t>
      </w:r>
      <w:r w:rsidR="00DE57D6" w:rsidRPr="0044293C">
        <w:rPr>
          <w:rFonts w:ascii="Corbel" w:hAnsi="Corbel"/>
          <w:sz w:val="20"/>
          <w:szCs w:val="20"/>
        </w:rPr>
        <w:t>3G and 4G network equipment both transmission, access and core network</w:t>
      </w:r>
      <w:r w:rsidR="00455ACD" w:rsidRPr="0044293C">
        <w:rPr>
          <w:rFonts w:ascii="Corbel" w:hAnsi="Corbel"/>
          <w:sz w:val="20"/>
          <w:szCs w:val="20"/>
        </w:rPr>
        <w:t>s</w:t>
      </w:r>
    </w:p>
    <w:p w14:paraId="523F7570" w14:textId="77777777" w:rsidR="00120FF7" w:rsidRPr="00120FF7" w:rsidRDefault="00120FF7" w:rsidP="00120FF7">
      <w:pPr>
        <w:pStyle w:val="ListParagraph"/>
        <w:numPr>
          <w:ilvl w:val="0"/>
          <w:numId w:val="20"/>
        </w:numPr>
        <w:rPr>
          <w:rFonts w:ascii="Corbel" w:hAnsi="Corbel"/>
          <w:sz w:val="20"/>
          <w:szCs w:val="20"/>
        </w:rPr>
      </w:pPr>
      <w:r w:rsidRPr="00120FF7">
        <w:rPr>
          <w:rFonts w:ascii="Corbel" w:hAnsi="Corbel"/>
          <w:sz w:val="20"/>
          <w:szCs w:val="20"/>
        </w:rPr>
        <w:t>Preparing training and development opportunities to meet team members current and future learning needs, evaluating outcomes, and putting learning into practice.</w:t>
      </w:r>
    </w:p>
    <w:p w14:paraId="3D55B580" w14:textId="77777777" w:rsidR="002321F2" w:rsidRDefault="002321F2" w:rsidP="002321F2">
      <w:pPr>
        <w:pStyle w:val="ListParagraph"/>
        <w:numPr>
          <w:ilvl w:val="0"/>
          <w:numId w:val="20"/>
        </w:numPr>
        <w:ind w:left="805" w:hanging="357"/>
        <w:contextualSpacing w:val="0"/>
        <w:jc w:val="both"/>
        <w:rPr>
          <w:rFonts w:ascii="Corbel" w:hAnsi="Corbel"/>
          <w:sz w:val="20"/>
          <w:szCs w:val="20"/>
        </w:rPr>
      </w:pPr>
      <w:r w:rsidRPr="00501B0B">
        <w:rPr>
          <w:rFonts w:ascii="Corbel" w:hAnsi="Corbel"/>
          <w:sz w:val="20"/>
          <w:szCs w:val="20"/>
        </w:rPr>
        <w:t xml:space="preserve">Trained staff on cyber security operations </w:t>
      </w:r>
    </w:p>
    <w:p w14:paraId="1C20C140" w14:textId="7EF9BC8A" w:rsidR="002321F2" w:rsidRPr="00501B0B" w:rsidRDefault="002321F2" w:rsidP="002321F2">
      <w:pPr>
        <w:pStyle w:val="ListParagraph"/>
        <w:numPr>
          <w:ilvl w:val="0"/>
          <w:numId w:val="20"/>
        </w:numPr>
        <w:ind w:left="805" w:hanging="357"/>
        <w:contextualSpacing w:val="0"/>
        <w:jc w:val="both"/>
        <w:rPr>
          <w:rFonts w:ascii="Corbel" w:hAnsi="Corbel"/>
          <w:sz w:val="20"/>
          <w:szCs w:val="20"/>
        </w:rPr>
      </w:pPr>
      <w:r w:rsidRPr="00501B0B">
        <w:rPr>
          <w:rFonts w:ascii="Corbel" w:hAnsi="Corbel"/>
          <w:sz w:val="20"/>
          <w:szCs w:val="20"/>
        </w:rPr>
        <w:t xml:space="preserve">Supervision of LTE(4G) equipment installation, configurations, </w:t>
      </w:r>
      <w:r w:rsidR="007F1378" w:rsidRPr="00501B0B">
        <w:rPr>
          <w:rFonts w:ascii="Corbel" w:hAnsi="Corbel"/>
          <w:sz w:val="20"/>
          <w:szCs w:val="20"/>
        </w:rPr>
        <w:t>commissioning,</w:t>
      </w:r>
      <w:r w:rsidRPr="00501B0B">
        <w:rPr>
          <w:rFonts w:ascii="Corbel" w:hAnsi="Corbel"/>
          <w:sz w:val="20"/>
          <w:szCs w:val="20"/>
        </w:rPr>
        <w:t xml:space="preserve"> and PAT</w:t>
      </w:r>
    </w:p>
    <w:p w14:paraId="2FA26E3F" w14:textId="77777777" w:rsidR="002321F2" w:rsidRPr="00501B0B" w:rsidRDefault="002321F2" w:rsidP="002321F2">
      <w:pPr>
        <w:pStyle w:val="ListParagraph"/>
        <w:numPr>
          <w:ilvl w:val="0"/>
          <w:numId w:val="20"/>
        </w:numPr>
        <w:ind w:left="805" w:hanging="357"/>
        <w:contextualSpacing w:val="0"/>
        <w:jc w:val="both"/>
        <w:rPr>
          <w:rFonts w:ascii="Corbel" w:hAnsi="Corbel"/>
          <w:sz w:val="20"/>
          <w:szCs w:val="20"/>
        </w:rPr>
      </w:pPr>
      <w:r w:rsidRPr="00501B0B">
        <w:rPr>
          <w:rFonts w:ascii="Corbel" w:hAnsi="Corbel"/>
          <w:sz w:val="20"/>
          <w:szCs w:val="20"/>
        </w:rPr>
        <w:t>Supervised the designed and development of automated telecom network web apps</w:t>
      </w:r>
    </w:p>
    <w:p w14:paraId="056C30FF" w14:textId="77777777" w:rsidR="002321F2" w:rsidRPr="00501B0B" w:rsidRDefault="002321F2" w:rsidP="002321F2">
      <w:pPr>
        <w:pStyle w:val="ListParagraph"/>
        <w:numPr>
          <w:ilvl w:val="0"/>
          <w:numId w:val="20"/>
        </w:numPr>
        <w:ind w:left="805" w:hanging="357"/>
        <w:contextualSpacing w:val="0"/>
        <w:jc w:val="both"/>
        <w:rPr>
          <w:rFonts w:ascii="Corbel" w:hAnsi="Corbel"/>
          <w:sz w:val="20"/>
          <w:szCs w:val="20"/>
        </w:rPr>
      </w:pPr>
      <w:r w:rsidRPr="00501B0B">
        <w:rPr>
          <w:rFonts w:ascii="Corbel" w:hAnsi="Corbel" w:cs="Segoe UI"/>
          <w:sz w:val="20"/>
          <w:szCs w:val="20"/>
        </w:rPr>
        <w:t>Administered installation of Backbone Microwave Radios between KOF002 and SAM001 for KOF002 BSC and RNC protection.</w:t>
      </w:r>
    </w:p>
    <w:p w14:paraId="22A04C67" w14:textId="77777777" w:rsidR="002321F2" w:rsidRPr="00501B0B" w:rsidRDefault="002321F2" w:rsidP="002321F2">
      <w:pPr>
        <w:pStyle w:val="ListParagraph"/>
        <w:numPr>
          <w:ilvl w:val="0"/>
          <w:numId w:val="20"/>
        </w:numPr>
        <w:ind w:left="805" w:hanging="357"/>
        <w:contextualSpacing w:val="0"/>
        <w:jc w:val="both"/>
        <w:rPr>
          <w:rFonts w:ascii="Corbel" w:hAnsi="Corbel" w:cs="Segoe UI"/>
          <w:sz w:val="20"/>
          <w:szCs w:val="20"/>
        </w:rPr>
      </w:pPr>
      <w:r w:rsidRPr="00501B0B">
        <w:rPr>
          <w:rFonts w:ascii="Corbel" w:hAnsi="Corbel" w:cs="Segoe UI"/>
          <w:sz w:val="20"/>
          <w:szCs w:val="20"/>
        </w:rPr>
        <w:t>Facilitated installation and integration of PDH/SDH Radios, Media Gateway, Core Servers, HLR, ADM, DWDM, BSC.</w:t>
      </w:r>
    </w:p>
    <w:p w14:paraId="7A9FD3DF" w14:textId="77777777" w:rsidR="002321F2" w:rsidRDefault="002321F2" w:rsidP="002321F2">
      <w:pPr>
        <w:pStyle w:val="ListParagraph"/>
        <w:numPr>
          <w:ilvl w:val="0"/>
          <w:numId w:val="20"/>
        </w:numPr>
        <w:ind w:left="805" w:hanging="357"/>
        <w:contextualSpacing w:val="0"/>
        <w:jc w:val="both"/>
        <w:rPr>
          <w:rFonts w:ascii="Corbel" w:hAnsi="Corbel" w:cs="Segoe UI"/>
          <w:sz w:val="20"/>
          <w:szCs w:val="20"/>
        </w:rPr>
      </w:pPr>
      <w:r w:rsidRPr="00501B0B">
        <w:rPr>
          <w:rFonts w:ascii="Corbel" w:hAnsi="Corbel" w:cs="Segoe UI"/>
          <w:sz w:val="20"/>
          <w:szCs w:val="20"/>
        </w:rPr>
        <w:t>Operations and maintenance of telecom network</w:t>
      </w:r>
    </w:p>
    <w:p w14:paraId="1B71CC63" w14:textId="3B341130" w:rsidR="00B23ADD" w:rsidRDefault="00B23ADD" w:rsidP="00B23ADD">
      <w:pPr>
        <w:pStyle w:val="ListParagraph"/>
        <w:numPr>
          <w:ilvl w:val="0"/>
          <w:numId w:val="20"/>
        </w:numPr>
        <w:contextualSpacing w:val="0"/>
        <w:jc w:val="both"/>
        <w:rPr>
          <w:rFonts w:ascii="Corbel" w:hAnsi="Corbel" w:cs="Segoe UI"/>
          <w:sz w:val="20"/>
          <w:szCs w:val="20"/>
        </w:rPr>
      </w:pPr>
      <w:r>
        <w:rPr>
          <w:rFonts w:ascii="Corbel" w:hAnsi="Corbel" w:cs="Segoe UI"/>
          <w:sz w:val="20"/>
          <w:szCs w:val="20"/>
        </w:rPr>
        <w:t xml:space="preserve">Support in the selection of </w:t>
      </w:r>
      <w:r w:rsidR="00E21F1B">
        <w:rPr>
          <w:rFonts w:ascii="Corbel" w:hAnsi="Corbel" w:cs="Segoe UI"/>
          <w:sz w:val="20"/>
          <w:szCs w:val="20"/>
        </w:rPr>
        <w:t>co</w:t>
      </w:r>
      <w:r w:rsidR="00E21F1B" w:rsidRPr="00B23ADD">
        <w:rPr>
          <w:rFonts w:ascii="Corbel" w:hAnsi="Corbel" w:cs="Segoe UI"/>
          <w:sz w:val="20"/>
          <w:szCs w:val="20"/>
        </w:rPr>
        <w:t>st</w:t>
      </w:r>
      <w:r w:rsidR="00E21F1B">
        <w:rPr>
          <w:rFonts w:ascii="Corbel" w:hAnsi="Corbel" w:cs="Segoe UI"/>
          <w:sz w:val="20"/>
          <w:szCs w:val="20"/>
        </w:rPr>
        <w:t>-effective</w:t>
      </w:r>
      <w:r w:rsidRPr="00B23ADD">
        <w:rPr>
          <w:rFonts w:ascii="Corbel" w:hAnsi="Corbel" w:cs="Segoe UI"/>
          <w:sz w:val="20"/>
          <w:szCs w:val="20"/>
        </w:rPr>
        <w:t xml:space="preserve"> security controls to mitigate risk</w:t>
      </w:r>
      <w:r>
        <w:rPr>
          <w:rFonts w:ascii="Corbel" w:hAnsi="Corbel" w:cs="Segoe UI"/>
          <w:sz w:val="20"/>
          <w:szCs w:val="20"/>
        </w:rPr>
        <w:t xml:space="preserve"> such </w:t>
      </w:r>
      <w:r w:rsidR="006D1811">
        <w:rPr>
          <w:rFonts w:ascii="Corbel" w:hAnsi="Corbel" w:cs="Segoe UI"/>
          <w:sz w:val="20"/>
          <w:szCs w:val="20"/>
        </w:rPr>
        <w:t xml:space="preserve">as </w:t>
      </w:r>
      <w:r w:rsidR="006D1811" w:rsidRPr="00B23ADD">
        <w:rPr>
          <w:rFonts w:ascii="Corbel" w:hAnsi="Corbel" w:cs="Segoe UI"/>
          <w:sz w:val="20"/>
          <w:szCs w:val="20"/>
        </w:rPr>
        <w:t>protection</w:t>
      </w:r>
      <w:r w:rsidRPr="00B23ADD">
        <w:rPr>
          <w:rFonts w:ascii="Corbel" w:hAnsi="Corbel" w:cs="Segoe UI"/>
          <w:sz w:val="20"/>
          <w:szCs w:val="20"/>
        </w:rPr>
        <w:t xml:space="preserve"> of </w:t>
      </w:r>
      <w:r>
        <w:rPr>
          <w:rFonts w:ascii="Corbel" w:hAnsi="Corbel" w:cs="Segoe UI"/>
          <w:sz w:val="20"/>
          <w:szCs w:val="20"/>
        </w:rPr>
        <w:t xml:space="preserve">company data, </w:t>
      </w:r>
      <w:r w:rsidR="006D1811">
        <w:rPr>
          <w:rFonts w:ascii="Corbel" w:hAnsi="Corbel" w:cs="Segoe UI"/>
          <w:sz w:val="20"/>
          <w:szCs w:val="20"/>
        </w:rPr>
        <w:t>systems and</w:t>
      </w:r>
      <w:r>
        <w:rPr>
          <w:rFonts w:ascii="Corbel" w:hAnsi="Corbel" w:cs="Segoe UI"/>
          <w:sz w:val="20"/>
          <w:szCs w:val="20"/>
        </w:rPr>
        <w:t xml:space="preserve"> network </w:t>
      </w:r>
      <w:r w:rsidR="00AC5D55">
        <w:rPr>
          <w:rFonts w:ascii="Corbel" w:hAnsi="Corbel" w:cs="Segoe UI"/>
          <w:sz w:val="20"/>
          <w:szCs w:val="20"/>
        </w:rPr>
        <w:t>devices.</w:t>
      </w:r>
      <w:r>
        <w:rPr>
          <w:rFonts w:ascii="Corbel" w:hAnsi="Corbel" w:cs="Segoe UI"/>
          <w:sz w:val="20"/>
          <w:szCs w:val="20"/>
        </w:rPr>
        <w:t xml:space="preserve"> </w:t>
      </w:r>
    </w:p>
    <w:p w14:paraId="6D25FEF7" w14:textId="494FDF94" w:rsidR="00E21F1B" w:rsidRDefault="00B23ADD" w:rsidP="00F75F35">
      <w:pPr>
        <w:pStyle w:val="ListParagraph"/>
        <w:numPr>
          <w:ilvl w:val="0"/>
          <w:numId w:val="20"/>
        </w:numPr>
        <w:contextualSpacing w:val="0"/>
        <w:jc w:val="both"/>
        <w:rPr>
          <w:rFonts w:ascii="Corbel" w:hAnsi="Corbel" w:cs="Segoe UI"/>
          <w:sz w:val="20"/>
          <w:szCs w:val="20"/>
        </w:rPr>
      </w:pPr>
      <w:r>
        <w:rPr>
          <w:rFonts w:ascii="Corbel" w:hAnsi="Corbel" w:cs="Segoe UI"/>
          <w:sz w:val="20"/>
          <w:szCs w:val="20"/>
        </w:rPr>
        <w:t xml:space="preserve">Design and </w:t>
      </w:r>
      <w:r w:rsidR="006D1811">
        <w:rPr>
          <w:rFonts w:ascii="Corbel" w:hAnsi="Corbel" w:cs="Segoe UI"/>
          <w:sz w:val="20"/>
          <w:szCs w:val="20"/>
        </w:rPr>
        <w:t>d</w:t>
      </w:r>
      <w:r w:rsidR="006D1811" w:rsidRPr="00B23ADD">
        <w:rPr>
          <w:rFonts w:ascii="Corbel" w:hAnsi="Corbel" w:cs="Segoe UI"/>
          <w:sz w:val="20"/>
          <w:szCs w:val="20"/>
        </w:rPr>
        <w:t xml:space="preserve">evelop </w:t>
      </w:r>
      <w:r w:rsidR="006D1811">
        <w:rPr>
          <w:rFonts w:ascii="Corbel" w:hAnsi="Corbel" w:cs="Segoe UI"/>
          <w:sz w:val="20"/>
          <w:szCs w:val="20"/>
        </w:rPr>
        <w:t>strategies</w:t>
      </w:r>
      <w:r w:rsidRPr="00B23ADD">
        <w:rPr>
          <w:rFonts w:ascii="Corbel" w:hAnsi="Corbel" w:cs="Segoe UI"/>
          <w:sz w:val="20"/>
          <w:szCs w:val="20"/>
        </w:rPr>
        <w:t xml:space="preserve"> to identify, manage, and mitigate identified threats and vulnerabilities </w:t>
      </w:r>
      <w:r w:rsidR="00516C59">
        <w:rPr>
          <w:rFonts w:ascii="Corbel" w:hAnsi="Corbel" w:cs="Segoe UI"/>
          <w:sz w:val="20"/>
          <w:szCs w:val="20"/>
        </w:rPr>
        <w:t>before it</w:t>
      </w:r>
      <w:r w:rsidR="006D1811">
        <w:rPr>
          <w:rFonts w:ascii="Corbel" w:hAnsi="Corbel" w:cs="Segoe UI"/>
          <w:sz w:val="20"/>
          <w:szCs w:val="20"/>
        </w:rPr>
        <w:t xml:space="preserve"> could cause a risk in the company</w:t>
      </w:r>
      <w:r w:rsidR="0044293C">
        <w:rPr>
          <w:rFonts w:ascii="Corbel" w:hAnsi="Corbel" w:cs="Segoe UI"/>
          <w:sz w:val="20"/>
          <w:szCs w:val="20"/>
        </w:rPr>
        <w:t xml:space="preserve"> infrastructure.</w:t>
      </w:r>
      <w:r w:rsidR="006D1811">
        <w:rPr>
          <w:rFonts w:ascii="Corbel" w:hAnsi="Corbel" w:cs="Segoe UI"/>
          <w:sz w:val="20"/>
          <w:szCs w:val="20"/>
        </w:rPr>
        <w:t xml:space="preserve"> </w:t>
      </w:r>
    </w:p>
    <w:p w14:paraId="609004A6" w14:textId="426640A5" w:rsidR="00F75F35" w:rsidRDefault="00E21F1B" w:rsidP="00F75F35">
      <w:pPr>
        <w:pStyle w:val="ListParagraph"/>
        <w:numPr>
          <w:ilvl w:val="0"/>
          <w:numId w:val="20"/>
        </w:numPr>
        <w:contextualSpacing w:val="0"/>
        <w:jc w:val="both"/>
        <w:rPr>
          <w:rFonts w:ascii="Corbel" w:hAnsi="Corbel" w:cs="Segoe UI"/>
          <w:sz w:val="20"/>
          <w:szCs w:val="20"/>
        </w:rPr>
      </w:pPr>
      <w:r>
        <w:rPr>
          <w:rFonts w:ascii="Corbel" w:hAnsi="Corbel" w:cs="Segoe UI"/>
          <w:sz w:val="20"/>
          <w:szCs w:val="20"/>
        </w:rPr>
        <w:t>A</w:t>
      </w:r>
      <w:r w:rsidRPr="00E21F1B">
        <w:rPr>
          <w:rFonts w:ascii="Corbel" w:hAnsi="Corbel" w:cs="Segoe UI"/>
          <w:sz w:val="20"/>
          <w:szCs w:val="20"/>
        </w:rPr>
        <w:t xml:space="preserve">ccurate </w:t>
      </w:r>
      <w:r>
        <w:rPr>
          <w:rFonts w:ascii="Corbel" w:hAnsi="Corbel" w:cs="Segoe UI"/>
          <w:sz w:val="20"/>
          <w:szCs w:val="20"/>
        </w:rPr>
        <w:t>and timely</w:t>
      </w:r>
      <w:r w:rsidRPr="00E21F1B">
        <w:rPr>
          <w:rFonts w:ascii="Corbel" w:hAnsi="Corbel" w:cs="Segoe UI"/>
          <w:sz w:val="20"/>
          <w:szCs w:val="20"/>
        </w:rPr>
        <w:t xml:space="preserve"> release of vulnerability metrics</w:t>
      </w:r>
    </w:p>
    <w:p w14:paraId="420AC5F9" w14:textId="2FC7D725" w:rsidR="00E21F1B" w:rsidRDefault="00E21F1B" w:rsidP="00F75F35">
      <w:pPr>
        <w:pStyle w:val="ListParagraph"/>
        <w:numPr>
          <w:ilvl w:val="0"/>
          <w:numId w:val="20"/>
        </w:numPr>
        <w:contextualSpacing w:val="0"/>
        <w:jc w:val="both"/>
        <w:rPr>
          <w:rFonts w:ascii="Corbel" w:hAnsi="Corbel" w:cs="Segoe UI"/>
          <w:sz w:val="20"/>
          <w:szCs w:val="20"/>
        </w:rPr>
      </w:pPr>
      <w:r>
        <w:rPr>
          <w:rFonts w:ascii="Corbel" w:hAnsi="Corbel" w:cs="Segoe UI"/>
          <w:sz w:val="20"/>
          <w:szCs w:val="20"/>
        </w:rPr>
        <w:t xml:space="preserve">Investigate and research new </w:t>
      </w:r>
      <w:r w:rsidR="00AC5D55">
        <w:rPr>
          <w:rFonts w:ascii="Corbel" w:hAnsi="Corbel" w:cs="Segoe UI"/>
          <w:sz w:val="20"/>
          <w:szCs w:val="20"/>
        </w:rPr>
        <w:t>and emerging</w:t>
      </w:r>
      <w:r>
        <w:rPr>
          <w:rFonts w:ascii="Corbel" w:hAnsi="Corbel" w:cs="Segoe UI"/>
          <w:sz w:val="20"/>
          <w:szCs w:val="20"/>
        </w:rPr>
        <w:t xml:space="preserve"> vulnerabilities and take part in external security </w:t>
      </w:r>
      <w:r w:rsidR="00516C59">
        <w:rPr>
          <w:rFonts w:ascii="Corbel" w:hAnsi="Corbel" w:cs="Segoe UI"/>
          <w:sz w:val="20"/>
          <w:szCs w:val="20"/>
        </w:rPr>
        <w:t>communities.</w:t>
      </w:r>
      <w:r>
        <w:rPr>
          <w:rFonts w:ascii="Corbel" w:hAnsi="Corbel" w:cs="Segoe UI"/>
          <w:sz w:val="20"/>
          <w:szCs w:val="20"/>
        </w:rPr>
        <w:t xml:space="preserve"> </w:t>
      </w:r>
    </w:p>
    <w:p w14:paraId="6817D4C3" w14:textId="74DBD098" w:rsidR="00E21F1B" w:rsidRDefault="00E21F1B" w:rsidP="00F75F35">
      <w:pPr>
        <w:pStyle w:val="ListParagraph"/>
        <w:numPr>
          <w:ilvl w:val="0"/>
          <w:numId w:val="20"/>
        </w:numPr>
        <w:contextualSpacing w:val="0"/>
        <w:jc w:val="both"/>
        <w:rPr>
          <w:rFonts w:ascii="Corbel" w:hAnsi="Corbel" w:cs="Segoe UI"/>
          <w:sz w:val="20"/>
          <w:szCs w:val="20"/>
        </w:rPr>
      </w:pPr>
      <w:r>
        <w:rPr>
          <w:rFonts w:ascii="Corbel" w:hAnsi="Corbel" w:cs="Segoe UI"/>
          <w:sz w:val="20"/>
          <w:szCs w:val="20"/>
        </w:rPr>
        <w:t xml:space="preserve">Performed vulnerability </w:t>
      </w:r>
      <w:r w:rsidR="0044293C">
        <w:rPr>
          <w:rFonts w:ascii="Corbel" w:hAnsi="Corbel" w:cs="Segoe UI"/>
          <w:sz w:val="20"/>
          <w:szCs w:val="20"/>
        </w:rPr>
        <w:t xml:space="preserve">and patch </w:t>
      </w:r>
      <w:r>
        <w:rPr>
          <w:rFonts w:ascii="Corbel" w:hAnsi="Corbel" w:cs="Segoe UI"/>
          <w:sz w:val="20"/>
          <w:szCs w:val="20"/>
        </w:rPr>
        <w:t>management</w:t>
      </w:r>
      <w:r w:rsidR="0044293C">
        <w:rPr>
          <w:rFonts w:ascii="Corbel" w:hAnsi="Corbel" w:cs="Segoe UI"/>
          <w:sz w:val="20"/>
          <w:szCs w:val="20"/>
        </w:rPr>
        <w:t xml:space="preserve"> activities.</w:t>
      </w:r>
    </w:p>
    <w:p w14:paraId="38EE7DDF" w14:textId="41EB6017" w:rsidR="00AC5D55" w:rsidRDefault="00AC5D55" w:rsidP="0044293C">
      <w:pPr>
        <w:pStyle w:val="ListParagraph"/>
        <w:ind w:left="810"/>
        <w:contextualSpacing w:val="0"/>
        <w:jc w:val="both"/>
        <w:rPr>
          <w:rFonts w:ascii="Corbel" w:hAnsi="Corbel" w:cs="Segoe UI"/>
          <w:sz w:val="20"/>
          <w:szCs w:val="20"/>
        </w:rPr>
      </w:pPr>
    </w:p>
    <w:p w14:paraId="78698ED6" w14:textId="03C35E38" w:rsidR="00CF010D" w:rsidRDefault="00CF010D" w:rsidP="00F75F35">
      <w:pPr>
        <w:pStyle w:val="ListParagraph"/>
        <w:numPr>
          <w:ilvl w:val="0"/>
          <w:numId w:val="20"/>
        </w:numPr>
        <w:contextualSpacing w:val="0"/>
        <w:jc w:val="both"/>
        <w:rPr>
          <w:rFonts w:ascii="Corbel" w:hAnsi="Corbel" w:cs="Segoe UI"/>
          <w:sz w:val="20"/>
          <w:szCs w:val="20"/>
        </w:rPr>
      </w:pPr>
      <w:r w:rsidRPr="00CF010D">
        <w:rPr>
          <w:rFonts w:ascii="Corbel" w:hAnsi="Corbel" w:cs="Segoe UI"/>
          <w:sz w:val="20"/>
          <w:szCs w:val="20"/>
        </w:rPr>
        <w:t xml:space="preserve">Maintain an ongoing development of current threat intelligence and vulnerability analysis with an in-depth knowledge of identification, mitigation, and recovery </w:t>
      </w:r>
      <w:r w:rsidR="00516C59" w:rsidRPr="00CF010D">
        <w:rPr>
          <w:rFonts w:ascii="Corbel" w:hAnsi="Corbel" w:cs="Segoe UI"/>
          <w:sz w:val="20"/>
          <w:szCs w:val="20"/>
        </w:rPr>
        <w:t>strategies.</w:t>
      </w:r>
    </w:p>
    <w:p w14:paraId="37802C71" w14:textId="77777777" w:rsidR="00120FF7" w:rsidRPr="00120FF7" w:rsidRDefault="00120FF7" w:rsidP="00120FF7">
      <w:pPr>
        <w:pStyle w:val="ListParagraph"/>
        <w:numPr>
          <w:ilvl w:val="0"/>
          <w:numId w:val="20"/>
        </w:numPr>
        <w:jc w:val="both"/>
        <w:rPr>
          <w:rFonts w:ascii="Corbel" w:hAnsi="Corbel" w:cs="Segoe UI"/>
          <w:sz w:val="20"/>
          <w:szCs w:val="20"/>
        </w:rPr>
      </w:pPr>
      <w:r w:rsidRPr="00120FF7">
        <w:rPr>
          <w:rFonts w:ascii="Corbel" w:hAnsi="Corbel" w:cs="Segoe UI"/>
          <w:sz w:val="20"/>
          <w:szCs w:val="20"/>
        </w:rPr>
        <w:t xml:space="preserve">Perform network troubleshooting and resolutions! </w:t>
      </w:r>
    </w:p>
    <w:p w14:paraId="4B35BD79" w14:textId="157A3EB9" w:rsidR="00120FF7" w:rsidRPr="00120FF7" w:rsidRDefault="00120FF7" w:rsidP="00120FF7">
      <w:pPr>
        <w:pStyle w:val="ListParagraph"/>
        <w:numPr>
          <w:ilvl w:val="0"/>
          <w:numId w:val="20"/>
        </w:numPr>
        <w:jc w:val="both"/>
        <w:rPr>
          <w:rFonts w:ascii="Corbel" w:hAnsi="Corbel" w:cs="Segoe UI"/>
          <w:sz w:val="20"/>
          <w:szCs w:val="20"/>
        </w:rPr>
      </w:pPr>
      <w:r w:rsidRPr="00120FF7">
        <w:rPr>
          <w:rFonts w:ascii="Corbel" w:hAnsi="Corbel" w:cs="Segoe UI"/>
          <w:sz w:val="20"/>
          <w:szCs w:val="20"/>
        </w:rPr>
        <w:t>Planning and conducting internal audits in relation to quality, information security and data protection, producing clear and actionable findings and supporting business teams to implement these actions.</w:t>
      </w:r>
    </w:p>
    <w:p w14:paraId="4A4984B7" w14:textId="77777777" w:rsidR="00120FF7" w:rsidRPr="00120FF7" w:rsidRDefault="00120FF7" w:rsidP="00120FF7">
      <w:pPr>
        <w:pStyle w:val="ListParagraph"/>
        <w:numPr>
          <w:ilvl w:val="0"/>
          <w:numId w:val="20"/>
        </w:numPr>
        <w:jc w:val="both"/>
        <w:rPr>
          <w:rFonts w:ascii="Corbel" w:hAnsi="Corbel" w:cs="Segoe UI"/>
          <w:sz w:val="20"/>
          <w:szCs w:val="20"/>
        </w:rPr>
      </w:pPr>
      <w:r w:rsidRPr="00120FF7">
        <w:rPr>
          <w:rFonts w:ascii="Corbel" w:hAnsi="Corbel" w:cs="Segoe UI"/>
          <w:sz w:val="20"/>
          <w:szCs w:val="20"/>
        </w:rPr>
        <w:t>Attending management meetings</w:t>
      </w:r>
    </w:p>
    <w:p w14:paraId="32D66555" w14:textId="29641DE2" w:rsidR="00120FF7" w:rsidRDefault="00120FF7" w:rsidP="00120FF7">
      <w:pPr>
        <w:pStyle w:val="ListParagraph"/>
        <w:numPr>
          <w:ilvl w:val="0"/>
          <w:numId w:val="20"/>
        </w:numPr>
        <w:contextualSpacing w:val="0"/>
        <w:jc w:val="both"/>
        <w:rPr>
          <w:rFonts w:ascii="Corbel" w:hAnsi="Corbel" w:cs="Segoe UI"/>
          <w:sz w:val="20"/>
          <w:szCs w:val="20"/>
        </w:rPr>
      </w:pPr>
      <w:r w:rsidRPr="00120FF7">
        <w:rPr>
          <w:rFonts w:ascii="Corbel" w:hAnsi="Corbel" w:cs="Segoe UI"/>
          <w:sz w:val="20"/>
          <w:szCs w:val="20"/>
        </w:rPr>
        <w:t>Review and analysis of firewalls, management of,</w:t>
      </w:r>
      <w:r>
        <w:rPr>
          <w:rFonts w:ascii="Corbel" w:hAnsi="Corbel" w:cs="Segoe UI"/>
          <w:sz w:val="20"/>
          <w:szCs w:val="20"/>
        </w:rPr>
        <w:t xml:space="preserve"> ZTE, Huawei and Cisco network equipment, </w:t>
      </w:r>
      <w:r w:rsidRPr="00120FF7">
        <w:rPr>
          <w:rFonts w:ascii="Corbel" w:hAnsi="Corbel" w:cs="Segoe UI"/>
          <w:sz w:val="20"/>
          <w:szCs w:val="20"/>
        </w:rPr>
        <w:t xml:space="preserve">network traffic analysis, vulnerability management and scanning, attack methods and infection vectors, risk assessments, penetration </w:t>
      </w:r>
      <w:r w:rsidR="002B42E6" w:rsidRPr="00120FF7">
        <w:rPr>
          <w:rFonts w:ascii="Corbel" w:hAnsi="Corbel" w:cs="Segoe UI"/>
          <w:sz w:val="20"/>
          <w:szCs w:val="20"/>
        </w:rPr>
        <w:t>testing.</w:t>
      </w:r>
    </w:p>
    <w:p w14:paraId="100D52CC" w14:textId="05DC8A7A" w:rsidR="0044293C" w:rsidRDefault="0044293C" w:rsidP="19FE40C6">
      <w:pPr>
        <w:pStyle w:val="ListParagraph"/>
        <w:numPr>
          <w:ilvl w:val="0"/>
          <w:numId w:val="20"/>
        </w:numPr>
        <w:jc w:val="both"/>
        <w:rPr>
          <w:rFonts w:ascii="Corbel" w:hAnsi="Corbel" w:cs="Segoe UI"/>
          <w:sz w:val="20"/>
          <w:szCs w:val="20"/>
        </w:rPr>
      </w:pPr>
      <w:r w:rsidRPr="19FE40C6">
        <w:rPr>
          <w:rFonts w:ascii="Corbel" w:hAnsi="Corbel" w:cs="Segoe UI"/>
          <w:sz w:val="20"/>
          <w:szCs w:val="20"/>
        </w:rPr>
        <w:t xml:space="preserve">Software tools in carrying the IT security activities and network </w:t>
      </w:r>
      <w:r w:rsidR="0099757B" w:rsidRPr="19FE40C6">
        <w:rPr>
          <w:rFonts w:ascii="Corbel" w:hAnsi="Corbel" w:cs="Segoe UI"/>
          <w:sz w:val="20"/>
          <w:szCs w:val="20"/>
        </w:rPr>
        <w:t>equipment</w:t>
      </w:r>
      <w:r w:rsidR="00CC2711" w:rsidRPr="19FE40C6">
        <w:rPr>
          <w:rFonts w:ascii="Corbel" w:hAnsi="Corbel" w:cs="Segoe UI"/>
          <w:sz w:val="20"/>
          <w:szCs w:val="20"/>
        </w:rPr>
        <w:t xml:space="preserve"> </w:t>
      </w:r>
      <w:r w:rsidRPr="19FE40C6">
        <w:rPr>
          <w:rFonts w:ascii="Corbel" w:hAnsi="Corbel" w:cs="Segoe UI"/>
          <w:sz w:val="20"/>
          <w:szCs w:val="20"/>
        </w:rPr>
        <w:t xml:space="preserve">operations and maintenance </w:t>
      </w:r>
      <w:r w:rsidR="00CC2711" w:rsidRPr="19FE40C6">
        <w:rPr>
          <w:rFonts w:ascii="Corbel" w:hAnsi="Corbel" w:cs="Segoe UI"/>
          <w:sz w:val="20"/>
          <w:szCs w:val="20"/>
        </w:rPr>
        <w:t xml:space="preserve">equipment managed </w:t>
      </w:r>
      <w:r w:rsidRPr="19FE40C6">
        <w:rPr>
          <w:rFonts w:ascii="Corbel" w:hAnsi="Corbel" w:cs="Segoe UI"/>
          <w:sz w:val="20"/>
          <w:szCs w:val="20"/>
        </w:rPr>
        <w:t xml:space="preserve">are listed on my personal profile statement. </w:t>
      </w:r>
    </w:p>
    <w:p w14:paraId="3DCAD74E" w14:textId="7B0BBE1C" w:rsidR="19FE40C6" w:rsidRDefault="19FE40C6" w:rsidP="19FE40C6">
      <w:pPr>
        <w:jc w:val="both"/>
        <w:rPr>
          <w:rFonts w:ascii="Corbel" w:hAnsi="Corbel" w:cs="Segoe UI"/>
          <w:sz w:val="20"/>
          <w:szCs w:val="20"/>
        </w:rPr>
      </w:pPr>
    </w:p>
    <w:p w14:paraId="36AB5697" w14:textId="6BEA9114" w:rsidR="00CC5F3B" w:rsidRPr="007E0691" w:rsidRDefault="00C831A5" w:rsidP="007E0691">
      <w:pPr>
        <w:ind w:firstLine="360"/>
        <w:jc w:val="both"/>
        <w:rPr>
          <w:rFonts w:ascii="Corbel" w:hAnsi="Corbel"/>
          <w:sz w:val="20"/>
          <w:szCs w:val="20"/>
        </w:rPr>
      </w:pPr>
      <w:r w:rsidRPr="007E0691">
        <w:rPr>
          <w:rFonts w:ascii="Corbel" w:hAnsi="Corbel"/>
          <w:sz w:val="20"/>
          <w:szCs w:val="20"/>
        </w:rPr>
        <w:t xml:space="preserve">Telecom </w:t>
      </w:r>
      <w:r w:rsidR="00CC5F3B" w:rsidRPr="007E0691">
        <w:rPr>
          <w:rFonts w:ascii="Corbel" w:hAnsi="Corbel"/>
          <w:sz w:val="20"/>
          <w:szCs w:val="20"/>
        </w:rPr>
        <w:t>Core Network Manager</w:t>
      </w:r>
      <w:r>
        <w:tab/>
      </w:r>
      <w:r>
        <w:tab/>
      </w:r>
      <w:r>
        <w:tab/>
      </w:r>
      <w:r>
        <w:tab/>
      </w:r>
      <w:r>
        <w:tab/>
      </w:r>
      <w:r>
        <w:tab/>
      </w:r>
      <w:r>
        <w:tab/>
      </w:r>
      <w:r w:rsidR="00B76D65" w:rsidRPr="007E0691">
        <w:rPr>
          <w:rFonts w:ascii="Corbel" w:hAnsi="Corbel"/>
          <w:sz w:val="20"/>
          <w:szCs w:val="20"/>
        </w:rPr>
        <w:t>07/</w:t>
      </w:r>
      <w:r w:rsidR="00CC5F3B" w:rsidRPr="007E0691">
        <w:rPr>
          <w:rFonts w:ascii="Corbel" w:hAnsi="Corbel"/>
          <w:sz w:val="20"/>
          <w:szCs w:val="20"/>
        </w:rPr>
        <w:t>01/2</w:t>
      </w:r>
      <w:r w:rsidR="007F5D2F" w:rsidRPr="007E0691">
        <w:rPr>
          <w:rFonts w:ascii="Corbel" w:hAnsi="Corbel"/>
          <w:sz w:val="20"/>
          <w:szCs w:val="20"/>
        </w:rPr>
        <w:t>0</w:t>
      </w:r>
      <w:r w:rsidR="00CC5F3B" w:rsidRPr="007E0691">
        <w:rPr>
          <w:rFonts w:ascii="Corbel" w:hAnsi="Corbel"/>
          <w:sz w:val="20"/>
          <w:szCs w:val="20"/>
        </w:rPr>
        <w:t>11-</w:t>
      </w:r>
      <w:r w:rsidR="00B76D65" w:rsidRPr="007E0691">
        <w:rPr>
          <w:rFonts w:ascii="Corbel" w:hAnsi="Corbel"/>
          <w:sz w:val="20"/>
          <w:szCs w:val="20"/>
        </w:rPr>
        <w:t>31/</w:t>
      </w:r>
      <w:r w:rsidR="00CC5F3B" w:rsidRPr="007E0691">
        <w:rPr>
          <w:rFonts w:ascii="Corbel" w:hAnsi="Corbel"/>
          <w:sz w:val="20"/>
          <w:szCs w:val="20"/>
        </w:rPr>
        <w:t>12/2011</w:t>
      </w:r>
    </w:p>
    <w:p w14:paraId="79734A33" w14:textId="6C5768D6" w:rsidR="12F1433E" w:rsidRDefault="12F1433E" w:rsidP="19FE40C6">
      <w:pPr>
        <w:pStyle w:val="ListParagraph"/>
        <w:ind w:left="360"/>
        <w:jc w:val="both"/>
        <w:rPr>
          <w:rFonts w:ascii="Corbel" w:hAnsi="Corbel"/>
          <w:sz w:val="20"/>
          <w:szCs w:val="20"/>
        </w:rPr>
      </w:pPr>
      <w:r w:rsidRPr="19FE40C6">
        <w:rPr>
          <w:rFonts w:ascii="Corbel" w:hAnsi="Corbel"/>
          <w:sz w:val="20"/>
          <w:szCs w:val="20"/>
        </w:rPr>
        <w:t>Glo Mobile Ghana Limited</w:t>
      </w:r>
    </w:p>
    <w:p w14:paraId="5EF7EB85" w14:textId="754A88F6" w:rsidR="00655C4F" w:rsidRDefault="00811183" w:rsidP="00655C4F">
      <w:pPr>
        <w:pStyle w:val="ListParagraph"/>
        <w:ind w:left="360"/>
        <w:jc w:val="both"/>
        <w:rPr>
          <w:rFonts w:ascii="Corbel" w:hAnsi="Corbel"/>
          <w:sz w:val="20"/>
          <w:szCs w:val="20"/>
        </w:rPr>
      </w:pPr>
      <w:r w:rsidRPr="19FE40C6">
        <w:rPr>
          <w:rFonts w:ascii="Corbel" w:hAnsi="Corbel"/>
          <w:sz w:val="20"/>
          <w:szCs w:val="20"/>
        </w:rPr>
        <w:t>Spintex Road</w:t>
      </w:r>
      <w:r w:rsidR="41C24474" w:rsidRPr="19FE40C6">
        <w:rPr>
          <w:rFonts w:ascii="Corbel" w:hAnsi="Corbel"/>
          <w:sz w:val="20"/>
          <w:szCs w:val="20"/>
        </w:rPr>
        <w:t xml:space="preserve">, </w:t>
      </w:r>
      <w:r w:rsidRPr="19FE40C6">
        <w:rPr>
          <w:rFonts w:ascii="Corbel" w:hAnsi="Corbel"/>
          <w:sz w:val="20"/>
          <w:szCs w:val="20"/>
        </w:rPr>
        <w:t>Accra, Greater Accra Region</w:t>
      </w:r>
      <w:r w:rsidR="00655C4F" w:rsidRPr="19FE40C6">
        <w:rPr>
          <w:rFonts w:ascii="Corbel" w:hAnsi="Corbel"/>
          <w:sz w:val="20"/>
          <w:szCs w:val="20"/>
        </w:rPr>
        <w:t>, Ghana</w:t>
      </w:r>
    </w:p>
    <w:p w14:paraId="18C8411A" w14:textId="00EB522B" w:rsidR="000A69DC" w:rsidRPr="000A69DC" w:rsidRDefault="000A69DC" w:rsidP="000A69DC">
      <w:pPr>
        <w:pStyle w:val="ListParagraph"/>
        <w:ind w:left="360"/>
        <w:jc w:val="both"/>
        <w:rPr>
          <w:rFonts w:ascii="Corbel" w:hAnsi="Corbel"/>
          <w:b/>
          <w:bCs/>
          <w:sz w:val="20"/>
          <w:szCs w:val="20"/>
        </w:rPr>
      </w:pPr>
      <w:r w:rsidRPr="000A69DC">
        <w:rPr>
          <w:rFonts w:ascii="Corbel" w:hAnsi="Corbel"/>
          <w:b/>
          <w:bCs/>
          <w:sz w:val="20"/>
          <w:szCs w:val="20"/>
        </w:rPr>
        <w:t>Responsibilities</w:t>
      </w:r>
    </w:p>
    <w:p w14:paraId="38B57D06" w14:textId="393CD3B8" w:rsidR="000A69DC" w:rsidRPr="000A69DC" w:rsidRDefault="000A69DC" w:rsidP="000A69DC">
      <w:pPr>
        <w:pStyle w:val="ListParagraph"/>
        <w:numPr>
          <w:ilvl w:val="0"/>
          <w:numId w:val="28"/>
        </w:numPr>
        <w:jc w:val="both"/>
        <w:rPr>
          <w:rFonts w:ascii="Corbel" w:hAnsi="Corbel"/>
          <w:sz w:val="20"/>
          <w:szCs w:val="20"/>
        </w:rPr>
      </w:pPr>
      <w:r w:rsidRPr="000A69DC">
        <w:rPr>
          <w:rFonts w:ascii="Corbel" w:hAnsi="Corbel"/>
          <w:sz w:val="20"/>
          <w:szCs w:val="20"/>
        </w:rPr>
        <w:t>Work with and communicate progress report to Head of Core Network</w:t>
      </w:r>
    </w:p>
    <w:p w14:paraId="258A1743"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Manages planned and unplanned Changes</w:t>
      </w:r>
    </w:p>
    <w:p w14:paraId="3DAB3524"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Identifies resources needed and assigns individual responsibilities.</w:t>
      </w:r>
    </w:p>
    <w:p w14:paraId="6C226AB6"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Manages day-to-day operational aspects of a project and operations</w:t>
      </w:r>
    </w:p>
    <w:p w14:paraId="7F64B0A3"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Coordinate and supervise the installations of all Huawei LTE(4G) nodes as trial test</w:t>
      </w:r>
    </w:p>
    <w:p w14:paraId="54D96C67"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Ensuring that the installed LTE hardware and software are in conformance with the 3GPP LTE technical specifications</w:t>
      </w:r>
    </w:p>
    <w:p w14:paraId="342089C1"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Commissioning of LTE nodes: MME, S-</w:t>
      </w:r>
      <w:proofErr w:type="gramStart"/>
      <w:r w:rsidRPr="000A69DC">
        <w:rPr>
          <w:rFonts w:ascii="Corbel" w:hAnsi="Corbel"/>
          <w:sz w:val="20"/>
          <w:szCs w:val="20"/>
        </w:rPr>
        <w:t>GW,P</w:t>
      </w:r>
      <w:proofErr w:type="gramEnd"/>
      <w:r w:rsidRPr="000A69DC">
        <w:rPr>
          <w:rFonts w:ascii="Corbel" w:hAnsi="Corbel"/>
          <w:sz w:val="20"/>
          <w:szCs w:val="20"/>
        </w:rPr>
        <w:t xml:space="preserve">-GW, HSS, </w:t>
      </w:r>
      <w:proofErr w:type="spellStart"/>
      <w:r w:rsidRPr="000A69DC">
        <w:rPr>
          <w:rFonts w:ascii="Corbel" w:hAnsi="Corbel"/>
          <w:sz w:val="20"/>
          <w:szCs w:val="20"/>
        </w:rPr>
        <w:t>eNodeB</w:t>
      </w:r>
      <w:proofErr w:type="spellEnd"/>
    </w:p>
    <w:p w14:paraId="5F517EE3"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Acceptance Performance Test on all the LTE hardware and Software</w:t>
      </w:r>
    </w:p>
    <w:p w14:paraId="547DB922"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Preparation and presentation of project status and progress reports to management.</w:t>
      </w:r>
    </w:p>
    <w:p w14:paraId="7634320D"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UE commissioning </w:t>
      </w:r>
    </w:p>
    <w:p w14:paraId="4B7121B8"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NAS protocol test between UE and MME</w:t>
      </w:r>
    </w:p>
    <w:p w14:paraId="4E277991"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IP protocol test between UE and S-GW</w:t>
      </w:r>
    </w:p>
    <w:p w14:paraId="5B6F94D4"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UE conformance test to ensure it complies with the 3GPP LTE technical specifications</w:t>
      </w:r>
    </w:p>
    <w:p w14:paraId="62AD6B18" w14:textId="1BA106C1"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Integration of the LTE nodes to </w:t>
      </w:r>
      <w:r w:rsidR="006C29BA" w:rsidRPr="000A69DC">
        <w:rPr>
          <w:rFonts w:ascii="Corbel" w:hAnsi="Corbel"/>
          <w:sz w:val="20"/>
          <w:szCs w:val="20"/>
        </w:rPr>
        <w:t>other Networks</w:t>
      </w:r>
    </w:p>
    <w:p w14:paraId="31F26F01"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Attach test between MME and HSS </w:t>
      </w:r>
    </w:p>
    <w:p w14:paraId="3C9959CC"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Attach test between MME and UE</w:t>
      </w:r>
    </w:p>
    <w:p w14:paraId="6216B82E"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Supervised the installation of clock cables for Media Gateway (MGW21 and MGW22)</w:t>
      </w:r>
    </w:p>
    <w:p w14:paraId="1CA4AB15" w14:textId="6C578AA1"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Coordinated the configuration of synchronization signals (both primary and secondary) </w:t>
      </w:r>
      <w:r w:rsidR="00DA0327" w:rsidRPr="000A69DC">
        <w:rPr>
          <w:rFonts w:ascii="Corbel" w:hAnsi="Corbel"/>
          <w:sz w:val="20"/>
          <w:szCs w:val="20"/>
        </w:rPr>
        <w:t>between Media</w:t>
      </w:r>
      <w:r w:rsidRPr="000A69DC">
        <w:rPr>
          <w:rFonts w:ascii="Corbel" w:hAnsi="Corbel"/>
          <w:sz w:val="20"/>
          <w:szCs w:val="20"/>
        </w:rPr>
        <w:t xml:space="preserve"> </w:t>
      </w:r>
      <w:r w:rsidR="006C29BA" w:rsidRPr="000A69DC">
        <w:rPr>
          <w:rFonts w:ascii="Corbel" w:hAnsi="Corbel"/>
          <w:sz w:val="20"/>
          <w:szCs w:val="20"/>
        </w:rPr>
        <w:t>Gateway (</w:t>
      </w:r>
      <w:r w:rsidRPr="000A69DC">
        <w:rPr>
          <w:rFonts w:ascii="Corbel" w:hAnsi="Corbel"/>
          <w:sz w:val="20"/>
          <w:szCs w:val="20"/>
        </w:rPr>
        <w:t xml:space="preserve">MGW21 and MGW22) and Alcatel Lucent ADM via E1 and STM1. </w:t>
      </w:r>
    </w:p>
    <w:p w14:paraId="74440D75"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CME (Configuration Management Entity) installation in M4000</w:t>
      </w:r>
    </w:p>
    <w:p w14:paraId="71C5309F"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Cooperate with UE attach issue</w:t>
      </w:r>
    </w:p>
    <w:p w14:paraId="34E72BFD"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Verification </w:t>
      </w:r>
      <w:proofErr w:type="gramStart"/>
      <w:r w:rsidRPr="000A69DC">
        <w:rPr>
          <w:rFonts w:ascii="Corbel" w:hAnsi="Corbel"/>
          <w:sz w:val="20"/>
          <w:szCs w:val="20"/>
        </w:rPr>
        <w:t>of  the</w:t>
      </w:r>
      <w:proofErr w:type="gramEnd"/>
      <w:r w:rsidRPr="000A69DC">
        <w:rPr>
          <w:rFonts w:ascii="Corbel" w:hAnsi="Corbel"/>
          <w:sz w:val="20"/>
          <w:szCs w:val="20"/>
        </w:rPr>
        <w:t xml:space="preserve"> services between EPC and </w:t>
      </w:r>
      <w:proofErr w:type="spellStart"/>
      <w:r w:rsidRPr="000A69DC">
        <w:rPr>
          <w:rFonts w:ascii="Corbel" w:hAnsi="Corbel"/>
          <w:sz w:val="20"/>
          <w:szCs w:val="20"/>
        </w:rPr>
        <w:t>eNodeB</w:t>
      </w:r>
      <w:proofErr w:type="spellEnd"/>
    </w:p>
    <w:p w14:paraId="238F55DD"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Using Packet Internet Groper to test the physical and logical connectivity between Local terminal and MME</w:t>
      </w:r>
    </w:p>
    <w:p w14:paraId="4CDDC7AA"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Using Packet Internet Groper tool to test the physical and logical connectivity between </w:t>
      </w:r>
      <w:proofErr w:type="gramStart"/>
      <w:r w:rsidRPr="000A69DC">
        <w:rPr>
          <w:rFonts w:ascii="Corbel" w:hAnsi="Corbel"/>
          <w:sz w:val="20"/>
          <w:szCs w:val="20"/>
        </w:rPr>
        <w:t>the  Local</w:t>
      </w:r>
      <w:proofErr w:type="gramEnd"/>
      <w:r w:rsidRPr="000A69DC">
        <w:rPr>
          <w:rFonts w:ascii="Corbel" w:hAnsi="Corbel"/>
          <w:sz w:val="20"/>
          <w:szCs w:val="20"/>
        </w:rPr>
        <w:t xml:space="preserve"> terminal and  S-GW</w:t>
      </w:r>
    </w:p>
    <w:p w14:paraId="7341B06D"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UE Verification of signaling messages </w:t>
      </w:r>
    </w:p>
    <w:p w14:paraId="3A1A467A"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lastRenderedPageBreak/>
        <w:t>•</w:t>
      </w:r>
      <w:r w:rsidRPr="000A69DC">
        <w:rPr>
          <w:rFonts w:ascii="Corbel" w:hAnsi="Corbel"/>
          <w:sz w:val="20"/>
          <w:szCs w:val="20"/>
        </w:rPr>
        <w:tab/>
        <w:t>Verification of Software configurations</w:t>
      </w:r>
    </w:p>
    <w:p w14:paraId="1D0E79FC"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EPS Bearer activation procedure</w:t>
      </w:r>
    </w:p>
    <w:p w14:paraId="4F6A6CD9"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QoS Bearer establishment </w:t>
      </w:r>
      <w:proofErr w:type="gramStart"/>
      <w:r w:rsidRPr="000A69DC">
        <w:rPr>
          <w:rFonts w:ascii="Corbel" w:hAnsi="Corbel"/>
          <w:sz w:val="20"/>
          <w:szCs w:val="20"/>
        </w:rPr>
        <w:t>between  UE</w:t>
      </w:r>
      <w:proofErr w:type="gramEnd"/>
      <w:r w:rsidRPr="000A69DC">
        <w:rPr>
          <w:rFonts w:ascii="Corbel" w:hAnsi="Corbel"/>
          <w:sz w:val="20"/>
          <w:szCs w:val="20"/>
        </w:rPr>
        <w:t xml:space="preserve"> and S-GW and  btw UE and G-GW</w:t>
      </w:r>
    </w:p>
    <w:p w14:paraId="40DE926E"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Activation of service context between MME and UGW</w:t>
      </w:r>
    </w:p>
    <w:p w14:paraId="35A45862"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Uplink data transfer rate test between FTP Server and UE</w:t>
      </w:r>
    </w:p>
    <w:p w14:paraId="7CDF79F2"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Downlink data transfer rate test between FTP server and UE</w:t>
      </w:r>
    </w:p>
    <w:p w14:paraId="6C09B5A8" w14:textId="24562AA8" w:rsid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Latency test between FTP Server and UE</w:t>
      </w:r>
    </w:p>
    <w:p w14:paraId="3283D5F8" w14:textId="77777777" w:rsidR="000A69DC" w:rsidRDefault="000A69DC" w:rsidP="000A69DC">
      <w:pPr>
        <w:pStyle w:val="ListParagraph"/>
        <w:ind w:left="360"/>
        <w:jc w:val="both"/>
        <w:rPr>
          <w:rFonts w:ascii="Corbel" w:hAnsi="Corbel"/>
          <w:sz w:val="20"/>
          <w:szCs w:val="20"/>
        </w:rPr>
      </w:pPr>
    </w:p>
    <w:p w14:paraId="7E8C2782" w14:textId="77777777" w:rsidR="001568F5" w:rsidRDefault="001568F5" w:rsidP="000A69DC">
      <w:pPr>
        <w:pStyle w:val="ListParagraph"/>
        <w:ind w:left="360"/>
        <w:jc w:val="both"/>
        <w:rPr>
          <w:rFonts w:ascii="Corbel" w:hAnsi="Corbel"/>
          <w:sz w:val="20"/>
          <w:szCs w:val="20"/>
        </w:rPr>
      </w:pPr>
    </w:p>
    <w:p w14:paraId="360FFAFD" w14:textId="77777777" w:rsidR="001568F5" w:rsidRDefault="001568F5" w:rsidP="000A69DC">
      <w:pPr>
        <w:pStyle w:val="ListParagraph"/>
        <w:ind w:left="360"/>
        <w:jc w:val="both"/>
        <w:rPr>
          <w:rFonts w:ascii="Corbel" w:hAnsi="Corbel"/>
          <w:sz w:val="20"/>
          <w:szCs w:val="20"/>
        </w:rPr>
      </w:pPr>
    </w:p>
    <w:p w14:paraId="6625ADC1" w14:textId="5BC017DE" w:rsidR="00CC5F3B" w:rsidRDefault="00CC5F3B" w:rsidP="00655C4F">
      <w:pPr>
        <w:pStyle w:val="ListParagraph"/>
        <w:ind w:left="360"/>
        <w:jc w:val="both"/>
        <w:rPr>
          <w:rFonts w:ascii="Corbel" w:hAnsi="Corbel"/>
          <w:sz w:val="20"/>
          <w:szCs w:val="20"/>
        </w:rPr>
      </w:pPr>
      <w:r w:rsidRPr="19FE40C6">
        <w:rPr>
          <w:rFonts w:ascii="Corbel" w:hAnsi="Corbel"/>
          <w:sz w:val="20"/>
          <w:szCs w:val="20"/>
        </w:rPr>
        <w:t>Telecom Switch Manager</w:t>
      </w:r>
      <w:r>
        <w:tab/>
      </w:r>
      <w:r>
        <w:tab/>
      </w:r>
      <w:r>
        <w:tab/>
      </w:r>
      <w:r>
        <w:tab/>
      </w:r>
      <w:r>
        <w:tab/>
      </w:r>
      <w:r>
        <w:tab/>
      </w:r>
      <w:r>
        <w:tab/>
      </w:r>
      <w:r w:rsidR="00B76D65" w:rsidRPr="19FE40C6">
        <w:rPr>
          <w:rFonts w:ascii="Corbel" w:hAnsi="Corbel"/>
          <w:sz w:val="20"/>
          <w:szCs w:val="20"/>
        </w:rPr>
        <w:t>18/</w:t>
      </w:r>
      <w:r w:rsidRPr="19FE40C6">
        <w:rPr>
          <w:rFonts w:ascii="Corbel" w:hAnsi="Corbel"/>
          <w:sz w:val="20"/>
          <w:szCs w:val="20"/>
        </w:rPr>
        <w:t>04/2005-</w:t>
      </w:r>
      <w:r w:rsidR="00B76D65" w:rsidRPr="19FE40C6">
        <w:rPr>
          <w:rFonts w:ascii="Corbel" w:hAnsi="Corbel"/>
          <w:sz w:val="20"/>
          <w:szCs w:val="20"/>
        </w:rPr>
        <w:t xml:space="preserve">31/ </w:t>
      </w:r>
      <w:r w:rsidRPr="19FE40C6">
        <w:rPr>
          <w:rFonts w:ascii="Corbel" w:hAnsi="Corbel"/>
          <w:sz w:val="20"/>
          <w:szCs w:val="20"/>
        </w:rPr>
        <w:t>12/2010</w:t>
      </w:r>
    </w:p>
    <w:p w14:paraId="1D6E5B1A" w14:textId="7EAE48DA" w:rsidR="172889C0" w:rsidRDefault="172889C0" w:rsidP="19FE40C6">
      <w:pPr>
        <w:ind w:left="360"/>
        <w:jc w:val="both"/>
        <w:rPr>
          <w:rFonts w:ascii="Corbel" w:hAnsi="Corbel"/>
          <w:sz w:val="20"/>
          <w:szCs w:val="20"/>
        </w:rPr>
      </w:pPr>
      <w:proofErr w:type="spellStart"/>
      <w:r w:rsidRPr="19FE40C6">
        <w:rPr>
          <w:rFonts w:ascii="Corbel" w:hAnsi="Corbel"/>
          <w:sz w:val="20"/>
          <w:szCs w:val="20"/>
        </w:rPr>
        <w:t>Globacom</w:t>
      </w:r>
      <w:proofErr w:type="spellEnd"/>
      <w:r w:rsidRPr="19FE40C6">
        <w:rPr>
          <w:rFonts w:ascii="Corbel" w:hAnsi="Corbel"/>
          <w:sz w:val="20"/>
          <w:szCs w:val="20"/>
        </w:rPr>
        <w:t xml:space="preserve"> Nigeria Ltd., Nigeria</w:t>
      </w:r>
    </w:p>
    <w:p w14:paraId="1D6160F3" w14:textId="596908B9" w:rsidR="00655C4F" w:rsidRDefault="00655C4F" w:rsidP="000A69DC">
      <w:pPr>
        <w:ind w:left="360"/>
        <w:jc w:val="both"/>
        <w:rPr>
          <w:rFonts w:ascii="Corbel" w:hAnsi="Corbel"/>
          <w:b/>
          <w:bCs/>
          <w:sz w:val="20"/>
          <w:szCs w:val="20"/>
        </w:rPr>
      </w:pPr>
      <w:r>
        <w:rPr>
          <w:rFonts w:ascii="Corbel" w:hAnsi="Corbel"/>
          <w:b/>
          <w:bCs/>
          <w:sz w:val="20"/>
          <w:szCs w:val="20"/>
        </w:rPr>
        <w:t>25 Saka Tinubu Road</w:t>
      </w:r>
    </w:p>
    <w:p w14:paraId="36D4B7D3" w14:textId="4F140664" w:rsidR="00655C4F" w:rsidRDefault="00655C4F" w:rsidP="000A69DC">
      <w:pPr>
        <w:ind w:left="360"/>
        <w:jc w:val="both"/>
        <w:rPr>
          <w:rFonts w:ascii="Corbel" w:hAnsi="Corbel"/>
          <w:b/>
          <w:bCs/>
          <w:sz w:val="20"/>
          <w:szCs w:val="20"/>
        </w:rPr>
      </w:pPr>
      <w:r>
        <w:rPr>
          <w:rFonts w:ascii="Corbel" w:hAnsi="Corbel"/>
          <w:b/>
          <w:bCs/>
          <w:sz w:val="20"/>
          <w:szCs w:val="20"/>
        </w:rPr>
        <w:t>Victoria Island</w:t>
      </w:r>
    </w:p>
    <w:p w14:paraId="72900F75" w14:textId="5105C064" w:rsidR="00655C4F" w:rsidRDefault="00655C4F" w:rsidP="000A69DC">
      <w:pPr>
        <w:ind w:left="360"/>
        <w:jc w:val="both"/>
        <w:rPr>
          <w:rFonts w:ascii="Corbel" w:hAnsi="Corbel"/>
          <w:b/>
          <w:bCs/>
          <w:sz w:val="20"/>
          <w:szCs w:val="20"/>
        </w:rPr>
      </w:pPr>
      <w:r>
        <w:rPr>
          <w:rFonts w:ascii="Corbel" w:hAnsi="Corbel"/>
          <w:b/>
          <w:bCs/>
          <w:sz w:val="20"/>
          <w:szCs w:val="20"/>
        </w:rPr>
        <w:t>Lagos, Nigeria</w:t>
      </w:r>
    </w:p>
    <w:p w14:paraId="16047646" w14:textId="6897A9FE" w:rsidR="000A69DC" w:rsidRPr="000A69DC" w:rsidRDefault="000A69DC" w:rsidP="000A69DC">
      <w:pPr>
        <w:ind w:left="360"/>
        <w:jc w:val="both"/>
        <w:rPr>
          <w:rFonts w:ascii="Corbel" w:hAnsi="Corbel"/>
          <w:b/>
          <w:bCs/>
          <w:sz w:val="20"/>
          <w:szCs w:val="20"/>
        </w:rPr>
      </w:pPr>
      <w:r w:rsidRPr="000A69DC">
        <w:rPr>
          <w:rFonts w:ascii="Corbel" w:hAnsi="Corbel"/>
          <w:b/>
          <w:bCs/>
          <w:sz w:val="20"/>
          <w:szCs w:val="20"/>
        </w:rPr>
        <w:t>Responsibilities</w:t>
      </w:r>
    </w:p>
    <w:p w14:paraId="33EEC75B" w14:textId="056E2B88" w:rsidR="000A69DC" w:rsidRPr="00811183" w:rsidRDefault="000A69DC" w:rsidP="00811183">
      <w:pPr>
        <w:pStyle w:val="ListParagraph"/>
        <w:numPr>
          <w:ilvl w:val="0"/>
          <w:numId w:val="28"/>
        </w:numPr>
        <w:jc w:val="both"/>
        <w:rPr>
          <w:rFonts w:ascii="Corbel" w:hAnsi="Corbel"/>
          <w:sz w:val="20"/>
          <w:szCs w:val="20"/>
        </w:rPr>
      </w:pPr>
      <w:r w:rsidRPr="00811183">
        <w:rPr>
          <w:rFonts w:ascii="Corbel" w:hAnsi="Corbel"/>
          <w:sz w:val="20"/>
          <w:szCs w:val="20"/>
        </w:rPr>
        <w:t>Inter MSC connectivity.</w:t>
      </w:r>
    </w:p>
    <w:p w14:paraId="6A62C81F" w14:textId="77777777" w:rsidR="000A69DC" w:rsidRPr="000A69DC" w:rsidRDefault="000A69DC" w:rsidP="000A69DC">
      <w:pPr>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Interconnectivity with other PLMN and PTO</w:t>
      </w:r>
    </w:p>
    <w:p w14:paraId="6AA433D6" w14:textId="77777777" w:rsidR="000A69DC" w:rsidRPr="000A69DC" w:rsidRDefault="000A69DC" w:rsidP="000A69DC">
      <w:pPr>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Maintenance of Core Network Nodes (SSP, VLR/</w:t>
      </w:r>
      <w:proofErr w:type="gramStart"/>
      <w:r w:rsidRPr="000A69DC">
        <w:rPr>
          <w:rFonts w:ascii="Corbel" w:hAnsi="Corbel"/>
          <w:sz w:val="20"/>
          <w:szCs w:val="20"/>
        </w:rPr>
        <w:t>RCP,HLR</w:t>
      </w:r>
      <w:proofErr w:type="gramEnd"/>
      <w:r w:rsidRPr="000A69DC">
        <w:rPr>
          <w:rFonts w:ascii="Corbel" w:hAnsi="Corbel"/>
          <w:sz w:val="20"/>
          <w:szCs w:val="20"/>
        </w:rPr>
        <w:t>/AUC,SGSN,GGSN,DAM)</w:t>
      </w:r>
    </w:p>
    <w:p w14:paraId="38658C22" w14:textId="77777777" w:rsidR="000A69DC" w:rsidRPr="000A69DC" w:rsidRDefault="000A69DC" w:rsidP="000A69DC">
      <w:pPr>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Carry out signaling messages analyses on PCM/E1 with the use of protocol analyzer</w:t>
      </w:r>
    </w:p>
    <w:p w14:paraId="2ABDC3B4" w14:textId="186300E3" w:rsidR="000A69DC" w:rsidRPr="000A69DC" w:rsidRDefault="000A69DC" w:rsidP="00811183">
      <w:pPr>
        <w:ind w:left="720" w:hanging="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Carry out acceptance tests (with Alcatel NSS Engineers) on all network elements (SSP, RCP,</w:t>
      </w:r>
      <w:r w:rsidR="00D77005">
        <w:rPr>
          <w:rFonts w:ascii="Corbel" w:hAnsi="Corbel"/>
          <w:sz w:val="20"/>
          <w:szCs w:val="20"/>
        </w:rPr>
        <w:t xml:space="preserve"> </w:t>
      </w:r>
      <w:r w:rsidRPr="000A69DC">
        <w:rPr>
          <w:rFonts w:ascii="Corbel" w:hAnsi="Corbel"/>
          <w:sz w:val="20"/>
          <w:szCs w:val="20"/>
        </w:rPr>
        <w:t>HLR/AUC,</w:t>
      </w:r>
      <w:r w:rsidR="00D77005">
        <w:rPr>
          <w:rFonts w:ascii="Corbel" w:hAnsi="Corbel"/>
          <w:sz w:val="20"/>
          <w:szCs w:val="20"/>
        </w:rPr>
        <w:t xml:space="preserve"> </w:t>
      </w:r>
      <w:r w:rsidRPr="000A69DC">
        <w:rPr>
          <w:rFonts w:ascii="Corbel" w:hAnsi="Corbel"/>
          <w:sz w:val="20"/>
          <w:szCs w:val="20"/>
        </w:rPr>
        <w:t>SMIMS,</w:t>
      </w:r>
      <w:r w:rsidR="00D77005">
        <w:rPr>
          <w:rFonts w:ascii="Corbel" w:hAnsi="Corbel"/>
          <w:sz w:val="20"/>
          <w:szCs w:val="20"/>
        </w:rPr>
        <w:t xml:space="preserve"> </w:t>
      </w:r>
      <w:r w:rsidRPr="000A69DC">
        <w:rPr>
          <w:rFonts w:ascii="Corbel" w:hAnsi="Corbel"/>
          <w:sz w:val="20"/>
          <w:szCs w:val="20"/>
        </w:rPr>
        <w:t>IP/</w:t>
      </w:r>
      <w:r w:rsidR="00D77005">
        <w:rPr>
          <w:rFonts w:ascii="Corbel" w:hAnsi="Corbel"/>
          <w:sz w:val="20"/>
          <w:szCs w:val="20"/>
        </w:rPr>
        <w:t xml:space="preserve"> </w:t>
      </w:r>
      <w:r w:rsidRPr="000A69DC">
        <w:rPr>
          <w:rFonts w:ascii="Corbel" w:hAnsi="Corbel"/>
          <w:sz w:val="20"/>
          <w:szCs w:val="20"/>
        </w:rPr>
        <w:t>DAM,</w:t>
      </w:r>
      <w:r w:rsidR="00D77005">
        <w:rPr>
          <w:rFonts w:ascii="Corbel" w:hAnsi="Corbel"/>
          <w:sz w:val="20"/>
          <w:szCs w:val="20"/>
        </w:rPr>
        <w:t xml:space="preserve"> </w:t>
      </w:r>
      <w:r w:rsidRPr="000A69DC">
        <w:rPr>
          <w:rFonts w:ascii="Corbel" w:hAnsi="Corbel"/>
          <w:sz w:val="20"/>
          <w:szCs w:val="20"/>
        </w:rPr>
        <w:t>SCP,</w:t>
      </w:r>
      <w:r w:rsidR="00D77005">
        <w:rPr>
          <w:rFonts w:ascii="Corbel" w:hAnsi="Corbel"/>
          <w:sz w:val="20"/>
          <w:szCs w:val="20"/>
        </w:rPr>
        <w:t xml:space="preserve"> </w:t>
      </w:r>
      <w:r w:rsidRPr="000A69DC">
        <w:rPr>
          <w:rFonts w:ascii="Corbel" w:hAnsi="Corbel"/>
          <w:sz w:val="20"/>
          <w:szCs w:val="20"/>
        </w:rPr>
        <w:t>SGSN,</w:t>
      </w:r>
      <w:r w:rsidR="00D77005">
        <w:rPr>
          <w:rFonts w:ascii="Corbel" w:hAnsi="Corbel"/>
          <w:sz w:val="20"/>
          <w:szCs w:val="20"/>
        </w:rPr>
        <w:t xml:space="preserve"> </w:t>
      </w:r>
      <w:r w:rsidRPr="000A69DC">
        <w:rPr>
          <w:rFonts w:ascii="Corbel" w:hAnsi="Corbel"/>
          <w:sz w:val="20"/>
          <w:szCs w:val="20"/>
        </w:rPr>
        <w:t>GGSN,</w:t>
      </w:r>
      <w:r w:rsidR="00D77005">
        <w:rPr>
          <w:rFonts w:ascii="Corbel" w:hAnsi="Corbel"/>
          <w:sz w:val="20"/>
          <w:szCs w:val="20"/>
        </w:rPr>
        <w:t xml:space="preserve"> </w:t>
      </w:r>
      <w:r w:rsidRPr="000A69DC">
        <w:rPr>
          <w:rFonts w:ascii="Corbel" w:hAnsi="Corbel"/>
          <w:sz w:val="20"/>
          <w:szCs w:val="20"/>
        </w:rPr>
        <w:t>SMS),</w:t>
      </w:r>
      <w:r w:rsidR="00D77005">
        <w:rPr>
          <w:rFonts w:ascii="Corbel" w:hAnsi="Corbel"/>
          <w:sz w:val="20"/>
          <w:szCs w:val="20"/>
        </w:rPr>
        <w:t xml:space="preserve"> </w:t>
      </w:r>
      <w:r w:rsidRPr="000A69DC">
        <w:rPr>
          <w:rFonts w:ascii="Corbel" w:hAnsi="Corbel"/>
          <w:sz w:val="20"/>
          <w:szCs w:val="20"/>
        </w:rPr>
        <w:t>during integration of a new MSC or network elements onto the PLMN</w:t>
      </w:r>
    </w:p>
    <w:p w14:paraId="4D099194" w14:textId="77777777" w:rsidR="000A69DC" w:rsidRPr="000A69DC" w:rsidRDefault="000A69DC" w:rsidP="000A69DC">
      <w:pPr>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Collection of voice and signaling traffic on daily basis</w:t>
      </w:r>
    </w:p>
    <w:p w14:paraId="61C618AF" w14:textId="77777777" w:rsidR="000A69DC" w:rsidRDefault="000A69DC" w:rsidP="000A69DC">
      <w:pPr>
        <w:ind w:left="360"/>
        <w:jc w:val="both"/>
        <w:rPr>
          <w:rFonts w:ascii="Corbel" w:hAnsi="Corbel"/>
          <w:sz w:val="20"/>
          <w:szCs w:val="20"/>
        </w:rPr>
      </w:pPr>
    </w:p>
    <w:p w14:paraId="4E87A938" w14:textId="3C4C809B" w:rsidR="00CC5F3B" w:rsidRDefault="00CC5F3B" w:rsidP="00655C4F">
      <w:pPr>
        <w:pStyle w:val="ListParagraph"/>
        <w:ind w:left="360"/>
        <w:jc w:val="both"/>
        <w:rPr>
          <w:rFonts w:ascii="Corbel" w:hAnsi="Corbel"/>
          <w:sz w:val="20"/>
          <w:szCs w:val="20"/>
        </w:rPr>
      </w:pPr>
      <w:r w:rsidRPr="19FE40C6">
        <w:rPr>
          <w:rFonts w:ascii="Corbel" w:hAnsi="Corbel"/>
          <w:sz w:val="20"/>
          <w:szCs w:val="20"/>
        </w:rPr>
        <w:t xml:space="preserve">Telecom Switch </w:t>
      </w:r>
      <w:bookmarkStart w:id="5" w:name="_Hlk153008873"/>
      <w:r w:rsidR="00F7234B" w:rsidRPr="19FE40C6">
        <w:rPr>
          <w:rFonts w:ascii="Corbel" w:hAnsi="Corbel"/>
          <w:sz w:val="20"/>
          <w:szCs w:val="20"/>
        </w:rPr>
        <w:t>Supervisor</w:t>
      </w:r>
      <w:bookmarkEnd w:id="5"/>
      <w:r>
        <w:tab/>
      </w:r>
      <w:r>
        <w:tab/>
      </w:r>
      <w:r>
        <w:tab/>
      </w:r>
      <w:r>
        <w:tab/>
      </w:r>
      <w:r>
        <w:tab/>
      </w:r>
      <w:r>
        <w:tab/>
      </w:r>
      <w:r w:rsidR="009C0CD2" w:rsidRPr="19FE40C6">
        <w:rPr>
          <w:rFonts w:ascii="Corbel" w:hAnsi="Corbel"/>
          <w:sz w:val="20"/>
          <w:szCs w:val="20"/>
        </w:rPr>
        <w:t xml:space="preserve">      </w:t>
      </w:r>
      <w:r w:rsidR="004E3303" w:rsidRPr="19FE40C6">
        <w:rPr>
          <w:rFonts w:ascii="Corbel" w:hAnsi="Corbel"/>
          <w:sz w:val="20"/>
          <w:szCs w:val="20"/>
        </w:rPr>
        <w:t>1</w:t>
      </w:r>
      <w:r w:rsidR="00B76D65" w:rsidRPr="19FE40C6">
        <w:rPr>
          <w:rFonts w:ascii="Corbel" w:hAnsi="Corbel"/>
          <w:sz w:val="20"/>
          <w:szCs w:val="20"/>
        </w:rPr>
        <w:t>1/</w:t>
      </w:r>
      <w:r w:rsidRPr="19FE40C6">
        <w:rPr>
          <w:rFonts w:ascii="Corbel" w:hAnsi="Corbel"/>
          <w:sz w:val="20"/>
          <w:szCs w:val="20"/>
        </w:rPr>
        <w:t>10/2004-</w:t>
      </w:r>
      <w:r w:rsidR="00B76D65" w:rsidRPr="19FE40C6">
        <w:rPr>
          <w:rFonts w:ascii="Corbel" w:hAnsi="Corbel"/>
          <w:sz w:val="20"/>
          <w:szCs w:val="20"/>
        </w:rPr>
        <w:t>05/</w:t>
      </w:r>
      <w:r w:rsidRPr="19FE40C6">
        <w:rPr>
          <w:rFonts w:ascii="Corbel" w:hAnsi="Corbel"/>
          <w:sz w:val="20"/>
          <w:szCs w:val="20"/>
        </w:rPr>
        <w:t>03/2005</w:t>
      </w:r>
    </w:p>
    <w:p w14:paraId="291D9037" w14:textId="32B706B6" w:rsidR="496A0B39" w:rsidRDefault="496A0B39" w:rsidP="19FE40C6">
      <w:pPr>
        <w:pStyle w:val="ListParagraph"/>
        <w:ind w:left="360"/>
        <w:jc w:val="both"/>
        <w:rPr>
          <w:rFonts w:ascii="Corbel" w:hAnsi="Corbel"/>
          <w:sz w:val="20"/>
          <w:szCs w:val="20"/>
        </w:rPr>
      </w:pPr>
      <w:proofErr w:type="spellStart"/>
      <w:r w:rsidRPr="19FE40C6">
        <w:rPr>
          <w:rFonts w:ascii="Corbel" w:hAnsi="Corbel"/>
          <w:sz w:val="20"/>
          <w:szCs w:val="20"/>
        </w:rPr>
        <w:t>Mobitel</w:t>
      </w:r>
      <w:proofErr w:type="spellEnd"/>
      <w:r w:rsidRPr="19FE40C6">
        <w:rPr>
          <w:rFonts w:ascii="Corbel" w:hAnsi="Corbel"/>
          <w:sz w:val="20"/>
          <w:szCs w:val="20"/>
        </w:rPr>
        <w:t xml:space="preserve"> Limited, Lagos Nigeria:</w:t>
      </w:r>
    </w:p>
    <w:p w14:paraId="027F4011" w14:textId="0E55EDB6" w:rsidR="00655C4F" w:rsidRDefault="00655C4F" w:rsidP="00655C4F">
      <w:pPr>
        <w:pStyle w:val="ListParagraph"/>
        <w:ind w:left="360"/>
        <w:jc w:val="both"/>
        <w:rPr>
          <w:rFonts w:ascii="Corbel" w:hAnsi="Corbel"/>
          <w:sz w:val="20"/>
          <w:szCs w:val="20"/>
        </w:rPr>
      </w:pPr>
      <w:r>
        <w:rPr>
          <w:rFonts w:ascii="Corbel" w:hAnsi="Corbel"/>
          <w:sz w:val="20"/>
          <w:szCs w:val="20"/>
        </w:rPr>
        <w:t xml:space="preserve">No. </w:t>
      </w:r>
      <w:r w:rsidRPr="00655C4F">
        <w:rPr>
          <w:rFonts w:ascii="Corbel" w:hAnsi="Corbel"/>
          <w:sz w:val="20"/>
          <w:szCs w:val="20"/>
        </w:rPr>
        <w:t>6 Adeola Odeku Street, Victoria Island, Lagos, Nigeria</w:t>
      </w:r>
    </w:p>
    <w:p w14:paraId="7B2726B3" w14:textId="4A258272" w:rsidR="000A69DC" w:rsidRPr="000A69DC" w:rsidRDefault="000A69DC" w:rsidP="000A69DC">
      <w:pPr>
        <w:pStyle w:val="ListParagraph"/>
        <w:ind w:left="360"/>
        <w:jc w:val="both"/>
        <w:rPr>
          <w:rFonts w:ascii="Corbel" w:hAnsi="Corbel"/>
          <w:b/>
          <w:bCs/>
          <w:sz w:val="20"/>
          <w:szCs w:val="20"/>
        </w:rPr>
      </w:pPr>
      <w:r w:rsidRPr="000A69DC">
        <w:rPr>
          <w:rFonts w:ascii="Corbel" w:hAnsi="Corbel"/>
          <w:b/>
          <w:bCs/>
          <w:sz w:val="20"/>
          <w:szCs w:val="20"/>
        </w:rPr>
        <w:t>Responsibilities</w:t>
      </w:r>
    </w:p>
    <w:p w14:paraId="22E3A765" w14:textId="1F262E04"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Pr>
          <w:rFonts w:ascii="Corbel" w:hAnsi="Corbel"/>
          <w:sz w:val="20"/>
          <w:szCs w:val="20"/>
        </w:rPr>
        <w:t xml:space="preserve">  </w:t>
      </w:r>
      <w:r>
        <w:rPr>
          <w:rFonts w:ascii="Corbel" w:hAnsi="Corbel"/>
          <w:sz w:val="20"/>
          <w:szCs w:val="20"/>
        </w:rPr>
        <w:tab/>
      </w:r>
      <w:r w:rsidRPr="000A69DC">
        <w:rPr>
          <w:rFonts w:ascii="Corbel" w:hAnsi="Corbel"/>
          <w:sz w:val="20"/>
          <w:szCs w:val="20"/>
        </w:rPr>
        <w:t>Operations and Maintenance of switch equipment</w:t>
      </w:r>
    </w:p>
    <w:p w14:paraId="1299910E"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Creation and modifications of subscriber data</w:t>
      </w:r>
    </w:p>
    <w:p w14:paraId="285E84E1"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Backup of subscriber data</w:t>
      </w:r>
    </w:p>
    <w:p w14:paraId="4D1C6775"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Termination of E1 on the DDF</w:t>
      </w:r>
    </w:p>
    <w:p w14:paraId="55B9C46D"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Providing on site first level corrective maintenance activities on switch equipment</w:t>
      </w:r>
    </w:p>
    <w:p w14:paraId="52B16A08"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Providing support in troubleshooting of computer problems </w:t>
      </w:r>
    </w:p>
    <w:p w14:paraId="7B3D85FA"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Overseeing the proper storage of all company data and archiving of records and back ups </w:t>
      </w:r>
    </w:p>
    <w:p w14:paraId="0249B632"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Ensuring smooth and efficient running of all IT systems in the organization </w:t>
      </w:r>
    </w:p>
    <w:p w14:paraId="60DF3EB4"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Communicating with top management </w:t>
      </w:r>
      <w:proofErr w:type="gramStart"/>
      <w:r w:rsidRPr="000A69DC">
        <w:rPr>
          <w:rFonts w:ascii="Corbel" w:hAnsi="Corbel"/>
          <w:sz w:val="20"/>
          <w:szCs w:val="20"/>
        </w:rPr>
        <w:t>in regard to</w:t>
      </w:r>
      <w:proofErr w:type="gramEnd"/>
      <w:r w:rsidRPr="000A69DC">
        <w:rPr>
          <w:rFonts w:ascii="Corbel" w:hAnsi="Corbel"/>
          <w:sz w:val="20"/>
          <w:szCs w:val="20"/>
        </w:rPr>
        <w:t xml:space="preserve"> IT related issues </w:t>
      </w:r>
    </w:p>
    <w:p w14:paraId="6F75757A"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Ensuring that the standard local licensing requirements are met and fulfilled </w:t>
      </w:r>
    </w:p>
    <w:p w14:paraId="0828C45B"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N7 Network Commissioning and upgrade: E1 Trunks </w:t>
      </w:r>
    </w:p>
    <w:p w14:paraId="4B5C459D" w14:textId="1F01946D" w:rsid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Hardware and Software acceptance test</w:t>
      </w:r>
    </w:p>
    <w:p w14:paraId="156AF8AC" w14:textId="77777777" w:rsidR="000A69DC" w:rsidRPr="00501B0B" w:rsidRDefault="000A69DC" w:rsidP="000A69DC">
      <w:pPr>
        <w:pStyle w:val="ListParagraph"/>
        <w:ind w:left="360"/>
        <w:jc w:val="both"/>
        <w:rPr>
          <w:rFonts w:ascii="Corbel" w:hAnsi="Corbel"/>
          <w:sz w:val="20"/>
          <w:szCs w:val="20"/>
        </w:rPr>
      </w:pPr>
    </w:p>
    <w:p w14:paraId="6768E7A2" w14:textId="5923EA98" w:rsidR="007A552B" w:rsidRDefault="00CC5F3B" w:rsidP="00B76D65">
      <w:pPr>
        <w:pStyle w:val="ListParagraph"/>
        <w:ind w:left="360"/>
        <w:jc w:val="both"/>
        <w:rPr>
          <w:rFonts w:ascii="Corbel" w:hAnsi="Corbel"/>
          <w:sz w:val="20"/>
          <w:szCs w:val="20"/>
        </w:rPr>
      </w:pPr>
      <w:bookmarkStart w:id="6" w:name="_Hlk153008698"/>
      <w:r w:rsidRPr="19FE40C6">
        <w:rPr>
          <w:rFonts w:ascii="Corbel" w:hAnsi="Corbel"/>
          <w:sz w:val="20"/>
          <w:szCs w:val="20"/>
        </w:rPr>
        <w:t>Head of Network Operations and Maintenance</w:t>
      </w:r>
      <w:bookmarkStart w:id="7" w:name="_Hlk153008571"/>
      <w:bookmarkEnd w:id="6"/>
      <w:r>
        <w:tab/>
      </w:r>
      <w:r>
        <w:tab/>
      </w:r>
      <w:r>
        <w:tab/>
      </w:r>
      <w:r>
        <w:tab/>
      </w:r>
      <w:r>
        <w:tab/>
      </w:r>
      <w:r>
        <w:tab/>
      </w:r>
      <w:r w:rsidR="3DA05E58" w:rsidRPr="19FE40C6">
        <w:rPr>
          <w:rFonts w:ascii="Corbel" w:hAnsi="Corbel"/>
          <w:sz w:val="20"/>
          <w:szCs w:val="20"/>
        </w:rPr>
        <w:t>05/01/2004-30/09/2004.</w:t>
      </w:r>
    </w:p>
    <w:p w14:paraId="45739698" w14:textId="0AEE5ABE" w:rsidR="00CC5F3B" w:rsidRDefault="00CC5F3B" w:rsidP="00B76D65">
      <w:pPr>
        <w:pStyle w:val="ListParagraph"/>
        <w:ind w:left="360"/>
        <w:jc w:val="both"/>
        <w:rPr>
          <w:rFonts w:ascii="Corbel" w:hAnsi="Corbel"/>
          <w:sz w:val="20"/>
          <w:szCs w:val="20"/>
        </w:rPr>
      </w:pPr>
      <w:r w:rsidRPr="19FE40C6">
        <w:rPr>
          <w:rFonts w:ascii="Corbel" w:hAnsi="Corbel"/>
          <w:sz w:val="20"/>
          <w:szCs w:val="20"/>
        </w:rPr>
        <w:t>Peace Global Satellite Comm. Ltd., Lagos, Nigeria:</w:t>
      </w:r>
      <w:r w:rsidR="00483810" w:rsidRPr="19FE40C6">
        <w:rPr>
          <w:rFonts w:ascii="Corbel" w:hAnsi="Corbel"/>
          <w:sz w:val="20"/>
          <w:szCs w:val="20"/>
        </w:rPr>
        <w:t xml:space="preserve">   </w:t>
      </w:r>
      <w:bookmarkEnd w:id="7"/>
      <w:r>
        <w:tab/>
      </w:r>
      <w:r>
        <w:tab/>
      </w:r>
      <w:r>
        <w:tab/>
      </w:r>
      <w:r>
        <w:tab/>
      </w:r>
      <w:proofErr w:type="gramStart"/>
      <w:r>
        <w:tab/>
      </w:r>
      <w:r w:rsidRPr="19FE40C6">
        <w:rPr>
          <w:rFonts w:ascii="Corbel" w:hAnsi="Corbel"/>
          <w:sz w:val="20"/>
          <w:szCs w:val="20"/>
        </w:rPr>
        <w:t xml:space="preserve"> </w:t>
      </w:r>
      <w:r w:rsidR="00117786" w:rsidRPr="19FE40C6">
        <w:rPr>
          <w:rFonts w:ascii="Corbel" w:hAnsi="Corbel"/>
          <w:sz w:val="20"/>
          <w:szCs w:val="20"/>
        </w:rPr>
        <w:t>.</w:t>
      </w:r>
      <w:proofErr w:type="gramEnd"/>
    </w:p>
    <w:p w14:paraId="6B430C12" w14:textId="7AC6B8C9" w:rsidR="00655C4F" w:rsidRDefault="00655C4F" w:rsidP="00B76D65">
      <w:pPr>
        <w:pStyle w:val="ListParagraph"/>
        <w:ind w:left="360"/>
        <w:jc w:val="both"/>
        <w:rPr>
          <w:rFonts w:ascii="Corbel" w:hAnsi="Corbel"/>
          <w:sz w:val="20"/>
          <w:szCs w:val="20"/>
        </w:rPr>
      </w:pPr>
      <w:r>
        <w:rPr>
          <w:rFonts w:ascii="Corbel" w:hAnsi="Corbel"/>
          <w:sz w:val="20"/>
          <w:szCs w:val="20"/>
        </w:rPr>
        <w:t>Omole Estate</w:t>
      </w:r>
    </w:p>
    <w:p w14:paraId="432FA35A" w14:textId="2EC30023" w:rsidR="00655C4F" w:rsidRDefault="00655C4F" w:rsidP="00B76D65">
      <w:pPr>
        <w:pStyle w:val="ListParagraph"/>
        <w:ind w:left="360"/>
        <w:jc w:val="both"/>
        <w:rPr>
          <w:rFonts w:ascii="Corbel" w:hAnsi="Corbel"/>
          <w:sz w:val="20"/>
          <w:szCs w:val="20"/>
        </w:rPr>
      </w:pPr>
      <w:r>
        <w:rPr>
          <w:rFonts w:ascii="Corbel" w:hAnsi="Corbel"/>
          <w:sz w:val="20"/>
          <w:szCs w:val="20"/>
        </w:rPr>
        <w:t>Ikeja, Lagos State, Nigeria</w:t>
      </w:r>
    </w:p>
    <w:p w14:paraId="61C6D8E7" w14:textId="57C3486C" w:rsidR="000A69DC" w:rsidRPr="000A69DC" w:rsidRDefault="000A69DC" w:rsidP="00B76D65">
      <w:pPr>
        <w:pStyle w:val="ListParagraph"/>
        <w:ind w:left="360"/>
        <w:jc w:val="both"/>
        <w:rPr>
          <w:rFonts w:ascii="Corbel" w:hAnsi="Corbel"/>
          <w:b/>
          <w:bCs/>
          <w:sz w:val="20"/>
          <w:szCs w:val="20"/>
        </w:rPr>
      </w:pPr>
      <w:r w:rsidRPr="000A69DC">
        <w:rPr>
          <w:rFonts w:ascii="Corbel" w:hAnsi="Corbel"/>
          <w:b/>
          <w:bCs/>
          <w:sz w:val="20"/>
          <w:szCs w:val="20"/>
        </w:rPr>
        <w:t>Responsibilities</w:t>
      </w:r>
    </w:p>
    <w:p w14:paraId="657153E9"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Operations and Maintenance of SI2000 ISKRATEL switch equipment</w:t>
      </w:r>
    </w:p>
    <w:p w14:paraId="47ACF9CB"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Creation and modifications of subscriber database</w:t>
      </w:r>
    </w:p>
    <w:p w14:paraId="51F7CD04" w14:textId="77777777" w:rsidR="000A69DC" w:rsidRPr="000A69DC" w:rsidRDefault="000A69DC" w:rsidP="000A69DC">
      <w:pPr>
        <w:pStyle w:val="ListParagraph"/>
        <w:ind w:hanging="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Provide high level maintenance support and ensure all network availability and pre-set targets are met and improve upon.</w:t>
      </w:r>
    </w:p>
    <w:p w14:paraId="2A80FE5A"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Interconnecting with other P.T.O</w:t>
      </w:r>
    </w:p>
    <w:p w14:paraId="31AA8BC0" w14:textId="77777777" w:rsidR="000A69DC" w:rsidRPr="000A69DC" w:rsidRDefault="000A69DC" w:rsidP="00655C4F">
      <w:pPr>
        <w:pStyle w:val="ListParagraph"/>
        <w:ind w:hanging="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Ensure the continuous and consistent integrity of the Billing, Financial, Administration support, and call data related systems by implementing suitable security and business process controls.</w:t>
      </w:r>
    </w:p>
    <w:p w14:paraId="76C02268"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Clearing of Alarms and loop back test</w:t>
      </w:r>
    </w:p>
    <w:p w14:paraId="43F4F1EF"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Configuration of SS7, ISDN and V5.2 Signaling Systems.</w:t>
      </w:r>
    </w:p>
    <w:p w14:paraId="26F224EF"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Maintenance of MDF and DDF</w:t>
      </w:r>
    </w:p>
    <w:p w14:paraId="327FA6C3"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Programming of E1 lines for Subscribers</w:t>
      </w:r>
    </w:p>
    <w:p w14:paraId="45C00813" w14:textId="77777777" w:rsidR="000A69DC" w:rsidRPr="00501B0B" w:rsidRDefault="000A69DC" w:rsidP="00B76D65">
      <w:pPr>
        <w:pStyle w:val="ListParagraph"/>
        <w:ind w:left="360"/>
        <w:jc w:val="both"/>
        <w:rPr>
          <w:rFonts w:ascii="Corbel" w:hAnsi="Corbel"/>
          <w:sz w:val="20"/>
          <w:szCs w:val="20"/>
        </w:rPr>
      </w:pPr>
    </w:p>
    <w:p w14:paraId="609BF090" w14:textId="35378A7F" w:rsidR="003A2384" w:rsidRDefault="00CC5F3B" w:rsidP="00655C4F">
      <w:pPr>
        <w:pStyle w:val="ListParagraph"/>
        <w:ind w:left="360"/>
        <w:jc w:val="both"/>
        <w:rPr>
          <w:rFonts w:ascii="Corbel" w:hAnsi="Corbel"/>
          <w:sz w:val="20"/>
          <w:szCs w:val="20"/>
        </w:rPr>
      </w:pPr>
      <w:r w:rsidRPr="19FE40C6">
        <w:rPr>
          <w:rFonts w:ascii="Corbel" w:hAnsi="Corbel"/>
          <w:sz w:val="20"/>
          <w:szCs w:val="20"/>
        </w:rPr>
        <w:t xml:space="preserve">PC </w:t>
      </w:r>
      <w:r w:rsidR="00FA3B37" w:rsidRPr="19FE40C6">
        <w:rPr>
          <w:rFonts w:ascii="Corbel" w:hAnsi="Corbel"/>
          <w:sz w:val="20"/>
          <w:szCs w:val="20"/>
        </w:rPr>
        <w:t xml:space="preserve">and Network </w:t>
      </w:r>
      <w:r w:rsidRPr="19FE40C6">
        <w:rPr>
          <w:rFonts w:ascii="Corbel" w:hAnsi="Corbel"/>
          <w:sz w:val="20"/>
          <w:szCs w:val="20"/>
        </w:rPr>
        <w:t xml:space="preserve">Support </w:t>
      </w:r>
      <w:r w:rsidR="003A2384" w:rsidRPr="19FE40C6">
        <w:rPr>
          <w:rFonts w:ascii="Corbel" w:hAnsi="Corbel"/>
          <w:sz w:val="20"/>
          <w:szCs w:val="20"/>
        </w:rPr>
        <w:t>Engineer</w:t>
      </w:r>
      <w:r w:rsidR="004E3303" w:rsidRPr="19FE40C6">
        <w:rPr>
          <w:rFonts w:ascii="Corbel" w:hAnsi="Corbel"/>
          <w:sz w:val="20"/>
          <w:szCs w:val="20"/>
        </w:rPr>
        <w:t xml:space="preserve"> (Customer Engineer)</w:t>
      </w:r>
      <w:r w:rsidR="0415D2FB" w:rsidRPr="19FE40C6">
        <w:rPr>
          <w:rFonts w:ascii="Corbel" w:hAnsi="Corbel"/>
          <w:sz w:val="20"/>
          <w:szCs w:val="20"/>
        </w:rPr>
        <w:t xml:space="preserve"> </w:t>
      </w:r>
      <w:r>
        <w:tab/>
      </w:r>
      <w:r>
        <w:tab/>
      </w:r>
      <w:r>
        <w:tab/>
      </w:r>
      <w:r>
        <w:tab/>
      </w:r>
      <w:r w:rsidR="0415D2FB" w:rsidRPr="19FE40C6">
        <w:rPr>
          <w:rFonts w:ascii="Corbel" w:hAnsi="Corbel"/>
          <w:sz w:val="20"/>
          <w:szCs w:val="20"/>
        </w:rPr>
        <w:t>15/01/2000-30/12/2003</w:t>
      </w:r>
    </w:p>
    <w:p w14:paraId="1E02A7C9" w14:textId="4A8EF195" w:rsidR="0415D2FB" w:rsidRDefault="0415D2FB" w:rsidP="19FE40C6">
      <w:pPr>
        <w:pStyle w:val="ListParagraph"/>
        <w:ind w:left="360"/>
        <w:jc w:val="both"/>
        <w:rPr>
          <w:rFonts w:ascii="Corbel" w:hAnsi="Corbel"/>
          <w:sz w:val="20"/>
          <w:szCs w:val="20"/>
        </w:rPr>
      </w:pPr>
      <w:r w:rsidRPr="19FE40C6">
        <w:rPr>
          <w:rFonts w:ascii="Corbel" w:hAnsi="Corbel"/>
          <w:sz w:val="20"/>
          <w:szCs w:val="20"/>
        </w:rPr>
        <w:t>Tranter International Ltd</w:t>
      </w:r>
    </w:p>
    <w:p w14:paraId="4256ACDF" w14:textId="08517EEB" w:rsidR="000904DC" w:rsidRDefault="003A2384" w:rsidP="00655C4F">
      <w:pPr>
        <w:pStyle w:val="ListParagraph"/>
        <w:ind w:left="360"/>
        <w:jc w:val="both"/>
        <w:rPr>
          <w:rFonts w:ascii="Corbel" w:hAnsi="Corbel"/>
          <w:sz w:val="20"/>
          <w:szCs w:val="20"/>
        </w:rPr>
      </w:pPr>
      <w:r w:rsidRPr="003A2384">
        <w:rPr>
          <w:rFonts w:ascii="Corbel" w:hAnsi="Corbel"/>
          <w:sz w:val="20"/>
          <w:szCs w:val="20"/>
        </w:rPr>
        <w:t>(</w:t>
      </w:r>
      <w:r w:rsidR="000904DC">
        <w:rPr>
          <w:rFonts w:ascii="Corbel" w:hAnsi="Corbel"/>
          <w:sz w:val="20"/>
          <w:szCs w:val="20"/>
        </w:rPr>
        <w:t>Seconded to Shell Petroleum Development Company of Nigeria Limited</w:t>
      </w:r>
    </w:p>
    <w:p w14:paraId="68CE3658" w14:textId="0AF01FD0" w:rsidR="00655C4F" w:rsidRDefault="04656EF8" w:rsidP="00655C4F">
      <w:pPr>
        <w:pStyle w:val="ListParagraph"/>
        <w:ind w:left="360"/>
        <w:jc w:val="both"/>
        <w:rPr>
          <w:rFonts w:ascii="Corbel" w:hAnsi="Corbel"/>
          <w:sz w:val="20"/>
          <w:szCs w:val="20"/>
        </w:rPr>
      </w:pPr>
      <w:proofErr w:type="spellStart"/>
      <w:r w:rsidRPr="7E36EA9A">
        <w:rPr>
          <w:rFonts w:ascii="Corbel" w:hAnsi="Corbel"/>
          <w:sz w:val="20"/>
          <w:szCs w:val="20"/>
        </w:rPr>
        <w:lastRenderedPageBreak/>
        <w:t>Edgeba</w:t>
      </w:r>
      <w:proofErr w:type="spellEnd"/>
      <w:r w:rsidRPr="7E36EA9A">
        <w:rPr>
          <w:rFonts w:ascii="Corbel" w:hAnsi="Corbel"/>
          <w:sz w:val="20"/>
          <w:szCs w:val="20"/>
        </w:rPr>
        <w:t xml:space="preserve">, </w:t>
      </w:r>
      <w:r w:rsidR="00655C4F" w:rsidRPr="7E36EA9A">
        <w:rPr>
          <w:rFonts w:ascii="Corbel" w:hAnsi="Corbel"/>
          <w:sz w:val="20"/>
          <w:szCs w:val="20"/>
        </w:rPr>
        <w:t>Airport Road</w:t>
      </w:r>
    </w:p>
    <w:p w14:paraId="0366E365" w14:textId="606FC60B" w:rsidR="00655C4F" w:rsidRPr="00655C4F" w:rsidRDefault="00655C4F" w:rsidP="00655C4F">
      <w:pPr>
        <w:pStyle w:val="ListParagraph"/>
        <w:ind w:left="360"/>
        <w:jc w:val="both"/>
        <w:rPr>
          <w:rFonts w:ascii="Corbel" w:hAnsi="Corbel"/>
          <w:sz w:val="20"/>
          <w:szCs w:val="20"/>
        </w:rPr>
      </w:pPr>
      <w:r>
        <w:rPr>
          <w:rFonts w:ascii="Corbel" w:hAnsi="Corbel"/>
          <w:sz w:val="20"/>
          <w:szCs w:val="20"/>
        </w:rPr>
        <w:t>Warri, Delta State,</w:t>
      </w:r>
      <w:r w:rsidR="003646FF">
        <w:rPr>
          <w:rFonts w:ascii="Corbel" w:hAnsi="Corbel"/>
          <w:sz w:val="20"/>
          <w:szCs w:val="20"/>
        </w:rPr>
        <w:t xml:space="preserve"> Nigeria</w:t>
      </w:r>
    </w:p>
    <w:p w14:paraId="1828FEDB" w14:textId="12F99855" w:rsidR="000A69DC" w:rsidRPr="000A69DC" w:rsidRDefault="000A69DC" w:rsidP="003A2384">
      <w:pPr>
        <w:pStyle w:val="ListParagraph"/>
        <w:ind w:left="360"/>
        <w:jc w:val="both"/>
        <w:rPr>
          <w:rFonts w:ascii="Corbel" w:hAnsi="Corbel"/>
          <w:b/>
          <w:bCs/>
          <w:sz w:val="20"/>
          <w:szCs w:val="20"/>
        </w:rPr>
      </w:pPr>
      <w:r w:rsidRPr="000A69DC">
        <w:rPr>
          <w:rFonts w:ascii="Corbel" w:hAnsi="Corbel"/>
          <w:b/>
          <w:bCs/>
          <w:sz w:val="20"/>
          <w:szCs w:val="20"/>
        </w:rPr>
        <w:t>Responsibilities</w:t>
      </w:r>
    </w:p>
    <w:p w14:paraId="5EB0E1A0" w14:textId="06EEB0DC" w:rsidR="000A69DC" w:rsidRPr="000A69DC" w:rsidRDefault="000A69DC" w:rsidP="000A69DC">
      <w:pPr>
        <w:pStyle w:val="ListParagraph"/>
        <w:numPr>
          <w:ilvl w:val="0"/>
          <w:numId w:val="28"/>
        </w:numPr>
        <w:jc w:val="both"/>
        <w:rPr>
          <w:rFonts w:ascii="Corbel" w:hAnsi="Corbel"/>
          <w:sz w:val="20"/>
          <w:szCs w:val="20"/>
        </w:rPr>
      </w:pPr>
      <w:r w:rsidRPr="000A69DC">
        <w:rPr>
          <w:rFonts w:ascii="Corbel" w:hAnsi="Corbel"/>
          <w:sz w:val="20"/>
          <w:szCs w:val="20"/>
        </w:rPr>
        <w:t>LAN/WAN installations and Maintenance</w:t>
      </w:r>
      <w:r w:rsidRPr="000A69DC">
        <w:rPr>
          <w:rFonts w:ascii="Corbel" w:hAnsi="Corbel"/>
          <w:sz w:val="20"/>
          <w:szCs w:val="20"/>
        </w:rPr>
        <w:tab/>
      </w:r>
    </w:p>
    <w:p w14:paraId="42CCAFD6"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DHCP Server installations and configurations</w:t>
      </w:r>
    </w:p>
    <w:p w14:paraId="4182701F"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DNS configurations and installations</w:t>
      </w:r>
    </w:p>
    <w:p w14:paraId="441424C3"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Routers and Switch installations and configurations</w:t>
      </w:r>
    </w:p>
    <w:p w14:paraId="53D31BF7"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PC and Software support</w:t>
      </w:r>
    </w:p>
    <w:p w14:paraId="64E4A560"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Help Desk support</w:t>
      </w:r>
    </w:p>
    <w:p w14:paraId="32A93B21"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IP Networks</w:t>
      </w:r>
    </w:p>
    <w:p w14:paraId="214E2001"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Technical maintenance</w:t>
      </w:r>
    </w:p>
    <w:p w14:paraId="4D2E96FC"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Manage the deployment of IS facilities (</w:t>
      </w:r>
      <w:proofErr w:type="spellStart"/>
      <w:r w:rsidRPr="000A69DC">
        <w:rPr>
          <w:rFonts w:ascii="Corbel" w:hAnsi="Corbel"/>
          <w:sz w:val="20"/>
          <w:szCs w:val="20"/>
        </w:rPr>
        <w:t>i.e</w:t>
      </w:r>
      <w:proofErr w:type="spellEnd"/>
      <w:r w:rsidRPr="000A69DC">
        <w:rPr>
          <w:rFonts w:ascii="Corbel" w:hAnsi="Corbel"/>
          <w:sz w:val="20"/>
          <w:szCs w:val="20"/>
        </w:rPr>
        <w:t xml:space="preserve"> desktops, UPS, laptops, provision services points, etc.)</w:t>
      </w:r>
    </w:p>
    <w:p w14:paraId="0F632C79" w14:textId="77777777" w:rsidR="000A69DC" w:rsidRP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Ensure accurate records of all IS fixed assets including software licenses.</w:t>
      </w:r>
    </w:p>
    <w:p w14:paraId="4D61FA25" w14:textId="6AADD926" w:rsidR="000A69DC" w:rsidRDefault="000A69DC" w:rsidP="000A69DC">
      <w:pPr>
        <w:pStyle w:val="ListParagraph"/>
        <w:ind w:left="360"/>
        <w:jc w:val="both"/>
        <w:rPr>
          <w:rFonts w:ascii="Corbel" w:hAnsi="Corbel"/>
          <w:sz w:val="20"/>
          <w:szCs w:val="20"/>
        </w:rPr>
      </w:pPr>
      <w:r w:rsidRPr="000A69DC">
        <w:rPr>
          <w:rFonts w:ascii="Corbel" w:hAnsi="Corbel"/>
          <w:sz w:val="20"/>
          <w:szCs w:val="20"/>
        </w:rPr>
        <w:t>•</w:t>
      </w:r>
      <w:r w:rsidRPr="000A69DC">
        <w:rPr>
          <w:rFonts w:ascii="Corbel" w:hAnsi="Corbel"/>
          <w:sz w:val="20"/>
          <w:szCs w:val="20"/>
        </w:rPr>
        <w:tab/>
        <w:t>Installations and maintenance of structure cabling for the company.</w:t>
      </w:r>
    </w:p>
    <w:p w14:paraId="7A97A9C1" w14:textId="77777777" w:rsidR="000A69DC" w:rsidRPr="003A2384" w:rsidRDefault="000A69DC" w:rsidP="003A2384">
      <w:pPr>
        <w:pStyle w:val="ListParagraph"/>
        <w:ind w:left="360"/>
        <w:jc w:val="both"/>
        <w:rPr>
          <w:rFonts w:ascii="Corbel" w:hAnsi="Corbel"/>
          <w:sz w:val="20"/>
          <w:szCs w:val="20"/>
        </w:rPr>
      </w:pPr>
    </w:p>
    <w:p w14:paraId="64092199" w14:textId="1739BE97" w:rsidR="00CC5F3B" w:rsidRDefault="00CC5F3B" w:rsidP="19FE40C6">
      <w:pPr>
        <w:pStyle w:val="ListParagraph"/>
        <w:spacing w:line="288" w:lineRule="auto"/>
        <w:ind w:left="360"/>
        <w:rPr>
          <w:rFonts w:ascii="Corbel" w:hAnsi="Corbel"/>
          <w:sz w:val="20"/>
          <w:szCs w:val="20"/>
        </w:rPr>
      </w:pPr>
      <w:r w:rsidRPr="19FE40C6">
        <w:rPr>
          <w:rFonts w:ascii="Corbel" w:hAnsi="Corbel"/>
          <w:sz w:val="20"/>
          <w:szCs w:val="20"/>
        </w:rPr>
        <w:t>PC Support and Bulk Teller</w:t>
      </w:r>
      <w:r>
        <w:tab/>
      </w:r>
      <w:r>
        <w:tab/>
      </w:r>
      <w:r>
        <w:tab/>
      </w:r>
      <w:r>
        <w:tab/>
      </w:r>
      <w:r>
        <w:tab/>
      </w:r>
      <w:r>
        <w:tab/>
      </w:r>
      <w:r>
        <w:tab/>
      </w:r>
      <w:r w:rsidR="216538A3" w:rsidRPr="19FE40C6">
        <w:rPr>
          <w:rFonts w:ascii="Corbel" w:hAnsi="Corbel"/>
          <w:sz w:val="20"/>
          <w:szCs w:val="20"/>
        </w:rPr>
        <w:t>24/03/1999-31/12/1999</w:t>
      </w:r>
    </w:p>
    <w:p w14:paraId="250236D5" w14:textId="3BFFFCF9" w:rsidR="00B27E52" w:rsidRDefault="00CC5F3B" w:rsidP="00655C4F">
      <w:pPr>
        <w:pStyle w:val="ListParagraph"/>
        <w:spacing w:line="288" w:lineRule="auto"/>
        <w:ind w:left="360"/>
        <w:rPr>
          <w:rFonts w:ascii="Corbel" w:hAnsi="Corbel"/>
          <w:sz w:val="20"/>
          <w:szCs w:val="20"/>
        </w:rPr>
      </w:pPr>
      <w:r w:rsidRPr="00501B0B">
        <w:rPr>
          <w:rFonts w:ascii="Corbel" w:hAnsi="Corbel"/>
          <w:sz w:val="20"/>
          <w:szCs w:val="20"/>
        </w:rPr>
        <w:t>Standard Trust Bank Ltd</w:t>
      </w:r>
      <w:r w:rsidR="00B27E52">
        <w:rPr>
          <w:rFonts w:ascii="Corbel" w:hAnsi="Corbel"/>
          <w:sz w:val="20"/>
          <w:szCs w:val="20"/>
        </w:rPr>
        <w:t xml:space="preserve"> </w:t>
      </w:r>
      <w:r w:rsidR="003A2384">
        <w:rPr>
          <w:rFonts w:ascii="Corbel" w:hAnsi="Corbel"/>
          <w:sz w:val="20"/>
          <w:szCs w:val="20"/>
        </w:rPr>
        <w:t>(</w:t>
      </w:r>
      <w:r w:rsidR="000E24FC">
        <w:rPr>
          <w:rFonts w:ascii="Corbel" w:hAnsi="Corbel"/>
          <w:sz w:val="20"/>
          <w:szCs w:val="20"/>
        </w:rPr>
        <w:t>Merged with</w:t>
      </w:r>
      <w:r w:rsidR="003A2384">
        <w:rPr>
          <w:rFonts w:ascii="Corbel" w:hAnsi="Corbel"/>
          <w:sz w:val="20"/>
          <w:szCs w:val="20"/>
        </w:rPr>
        <w:t xml:space="preserve"> United Bank for </w:t>
      </w:r>
      <w:r w:rsidR="00B27E52">
        <w:rPr>
          <w:rFonts w:ascii="Corbel" w:hAnsi="Corbel"/>
          <w:sz w:val="20"/>
          <w:szCs w:val="20"/>
        </w:rPr>
        <w:t xml:space="preserve">Africa)  </w:t>
      </w:r>
      <w:r w:rsidR="003A2384">
        <w:rPr>
          <w:rFonts w:ascii="Corbel" w:hAnsi="Corbel"/>
          <w:sz w:val="20"/>
          <w:szCs w:val="20"/>
        </w:rPr>
        <w:t xml:space="preserve"> </w:t>
      </w:r>
    </w:p>
    <w:p w14:paraId="4448CD17" w14:textId="6D2A0FD3" w:rsidR="00655C4F" w:rsidRDefault="00655C4F" w:rsidP="00B27E52">
      <w:pPr>
        <w:pStyle w:val="ListParagraph"/>
        <w:spacing w:line="288" w:lineRule="auto"/>
        <w:ind w:left="360"/>
        <w:rPr>
          <w:rFonts w:ascii="Corbel" w:hAnsi="Corbel"/>
          <w:sz w:val="20"/>
          <w:szCs w:val="20"/>
        </w:rPr>
      </w:pPr>
      <w:proofErr w:type="spellStart"/>
      <w:r>
        <w:rPr>
          <w:rFonts w:ascii="Corbel" w:hAnsi="Corbel"/>
          <w:sz w:val="20"/>
          <w:szCs w:val="20"/>
        </w:rPr>
        <w:t>Okumagba</w:t>
      </w:r>
      <w:proofErr w:type="spellEnd"/>
      <w:r>
        <w:rPr>
          <w:rFonts w:ascii="Corbel" w:hAnsi="Corbel"/>
          <w:sz w:val="20"/>
          <w:szCs w:val="20"/>
        </w:rPr>
        <w:t xml:space="preserve"> Avenue</w:t>
      </w:r>
    </w:p>
    <w:p w14:paraId="09582547" w14:textId="124DB760" w:rsidR="00655C4F" w:rsidRDefault="00655C4F" w:rsidP="00B27E52">
      <w:pPr>
        <w:pStyle w:val="ListParagraph"/>
        <w:spacing w:line="288" w:lineRule="auto"/>
        <w:ind w:left="360"/>
        <w:rPr>
          <w:rFonts w:ascii="Corbel" w:hAnsi="Corbel"/>
          <w:sz w:val="20"/>
          <w:szCs w:val="20"/>
        </w:rPr>
      </w:pPr>
      <w:r>
        <w:rPr>
          <w:rFonts w:ascii="Corbel" w:hAnsi="Corbel"/>
          <w:sz w:val="20"/>
          <w:szCs w:val="20"/>
        </w:rPr>
        <w:t>Warri, Delta State</w:t>
      </w:r>
    </w:p>
    <w:p w14:paraId="38B2E927" w14:textId="73179B67" w:rsidR="000A69DC" w:rsidRPr="000A69DC" w:rsidRDefault="000A69DC" w:rsidP="00B27E52">
      <w:pPr>
        <w:pStyle w:val="ListParagraph"/>
        <w:spacing w:line="288" w:lineRule="auto"/>
        <w:ind w:left="360"/>
        <w:rPr>
          <w:rFonts w:ascii="Corbel" w:hAnsi="Corbel"/>
          <w:b/>
          <w:bCs/>
          <w:sz w:val="20"/>
          <w:szCs w:val="20"/>
        </w:rPr>
      </w:pPr>
      <w:r w:rsidRPr="000A69DC">
        <w:rPr>
          <w:rFonts w:ascii="Corbel" w:hAnsi="Corbel"/>
          <w:b/>
          <w:bCs/>
          <w:sz w:val="20"/>
          <w:szCs w:val="20"/>
        </w:rPr>
        <w:t xml:space="preserve">Responsibilities </w:t>
      </w:r>
    </w:p>
    <w:p w14:paraId="38B68923" w14:textId="77777777" w:rsidR="000A69DC" w:rsidRPr="000A69DC" w:rsidRDefault="000A69DC" w:rsidP="000A69DC">
      <w:pPr>
        <w:pStyle w:val="ListParagraph"/>
        <w:spacing w:line="288" w:lineRule="auto"/>
        <w:ind w:left="360"/>
        <w:rPr>
          <w:rFonts w:ascii="Corbel" w:hAnsi="Corbel"/>
          <w:sz w:val="20"/>
          <w:szCs w:val="20"/>
        </w:rPr>
      </w:pPr>
      <w:r w:rsidRPr="000A69DC">
        <w:rPr>
          <w:rFonts w:ascii="Corbel" w:hAnsi="Corbel"/>
          <w:sz w:val="20"/>
          <w:szCs w:val="20"/>
        </w:rPr>
        <w:t>•</w:t>
      </w:r>
      <w:r w:rsidRPr="000A69DC">
        <w:rPr>
          <w:rFonts w:ascii="Corbel" w:hAnsi="Corbel"/>
          <w:sz w:val="20"/>
          <w:szCs w:val="20"/>
        </w:rPr>
        <w:tab/>
        <w:t>Systems maintenance</w:t>
      </w:r>
    </w:p>
    <w:p w14:paraId="4DB7D1DD" w14:textId="77777777" w:rsidR="000A69DC" w:rsidRPr="000A69DC" w:rsidRDefault="000A69DC" w:rsidP="000A69DC">
      <w:pPr>
        <w:pStyle w:val="ListParagraph"/>
        <w:spacing w:line="288" w:lineRule="auto"/>
        <w:ind w:left="360"/>
        <w:rPr>
          <w:rFonts w:ascii="Corbel" w:hAnsi="Corbel"/>
          <w:sz w:val="20"/>
          <w:szCs w:val="20"/>
        </w:rPr>
      </w:pPr>
      <w:r w:rsidRPr="000A69DC">
        <w:rPr>
          <w:rFonts w:ascii="Corbel" w:hAnsi="Corbel"/>
          <w:sz w:val="20"/>
          <w:szCs w:val="20"/>
        </w:rPr>
        <w:t>•</w:t>
      </w:r>
      <w:r w:rsidRPr="000A69DC">
        <w:rPr>
          <w:rFonts w:ascii="Corbel" w:hAnsi="Corbel"/>
          <w:sz w:val="20"/>
          <w:szCs w:val="20"/>
        </w:rPr>
        <w:tab/>
        <w:t xml:space="preserve">Bulk </w:t>
      </w:r>
      <w:proofErr w:type="spellStart"/>
      <w:r w:rsidRPr="000A69DC">
        <w:rPr>
          <w:rFonts w:ascii="Corbel" w:hAnsi="Corbel"/>
          <w:sz w:val="20"/>
          <w:szCs w:val="20"/>
        </w:rPr>
        <w:t>Tellery</w:t>
      </w:r>
      <w:proofErr w:type="spellEnd"/>
    </w:p>
    <w:p w14:paraId="1FFAF66F" w14:textId="77777777" w:rsidR="000A69DC" w:rsidRPr="000A69DC" w:rsidRDefault="000A69DC" w:rsidP="000A69DC">
      <w:pPr>
        <w:pStyle w:val="ListParagraph"/>
        <w:spacing w:line="288" w:lineRule="auto"/>
        <w:ind w:left="360"/>
        <w:rPr>
          <w:rFonts w:ascii="Corbel" w:hAnsi="Corbel"/>
          <w:sz w:val="20"/>
          <w:szCs w:val="20"/>
        </w:rPr>
      </w:pPr>
      <w:r w:rsidRPr="000A69DC">
        <w:rPr>
          <w:rFonts w:ascii="Corbel" w:hAnsi="Corbel"/>
          <w:sz w:val="20"/>
          <w:szCs w:val="20"/>
        </w:rPr>
        <w:t>•</w:t>
      </w:r>
      <w:r w:rsidRPr="000A69DC">
        <w:rPr>
          <w:rFonts w:ascii="Corbel" w:hAnsi="Corbel"/>
          <w:sz w:val="20"/>
          <w:szCs w:val="20"/>
        </w:rPr>
        <w:tab/>
        <w:t>Stock and inventory control management</w:t>
      </w:r>
    </w:p>
    <w:p w14:paraId="79CCD06B" w14:textId="77777777" w:rsidR="000A69DC" w:rsidRPr="000A69DC" w:rsidRDefault="000A69DC" w:rsidP="000A69DC">
      <w:pPr>
        <w:pStyle w:val="ListParagraph"/>
        <w:spacing w:line="288" w:lineRule="auto"/>
        <w:ind w:left="360"/>
        <w:rPr>
          <w:rFonts w:ascii="Corbel" w:hAnsi="Corbel"/>
          <w:sz w:val="20"/>
          <w:szCs w:val="20"/>
        </w:rPr>
      </w:pPr>
      <w:r w:rsidRPr="000A69DC">
        <w:rPr>
          <w:rFonts w:ascii="Corbel" w:hAnsi="Corbel"/>
          <w:sz w:val="20"/>
          <w:szCs w:val="20"/>
        </w:rPr>
        <w:t>•</w:t>
      </w:r>
      <w:r w:rsidRPr="000A69DC">
        <w:rPr>
          <w:rFonts w:ascii="Corbel" w:hAnsi="Corbel"/>
          <w:sz w:val="20"/>
          <w:szCs w:val="20"/>
        </w:rPr>
        <w:tab/>
        <w:t>Clearing of Cheques</w:t>
      </w:r>
    </w:p>
    <w:p w14:paraId="1AEDE27A" w14:textId="41649FBE" w:rsidR="000A69DC" w:rsidRPr="00501B0B" w:rsidRDefault="000A69DC" w:rsidP="000A69DC">
      <w:pPr>
        <w:pStyle w:val="ListParagraph"/>
        <w:spacing w:line="288" w:lineRule="auto"/>
        <w:ind w:left="360"/>
        <w:rPr>
          <w:rFonts w:ascii="Corbel" w:hAnsi="Corbel"/>
          <w:sz w:val="20"/>
          <w:szCs w:val="20"/>
        </w:rPr>
      </w:pPr>
      <w:r w:rsidRPr="000A69DC">
        <w:rPr>
          <w:rFonts w:ascii="Corbel" w:hAnsi="Corbel"/>
          <w:sz w:val="20"/>
          <w:szCs w:val="20"/>
        </w:rPr>
        <w:t>•</w:t>
      </w:r>
      <w:r w:rsidRPr="000A69DC">
        <w:rPr>
          <w:rFonts w:ascii="Corbel" w:hAnsi="Corbel"/>
          <w:sz w:val="20"/>
          <w:szCs w:val="20"/>
        </w:rPr>
        <w:tab/>
        <w:t>Funds Transfer</w:t>
      </w:r>
    </w:p>
    <w:p w14:paraId="12948188" w14:textId="1298AB21" w:rsidR="00BD450D" w:rsidRDefault="00CD57E9">
      <w:pPr>
        <w:pStyle w:val="divdocumentdivsectiontitle"/>
        <w:spacing w:before="160" w:after="60"/>
        <w:jc w:val="center"/>
        <w:rPr>
          <w:rFonts w:ascii="Arial" w:eastAsia="Arial" w:hAnsi="Arial" w:cs="Arial"/>
          <w:b/>
          <w:bCs/>
        </w:rPr>
      </w:pPr>
      <w:r>
        <w:rPr>
          <w:rFonts w:ascii="Arial" w:eastAsia="Arial" w:hAnsi="Arial" w:cs="Arial"/>
          <w:b/>
          <w:bCs/>
        </w:rPr>
        <w:t xml:space="preserve">CORE COMPETENCIES </w:t>
      </w:r>
    </w:p>
    <w:tbl>
      <w:tblPr>
        <w:tblStyle w:val="divdocumenttable"/>
        <w:tblW w:w="0" w:type="auto"/>
        <w:tblLayout w:type="fixed"/>
        <w:tblCellMar>
          <w:left w:w="0" w:type="dxa"/>
          <w:right w:w="0" w:type="dxa"/>
        </w:tblCellMar>
        <w:tblLook w:val="05E0" w:firstRow="1" w:lastRow="1" w:firstColumn="1" w:lastColumn="1" w:noHBand="0" w:noVBand="1"/>
      </w:tblPr>
      <w:tblGrid>
        <w:gridCol w:w="5153"/>
        <w:gridCol w:w="5153"/>
      </w:tblGrid>
      <w:tr w:rsidR="00BD450D" w14:paraId="2B3C1A02" w14:textId="77777777">
        <w:tc>
          <w:tcPr>
            <w:tcW w:w="5153" w:type="dxa"/>
            <w:tcMar>
              <w:top w:w="0" w:type="dxa"/>
              <w:left w:w="0" w:type="dxa"/>
              <w:bottom w:w="0" w:type="dxa"/>
              <w:right w:w="0" w:type="dxa"/>
            </w:tcMar>
            <w:hideMark/>
          </w:tcPr>
          <w:p w14:paraId="6639FAF2" w14:textId="550AAD5B" w:rsidR="00BD450D" w:rsidRPr="00CC1A56" w:rsidRDefault="00835113">
            <w:pPr>
              <w:pStyle w:val="ulli"/>
              <w:numPr>
                <w:ilvl w:val="0"/>
                <w:numId w:val="14"/>
              </w:numPr>
              <w:spacing w:line="260" w:lineRule="atLeast"/>
              <w:ind w:left="640" w:hanging="252"/>
              <w:rPr>
                <w:rFonts w:ascii="Corbel" w:eastAsia="Arial" w:hAnsi="Corbel" w:cs="Arial"/>
                <w:sz w:val="20"/>
                <w:szCs w:val="20"/>
              </w:rPr>
            </w:pPr>
            <w:r>
              <w:rPr>
                <w:rFonts w:ascii="Corbel" w:eastAsia="Arial" w:hAnsi="Corbel" w:cs="Arial"/>
                <w:sz w:val="20"/>
                <w:szCs w:val="20"/>
              </w:rPr>
              <w:t xml:space="preserve">Collaborative </w:t>
            </w:r>
            <w:r w:rsidR="00232229">
              <w:rPr>
                <w:rFonts w:ascii="Corbel" w:eastAsia="Arial" w:hAnsi="Corbel" w:cs="Arial"/>
                <w:sz w:val="20"/>
                <w:szCs w:val="20"/>
              </w:rPr>
              <w:t xml:space="preserve"> </w:t>
            </w:r>
          </w:p>
          <w:p w14:paraId="595D0D20" w14:textId="77777777" w:rsidR="00BD450D" w:rsidRPr="00CC1A56" w:rsidRDefault="00CC1A56">
            <w:pPr>
              <w:pStyle w:val="ulli"/>
              <w:numPr>
                <w:ilvl w:val="0"/>
                <w:numId w:val="14"/>
              </w:numPr>
              <w:spacing w:line="260" w:lineRule="atLeast"/>
              <w:ind w:left="640" w:hanging="252"/>
              <w:rPr>
                <w:rFonts w:ascii="Corbel" w:eastAsia="Arial" w:hAnsi="Corbel" w:cs="Arial"/>
                <w:sz w:val="20"/>
                <w:szCs w:val="20"/>
              </w:rPr>
            </w:pPr>
            <w:r w:rsidRPr="00CC1A56">
              <w:rPr>
                <w:rFonts w:ascii="Corbel" w:eastAsia="Arial" w:hAnsi="Corbel" w:cs="Arial"/>
                <w:sz w:val="20"/>
                <w:szCs w:val="20"/>
              </w:rPr>
              <w:t xml:space="preserve">Creative and innovative </w:t>
            </w:r>
          </w:p>
          <w:p w14:paraId="746547F8" w14:textId="77777777" w:rsidR="00BD450D" w:rsidRDefault="00DB430C">
            <w:pPr>
              <w:pStyle w:val="ulli"/>
              <w:numPr>
                <w:ilvl w:val="0"/>
                <w:numId w:val="14"/>
              </w:numPr>
              <w:spacing w:line="260" w:lineRule="atLeast"/>
              <w:ind w:left="640" w:hanging="252"/>
              <w:rPr>
                <w:rFonts w:ascii="Corbel" w:eastAsia="Arial" w:hAnsi="Corbel" w:cs="Arial"/>
                <w:sz w:val="20"/>
                <w:szCs w:val="20"/>
              </w:rPr>
            </w:pPr>
            <w:r>
              <w:rPr>
                <w:rFonts w:ascii="Corbel" w:eastAsia="Arial" w:hAnsi="Corbel" w:cs="Arial"/>
                <w:sz w:val="20"/>
                <w:szCs w:val="20"/>
              </w:rPr>
              <w:t>Taking initiative and self-motivated</w:t>
            </w:r>
            <w:r w:rsidR="00CC1A56">
              <w:rPr>
                <w:rFonts w:ascii="Corbel" w:eastAsia="Arial" w:hAnsi="Corbel" w:cs="Arial"/>
                <w:sz w:val="20"/>
                <w:szCs w:val="20"/>
              </w:rPr>
              <w:t xml:space="preserve"> </w:t>
            </w:r>
          </w:p>
          <w:p w14:paraId="61CD5E16" w14:textId="69994EDD" w:rsidR="00835113" w:rsidRPr="00CC1A56" w:rsidRDefault="00835113">
            <w:pPr>
              <w:pStyle w:val="ulli"/>
              <w:numPr>
                <w:ilvl w:val="0"/>
                <w:numId w:val="14"/>
              </w:numPr>
              <w:spacing w:line="260" w:lineRule="atLeast"/>
              <w:ind w:left="640" w:hanging="252"/>
              <w:rPr>
                <w:rFonts w:ascii="Corbel" w:eastAsia="Arial" w:hAnsi="Corbel" w:cs="Arial"/>
                <w:sz w:val="20"/>
                <w:szCs w:val="20"/>
              </w:rPr>
            </w:pPr>
            <w:r>
              <w:rPr>
                <w:rFonts w:ascii="Corbel" w:eastAsia="Arial" w:hAnsi="Corbel" w:cs="Arial"/>
                <w:sz w:val="20"/>
                <w:szCs w:val="20"/>
              </w:rPr>
              <w:t xml:space="preserve">Initiative </w:t>
            </w:r>
          </w:p>
        </w:tc>
        <w:tc>
          <w:tcPr>
            <w:tcW w:w="5153" w:type="dxa"/>
            <w:tcBorders>
              <w:left w:val="single" w:sz="8" w:space="0" w:color="FEFDFD"/>
            </w:tcBorders>
            <w:tcMar>
              <w:top w:w="0" w:type="dxa"/>
              <w:left w:w="0" w:type="dxa"/>
              <w:bottom w:w="0" w:type="dxa"/>
              <w:right w:w="0" w:type="dxa"/>
            </w:tcMar>
            <w:hideMark/>
          </w:tcPr>
          <w:p w14:paraId="1E9F6D8D" w14:textId="77777777" w:rsidR="00BD450D" w:rsidRPr="00CC1A56" w:rsidRDefault="00CC1A56">
            <w:pPr>
              <w:pStyle w:val="ulli"/>
              <w:numPr>
                <w:ilvl w:val="0"/>
                <w:numId w:val="15"/>
              </w:numPr>
              <w:spacing w:line="260" w:lineRule="atLeast"/>
              <w:ind w:left="640" w:hanging="252"/>
              <w:rPr>
                <w:rFonts w:ascii="Corbel" w:eastAsia="Arial" w:hAnsi="Corbel" w:cs="Arial"/>
                <w:sz w:val="20"/>
                <w:szCs w:val="20"/>
              </w:rPr>
            </w:pPr>
            <w:r>
              <w:rPr>
                <w:rFonts w:ascii="Corbel" w:eastAsia="Arial" w:hAnsi="Corbel" w:cs="Arial"/>
                <w:sz w:val="20"/>
                <w:szCs w:val="20"/>
              </w:rPr>
              <w:t xml:space="preserve">Interpersonal relationship </w:t>
            </w:r>
          </w:p>
          <w:p w14:paraId="653A81DA" w14:textId="3C9DBB39" w:rsidR="00BD450D" w:rsidRPr="00CC1A56" w:rsidRDefault="00DB430C">
            <w:pPr>
              <w:pStyle w:val="ulli"/>
              <w:numPr>
                <w:ilvl w:val="0"/>
                <w:numId w:val="15"/>
              </w:numPr>
              <w:spacing w:line="260" w:lineRule="atLeast"/>
              <w:ind w:left="640" w:hanging="252"/>
              <w:rPr>
                <w:rFonts w:ascii="Corbel" w:eastAsia="Arial" w:hAnsi="Corbel" w:cs="Arial"/>
                <w:sz w:val="20"/>
                <w:szCs w:val="20"/>
              </w:rPr>
            </w:pPr>
            <w:r>
              <w:rPr>
                <w:rFonts w:ascii="Corbel" w:eastAsia="Arial" w:hAnsi="Corbel" w:cs="Arial"/>
                <w:sz w:val="20"/>
                <w:szCs w:val="20"/>
              </w:rPr>
              <w:t xml:space="preserve">Ability to work under pressure and </w:t>
            </w:r>
            <w:r w:rsidR="00835113">
              <w:rPr>
                <w:rFonts w:ascii="Corbel" w:eastAsia="Arial" w:hAnsi="Corbel" w:cs="Arial"/>
                <w:sz w:val="20"/>
                <w:szCs w:val="20"/>
              </w:rPr>
              <w:t>deadline-driven</w:t>
            </w:r>
            <w:r w:rsidR="00232229">
              <w:rPr>
                <w:rFonts w:ascii="Corbel" w:eastAsia="Arial" w:hAnsi="Corbel" w:cs="Arial"/>
                <w:sz w:val="20"/>
                <w:szCs w:val="20"/>
              </w:rPr>
              <w:t xml:space="preserve"> </w:t>
            </w:r>
          </w:p>
          <w:p w14:paraId="2C7B2C7E" w14:textId="77777777" w:rsidR="00BD450D" w:rsidRDefault="00CC1A56">
            <w:pPr>
              <w:pStyle w:val="ulli"/>
              <w:numPr>
                <w:ilvl w:val="0"/>
                <w:numId w:val="15"/>
              </w:numPr>
              <w:spacing w:line="260" w:lineRule="atLeast"/>
              <w:ind w:left="640" w:hanging="252"/>
              <w:rPr>
                <w:rFonts w:ascii="Corbel" w:eastAsia="Arial" w:hAnsi="Corbel" w:cs="Arial"/>
                <w:sz w:val="20"/>
                <w:szCs w:val="20"/>
              </w:rPr>
            </w:pPr>
            <w:r>
              <w:rPr>
                <w:rFonts w:ascii="Corbel" w:eastAsia="Arial" w:hAnsi="Corbel" w:cs="Arial"/>
                <w:sz w:val="20"/>
                <w:szCs w:val="20"/>
              </w:rPr>
              <w:t xml:space="preserve">Communication </w:t>
            </w:r>
          </w:p>
          <w:p w14:paraId="10947AEA" w14:textId="595FB94D" w:rsidR="00835113" w:rsidRPr="00CC1A56" w:rsidRDefault="00835113">
            <w:pPr>
              <w:pStyle w:val="ulli"/>
              <w:numPr>
                <w:ilvl w:val="0"/>
                <w:numId w:val="15"/>
              </w:numPr>
              <w:spacing w:line="260" w:lineRule="atLeast"/>
              <w:ind w:left="640" w:hanging="252"/>
              <w:rPr>
                <w:rFonts w:ascii="Corbel" w:eastAsia="Arial" w:hAnsi="Corbel" w:cs="Arial"/>
                <w:sz w:val="20"/>
                <w:szCs w:val="20"/>
              </w:rPr>
            </w:pPr>
            <w:r>
              <w:rPr>
                <w:rFonts w:ascii="Corbel" w:eastAsia="Arial" w:hAnsi="Corbel" w:cs="Arial"/>
                <w:sz w:val="20"/>
                <w:szCs w:val="20"/>
              </w:rPr>
              <w:t xml:space="preserve">Leadership </w:t>
            </w:r>
          </w:p>
        </w:tc>
      </w:tr>
    </w:tbl>
    <w:p w14:paraId="2AF3F830" w14:textId="77777777" w:rsidR="008F7DC6" w:rsidRDefault="008F7DC6">
      <w:pPr>
        <w:pStyle w:val="divdocumentdivsectiontitle"/>
        <w:spacing w:before="160" w:after="60"/>
        <w:jc w:val="center"/>
        <w:rPr>
          <w:rFonts w:ascii="Arial" w:eastAsia="Arial" w:hAnsi="Arial" w:cs="Arial"/>
          <w:b/>
          <w:bCs/>
        </w:rPr>
      </w:pPr>
    </w:p>
    <w:p w14:paraId="3BBE7EA4" w14:textId="244CF7B4" w:rsidR="00BD450D" w:rsidRDefault="008B3E7C">
      <w:pPr>
        <w:pStyle w:val="divdocumentdivsectiontitle"/>
        <w:spacing w:before="160" w:after="60"/>
        <w:jc w:val="center"/>
        <w:rPr>
          <w:rFonts w:ascii="Arial" w:eastAsia="Arial" w:hAnsi="Arial" w:cs="Arial"/>
          <w:b/>
          <w:bCs/>
        </w:rPr>
      </w:pPr>
      <w:r>
        <w:rPr>
          <w:rFonts w:ascii="Arial" w:eastAsia="Arial" w:hAnsi="Arial" w:cs="Arial"/>
          <w:b/>
          <w:bCs/>
        </w:rPr>
        <w:t>QUALIFICATIONS</w:t>
      </w:r>
      <w:r w:rsidR="00BA6E0D">
        <w:rPr>
          <w:rFonts w:ascii="Arial" w:eastAsia="Arial" w:hAnsi="Arial" w:cs="Arial"/>
          <w:b/>
          <w:bCs/>
        </w:rPr>
        <w:t xml:space="preserve"> OBTAINED</w:t>
      </w:r>
      <w:r w:rsidR="00DA2159">
        <w:rPr>
          <w:rFonts w:ascii="Arial" w:eastAsia="Arial" w:hAnsi="Arial" w:cs="Arial"/>
          <w:b/>
          <w:bCs/>
        </w:rPr>
        <w:t xml:space="preserve"> </w:t>
      </w:r>
      <w:r w:rsidR="00BA12A2">
        <w:rPr>
          <w:rFonts w:ascii="Arial" w:eastAsia="Arial" w:hAnsi="Arial" w:cs="Arial"/>
          <w:b/>
          <w:bCs/>
        </w:rPr>
        <w:t xml:space="preserve">FROM </w:t>
      </w:r>
      <w:r w:rsidR="00DA2159">
        <w:rPr>
          <w:rFonts w:ascii="Arial" w:eastAsia="Arial" w:hAnsi="Arial" w:cs="Arial"/>
          <w:b/>
          <w:bCs/>
        </w:rPr>
        <w:t>UNIVERSITIES</w:t>
      </w:r>
    </w:p>
    <w:p w14:paraId="24A0F7C7" w14:textId="0EEEFAC9" w:rsidR="00CE75F9" w:rsidRPr="00CE75F9" w:rsidRDefault="00CE75F9" w:rsidP="00CE75F9">
      <w:pPr>
        <w:pStyle w:val="ListParagraph"/>
        <w:numPr>
          <w:ilvl w:val="0"/>
          <w:numId w:val="24"/>
        </w:numPr>
        <w:spacing w:line="288" w:lineRule="auto"/>
        <w:rPr>
          <w:rFonts w:ascii="Corbel" w:hAnsi="Corbel"/>
          <w:bCs/>
          <w:sz w:val="20"/>
          <w:szCs w:val="20"/>
        </w:rPr>
      </w:pPr>
      <w:r w:rsidRPr="00CE75F9">
        <w:rPr>
          <w:rFonts w:ascii="Corbel" w:hAnsi="Corbel"/>
          <w:bCs/>
          <w:sz w:val="20"/>
          <w:szCs w:val="20"/>
        </w:rPr>
        <w:t>PhD Business Administration with specialization in Data Security Management</w:t>
      </w:r>
      <w:r w:rsidR="00516C59">
        <w:rPr>
          <w:rFonts w:ascii="Corbel" w:hAnsi="Corbel"/>
          <w:bCs/>
          <w:sz w:val="20"/>
          <w:szCs w:val="20"/>
        </w:rPr>
        <w:t xml:space="preserve"> </w:t>
      </w:r>
      <w:r w:rsidR="00901C34">
        <w:rPr>
          <w:rFonts w:ascii="Corbel" w:hAnsi="Corbel"/>
          <w:bCs/>
          <w:sz w:val="20"/>
          <w:szCs w:val="20"/>
        </w:rPr>
        <w:t>from</w:t>
      </w:r>
    </w:p>
    <w:p w14:paraId="4A54C0B6" w14:textId="77777777" w:rsidR="00DB5A06" w:rsidRDefault="00CE75F9" w:rsidP="00061406">
      <w:pPr>
        <w:pStyle w:val="ListParagraph"/>
        <w:spacing w:line="288" w:lineRule="auto"/>
        <w:rPr>
          <w:rFonts w:ascii="Corbel" w:hAnsi="Corbel"/>
          <w:bCs/>
          <w:sz w:val="20"/>
          <w:szCs w:val="20"/>
        </w:rPr>
      </w:pPr>
      <w:r w:rsidRPr="00CE75F9">
        <w:rPr>
          <w:rFonts w:ascii="Corbel" w:hAnsi="Corbel"/>
          <w:bCs/>
          <w:sz w:val="20"/>
          <w:szCs w:val="20"/>
        </w:rPr>
        <w:t>Universidad Empresarial de Costa Rica, San Jose, Costa Rica</w:t>
      </w:r>
    </w:p>
    <w:p w14:paraId="3AC0A904" w14:textId="3B3F57DD" w:rsidR="00B84702" w:rsidRDefault="0073567B" w:rsidP="00B84702">
      <w:pPr>
        <w:pStyle w:val="ListParagraph"/>
        <w:spacing w:line="288" w:lineRule="auto"/>
        <w:rPr>
          <w:rFonts w:ascii="Corbel" w:hAnsi="Corbel"/>
          <w:bCs/>
          <w:sz w:val="20"/>
          <w:szCs w:val="20"/>
        </w:rPr>
      </w:pPr>
      <w:r>
        <w:rPr>
          <w:rFonts w:ascii="Corbel" w:hAnsi="Corbel"/>
          <w:bCs/>
          <w:sz w:val="20"/>
          <w:szCs w:val="20"/>
        </w:rPr>
        <w:t xml:space="preserve"> with overall score of 70</w:t>
      </w:r>
      <w:r w:rsidR="00901C34">
        <w:rPr>
          <w:rFonts w:ascii="Corbel" w:hAnsi="Corbel"/>
          <w:bCs/>
          <w:sz w:val="20"/>
          <w:szCs w:val="20"/>
        </w:rPr>
        <w:t xml:space="preserve"> (Distinction)</w:t>
      </w:r>
      <w:r w:rsidR="00CE75F9" w:rsidRPr="00CE75F9">
        <w:rPr>
          <w:rFonts w:ascii="Corbel" w:hAnsi="Corbel"/>
          <w:bCs/>
          <w:sz w:val="20"/>
          <w:szCs w:val="20"/>
        </w:rPr>
        <w:tab/>
      </w:r>
      <w:r w:rsidR="00DB5A06">
        <w:rPr>
          <w:rFonts w:ascii="Corbel" w:hAnsi="Corbel"/>
          <w:bCs/>
          <w:sz w:val="20"/>
          <w:szCs w:val="20"/>
        </w:rPr>
        <w:tab/>
      </w:r>
      <w:r w:rsidR="00DB5A06">
        <w:rPr>
          <w:rFonts w:ascii="Corbel" w:hAnsi="Corbel"/>
          <w:bCs/>
          <w:sz w:val="20"/>
          <w:szCs w:val="20"/>
        </w:rPr>
        <w:tab/>
      </w:r>
      <w:r w:rsidR="00DB5A06">
        <w:rPr>
          <w:rFonts w:ascii="Corbel" w:hAnsi="Corbel"/>
          <w:bCs/>
          <w:sz w:val="20"/>
          <w:szCs w:val="20"/>
        </w:rPr>
        <w:tab/>
      </w:r>
      <w:r w:rsidR="00DB5A06">
        <w:rPr>
          <w:rFonts w:ascii="Corbel" w:hAnsi="Corbel"/>
          <w:bCs/>
          <w:sz w:val="20"/>
          <w:szCs w:val="20"/>
        </w:rPr>
        <w:tab/>
      </w:r>
      <w:r w:rsidR="00DB5A06">
        <w:rPr>
          <w:rFonts w:ascii="Corbel" w:hAnsi="Corbel"/>
          <w:bCs/>
          <w:sz w:val="20"/>
          <w:szCs w:val="20"/>
        </w:rPr>
        <w:tab/>
      </w:r>
      <w:r w:rsidR="00CE75F9" w:rsidRPr="00CE75F9">
        <w:rPr>
          <w:rFonts w:ascii="Corbel" w:hAnsi="Corbel"/>
          <w:bCs/>
          <w:sz w:val="20"/>
          <w:szCs w:val="20"/>
        </w:rPr>
        <w:t>18/07/20-</w:t>
      </w:r>
      <w:r w:rsidR="00FE37D8">
        <w:rPr>
          <w:rFonts w:ascii="Corbel" w:hAnsi="Corbel"/>
          <w:bCs/>
          <w:sz w:val="20"/>
          <w:szCs w:val="20"/>
        </w:rPr>
        <w:t>1</w:t>
      </w:r>
      <w:r w:rsidR="00CE75F9" w:rsidRPr="00CE75F9">
        <w:rPr>
          <w:rFonts w:ascii="Corbel" w:hAnsi="Corbel"/>
          <w:bCs/>
          <w:sz w:val="20"/>
          <w:szCs w:val="20"/>
        </w:rPr>
        <w:t>0/12/23</w:t>
      </w:r>
    </w:p>
    <w:p w14:paraId="05648D24" w14:textId="2FE3C566" w:rsidR="00901C34" w:rsidRPr="00901C34" w:rsidRDefault="00C64D28" w:rsidP="001748AA">
      <w:pPr>
        <w:pStyle w:val="ListParagraph"/>
        <w:numPr>
          <w:ilvl w:val="0"/>
          <w:numId w:val="24"/>
        </w:numPr>
        <w:spacing w:line="288" w:lineRule="auto"/>
        <w:rPr>
          <w:rFonts w:ascii="Corbel" w:hAnsi="Corbel"/>
          <w:bCs/>
          <w:sz w:val="20"/>
          <w:szCs w:val="20"/>
        </w:rPr>
      </w:pPr>
      <w:r w:rsidRPr="003E3ABE">
        <w:rPr>
          <w:rFonts w:ascii="Corbel" w:hAnsi="Corbel"/>
          <w:bCs/>
          <w:sz w:val="20"/>
          <w:szCs w:val="20"/>
        </w:rPr>
        <w:t>M.Sc. IT (Cyber Security</w:t>
      </w:r>
      <w:r w:rsidR="00721E04">
        <w:rPr>
          <w:rFonts w:ascii="Corbel" w:hAnsi="Corbel"/>
          <w:bCs/>
          <w:sz w:val="20"/>
          <w:szCs w:val="20"/>
        </w:rPr>
        <w:t xml:space="preserve"> </w:t>
      </w:r>
      <w:proofErr w:type="spellStart"/>
      <w:r w:rsidR="00721E04">
        <w:rPr>
          <w:rFonts w:ascii="Corbel" w:hAnsi="Corbel"/>
          <w:bCs/>
          <w:sz w:val="20"/>
          <w:szCs w:val="20"/>
        </w:rPr>
        <w:t>specialisation</w:t>
      </w:r>
      <w:proofErr w:type="spellEnd"/>
      <w:r w:rsidRPr="003E3ABE">
        <w:rPr>
          <w:rFonts w:ascii="Corbel" w:hAnsi="Corbel"/>
          <w:bCs/>
          <w:sz w:val="20"/>
          <w:szCs w:val="20"/>
        </w:rPr>
        <w:t>)</w:t>
      </w:r>
      <w:r w:rsidR="00901C34">
        <w:rPr>
          <w:rFonts w:ascii="Corbel" w:hAnsi="Corbel"/>
          <w:bCs/>
          <w:sz w:val="20"/>
          <w:szCs w:val="20"/>
        </w:rPr>
        <w:t xml:space="preserve"> with </w:t>
      </w:r>
      <w:r w:rsidR="00B0411F" w:rsidRPr="002556B7">
        <w:rPr>
          <w:rFonts w:ascii="Corbel" w:hAnsi="Corbel"/>
          <w:sz w:val="20"/>
          <w:szCs w:val="20"/>
        </w:rPr>
        <w:t xml:space="preserve">B </w:t>
      </w:r>
      <w:bookmarkStart w:id="8" w:name="_Hlk153961063"/>
      <w:r w:rsidR="00901C34" w:rsidRPr="002556B7">
        <w:rPr>
          <w:rFonts w:ascii="Corbel" w:hAnsi="Corbel"/>
          <w:sz w:val="20"/>
          <w:szCs w:val="20"/>
        </w:rPr>
        <w:t>grade</w:t>
      </w:r>
      <w:r w:rsidR="00901C34">
        <w:rPr>
          <w:rFonts w:ascii="Corbel" w:hAnsi="Corbel"/>
          <w:bCs/>
          <w:sz w:val="20"/>
          <w:szCs w:val="20"/>
        </w:rPr>
        <w:t xml:space="preserve"> from </w:t>
      </w:r>
      <w:r w:rsidR="00901C34" w:rsidRPr="003E3ABE">
        <w:rPr>
          <w:rFonts w:ascii="Corbel" w:hAnsi="Corbel"/>
          <w:bCs/>
          <w:sz w:val="20"/>
          <w:szCs w:val="20"/>
        </w:rPr>
        <w:t>Sikkim</w:t>
      </w:r>
      <w:r w:rsidRPr="003E3ABE">
        <w:rPr>
          <w:rFonts w:ascii="Corbel" w:hAnsi="Corbel"/>
          <w:sz w:val="20"/>
          <w:szCs w:val="20"/>
        </w:rPr>
        <w:t xml:space="preserve"> </w:t>
      </w:r>
      <w:r w:rsidR="003E3ABE">
        <w:rPr>
          <w:rFonts w:ascii="Corbel" w:hAnsi="Corbel"/>
          <w:sz w:val="20"/>
          <w:szCs w:val="20"/>
        </w:rPr>
        <w:t xml:space="preserve">Manipal </w:t>
      </w:r>
    </w:p>
    <w:p w14:paraId="160D3119" w14:textId="0CA6E4D6" w:rsidR="00C64D28" w:rsidRPr="00C57B71" w:rsidRDefault="003E3ABE" w:rsidP="00901C34">
      <w:pPr>
        <w:pStyle w:val="ListParagraph"/>
        <w:spacing w:line="288" w:lineRule="auto"/>
        <w:rPr>
          <w:rFonts w:ascii="Corbel" w:hAnsi="Corbel"/>
          <w:bCs/>
          <w:sz w:val="20"/>
          <w:szCs w:val="20"/>
        </w:rPr>
      </w:pPr>
      <w:r>
        <w:rPr>
          <w:rFonts w:ascii="Corbel" w:hAnsi="Corbel"/>
          <w:sz w:val="20"/>
          <w:szCs w:val="20"/>
        </w:rPr>
        <w:t>University</w:t>
      </w:r>
      <w:bookmarkEnd w:id="8"/>
      <w:r>
        <w:rPr>
          <w:rFonts w:ascii="Corbel" w:hAnsi="Corbel"/>
          <w:sz w:val="20"/>
          <w:szCs w:val="20"/>
        </w:rPr>
        <w:t xml:space="preserve">, </w:t>
      </w:r>
      <w:r w:rsidR="00CB2616">
        <w:rPr>
          <w:rFonts w:ascii="Corbel" w:hAnsi="Corbel"/>
          <w:sz w:val="20"/>
          <w:szCs w:val="20"/>
        </w:rPr>
        <w:t xml:space="preserve">Accra, </w:t>
      </w:r>
      <w:r w:rsidR="00516C59">
        <w:rPr>
          <w:rFonts w:ascii="Corbel" w:hAnsi="Corbel"/>
          <w:sz w:val="20"/>
          <w:szCs w:val="20"/>
        </w:rPr>
        <w:t>Ghana</w:t>
      </w:r>
      <w:r w:rsidR="001748AA" w:rsidRPr="003E3ABE">
        <w:rPr>
          <w:rFonts w:ascii="Corbel" w:hAnsi="Corbel"/>
          <w:sz w:val="20"/>
          <w:szCs w:val="20"/>
        </w:rPr>
        <w:tab/>
      </w:r>
      <w:r w:rsidR="00901C34">
        <w:rPr>
          <w:rFonts w:ascii="Corbel" w:hAnsi="Corbel"/>
          <w:sz w:val="20"/>
          <w:szCs w:val="20"/>
        </w:rPr>
        <w:tab/>
      </w:r>
      <w:r w:rsidR="00901C34">
        <w:rPr>
          <w:rFonts w:ascii="Corbel" w:hAnsi="Corbel"/>
          <w:sz w:val="20"/>
          <w:szCs w:val="20"/>
        </w:rPr>
        <w:tab/>
      </w:r>
      <w:r w:rsidR="00901C34">
        <w:rPr>
          <w:rFonts w:ascii="Corbel" w:hAnsi="Corbel"/>
          <w:sz w:val="20"/>
          <w:szCs w:val="20"/>
        </w:rPr>
        <w:tab/>
      </w:r>
      <w:r w:rsidR="00901C34">
        <w:rPr>
          <w:rFonts w:ascii="Corbel" w:hAnsi="Corbel"/>
          <w:sz w:val="20"/>
          <w:szCs w:val="20"/>
        </w:rPr>
        <w:tab/>
      </w:r>
      <w:r w:rsidR="00901C34">
        <w:rPr>
          <w:rFonts w:ascii="Corbel" w:hAnsi="Corbel"/>
          <w:sz w:val="20"/>
          <w:szCs w:val="20"/>
        </w:rPr>
        <w:tab/>
      </w:r>
      <w:r w:rsidR="00901C34">
        <w:rPr>
          <w:rFonts w:ascii="Corbel" w:hAnsi="Corbel"/>
          <w:sz w:val="20"/>
          <w:szCs w:val="20"/>
        </w:rPr>
        <w:tab/>
      </w:r>
      <w:r w:rsidR="00901C34">
        <w:rPr>
          <w:rFonts w:ascii="Corbel" w:hAnsi="Corbel"/>
          <w:sz w:val="20"/>
          <w:szCs w:val="20"/>
        </w:rPr>
        <w:tab/>
      </w:r>
      <w:r w:rsidR="00726B0C">
        <w:rPr>
          <w:rFonts w:ascii="Corbel" w:hAnsi="Corbel"/>
          <w:sz w:val="20"/>
          <w:szCs w:val="20"/>
        </w:rPr>
        <w:t xml:space="preserve"> 10/</w:t>
      </w:r>
      <w:r w:rsidR="00CF0711">
        <w:rPr>
          <w:rFonts w:ascii="Corbel" w:hAnsi="Corbel"/>
          <w:sz w:val="20"/>
          <w:szCs w:val="20"/>
        </w:rPr>
        <w:t xml:space="preserve"> 01/ </w:t>
      </w:r>
      <w:r w:rsidR="000A2AB1">
        <w:rPr>
          <w:rFonts w:ascii="Corbel" w:hAnsi="Corbel"/>
          <w:sz w:val="20"/>
          <w:szCs w:val="20"/>
        </w:rPr>
        <w:t>14-</w:t>
      </w:r>
      <w:r w:rsidR="00CF0711">
        <w:rPr>
          <w:rFonts w:ascii="Corbel" w:hAnsi="Corbel"/>
          <w:sz w:val="20"/>
          <w:szCs w:val="20"/>
        </w:rPr>
        <w:t xml:space="preserve"> </w:t>
      </w:r>
      <w:r w:rsidR="00726B0C">
        <w:rPr>
          <w:rFonts w:ascii="Corbel" w:hAnsi="Corbel"/>
          <w:sz w:val="20"/>
          <w:szCs w:val="20"/>
        </w:rPr>
        <w:t>30/</w:t>
      </w:r>
      <w:r w:rsidR="00CF0711">
        <w:rPr>
          <w:rFonts w:ascii="Corbel" w:hAnsi="Corbel"/>
          <w:sz w:val="20"/>
          <w:szCs w:val="20"/>
        </w:rPr>
        <w:t>05/</w:t>
      </w:r>
      <w:r w:rsidR="001748AA" w:rsidRPr="003E3ABE">
        <w:rPr>
          <w:rFonts w:ascii="Corbel" w:hAnsi="Corbel"/>
          <w:sz w:val="20"/>
          <w:szCs w:val="20"/>
        </w:rPr>
        <w:t>16</w:t>
      </w:r>
    </w:p>
    <w:p w14:paraId="4B9C4C14" w14:textId="14FD6162" w:rsidR="00C57B71" w:rsidRPr="00C57B71" w:rsidRDefault="00C57B71" w:rsidP="001748AA">
      <w:pPr>
        <w:pStyle w:val="ListParagraph"/>
        <w:numPr>
          <w:ilvl w:val="0"/>
          <w:numId w:val="24"/>
        </w:numPr>
        <w:spacing w:line="288" w:lineRule="auto"/>
        <w:rPr>
          <w:rFonts w:ascii="Corbel" w:hAnsi="Corbel"/>
          <w:bCs/>
          <w:sz w:val="20"/>
          <w:szCs w:val="20"/>
        </w:rPr>
      </w:pPr>
      <w:r>
        <w:rPr>
          <w:rFonts w:ascii="Corbel" w:hAnsi="Corbel"/>
          <w:sz w:val="20"/>
          <w:szCs w:val="20"/>
        </w:rPr>
        <w:t xml:space="preserve">PhD Data Communication and </w:t>
      </w:r>
      <w:r w:rsidR="00721E04">
        <w:rPr>
          <w:rFonts w:ascii="Corbel" w:hAnsi="Corbel"/>
          <w:sz w:val="20"/>
          <w:szCs w:val="20"/>
        </w:rPr>
        <w:t>Networking</w:t>
      </w:r>
      <w:r w:rsidR="00901C34">
        <w:rPr>
          <w:rFonts w:ascii="Corbel" w:hAnsi="Corbel"/>
          <w:sz w:val="20"/>
          <w:szCs w:val="20"/>
        </w:rPr>
        <w:t xml:space="preserve"> with </w:t>
      </w:r>
      <w:r>
        <w:rPr>
          <w:rFonts w:ascii="Corbel" w:hAnsi="Corbel"/>
          <w:sz w:val="20"/>
          <w:szCs w:val="20"/>
        </w:rPr>
        <w:t>Distinction grade</w:t>
      </w:r>
      <w:r w:rsidR="00516C59">
        <w:rPr>
          <w:rFonts w:ascii="Corbel" w:hAnsi="Corbel"/>
          <w:sz w:val="20"/>
          <w:szCs w:val="20"/>
        </w:rPr>
        <w:t xml:space="preserve"> from</w:t>
      </w:r>
      <w:r>
        <w:rPr>
          <w:rFonts w:ascii="Corbel" w:hAnsi="Corbel"/>
          <w:sz w:val="20"/>
          <w:szCs w:val="20"/>
        </w:rPr>
        <w:t xml:space="preserve"> </w:t>
      </w:r>
    </w:p>
    <w:p w14:paraId="703DE81A" w14:textId="6F1213DF" w:rsidR="00C57B71" w:rsidRPr="003E3ABE" w:rsidRDefault="00C57B71" w:rsidP="00C57B71">
      <w:pPr>
        <w:pStyle w:val="ListParagraph"/>
        <w:spacing w:line="288" w:lineRule="auto"/>
        <w:rPr>
          <w:rFonts w:ascii="Corbel" w:hAnsi="Corbel"/>
          <w:bCs/>
          <w:sz w:val="20"/>
          <w:szCs w:val="20"/>
        </w:rPr>
      </w:pPr>
      <w:proofErr w:type="gramStart"/>
      <w:r>
        <w:rPr>
          <w:rFonts w:ascii="Corbel" w:hAnsi="Corbel"/>
          <w:sz w:val="20"/>
          <w:szCs w:val="20"/>
        </w:rPr>
        <w:t>European</w:t>
      </w:r>
      <w:r w:rsidR="00D323DE">
        <w:rPr>
          <w:rFonts w:ascii="Corbel" w:hAnsi="Corbel"/>
          <w:sz w:val="20"/>
          <w:szCs w:val="20"/>
        </w:rPr>
        <w:t>-</w:t>
      </w:r>
      <w:r>
        <w:rPr>
          <w:rFonts w:ascii="Corbel" w:hAnsi="Corbel"/>
          <w:sz w:val="20"/>
          <w:szCs w:val="20"/>
        </w:rPr>
        <w:t>American</w:t>
      </w:r>
      <w:proofErr w:type="gramEnd"/>
      <w:r>
        <w:rPr>
          <w:rFonts w:ascii="Corbel" w:hAnsi="Corbel"/>
          <w:sz w:val="20"/>
          <w:szCs w:val="20"/>
        </w:rPr>
        <w:t xml:space="preserve"> University, </w:t>
      </w:r>
      <w:r w:rsidR="00BA12A2">
        <w:rPr>
          <w:rFonts w:ascii="Corbel" w:hAnsi="Corbel"/>
          <w:sz w:val="20"/>
          <w:szCs w:val="20"/>
        </w:rPr>
        <w:t>B</w:t>
      </w:r>
      <w:r w:rsidR="00BA12A2" w:rsidRPr="00BA12A2">
        <w:rPr>
          <w:rFonts w:ascii="Corbel" w:hAnsi="Corbel"/>
          <w:sz w:val="20"/>
          <w:szCs w:val="20"/>
        </w:rPr>
        <w:t>unyoro-Kitara</w:t>
      </w:r>
      <w:r w:rsidR="00BA12A2">
        <w:rPr>
          <w:rFonts w:ascii="Corbel" w:hAnsi="Corbel"/>
          <w:sz w:val="20"/>
          <w:szCs w:val="20"/>
        </w:rPr>
        <w:t xml:space="preserve">, </w:t>
      </w:r>
      <w:r w:rsidR="00C6344D">
        <w:rPr>
          <w:rFonts w:ascii="Corbel" w:hAnsi="Corbel"/>
          <w:sz w:val="20"/>
          <w:szCs w:val="20"/>
        </w:rPr>
        <w:t xml:space="preserve">Western </w:t>
      </w:r>
      <w:r w:rsidR="00BA12A2">
        <w:rPr>
          <w:rFonts w:ascii="Corbel" w:hAnsi="Corbel"/>
          <w:sz w:val="20"/>
          <w:szCs w:val="20"/>
        </w:rPr>
        <w:t>Uganda</w:t>
      </w:r>
      <w:r>
        <w:rPr>
          <w:rFonts w:ascii="Corbel" w:hAnsi="Corbel"/>
          <w:sz w:val="20"/>
          <w:szCs w:val="20"/>
        </w:rPr>
        <w:tab/>
      </w:r>
      <w:r>
        <w:rPr>
          <w:rFonts w:ascii="Corbel" w:hAnsi="Corbel"/>
          <w:sz w:val="20"/>
          <w:szCs w:val="20"/>
        </w:rPr>
        <w:tab/>
      </w:r>
      <w:r>
        <w:rPr>
          <w:rFonts w:ascii="Corbel" w:hAnsi="Corbel"/>
          <w:sz w:val="20"/>
          <w:szCs w:val="20"/>
        </w:rPr>
        <w:tab/>
      </w:r>
      <w:r>
        <w:rPr>
          <w:rFonts w:ascii="Corbel" w:hAnsi="Corbel"/>
          <w:sz w:val="20"/>
          <w:szCs w:val="20"/>
        </w:rPr>
        <w:tab/>
        <w:t>08/01/10-28/08/14</w:t>
      </w:r>
    </w:p>
    <w:p w14:paraId="1321458E" w14:textId="77777777" w:rsidR="00C64D28" w:rsidRPr="003E3ABE" w:rsidRDefault="00C64D28" w:rsidP="00C64D28">
      <w:pPr>
        <w:spacing w:line="288" w:lineRule="auto"/>
        <w:rPr>
          <w:rFonts w:ascii="Corbel" w:hAnsi="Corbel"/>
          <w:sz w:val="10"/>
          <w:szCs w:val="10"/>
        </w:rPr>
      </w:pPr>
    </w:p>
    <w:p w14:paraId="17EAA096" w14:textId="32E037FB" w:rsidR="00901C34" w:rsidRPr="00324704" w:rsidRDefault="00901C34" w:rsidP="00901C34">
      <w:pPr>
        <w:pStyle w:val="ListParagraph"/>
        <w:numPr>
          <w:ilvl w:val="0"/>
          <w:numId w:val="24"/>
        </w:numPr>
        <w:spacing w:line="288" w:lineRule="auto"/>
        <w:rPr>
          <w:rFonts w:ascii="Corbel" w:hAnsi="Corbel"/>
          <w:sz w:val="20"/>
          <w:szCs w:val="20"/>
        </w:rPr>
      </w:pPr>
      <w:bookmarkStart w:id="9" w:name="_Hlk162991866"/>
      <w:r w:rsidRPr="00324704">
        <w:rPr>
          <w:rFonts w:ascii="Corbel" w:hAnsi="Corbel"/>
          <w:bCs/>
          <w:sz w:val="20"/>
          <w:szCs w:val="20"/>
        </w:rPr>
        <w:t>Master Business Administration (MBA)</w:t>
      </w:r>
      <w:r>
        <w:rPr>
          <w:rFonts w:ascii="Corbel" w:hAnsi="Corbel"/>
          <w:bCs/>
          <w:sz w:val="20"/>
          <w:szCs w:val="20"/>
        </w:rPr>
        <w:t xml:space="preserve"> with </w:t>
      </w:r>
      <w:r w:rsidRPr="002556B7">
        <w:rPr>
          <w:rFonts w:ascii="Corbel" w:hAnsi="Corbel"/>
          <w:sz w:val="20"/>
          <w:szCs w:val="20"/>
        </w:rPr>
        <w:t>C grade</w:t>
      </w:r>
      <w:r>
        <w:rPr>
          <w:rFonts w:ascii="Corbel" w:hAnsi="Corbel"/>
          <w:bCs/>
          <w:sz w:val="20"/>
          <w:szCs w:val="20"/>
        </w:rPr>
        <w:t xml:space="preserve"> from </w:t>
      </w:r>
    </w:p>
    <w:p w14:paraId="0A610088" w14:textId="35ABB975" w:rsidR="00901C34" w:rsidRPr="00901C34" w:rsidRDefault="00901C34" w:rsidP="00901C34">
      <w:pPr>
        <w:pStyle w:val="ListParagraph"/>
        <w:spacing w:line="288" w:lineRule="auto"/>
        <w:rPr>
          <w:rFonts w:ascii="Corbel" w:hAnsi="Corbel"/>
          <w:bCs/>
          <w:sz w:val="20"/>
          <w:szCs w:val="20"/>
        </w:rPr>
      </w:pPr>
      <w:r w:rsidRPr="003E3ABE">
        <w:rPr>
          <w:rFonts w:ascii="Corbel" w:hAnsi="Corbel"/>
          <w:sz w:val="20"/>
          <w:szCs w:val="20"/>
        </w:rPr>
        <w:t xml:space="preserve">Ladoke Akintola University of Technology, </w:t>
      </w:r>
      <w:r w:rsidR="00CB2616">
        <w:rPr>
          <w:rFonts w:ascii="Corbel" w:hAnsi="Corbel"/>
          <w:sz w:val="20"/>
          <w:szCs w:val="20"/>
        </w:rPr>
        <w:t xml:space="preserve">Ogbomosho, </w:t>
      </w:r>
      <w:r w:rsidRPr="003E3ABE">
        <w:rPr>
          <w:rFonts w:ascii="Corbel" w:hAnsi="Corbel"/>
          <w:sz w:val="20"/>
          <w:szCs w:val="20"/>
        </w:rPr>
        <w:t>Nigeria</w:t>
      </w:r>
      <w:r>
        <w:rPr>
          <w:rFonts w:ascii="Corbel" w:hAnsi="Corbel"/>
          <w:sz w:val="20"/>
          <w:szCs w:val="20"/>
        </w:rPr>
        <w:tab/>
      </w:r>
      <w:r>
        <w:rPr>
          <w:rFonts w:ascii="Corbel" w:hAnsi="Corbel"/>
          <w:sz w:val="20"/>
          <w:szCs w:val="20"/>
        </w:rPr>
        <w:tab/>
      </w:r>
      <w:r>
        <w:rPr>
          <w:rFonts w:ascii="Corbel" w:hAnsi="Corbel"/>
          <w:sz w:val="20"/>
          <w:szCs w:val="20"/>
        </w:rPr>
        <w:tab/>
      </w:r>
      <w:r>
        <w:rPr>
          <w:rFonts w:ascii="Corbel" w:hAnsi="Corbel"/>
          <w:sz w:val="20"/>
          <w:szCs w:val="20"/>
        </w:rPr>
        <w:tab/>
        <w:t xml:space="preserve"> 10/ 10/99-10/07/</w:t>
      </w:r>
      <w:r w:rsidRPr="003E3ABE">
        <w:rPr>
          <w:rFonts w:ascii="Corbel" w:hAnsi="Corbel"/>
          <w:sz w:val="20"/>
          <w:szCs w:val="20"/>
        </w:rPr>
        <w:t>02</w:t>
      </w:r>
    </w:p>
    <w:bookmarkEnd w:id="9"/>
    <w:p w14:paraId="3C15A3AC" w14:textId="0217D69E" w:rsidR="00901C34" w:rsidRPr="009F6F6E" w:rsidRDefault="00901C34" w:rsidP="00901C34">
      <w:pPr>
        <w:pStyle w:val="ListParagraph"/>
        <w:numPr>
          <w:ilvl w:val="0"/>
          <w:numId w:val="24"/>
        </w:numPr>
        <w:spacing w:line="288" w:lineRule="auto"/>
        <w:rPr>
          <w:rFonts w:ascii="Corbel" w:hAnsi="Corbel"/>
          <w:bCs/>
          <w:sz w:val="20"/>
          <w:szCs w:val="20"/>
        </w:rPr>
      </w:pPr>
      <w:r w:rsidRPr="003E3ABE">
        <w:rPr>
          <w:rFonts w:ascii="Corbel" w:hAnsi="Corbel"/>
          <w:bCs/>
          <w:sz w:val="20"/>
          <w:szCs w:val="20"/>
        </w:rPr>
        <w:t>B.Sc. (Hons) in Computer Sc</w:t>
      </w:r>
      <w:r w:rsidRPr="00B0411F">
        <w:rPr>
          <w:rFonts w:ascii="Corbel" w:hAnsi="Corbel"/>
          <w:b/>
          <w:bCs/>
          <w:sz w:val="20"/>
          <w:szCs w:val="20"/>
        </w:rPr>
        <w:t>.</w:t>
      </w:r>
      <w:r>
        <w:rPr>
          <w:rFonts w:ascii="Corbel" w:hAnsi="Corbel"/>
          <w:b/>
          <w:bCs/>
          <w:sz w:val="20"/>
          <w:szCs w:val="20"/>
        </w:rPr>
        <w:t xml:space="preserve"> </w:t>
      </w:r>
      <w:r w:rsidRPr="00901C34">
        <w:rPr>
          <w:rFonts w:ascii="Corbel" w:hAnsi="Corbel"/>
          <w:sz w:val="20"/>
          <w:szCs w:val="20"/>
        </w:rPr>
        <w:t>with</w:t>
      </w:r>
      <w:r>
        <w:rPr>
          <w:rFonts w:ascii="Corbel" w:hAnsi="Corbel"/>
          <w:b/>
          <w:bCs/>
          <w:sz w:val="20"/>
          <w:szCs w:val="20"/>
        </w:rPr>
        <w:t xml:space="preserve"> </w:t>
      </w:r>
      <w:r w:rsidRPr="002556B7">
        <w:rPr>
          <w:rFonts w:ascii="Corbel" w:hAnsi="Corbel"/>
          <w:sz w:val="20"/>
          <w:szCs w:val="20"/>
        </w:rPr>
        <w:t>2:1. (Second Class Upper) from</w:t>
      </w:r>
      <w:r>
        <w:rPr>
          <w:rFonts w:ascii="Corbel" w:hAnsi="Corbel"/>
          <w:b/>
          <w:bCs/>
          <w:sz w:val="20"/>
          <w:szCs w:val="20"/>
        </w:rPr>
        <w:t xml:space="preserve"> </w:t>
      </w:r>
    </w:p>
    <w:p w14:paraId="2534DEBE" w14:textId="77777777" w:rsidR="00901C34" w:rsidRDefault="00901C34" w:rsidP="00901C34">
      <w:pPr>
        <w:pStyle w:val="ListParagraph"/>
        <w:spacing w:line="288" w:lineRule="auto"/>
        <w:rPr>
          <w:rFonts w:ascii="Corbel" w:hAnsi="Corbel"/>
          <w:sz w:val="20"/>
          <w:szCs w:val="20"/>
        </w:rPr>
      </w:pPr>
      <w:r w:rsidRPr="003E3ABE">
        <w:rPr>
          <w:rFonts w:ascii="Corbel" w:hAnsi="Corbel"/>
          <w:bCs/>
          <w:sz w:val="20"/>
          <w:szCs w:val="20"/>
        </w:rPr>
        <w:t>University</w:t>
      </w:r>
      <w:r w:rsidRPr="003E3ABE">
        <w:rPr>
          <w:rFonts w:ascii="Corbel" w:hAnsi="Corbel"/>
          <w:sz w:val="20"/>
          <w:szCs w:val="20"/>
        </w:rPr>
        <w:t xml:space="preserve"> of Benin, Nigeria</w:t>
      </w:r>
      <w:r>
        <w:rPr>
          <w:rFonts w:ascii="Corbel" w:hAnsi="Corbel"/>
          <w:sz w:val="20"/>
          <w:szCs w:val="20"/>
        </w:rPr>
        <w:tab/>
      </w:r>
      <w:r>
        <w:rPr>
          <w:rFonts w:ascii="Corbel" w:hAnsi="Corbel"/>
          <w:sz w:val="20"/>
          <w:szCs w:val="20"/>
        </w:rPr>
        <w:tab/>
      </w:r>
      <w:r>
        <w:rPr>
          <w:rFonts w:ascii="Corbel" w:hAnsi="Corbel"/>
          <w:sz w:val="20"/>
          <w:szCs w:val="20"/>
        </w:rPr>
        <w:tab/>
      </w:r>
      <w:r>
        <w:rPr>
          <w:rFonts w:ascii="Corbel" w:hAnsi="Corbel"/>
          <w:sz w:val="20"/>
          <w:szCs w:val="20"/>
        </w:rPr>
        <w:tab/>
      </w:r>
      <w:r>
        <w:rPr>
          <w:rFonts w:ascii="Corbel" w:hAnsi="Corbel"/>
          <w:sz w:val="20"/>
          <w:szCs w:val="20"/>
        </w:rPr>
        <w:tab/>
      </w:r>
      <w:r>
        <w:rPr>
          <w:rFonts w:ascii="Corbel" w:hAnsi="Corbel"/>
          <w:sz w:val="20"/>
          <w:szCs w:val="20"/>
        </w:rPr>
        <w:tab/>
      </w:r>
      <w:r>
        <w:rPr>
          <w:rFonts w:ascii="Corbel" w:hAnsi="Corbel"/>
          <w:sz w:val="20"/>
          <w:szCs w:val="20"/>
        </w:rPr>
        <w:tab/>
        <w:t>10/ 11/ 95-30/12/</w:t>
      </w:r>
      <w:r w:rsidRPr="003E3ABE">
        <w:rPr>
          <w:rFonts w:ascii="Corbel" w:hAnsi="Corbel"/>
          <w:sz w:val="20"/>
          <w:szCs w:val="20"/>
        </w:rPr>
        <w:t>98</w:t>
      </w:r>
    </w:p>
    <w:p w14:paraId="46861213" w14:textId="77777777" w:rsidR="005333BB" w:rsidRPr="00061406" w:rsidRDefault="005333BB" w:rsidP="00901C34">
      <w:pPr>
        <w:pStyle w:val="ListParagraph"/>
        <w:spacing w:line="288" w:lineRule="auto"/>
        <w:rPr>
          <w:rFonts w:ascii="Corbel" w:hAnsi="Corbel"/>
          <w:bCs/>
          <w:sz w:val="20"/>
          <w:szCs w:val="20"/>
        </w:rPr>
      </w:pPr>
    </w:p>
    <w:p w14:paraId="7851F005" w14:textId="178D1935" w:rsidR="00901C34" w:rsidRDefault="00901C34" w:rsidP="00901C34">
      <w:pPr>
        <w:pStyle w:val="ListParagraph"/>
        <w:numPr>
          <w:ilvl w:val="0"/>
          <w:numId w:val="24"/>
        </w:numPr>
        <w:spacing w:line="288" w:lineRule="auto"/>
        <w:rPr>
          <w:rFonts w:ascii="Corbel" w:hAnsi="Corbel"/>
          <w:bCs/>
          <w:sz w:val="20"/>
          <w:szCs w:val="20"/>
        </w:rPr>
      </w:pPr>
      <w:r w:rsidRPr="00061406">
        <w:rPr>
          <w:rFonts w:ascii="Corbel" w:hAnsi="Corbel"/>
          <w:bCs/>
          <w:sz w:val="20"/>
          <w:szCs w:val="20"/>
        </w:rPr>
        <w:t>Diploma Data Processing</w:t>
      </w:r>
      <w:r>
        <w:rPr>
          <w:rFonts w:ascii="Corbel" w:hAnsi="Corbel"/>
          <w:bCs/>
          <w:sz w:val="20"/>
          <w:szCs w:val="20"/>
        </w:rPr>
        <w:t xml:space="preserve"> with </w:t>
      </w:r>
      <w:r w:rsidRPr="00061406">
        <w:rPr>
          <w:rFonts w:ascii="Corbel" w:hAnsi="Corbel"/>
          <w:bCs/>
          <w:sz w:val="20"/>
          <w:szCs w:val="20"/>
        </w:rPr>
        <w:t>credit</w:t>
      </w:r>
      <w:r>
        <w:rPr>
          <w:rFonts w:ascii="Corbel" w:hAnsi="Corbel"/>
          <w:bCs/>
          <w:sz w:val="20"/>
          <w:szCs w:val="20"/>
        </w:rPr>
        <w:t xml:space="preserve"> from </w:t>
      </w:r>
      <w:r w:rsidRPr="00061406">
        <w:rPr>
          <w:rFonts w:ascii="Corbel" w:hAnsi="Corbel"/>
          <w:bCs/>
          <w:sz w:val="20"/>
          <w:szCs w:val="20"/>
        </w:rPr>
        <w:t xml:space="preserve">University of Benin, Benin City, </w:t>
      </w:r>
      <w:r>
        <w:rPr>
          <w:rFonts w:ascii="Corbel" w:hAnsi="Corbel"/>
          <w:bCs/>
          <w:sz w:val="20"/>
          <w:szCs w:val="20"/>
        </w:rPr>
        <w:t>Nigeria</w:t>
      </w:r>
      <w:r w:rsidRPr="00061406">
        <w:rPr>
          <w:rFonts w:ascii="Corbel" w:hAnsi="Corbel"/>
          <w:bCs/>
          <w:sz w:val="20"/>
          <w:szCs w:val="20"/>
        </w:rPr>
        <w:t xml:space="preserve">                  15/ 11/92-30/03/94</w:t>
      </w:r>
    </w:p>
    <w:p w14:paraId="334B0BE9" w14:textId="77777777" w:rsidR="00901C34" w:rsidRPr="00635C48" w:rsidRDefault="00901C34" w:rsidP="00635C48">
      <w:pPr>
        <w:pStyle w:val="ListParagraph"/>
        <w:spacing w:line="288" w:lineRule="auto"/>
        <w:rPr>
          <w:rFonts w:ascii="Corbel" w:hAnsi="Corbel"/>
          <w:bCs/>
          <w:sz w:val="20"/>
          <w:szCs w:val="20"/>
        </w:rPr>
      </w:pPr>
    </w:p>
    <w:p w14:paraId="6DB18173" w14:textId="1E0A0D97" w:rsidR="00061406" w:rsidRDefault="008B3E7C" w:rsidP="00061406">
      <w:pPr>
        <w:pStyle w:val="divdocumentdivsectiontitle"/>
        <w:spacing w:before="160" w:after="60"/>
        <w:jc w:val="center"/>
        <w:rPr>
          <w:rFonts w:ascii="Arial" w:eastAsia="Arial" w:hAnsi="Arial" w:cs="Arial"/>
          <w:b/>
          <w:bCs/>
        </w:rPr>
      </w:pPr>
      <w:bookmarkStart w:id="10" w:name="_Hlk161697954"/>
      <w:r>
        <w:rPr>
          <w:rFonts w:ascii="Arial" w:eastAsia="Arial" w:hAnsi="Arial" w:cs="Arial"/>
          <w:b/>
          <w:bCs/>
        </w:rPr>
        <w:t xml:space="preserve"> </w:t>
      </w:r>
      <w:bookmarkStart w:id="11" w:name="_Hlk161697979"/>
      <w:r>
        <w:rPr>
          <w:rFonts w:ascii="Arial" w:eastAsia="Arial" w:hAnsi="Arial" w:cs="Arial"/>
          <w:b/>
          <w:bCs/>
        </w:rPr>
        <w:t>QUALIFICATIONS</w:t>
      </w:r>
      <w:r w:rsidR="00BA6E0D">
        <w:rPr>
          <w:rFonts w:ascii="Arial" w:eastAsia="Arial" w:hAnsi="Arial" w:cs="Arial"/>
          <w:b/>
          <w:bCs/>
        </w:rPr>
        <w:t xml:space="preserve"> OBTAINED</w:t>
      </w:r>
      <w:r w:rsidR="00561A73">
        <w:rPr>
          <w:rFonts w:ascii="Arial" w:eastAsia="Arial" w:hAnsi="Arial" w:cs="Arial"/>
          <w:b/>
          <w:bCs/>
        </w:rPr>
        <w:t xml:space="preserve"> FROM OTHER INSTITUTIONS</w:t>
      </w:r>
      <w:bookmarkEnd w:id="10"/>
    </w:p>
    <w:p w14:paraId="1051C116" w14:textId="77777777" w:rsidR="00E60EF3" w:rsidRDefault="00E60EF3" w:rsidP="00E60EF3">
      <w:pPr>
        <w:pStyle w:val="ListParagraph"/>
        <w:numPr>
          <w:ilvl w:val="0"/>
          <w:numId w:val="62"/>
        </w:numPr>
        <w:spacing w:line="288" w:lineRule="auto"/>
        <w:rPr>
          <w:rFonts w:ascii="Corbel" w:hAnsi="Corbel"/>
          <w:bCs/>
          <w:sz w:val="20"/>
          <w:szCs w:val="20"/>
        </w:rPr>
      </w:pPr>
      <w:bookmarkStart w:id="12" w:name="_Hlk160222715"/>
      <w:r w:rsidRPr="00B84702">
        <w:rPr>
          <w:rFonts w:ascii="Corbel" w:hAnsi="Corbel"/>
          <w:bCs/>
          <w:sz w:val="20"/>
          <w:szCs w:val="20"/>
        </w:rPr>
        <w:t>Certificate in S</w:t>
      </w:r>
      <w:r>
        <w:rPr>
          <w:rFonts w:ascii="Corbel" w:hAnsi="Corbel"/>
          <w:bCs/>
          <w:sz w:val="20"/>
          <w:szCs w:val="20"/>
        </w:rPr>
        <w:t xml:space="preserve">tatistical </w:t>
      </w:r>
      <w:r w:rsidRPr="00B84702">
        <w:rPr>
          <w:rFonts w:ascii="Corbel" w:hAnsi="Corbel"/>
          <w:bCs/>
          <w:sz w:val="20"/>
          <w:szCs w:val="20"/>
        </w:rPr>
        <w:t>P</w:t>
      </w:r>
      <w:r>
        <w:rPr>
          <w:rFonts w:ascii="Corbel" w:hAnsi="Corbel"/>
          <w:bCs/>
          <w:sz w:val="20"/>
          <w:szCs w:val="20"/>
        </w:rPr>
        <w:t xml:space="preserve">ackage for </w:t>
      </w:r>
      <w:r w:rsidRPr="00B84702">
        <w:rPr>
          <w:rFonts w:ascii="Corbel" w:hAnsi="Corbel"/>
          <w:bCs/>
          <w:sz w:val="20"/>
          <w:szCs w:val="20"/>
        </w:rPr>
        <w:t>S</w:t>
      </w:r>
      <w:r>
        <w:rPr>
          <w:rFonts w:ascii="Corbel" w:hAnsi="Corbel"/>
          <w:bCs/>
          <w:sz w:val="20"/>
          <w:szCs w:val="20"/>
        </w:rPr>
        <w:t xml:space="preserve">ocial </w:t>
      </w:r>
      <w:r w:rsidRPr="00B84702">
        <w:rPr>
          <w:rFonts w:ascii="Corbel" w:hAnsi="Corbel"/>
          <w:bCs/>
          <w:sz w:val="20"/>
          <w:szCs w:val="20"/>
        </w:rPr>
        <w:t>S</w:t>
      </w:r>
      <w:r>
        <w:rPr>
          <w:rFonts w:ascii="Corbel" w:hAnsi="Corbel"/>
          <w:bCs/>
          <w:sz w:val="20"/>
          <w:szCs w:val="20"/>
        </w:rPr>
        <w:t xml:space="preserve">cience </w:t>
      </w:r>
      <w:r w:rsidRPr="00B84702">
        <w:rPr>
          <w:rFonts w:ascii="Corbel" w:hAnsi="Corbel"/>
          <w:bCs/>
          <w:sz w:val="20"/>
          <w:szCs w:val="20"/>
        </w:rPr>
        <w:t xml:space="preserve">&amp; Applied Techniques </w:t>
      </w:r>
      <w:bookmarkEnd w:id="12"/>
      <w:r>
        <w:rPr>
          <w:rFonts w:ascii="Corbel" w:hAnsi="Corbel"/>
          <w:bCs/>
          <w:sz w:val="20"/>
          <w:szCs w:val="20"/>
        </w:rPr>
        <w:t>from</w:t>
      </w:r>
    </w:p>
    <w:p w14:paraId="2B691221" w14:textId="77777777" w:rsidR="00E60EF3" w:rsidRPr="00B84702" w:rsidRDefault="00E60EF3" w:rsidP="00E60EF3">
      <w:pPr>
        <w:pStyle w:val="ListParagraph"/>
        <w:spacing w:line="288" w:lineRule="auto"/>
        <w:rPr>
          <w:rFonts w:ascii="Corbel" w:hAnsi="Corbel"/>
          <w:bCs/>
          <w:sz w:val="20"/>
          <w:szCs w:val="20"/>
        </w:rPr>
      </w:pPr>
      <w:r w:rsidRPr="00B84702">
        <w:rPr>
          <w:rFonts w:ascii="Corbel" w:hAnsi="Corbel"/>
          <w:bCs/>
          <w:sz w:val="20"/>
          <w:szCs w:val="20"/>
        </w:rPr>
        <w:t>Ghana Technology University C</w:t>
      </w:r>
      <w:r>
        <w:rPr>
          <w:rFonts w:ascii="Corbel" w:hAnsi="Corbel"/>
          <w:bCs/>
          <w:sz w:val="20"/>
          <w:szCs w:val="20"/>
        </w:rPr>
        <w:t>ollege</w:t>
      </w:r>
      <w:r w:rsidRPr="00B84702">
        <w:rPr>
          <w:rFonts w:ascii="Corbel" w:hAnsi="Corbel"/>
          <w:bCs/>
          <w:sz w:val="20"/>
          <w:szCs w:val="20"/>
        </w:rPr>
        <w:t xml:space="preserve">, Ghana </w:t>
      </w:r>
      <w:r>
        <w:rPr>
          <w:rFonts w:ascii="Corbel" w:hAnsi="Corbel"/>
          <w:bCs/>
          <w:sz w:val="20"/>
          <w:szCs w:val="20"/>
        </w:rPr>
        <w:tab/>
      </w:r>
      <w:r>
        <w:rPr>
          <w:rFonts w:ascii="Corbel" w:hAnsi="Corbel"/>
          <w:bCs/>
          <w:sz w:val="20"/>
          <w:szCs w:val="20"/>
        </w:rPr>
        <w:tab/>
      </w:r>
      <w:r>
        <w:rPr>
          <w:rFonts w:ascii="Corbel" w:hAnsi="Corbel"/>
          <w:bCs/>
          <w:sz w:val="20"/>
          <w:szCs w:val="20"/>
        </w:rPr>
        <w:tab/>
      </w:r>
      <w:r>
        <w:rPr>
          <w:rFonts w:ascii="Corbel" w:hAnsi="Corbel"/>
          <w:bCs/>
          <w:sz w:val="20"/>
          <w:szCs w:val="20"/>
        </w:rPr>
        <w:tab/>
      </w:r>
      <w:r>
        <w:rPr>
          <w:rFonts w:ascii="Corbel" w:hAnsi="Corbel"/>
          <w:bCs/>
          <w:sz w:val="20"/>
          <w:szCs w:val="20"/>
        </w:rPr>
        <w:tab/>
        <w:t>24/06/19-</w:t>
      </w:r>
      <w:r w:rsidRPr="00B84702">
        <w:rPr>
          <w:rFonts w:ascii="Corbel" w:hAnsi="Corbel"/>
          <w:bCs/>
          <w:sz w:val="20"/>
          <w:szCs w:val="20"/>
        </w:rPr>
        <w:t>28/06/2019.</w:t>
      </w:r>
    </w:p>
    <w:p w14:paraId="64AD0ADA" w14:textId="77777777" w:rsidR="00E60EF3" w:rsidRPr="00635C48" w:rsidRDefault="00E60EF3" w:rsidP="00E60EF3">
      <w:pPr>
        <w:pStyle w:val="ListParagraph"/>
        <w:numPr>
          <w:ilvl w:val="0"/>
          <w:numId w:val="24"/>
        </w:numPr>
        <w:spacing w:line="288" w:lineRule="auto"/>
        <w:rPr>
          <w:rFonts w:ascii="Corbel" w:hAnsi="Corbel"/>
          <w:bCs/>
          <w:sz w:val="20"/>
          <w:szCs w:val="20"/>
        </w:rPr>
      </w:pPr>
      <w:r w:rsidRPr="00635C48">
        <w:rPr>
          <w:rFonts w:ascii="Corbel" w:hAnsi="Corbel"/>
          <w:bCs/>
          <w:sz w:val="20"/>
          <w:szCs w:val="20"/>
        </w:rPr>
        <w:lastRenderedPageBreak/>
        <w:t xml:space="preserve">Certificate in </w:t>
      </w:r>
      <w:r>
        <w:rPr>
          <w:rFonts w:ascii="Corbel" w:hAnsi="Corbel"/>
          <w:bCs/>
          <w:sz w:val="20"/>
          <w:szCs w:val="20"/>
        </w:rPr>
        <w:t xml:space="preserve">Alcatel 900/1800 </w:t>
      </w:r>
      <w:r w:rsidRPr="00635C48">
        <w:rPr>
          <w:rFonts w:ascii="Corbel" w:hAnsi="Corbel"/>
          <w:bCs/>
          <w:sz w:val="20"/>
          <w:szCs w:val="20"/>
        </w:rPr>
        <w:t xml:space="preserve">Network Switching System (NSS) </w:t>
      </w:r>
    </w:p>
    <w:p w14:paraId="5D862B3B" w14:textId="77777777" w:rsidR="00E60EF3" w:rsidRPr="00635C48" w:rsidRDefault="00E60EF3" w:rsidP="00E60EF3">
      <w:pPr>
        <w:pStyle w:val="ListParagraph"/>
        <w:spacing w:line="288" w:lineRule="auto"/>
        <w:rPr>
          <w:rFonts w:ascii="Corbel" w:hAnsi="Corbel"/>
          <w:bCs/>
          <w:sz w:val="20"/>
          <w:szCs w:val="20"/>
        </w:rPr>
      </w:pPr>
      <w:r>
        <w:rPr>
          <w:rFonts w:ascii="Corbel" w:hAnsi="Corbel"/>
          <w:bCs/>
          <w:sz w:val="20"/>
          <w:szCs w:val="20"/>
        </w:rPr>
        <w:t xml:space="preserve">Operations and Maintenance Level 1 from </w:t>
      </w:r>
      <w:r w:rsidRPr="00635C48">
        <w:rPr>
          <w:rFonts w:ascii="Corbel" w:hAnsi="Corbel"/>
          <w:bCs/>
          <w:sz w:val="20"/>
          <w:szCs w:val="20"/>
        </w:rPr>
        <w:t xml:space="preserve">Alcatel University, </w:t>
      </w:r>
      <w:proofErr w:type="spellStart"/>
      <w:r w:rsidRPr="00635C48">
        <w:rPr>
          <w:rFonts w:ascii="Corbel" w:hAnsi="Corbel"/>
          <w:bCs/>
          <w:sz w:val="20"/>
          <w:szCs w:val="20"/>
        </w:rPr>
        <w:t>Lannion</w:t>
      </w:r>
      <w:proofErr w:type="spellEnd"/>
      <w:r w:rsidRPr="00635C48">
        <w:rPr>
          <w:rFonts w:ascii="Corbel" w:hAnsi="Corbel"/>
          <w:bCs/>
          <w:sz w:val="20"/>
          <w:szCs w:val="20"/>
        </w:rPr>
        <w:t xml:space="preserve"> France</w:t>
      </w:r>
      <w:r w:rsidRPr="00635C48">
        <w:rPr>
          <w:rFonts w:ascii="Corbel" w:hAnsi="Corbel"/>
          <w:bCs/>
          <w:sz w:val="20"/>
          <w:szCs w:val="20"/>
        </w:rPr>
        <w:tab/>
      </w:r>
      <w:r w:rsidRPr="00635C48">
        <w:rPr>
          <w:rFonts w:ascii="Corbel" w:hAnsi="Corbel"/>
          <w:bCs/>
          <w:sz w:val="20"/>
          <w:szCs w:val="20"/>
        </w:rPr>
        <w:tab/>
        <w:t>17/07/06-18/08/06</w:t>
      </w:r>
    </w:p>
    <w:p w14:paraId="7F354EB2" w14:textId="77777777" w:rsidR="00E60EF3" w:rsidRPr="00635C48" w:rsidRDefault="00E60EF3" w:rsidP="00E60EF3">
      <w:pPr>
        <w:pStyle w:val="ListParagraph"/>
        <w:numPr>
          <w:ilvl w:val="0"/>
          <w:numId w:val="24"/>
        </w:numPr>
        <w:spacing w:line="288" w:lineRule="auto"/>
        <w:rPr>
          <w:rFonts w:ascii="Corbel" w:hAnsi="Corbel"/>
          <w:bCs/>
          <w:sz w:val="20"/>
          <w:szCs w:val="20"/>
        </w:rPr>
      </w:pPr>
      <w:r w:rsidRPr="00635C48">
        <w:rPr>
          <w:rFonts w:ascii="Corbel" w:hAnsi="Corbel"/>
          <w:bCs/>
          <w:sz w:val="20"/>
          <w:szCs w:val="20"/>
        </w:rPr>
        <w:t>Certificate in ALCATEL 1000 MM E10 Operations &amp; Maintenance</w:t>
      </w:r>
      <w:r>
        <w:rPr>
          <w:rFonts w:ascii="Corbel" w:hAnsi="Corbel"/>
          <w:bCs/>
          <w:sz w:val="20"/>
          <w:szCs w:val="20"/>
        </w:rPr>
        <w:t xml:space="preserve"> Level 1</w:t>
      </w:r>
      <w:r w:rsidRPr="00635C48">
        <w:rPr>
          <w:rFonts w:ascii="Corbel" w:hAnsi="Corbel"/>
          <w:bCs/>
          <w:sz w:val="20"/>
          <w:szCs w:val="20"/>
        </w:rPr>
        <w:t xml:space="preserve"> </w:t>
      </w:r>
    </w:p>
    <w:p w14:paraId="00550B6A" w14:textId="73B8BBCE" w:rsidR="00E60EF3" w:rsidRDefault="00E60EF3" w:rsidP="00E60EF3">
      <w:pPr>
        <w:pStyle w:val="ListParagraph"/>
        <w:spacing w:line="288" w:lineRule="auto"/>
        <w:rPr>
          <w:rFonts w:ascii="Corbel" w:hAnsi="Corbel"/>
          <w:bCs/>
          <w:sz w:val="20"/>
          <w:szCs w:val="20"/>
        </w:rPr>
      </w:pPr>
      <w:r>
        <w:rPr>
          <w:rFonts w:ascii="Corbel" w:hAnsi="Corbel"/>
          <w:bCs/>
          <w:sz w:val="20"/>
          <w:szCs w:val="20"/>
        </w:rPr>
        <w:t xml:space="preserve">from </w:t>
      </w:r>
      <w:r w:rsidRPr="00635C48">
        <w:rPr>
          <w:rFonts w:ascii="Corbel" w:hAnsi="Corbel"/>
          <w:bCs/>
          <w:sz w:val="20"/>
          <w:szCs w:val="20"/>
        </w:rPr>
        <w:t>Alcatel University, France</w:t>
      </w:r>
      <w:r w:rsidRPr="00635C48">
        <w:rPr>
          <w:rFonts w:ascii="Corbel" w:hAnsi="Corbel"/>
          <w:bCs/>
          <w:sz w:val="20"/>
          <w:szCs w:val="20"/>
        </w:rPr>
        <w:tab/>
      </w:r>
      <w:r>
        <w:rPr>
          <w:rFonts w:ascii="Corbel" w:hAnsi="Corbel"/>
          <w:bCs/>
          <w:sz w:val="20"/>
          <w:szCs w:val="20"/>
        </w:rPr>
        <w:tab/>
      </w:r>
      <w:r>
        <w:rPr>
          <w:rFonts w:ascii="Corbel" w:hAnsi="Corbel"/>
          <w:bCs/>
          <w:sz w:val="20"/>
          <w:szCs w:val="20"/>
        </w:rPr>
        <w:tab/>
      </w:r>
      <w:r>
        <w:rPr>
          <w:rFonts w:ascii="Corbel" w:hAnsi="Corbel"/>
          <w:bCs/>
          <w:sz w:val="20"/>
          <w:szCs w:val="20"/>
        </w:rPr>
        <w:tab/>
      </w:r>
      <w:r>
        <w:rPr>
          <w:rFonts w:ascii="Corbel" w:hAnsi="Corbel"/>
          <w:bCs/>
          <w:sz w:val="20"/>
          <w:szCs w:val="20"/>
        </w:rPr>
        <w:tab/>
      </w:r>
      <w:r>
        <w:rPr>
          <w:rFonts w:ascii="Corbel" w:hAnsi="Corbel"/>
          <w:bCs/>
          <w:sz w:val="20"/>
          <w:szCs w:val="20"/>
        </w:rPr>
        <w:tab/>
      </w:r>
      <w:r>
        <w:rPr>
          <w:rFonts w:ascii="Corbel" w:hAnsi="Corbel"/>
          <w:bCs/>
          <w:sz w:val="20"/>
          <w:szCs w:val="20"/>
        </w:rPr>
        <w:tab/>
      </w:r>
      <w:r w:rsidRPr="00E60EF3">
        <w:rPr>
          <w:rFonts w:ascii="Corbel" w:hAnsi="Corbel"/>
          <w:bCs/>
          <w:sz w:val="20"/>
          <w:szCs w:val="20"/>
        </w:rPr>
        <w:t>19/06/06-13/07/06</w:t>
      </w:r>
    </w:p>
    <w:p w14:paraId="4DBFFDDB" w14:textId="33813EDA" w:rsidR="00061406" w:rsidRPr="00F65BFC" w:rsidRDefault="00061406" w:rsidP="00061406">
      <w:pPr>
        <w:pStyle w:val="ListParagraph"/>
        <w:numPr>
          <w:ilvl w:val="0"/>
          <w:numId w:val="24"/>
        </w:numPr>
        <w:spacing w:line="288" w:lineRule="auto"/>
        <w:rPr>
          <w:rFonts w:ascii="Corbel" w:hAnsi="Corbel"/>
          <w:bCs/>
          <w:sz w:val="20"/>
          <w:szCs w:val="20"/>
        </w:rPr>
      </w:pPr>
      <w:r w:rsidRPr="00F65BFC">
        <w:rPr>
          <w:rFonts w:ascii="Corbel" w:hAnsi="Corbel"/>
          <w:bCs/>
          <w:sz w:val="20"/>
          <w:szCs w:val="20"/>
        </w:rPr>
        <w:t>Higher Tech</w:t>
      </w:r>
      <w:r>
        <w:rPr>
          <w:rFonts w:ascii="Corbel" w:hAnsi="Corbel"/>
          <w:bCs/>
          <w:sz w:val="20"/>
          <w:szCs w:val="20"/>
        </w:rPr>
        <w:t>.</w:t>
      </w:r>
      <w:r w:rsidRPr="00F65BFC">
        <w:rPr>
          <w:rFonts w:ascii="Corbel" w:hAnsi="Corbel"/>
          <w:bCs/>
          <w:sz w:val="20"/>
          <w:szCs w:val="20"/>
        </w:rPr>
        <w:t xml:space="preserve"> Diploma in Electrical/Electronic Engineering Tech</w:t>
      </w:r>
      <w:r w:rsidR="00664365">
        <w:rPr>
          <w:rFonts w:ascii="Corbel" w:hAnsi="Corbel"/>
          <w:bCs/>
          <w:sz w:val="20"/>
          <w:szCs w:val="20"/>
        </w:rPr>
        <w:t xml:space="preserve">. with </w:t>
      </w:r>
      <w:r>
        <w:rPr>
          <w:rFonts w:ascii="Corbel" w:hAnsi="Corbel"/>
          <w:bCs/>
          <w:sz w:val="20"/>
          <w:szCs w:val="20"/>
        </w:rPr>
        <w:t>Merit</w:t>
      </w:r>
      <w:r w:rsidR="00664365">
        <w:rPr>
          <w:rFonts w:ascii="Corbel" w:hAnsi="Corbel"/>
          <w:bCs/>
          <w:sz w:val="20"/>
          <w:szCs w:val="20"/>
        </w:rPr>
        <w:t xml:space="preserve"> </w:t>
      </w:r>
      <w:r w:rsidR="002556B7">
        <w:rPr>
          <w:rFonts w:ascii="Corbel" w:hAnsi="Corbel"/>
          <w:bCs/>
          <w:sz w:val="20"/>
          <w:szCs w:val="20"/>
        </w:rPr>
        <w:t xml:space="preserve">grade </w:t>
      </w:r>
      <w:r w:rsidR="00901C34">
        <w:rPr>
          <w:rFonts w:ascii="Corbel" w:hAnsi="Corbel"/>
          <w:bCs/>
          <w:sz w:val="20"/>
          <w:szCs w:val="20"/>
        </w:rPr>
        <w:t>from</w:t>
      </w:r>
    </w:p>
    <w:bookmarkEnd w:id="11"/>
    <w:p w14:paraId="597A95BF" w14:textId="734BF3BF" w:rsidR="00061406" w:rsidRDefault="00061406" w:rsidP="00061406">
      <w:pPr>
        <w:pStyle w:val="ListParagraph"/>
        <w:spacing w:line="288" w:lineRule="auto"/>
        <w:rPr>
          <w:rFonts w:ascii="Corbel" w:hAnsi="Corbel"/>
          <w:bCs/>
          <w:sz w:val="20"/>
          <w:szCs w:val="20"/>
        </w:rPr>
      </w:pPr>
      <w:r w:rsidRPr="00F65BFC">
        <w:rPr>
          <w:rFonts w:ascii="Corbel" w:hAnsi="Corbel"/>
          <w:bCs/>
          <w:sz w:val="20"/>
          <w:szCs w:val="20"/>
        </w:rPr>
        <w:t>Open Cast Polytechnics, Nigeria</w:t>
      </w:r>
      <w:r>
        <w:rPr>
          <w:rFonts w:ascii="Corbel" w:hAnsi="Corbel"/>
          <w:bCs/>
          <w:sz w:val="20"/>
          <w:szCs w:val="20"/>
        </w:rPr>
        <w:tab/>
      </w:r>
      <w:r>
        <w:rPr>
          <w:rFonts w:ascii="Corbel" w:hAnsi="Corbel"/>
          <w:bCs/>
          <w:sz w:val="20"/>
          <w:szCs w:val="20"/>
        </w:rPr>
        <w:tab/>
      </w:r>
      <w:r w:rsidRPr="00F65BFC">
        <w:rPr>
          <w:rFonts w:ascii="Corbel" w:hAnsi="Corbel"/>
          <w:bCs/>
          <w:sz w:val="20"/>
          <w:szCs w:val="20"/>
        </w:rPr>
        <w:tab/>
      </w:r>
      <w:r w:rsidRPr="00F65BFC">
        <w:rPr>
          <w:rFonts w:ascii="Corbel" w:hAnsi="Corbel"/>
          <w:bCs/>
          <w:sz w:val="20"/>
          <w:szCs w:val="20"/>
        </w:rPr>
        <w:tab/>
      </w:r>
      <w:r>
        <w:rPr>
          <w:rFonts w:ascii="Corbel" w:hAnsi="Corbel"/>
          <w:bCs/>
          <w:sz w:val="20"/>
          <w:szCs w:val="20"/>
        </w:rPr>
        <w:t xml:space="preserve"> </w:t>
      </w:r>
      <w:r w:rsidR="00A71A5F">
        <w:rPr>
          <w:rFonts w:ascii="Corbel" w:hAnsi="Corbel"/>
          <w:bCs/>
          <w:sz w:val="20"/>
          <w:szCs w:val="20"/>
        </w:rPr>
        <w:tab/>
      </w:r>
      <w:r>
        <w:rPr>
          <w:rFonts w:ascii="Corbel" w:hAnsi="Corbel"/>
          <w:bCs/>
          <w:sz w:val="20"/>
          <w:szCs w:val="20"/>
        </w:rPr>
        <w:t>12/01/</w:t>
      </w:r>
      <w:r w:rsidRPr="00F65BFC">
        <w:rPr>
          <w:rFonts w:ascii="Corbel" w:hAnsi="Corbel"/>
          <w:bCs/>
          <w:sz w:val="20"/>
          <w:szCs w:val="20"/>
        </w:rPr>
        <w:t>1998-</w:t>
      </w:r>
      <w:r>
        <w:rPr>
          <w:rFonts w:ascii="Corbel" w:hAnsi="Corbel"/>
          <w:bCs/>
          <w:sz w:val="20"/>
          <w:szCs w:val="20"/>
        </w:rPr>
        <w:t>30/12/</w:t>
      </w:r>
      <w:r w:rsidRPr="00F65BFC">
        <w:rPr>
          <w:rFonts w:ascii="Corbel" w:hAnsi="Corbel"/>
          <w:bCs/>
          <w:sz w:val="20"/>
          <w:szCs w:val="20"/>
        </w:rPr>
        <w:t>99</w:t>
      </w:r>
    </w:p>
    <w:p w14:paraId="0DAFD0FF" w14:textId="1CEFEFCF" w:rsidR="00061406" w:rsidRPr="00F65BFC" w:rsidRDefault="00061406" w:rsidP="00061406">
      <w:pPr>
        <w:pStyle w:val="ListParagraph"/>
        <w:numPr>
          <w:ilvl w:val="0"/>
          <w:numId w:val="24"/>
        </w:numPr>
        <w:spacing w:line="288" w:lineRule="auto"/>
        <w:rPr>
          <w:rFonts w:ascii="Corbel" w:hAnsi="Corbel"/>
          <w:bCs/>
          <w:sz w:val="20"/>
          <w:szCs w:val="20"/>
        </w:rPr>
      </w:pPr>
      <w:r w:rsidRPr="00F65BFC">
        <w:rPr>
          <w:rFonts w:ascii="Corbel" w:hAnsi="Corbel"/>
          <w:bCs/>
          <w:sz w:val="20"/>
          <w:szCs w:val="20"/>
        </w:rPr>
        <w:t xml:space="preserve">Higher Diploma in Accounting </w:t>
      </w:r>
      <w:r w:rsidR="00664365">
        <w:rPr>
          <w:rFonts w:ascii="Corbel" w:hAnsi="Corbel"/>
          <w:bCs/>
          <w:sz w:val="20"/>
          <w:szCs w:val="20"/>
        </w:rPr>
        <w:t xml:space="preserve">with </w:t>
      </w:r>
      <w:r w:rsidRPr="00F65BFC">
        <w:rPr>
          <w:rFonts w:ascii="Corbel" w:hAnsi="Corbel"/>
          <w:bCs/>
          <w:sz w:val="20"/>
          <w:szCs w:val="20"/>
        </w:rPr>
        <w:t>Distinction</w:t>
      </w:r>
      <w:r w:rsidR="00494B40">
        <w:rPr>
          <w:rFonts w:ascii="Corbel" w:hAnsi="Corbel"/>
          <w:bCs/>
          <w:sz w:val="20"/>
          <w:szCs w:val="20"/>
        </w:rPr>
        <w:t xml:space="preserve"> </w:t>
      </w:r>
      <w:r w:rsidR="00664365">
        <w:rPr>
          <w:rFonts w:ascii="Corbel" w:hAnsi="Corbel"/>
          <w:bCs/>
          <w:sz w:val="20"/>
          <w:szCs w:val="20"/>
        </w:rPr>
        <w:t xml:space="preserve">grade </w:t>
      </w:r>
      <w:r w:rsidR="00901C34">
        <w:rPr>
          <w:rFonts w:ascii="Corbel" w:hAnsi="Corbel"/>
          <w:bCs/>
          <w:sz w:val="20"/>
          <w:szCs w:val="20"/>
        </w:rPr>
        <w:t>from</w:t>
      </w:r>
      <w:r w:rsidR="000F77C0">
        <w:rPr>
          <w:rFonts w:ascii="Corbel" w:hAnsi="Corbel"/>
          <w:bCs/>
          <w:sz w:val="20"/>
          <w:szCs w:val="20"/>
        </w:rPr>
        <w:t xml:space="preserve"> </w:t>
      </w:r>
      <w:r w:rsidRPr="00F65BFC">
        <w:rPr>
          <w:rFonts w:ascii="Corbel" w:hAnsi="Corbel"/>
          <w:bCs/>
          <w:sz w:val="20"/>
          <w:szCs w:val="20"/>
        </w:rPr>
        <w:t xml:space="preserve">Shaka Polytechnic formerly Nigerian Institute  </w:t>
      </w:r>
    </w:p>
    <w:p w14:paraId="2CF1753E" w14:textId="4F4350EA" w:rsidR="00061406" w:rsidRDefault="00061406" w:rsidP="00061406">
      <w:pPr>
        <w:pStyle w:val="ListParagraph"/>
        <w:spacing w:line="288" w:lineRule="auto"/>
        <w:rPr>
          <w:rFonts w:ascii="Corbel" w:hAnsi="Corbel"/>
          <w:bCs/>
          <w:sz w:val="20"/>
          <w:szCs w:val="20"/>
        </w:rPr>
      </w:pPr>
      <w:r>
        <w:rPr>
          <w:rFonts w:ascii="Corbel" w:hAnsi="Corbel"/>
          <w:bCs/>
          <w:sz w:val="20"/>
          <w:szCs w:val="20"/>
        </w:rPr>
        <w:t xml:space="preserve">Of </w:t>
      </w:r>
      <w:r w:rsidRPr="00F65BFC">
        <w:rPr>
          <w:rFonts w:ascii="Corbel" w:hAnsi="Corbel"/>
          <w:bCs/>
          <w:sz w:val="20"/>
          <w:szCs w:val="20"/>
        </w:rPr>
        <w:t>Computer Science and Professional Studies, Nigeria.</w:t>
      </w:r>
      <w:r w:rsidRPr="00F65BFC">
        <w:rPr>
          <w:rFonts w:ascii="Corbel" w:hAnsi="Corbel"/>
          <w:bCs/>
          <w:sz w:val="20"/>
          <w:szCs w:val="20"/>
        </w:rPr>
        <w:tab/>
      </w:r>
      <w:r w:rsidRPr="00F65BFC">
        <w:rPr>
          <w:rFonts w:ascii="Corbel" w:hAnsi="Corbel"/>
          <w:bCs/>
          <w:sz w:val="20"/>
          <w:szCs w:val="20"/>
        </w:rPr>
        <w:tab/>
      </w:r>
      <w:r>
        <w:rPr>
          <w:rFonts w:ascii="Corbel" w:hAnsi="Corbel"/>
          <w:bCs/>
          <w:sz w:val="20"/>
          <w:szCs w:val="20"/>
        </w:rPr>
        <w:t xml:space="preserve"> 05/01/</w:t>
      </w:r>
      <w:r w:rsidRPr="00F65BFC">
        <w:rPr>
          <w:rFonts w:ascii="Corbel" w:hAnsi="Corbel"/>
          <w:bCs/>
          <w:sz w:val="20"/>
          <w:szCs w:val="20"/>
        </w:rPr>
        <w:t>1996-</w:t>
      </w:r>
      <w:r>
        <w:rPr>
          <w:rFonts w:ascii="Corbel" w:hAnsi="Corbel"/>
          <w:bCs/>
          <w:sz w:val="20"/>
          <w:szCs w:val="20"/>
        </w:rPr>
        <w:t xml:space="preserve">30/12/ </w:t>
      </w:r>
      <w:r w:rsidRPr="00F65BFC">
        <w:rPr>
          <w:rFonts w:ascii="Corbel" w:hAnsi="Corbel"/>
          <w:bCs/>
          <w:sz w:val="20"/>
          <w:szCs w:val="20"/>
        </w:rPr>
        <w:t>98</w:t>
      </w:r>
    </w:p>
    <w:p w14:paraId="0A5A87F4" w14:textId="77777777" w:rsidR="00A71A5F" w:rsidRDefault="00111454" w:rsidP="00111454">
      <w:pPr>
        <w:pStyle w:val="ListParagraph"/>
        <w:numPr>
          <w:ilvl w:val="0"/>
          <w:numId w:val="59"/>
        </w:numPr>
        <w:rPr>
          <w:rFonts w:ascii="Corbel" w:hAnsi="Corbel"/>
          <w:bCs/>
          <w:sz w:val="20"/>
          <w:szCs w:val="20"/>
        </w:rPr>
      </w:pPr>
      <w:r w:rsidRPr="00111454">
        <w:rPr>
          <w:rFonts w:ascii="Corbel" w:hAnsi="Corbel"/>
          <w:bCs/>
          <w:sz w:val="20"/>
          <w:szCs w:val="20"/>
        </w:rPr>
        <w:t xml:space="preserve">Executive Master Certificate in Information System </w:t>
      </w:r>
    </w:p>
    <w:p w14:paraId="631BE903" w14:textId="32D47FA0" w:rsidR="00111454" w:rsidRPr="00111454" w:rsidRDefault="00111454" w:rsidP="00A71A5F">
      <w:pPr>
        <w:pStyle w:val="ListParagraph"/>
        <w:rPr>
          <w:rFonts w:ascii="Corbel" w:hAnsi="Corbel"/>
          <w:bCs/>
          <w:sz w:val="20"/>
          <w:szCs w:val="20"/>
        </w:rPr>
      </w:pPr>
      <w:r w:rsidRPr="00111454">
        <w:rPr>
          <w:rFonts w:ascii="Corbel" w:hAnsi="Corbel"/>
          <w:bCs/>
          <w:sz w:val="20"/>
          <w:szCs w:val="20"/>
        </w:rPr>
        <w:t xml:space="preserve">Security </w:t>
      </w:r>
      <w:r w:rsidR="00901C34">
        <w:rPr>
          <w:rFonts w:ascii="Corbel" w:hAnsi="Corbel"/>
          <w:bCs/>
          <w:sz w:val="20"/>
          <w:szCs w:val="20"/>
        </w:rPr>
        <w:t xml:space="preserve">from </w:t>
      </w:r>
      <w:proofErr w:type="spellStart"/>
      <w:r w:rsidR="00901C34" w:rsidRPr="00111454">
        <w:rPr>
          <w:rFonts w:ascii="Corbel" w:hAnsi="Corbel"/>
          <w:bCs/>
          <w:sz w:val="20"/>
          <w:szCs w:val="20"/>
        </w:rPr>
        <w:t>Grem</w:t>
      </w:r>
      <w:proofErr w:type="spellEnd"/>
      <w:r w:rsidR="00A71A5F">
        <w:rPr>
          <w:rFonts w:ascii="Corbel" w:hAnsi="Corbel"/>
          <w:bCs/>
          <w:sz w:val="20"/>
          <w:szCs w:val="20"/>
        </w:rPr>
        <w:t xml:space="preserve"> Telecom Academy</w:t>
      </w:r>
      <w:r w:rsidRPr="00111454">
        <w:rPr>
          <w:rFonts w:ascii="Corbel" w:hAnsi="Corbel"/>
          <w:bCs/>
          <w:sz w:val="20"/>
          <w:szCs w:val="20"/>
        </w:rPr>
        <w:t>, Ghana</w:t>
      </w:r>
      <w:r w:rsidR="00A71A5F">
        <w:rPr>
          <w:rFonts w:ascii="Corbel" w:hAnsi="Corbel"/>
          <w:bCs/>
          <w:sz w:val="20"/>
          <w:szCs w:val="20"/>
        </w:rPr>
        <w:tab/>
      </w:r>
      <w:r w:rsidR="00A71A5F">
        <w:rPr>
          <w:rFonts w:ascii="Corbel" w:hAnsi="Corbel"/>
          <w:bCs/>
          <w:sz w:val="20"/>
          <w:szCs w:val="20"/>
        </w:rPr>
        <w:tab/>
      </w:r>
      <w:r w:rsidR="00A71A5F">
        <w:rPr>
          <w:rFonts w:ascii="Corbel" w:hAnsi="Corbel"/>
          <w:bCs/>
          <w:sz w:val="20"/>
          <w:szCs w:val="20"/>
        </w:rPr>
        <w:tab/>
      </w:r>
      <w:r w:rsidRPr="00111454">
        <w:rPr>
          <w:rFonts w:ascii="Corbel" w:hAnsi="Corbel"/>
          <w:bCs/>
          <w:sz w:val="20"/>
          <w:szCs w:val="20"/>
        </w:rPr>
        <w:t>05/06/2018-21/12/2018</w:t>
      </w:r>
    </w:p>
    <w:p w14:paraId="410A58A1" w14:textId="0743FA58" w:rsidR="00A71A5F" w:rsidRDefault="00111454" w:rsidP="00111454">
      <w:pPr>
        <w:pStyle w:val="ListParagraph"/>
        <w:numPr>
          <w:ilvl w:val="0"/>
          <w:numId w:val="59"/>
        </w:numPr>
        <w:rPr>
          <w:rFonts w:ascii="Corbel" w:hAnsi="Corbel"/>
          <w:bCs/>
          <w:sz w:val="20"/>
          <w:szCs w:val="20"/>
        </w:rPr>
      </w:pPr>
      <w:r w:rsidRPr="00111454">
        <w:rPr>
          <w:rFonts w:ascii="Corbel" w:hAnsi="Corbel"/>
          <w:bCs/>
          <w:sz w:val="20"/>
          <w:szCs w:val="20"/>
        </w:rPr>
        <w:t xml:space="preserve">Certificate in Practical French Language </w:t>
      </w:r>
      <w:r w:rsidR="00901C34">
        <w:rPr>
          <w:rFonts w:ascii="Corbel" w:hAnsi="Corbel"/>
          <w:bCs/>
          <w:sz w:val="20"/>
          <w:szCs w:val="20"/>
        </w:rPr>
        <w:t>from</w:t>
      </w:r>
      <w:r w:rsidRPr="00111454">
        <w:rPr>
          <w:rFonts w:ascii="Corbel" w:hAnsi="Corbel"/>
          <w:bCs/>
          <w:sz w:val="20"/>
          <w:szCs w:val="20"/>
        </w:rPr>
        <w:t xml:space="preserve"> Grace Polytechnic </w:t>
      </w:r>
    </w:p>
    <w:p w14:paraId="33B80318" w14:textId="5E056DF3" w:rsidR="00111454" w:rsidRPr="00111454" w:rsidRDefault="00111454" w:rsidP="00A71A5F">
      <w:pPr>
        <w:pStyle w:val="ListParagraph"/>
        <w:rPr>
          <w:rFonts w:ascii="Corbel" w:hAnsi="Corbel"/>
          <w:bCs/>
          <w:sz w:val="20"/>
          <w:szCs w:val="20"/>
        </w:rPr>
      </w:pPr>
      <w:r w:rsidRPr="00111454">
        <w:rPr>
          <w:rFonts w:ascii="Corbel" w:hAnsi="Corbel"/>
          <w:bCs/>
          <w:sz w:val="20"/>
          <w:szCs w:val="20"/>
        </w:rPr>
        <w:t xml:space="preserve">Consultancy, Lagos </w:t>
      </w:r>
      <w:r w:rsidR="00A71A5F" w:rsidRPr="00111454">
        <w:rPr>
          <w:rFonts w:ascii="Corbel" w:hAnsi="Corbel"/>
          <w:bCs/>
          <w:sz w:val="20"/>
          <w:szCs w:val="20"/>
        </w:rPr>
        <w:t xml:space="preserve">Nigeria </w:t>
      </w:r>
      <w:r w:rsidR="00A71A5F" w:rsidRPr="00111454">
        <w:rPr>
          <w:rFonts w:ascii="Corbel" w:hAnsi="Corbel"/>
          <w:bCs/>
          <w:sz w:val="20"/>
          <w:szCs w:val="20"/>
        </w:rPr>
        <w:tab/>
      </w:r>
      <w:r w:rsidR="00A71A5F">
        <w:rPr>
          <w:rFonts w:ascii="Corbel" w:hAnsi="Corbel"/>
          <w:bCs/>
          <w:sz w:val="20"/>
          <w:szCs w:val="20"/>
        </w:rPr>
        <w:tab/>
      </w:r>
      <w:r w:rsidR="00A71A5F">
        <w:rPr>
          <w:rFonts w:ascii="Corbel" w:hAnsi="Corbel"/>
          <w:bCs/>
          <w:sz w:val="20"/>
          <w:szCs w:val="20"/>
        </w:rPr>
        <w:tab/>
      </w:r>
      <w:r w:rsidRPr="00111454">
        <w:rPr>
          <w:rFonts w:ascii="Corbel" w:hAnsi="Corbel"/>
          <w:bCs/>
          <w:sz w:val="20"/>
          <w:szCs w:val="20"/>
        </w:rPr>
        <w:t xml:space="preserve"> </w:t>
      </w:r>
      <w:r w:rsidRPr="00111454">
        <w:rPr>
          <w:rFonts w:ascii="Corbel" w:hAnsi="Corbel"/>
          <w:bCs/>
          <w:sz w:val="20"/>
          <w:szCs w:val="20"/>
        </w:rPr>
        <w:tab/>
      </w:r>
      <w:r w:rsidR="00A71A5F">
        <w:rPr>
          <w:rFonts w:ascii="Corbel" w:hAnsi="Corbel"/>
          <w:bCs/>
          <w:sz w:val="20"/>
          <w:szCs w:val="20"/>
        </w:rPr>
        <w:tab/>
      </w:r>
      <w:r w:rsidRPr="00111454">
        <w:rPr>
          <w:rFonts w:ascii="Corbel" w:hAnsi="Corbel"/>
          <w:bCs/>
          <w:sz w:val="20"/>
          <w:szCs w:val="20"/>
        </w:rPr>
        <w:t xml:space="preserve">01/07/07-27/02/08 </w:t>
      </w:r>
    </w:p>
    <w:p w14:paraId="09F88D10" w14:textId="695525E9" w:rsidR="00A71A5F" w:rsidRDefault="00111454" w:rsidP="00111454">
      <w:pPr>
        <w:pStyle w:val="ListParagraph"/>
        <w:numPr>
          <w:ilvl w:val="0"/>
          <w:numId w:val="59"/>
        </w:numPr>
        <w:rPr>
          <w:rFonts w:ascii="Corbel" w:hAnsi="Corbel"/>
          <w:bCs/>
          <w:sz w:val="20"/>
          <w:szCs w:val="20"/>
        </w:rPr>
      </w:pPr>
      <w:r w:rsidRPr="00111454">
        <w:rPr>
          <w:rFonts w:ascii="Corbel" w:hAnsi="Corbel"/>
          <w:bCs/>
          <w:sz w:val="20"/>
          <w:szCs w:val="20"/>
        </w:rPr>
        <w:t xml:space="preserve">Executive </w:t>
      </w:r>
      <w:r w:rsidR="006B682E">
        <w:rPr>
          <w:rFonts w:ascii="Corbel" w:hAnsi="Corbel"/>
          <w:bCs/>
          <w:sz w:val="20"/>
          <w:szCs w:val="20"/>
        </w:rPr>
        <w:t>master’s</w:t>
      </w:r>
      <w:r w:rsidRPr="00111454">
        <w:rPr>
          <w:rFonts w:ascii="Corbel" w:hAnsi="Corbel"/>
          <w:bCs/>
          <w:sz w:val="20"/>
          <w:szCs w:val="20"/>
        </w:rPr>
        <w:t xml:space="preserve"> </w:t>
      </w:r>
      <w:r w:rsidR="00070A85">
        <w:rPr>
          <w:rFonts w:ascii="Corbel" w:hAnsi="Corbel"/>
          <w:bCs/>
          <w:sz w:val="20"/>
          <w:szCs w:val="20"/>
        </w:rPr>
        <w:t xml:space="preserve">Certificate </w:t>
      </w:r>
      <w:r w:rsidRPr="00111454">
        <w:rPr>
          <w:rFonts w:ascii="Corbel" w:hAnsi="Corbel"/>
          <w:bCs/>
          <w:sz w:val="20"/>
          <w:szCs w:val="20"/>
        </w:rPr>
        <w:t xml:space="preserve">in project management </w:t>
      </w:r>
      <w:r w:rsidR="003169AF">
        <w:rPr>
          <w:rFonts w:ascii="Corbel" w:hAnsi="Corbel"/>
          <w:bCs/>
          <w:sz w:val="20"/>
          <w:szCs w:val="20"/>
        </w:rPr>
        <w:t>from British</w:t>
      </w:r>
      <w:r w:rsidRPr="00111454">
        <w:rPr>
          <w:rFonts w:ascii="Corbel" w:hAnsi="Corbel"/>
          <w:bCs/>
          <w:sz w:val="20"/>
          <w:szCs w:val="20"/>
        </w:rPr>
        <w:t xml:space="preserve"> </w:t>
      </w:r>
    </w:p>
    <w:p w14:paraId="24AECAAD" w14:textId="1157E07E" w:rsidR="00111454" w:rsidRDefault="00111454" w:rsidP="00A71A5F">
      <w:pPr>
        <w:pStyle w:val="ListParagraph"/>
        <w:rPr>
          <w:rFonts w:ascii="Corbel" w:hAnsi="Corbel"/>
          <w:bCs/>
          <w:sz w:val="20"/>
          <w:szCs w:val="20"/>
        </w:rPr>
      </w:pPr>
      <w:r w:rsidRPr="00111454">
        <w:rPr>
          <w:rFonts w:ascii="Corbel" w:hAnsi="Corbel"/>
          <w:bCs/>
          <w:sz w:val="20"/>
          <w:szCs w:val="20"/>
        </w:rPr>
        <w:t>Project Management College, UK</w:t>
      </w:r>
      <w:r w:rsidR="00A71A5F">
        <w:rPr>
          <w:rFonts w:ascii="Corbel" w:hAnsi="Corbel"/>
          <w:bCs/>
          <w:sz w:val="20"/>
          <w:szCs w:val="20"/>
        </w:rPr>
        <w:tab/>
      </w:r>
      <w:r w:rsidR="00A71A5F">
        <w:rPr>
          <w:rFonts w:ascii="Corbel" w:hAnsi="Corbel"/>
          <w:bCs/>
          <w:sz w:val="20"/>
          <w:szCs w:val="20"/>
        </w:rPr>
        <w:tab/>
      </w:r>
      <w:r w:rsidR="00A71A5F">
        <w:rPr>
          <w:rFonts w:ascii="Corbel" w:hAnsi="Corbel"/>
          <w:bCs/>
          <w:sz w:val="20"/>
          <w:szCs w:val="20"/>
        </w:rPr>
        <w:tab/>
      </w:r>
      <w:r w:rsidR="00A71A5F">
        <w:rPr>
          <w:rFonts w:ascii="Corbel" w:hAnsi="Corbel"/>
          <w:bCs/>
          <w:sz w:val="20"/>
          <w:szCs w:val="20"/>
        </w:rPr>
        <w:tab/>
      </w:r>
      <w:r w:rsidR="00A71A5F">
        <w:rPr>
          <w:rFonts w:ascii="Corbel" w:hAnsi="Corbel"/>
          <w:bCs/>
          <w:sz w:val="20"/>
          <w:szCs w:val="20"/>
        </w:rPr>
        <w:tab/>
      </w:r>
      <w:r w:rsidRPr="00111454">
        <w:rPr>
          <w:rFonts w:ascii="Corbel" w:hAnsi="Corbel"/>
          <w:bCs/>
          <w:sz w:val="20"/>
          <w:szCs w:val="20"/>
        </w:rPr>
        <w:t>07/03/2007-30/ 11/2007</w:t>
      </w:r>
    </w:p>
    <w:p w14:paraId="1543356B" w14:textId="77777777" w:rsidR="007E0691" w:rsidRPr="00111454" w:rsidRDefault="007E0691" w:rsidP="00A71A5F">
      <w:pPr>
        <w:pStyle w:val="ListParagraph"/>
        <w:rPr>
          <w:rFonts w:ascii="Corbel" w:hAnsi="Corbel"/>
          <w:bCs/>
          <w:sz w:val="20"/>
          <w:szCs w:val="20"/>
        </w:rPr>
      </w:pPr>
    </w:p>
    <w:p w14:paraId="2FAFE031" w14:textId="77777777" w:rsidR="00111454" w:rsidRDefault="00111454" w:rsidP="00111454">
      <w:pPr>
        <w:pStyle w:val="ListParagraph"/>
        <w:spacing w:line="288" w:lineRule="auto"/>
        <w:rPr>
          <w:rFonts w:ascii="Corbel" w:hAnsi="Corbel"/>
          <w:bCs/>
          <w:sz w:val="20"/>
          <w:szCs w:val="20"/>
        </w:rPr>
      </w:pPr>
    </w:p>
    <w:p w14:paraId="2D96A5AC" w14:textId="0BDC3972" w:rsidR="00414F69" w:rsidRDefault="00414F69" w:rsidP="00414F69">
      <w:pPr>
        <w:pStyle w:val="divdocumentdivsectiontitle"/>
        <w:spacing w:before="160" w:after="60"/>
        <w:jc w:val="center"/>
        <w:rPr>
          <w:rFonts w:ascii="Arial" w:eastAsia="Arial" w:hAnsi="Arial" w:cs="Arial"/>
          <w:b/>
          <w:bCs/>
        </w:rPr>
      </w:pPr>
      <w:r>
        <w:rPr>
          <w:rFonts w:ascii="Arial" w:eastAsia="Arial" w:hAnsi="Arial" w:cs="Arial"/>
          <w:b/>
          <w:bCs/>
        </w:rPr>
        <w:t>QUALIFICATIONS OBTAINED FROM SECONDARY SCHOOL</w:t>
      </w:r>
    </w:p>
    <w:p w14:paraId="17671AEF" w14:textId="72F1141A" w:rsidR="00255A6C" w:rsidRDefault="00255A6C" w:rsidP="00414F69">
      <w:pPr>
        <w:pStyle w:val="ListParagraph"/>
        <w:numPr>
          <w:ilvl w:val="0"/>
          <w:numId w:val="24"/>
        </w:numPr>
        <w:spacing w:line="288" w:lineRule="auto"/>
        <w:rPr>
          <w:rFonts w:ascii="Corbel" w:hAnsi="Corbel"/>
          <w:bCs/>
          <w:sz w:val="20"/>
          <w:szCs w:val="20"/>
        </w:rPr>
      </w:pPr>
      <w:r>
        <w:rPr>
          <w:rFonts w:ascii="Corbel" w:hAnsi="Corbel"/>
          <w:bCs/>
          <w:sz w:val="20"/>
          <w:szCs w:val="20"/>
        </w:rPr>
        <w:t xml:space="preserve"> </w:t>
      </w:r>
      <w:r w:rsidRPr="00255A6C">
        <w:rPr>
          <w:rFonts w:ascii="Corbel" w:hAnsi="Corbel"/>
          <w:bCs/>
          <w:sz w:val="20"/>
          <w:szCs w:val="20"/>
        </w:rPr>
        <w:t>S</w:t>
      </w:r>
      <w:r>
        <w:rPr>
          <w:rFonts w:ascii="Corbel" w:hAnsi="Corbel"/>
          <w:bCs/>
          <w:sz w:val="20"/>
          <w:szCs w:val="20"/>
        </w:rPr>
        <w:t xml:space="preserve">enior </w:t>
      </w:r>
      <w:r w:rsidRPr="00255A6C">
        <w:rPr>
          <w:rFonts w:ascii="Corbel" w:hAnsi="Corbel"/>
          <w:bCs/>
          <w:sz w:val="20"/>
          <w:szCs w:val="20"/>
        </w:rPr>
        <w:t>S</w:t>
      </w:r>
      <w:r>
        <w:rPr>
          <w:rFonts w:ascii="Corbel" w:hAnsi="Corbel"/>
          <w:bCs/>
          <w:sz w:val="20"/>
          <w:szCs w:val="20"/>
        </w:rPr>
        <w:t xml:space="preserve">chool </w:t>
      </w:r>
      <w:r w:rsidRPr="00255A6C">
        <w:rPr>
          <w:rFonts w:ascii="Corbel" w:hAnsi="Corbel"/>
          <w:bCs/>
          <w:sz w:val="20"/>
          <w:szCs w:val="20"/>
        </w:rPr>
        <w:t>C</w:t>
      </w:r>
      <w:r>
        <w:rPr>
          <w:rFonts w:ascii="Corbel" w:hAnsi="Corbel"/>
          <w:bCs/>
          <w:sz w:val="20"/>
          <w:szCs w:val="20"/>
        </w:rPr>
        <w:t xml:space="preserve">ertificate </w:t>
      </w:r>
      <w:r w:rsidRPr="00255A6C">
        <w:rPr>
          <w:rFonts w:ascii="Corbel" w:hAnsi="Corbel"/>
          <w:bCs/>
          <w:sz w:val="20"/>
          <w:szCs w:val="20"/>
        </w:rPr>
        <w:t>E</w:t>
      </w:r>
      <w:r>
        <w:rPr>
          <w:rFonts w:ascii="Corbel" w:hAnsi="Corbel"/>
          <w:bCs/>
          <w:sz w:val="20"/>
          <w:szCs w:val="20"/>
        </w:rPr>
        <w:t>xamination (SSCE), School</w:t>
      </w:r>
      <w:r w:rsidRPr="00255A6C">
        <w:rPr>
          <w:rFonts w:ascii="Corbel" w:hAnsi="Corbel"/>
          <w:bCs/>
          <w:sz w:val="20"/>
          <w:szCs w:val="20"/>
        </w:rPr>
        <w:t xml:space="preserve"> </w:t>
      </w:r>
      <w:r>
        <w:rPr>
          <w:rFonts w:ascii="Corbel" w:hAnsi="Corbel"/>
          <w:bCs/>
          <w:sz w:val="20"/>
          <w:szCs w:val="20"/>
        </w:rPr>
        <w:t>o</w:t>
      </w:r>
      <w:r w:rsidRPr="00255A6C">
        <w:rPr>
          <w:rFonts w:ascii="Corbel" w:hAnsi="Corbel"/>
          <w:bCs/>
          <w:sz w:val="20"/>
          <w:szCs w:val="20"/>
        </w:rPr>
        <w:t xml:space="preserve">f Basic </w:t>
      </w:r>
      <w:r>
        <w:rPr>
          <w:rFonts w:ascii="Corbel" w:hAnsi="Corbel"/>
          <w:bCs/>
          <w:sz w:val="20"/>
          <w:szCs w:val="20"/>
        </w:rPr>
        <w:t>a</w:t>
      </w:r>
      <w:r w:rsidRPr="00255A6C">
        <w:rPr>
          <w:rFonts w:ascii="Corbel" w:hAnsi="Corbel"/>
          <w:bCs/>
          <w:sz w:val="20"/>
          <w:szCs w:val="20"/>
        </w:rPr>
        <w:t>nd Remedial Studies,</w:t>
      </w:r>
    </w:p>
    <w:p w14:paraId="6AD879FC" w14:textId="6FE42972" w:rsidR="003853BD" w:rsidRDefault="00255A6C" w:rsidP="00255A6C">
      <w:pPr>
        <w:pStyle w:val="ListParagraph"/>
        <w:spacing w:line="288" w:lineRule="auto"/>
        <w:rPr>
          <w:rFonts w:ascii="Corbel" w:hAnsi="Corbel"/>
          <w:bCs/>
          <w:sz w:val="20"/>
          <w:szCs w:val="20"/>
        </w:rPr>
      </w:pPr>
      <w:r>
        <w:rPr>
          <w:rFonts w:ascii="Corbel" w:hAnsi="Corbel"/>
          <w:bCs/>
          <w:sz w:val="20"/>
          <w:szCs w:val="20"/>
        </w:rPr>
        <w:t xml:space="preserve"> Institute of Continuing Education, Benin City, Edo State, Nigeria </w:t>
      </w:r>
      <w:r>
        <w:rPr>
          <w:rFonts w:ascii="Corbel" w:hAnsi="Corbel"/>
          <w:bCs/>
          <w:sz w:val="20"/>
          <w:szCs w:val="20"/>
        </w:rPr>
        <w:tab/>
      </w:r>
      <w:r>
        <w:rPr>
          <w:rFonts w:ascii="Corbel" w:hAnsi="Corbel"/>
          <w:bCs/>
          <w:sz w:val="20"/>
          <w:szCs w:val="20"/>
        </w:rPr>
        <w:tab/>
      </w:r>
      <w:r>
        <w:rPr>
          <w:rFonts w:ascii="Corbel" w:hAnsi="Corbel"/>
          <w:bCs/>
          <w:sz w:val="20"/>
          <w:szCs w:val="20"/>
        </w:rPr>
        <w:tab/>
      </w:r>
      <w:r w:rsidR="009456AC">
        <w:rPr>
          <w:rFonts w:ascii="Corbel" w:hAnsi="Corbel"/>
          <w:bCs/>
          <w:sz w:val="20"/>
          <w:szCs w:val="20"/>
        </w:rPr>
        <w:t>01/</w:t>
      </w:r>
      <w:r w:rsidR="003853BD">
        <w:rPr>
          <w:rFonts w:ascii="Corbel" w:hAnsi="Corbel"/>
          <w:bCs/>
          <w:sz w:val="20"/>
          <w:szCs w:val="20"/>
        </w:rPr>
        <w:t>1984-</w:t>
      </w:r>
      <w:r w:rsidR="009456AC">
        <w:rPr>
          <w:rFonts w:ascii="Corbel" w:hAnsi="Corbel"/>
          <w:bCs/>
          <w:sz w:val="20"/>
          <w:szCs w:val="20"/>
        </w:rPr>
        <w:t>0</w:t>
      </w:r>
      <w:r w:rsidR="003A249A">
        <w:rPr>
          <w:rFonts w:ascii="Corbel" w:hAnsi="Corbel"/>
          <w:bCs/>
          <w:sz w:val="20"/>
          <w:szCs w:val="20"/>
        </w:rPr>
        <w:t>6</w:t>
      </w:r>
      <w:r w:rsidR="009456AC">
        <w:rPr>
          <w:rFonts w:ascii="Corbel" w:hAnsi="Corbel"/>
          <w:bCs/>
          <w:sz w:val="20"/>
          <w:szCs w:val="20"/>
        </w:rPr>
        <w:t>/</w:t>
      </w:r>
      <w:r w:rsidR="003853BD">
        <w:rPr>
          <w:rFonts w:ascii="Corbel" w:hAnsi="Corbel"/>
          <w:bCs/>
          <w:sz w:val="20"/>
          <w:szCs w:val="20"/>
        </w:rPr>
        <w:t>1988</w:t>
      </w:r>
    </w:p>
    <w:p w14:paraId="1E5F6789" w14:textId="77777777" w:rsidR="009456AC" w:rsidRDefault="009456AC" w:rsidP="009456AC">
      <w:pPr>
        <w:pStyle w:val="ListParagraph"/>
        <w:numPr>
          <w:ilvl w:val="0"/>
          <w:numId w:val="63"/>
        </w:numPr>
        <w:spacing w:line="288" w:lineRule="auto"/>
        <w:rPr>
          <w:rFonts w:ascii="Corbel" w:hAnsi="Corbel"/>
          <w:bCs/>
          <w:sz w:val="20"/>
          <w:szCs w:val="20"/>
        </w:rPr>
      </w:pPr>
      <w:r>
        <w:rPr>
          <w:rFonts w:ascii="Corbel" w:hAnsi="Corbel"/>
          <w:bCs/>
          <w:sz w:val="20"/>
          <w:szCs w:val="20"/>
        </w:rPr>
        <w:t>West African Examinations Council</w:t>
      </w:r>
    </w:p>
    <w:p w14:paraId="075E7814" w14:textId="4C34B4AB" w:rsidR="00414F69" w:rsidRPr="00F65BFC" w:rsidRDefault="009456AC" w:rsidP="00255A6C">
      <w:pPr>
        <w:pStyle w:val="ListParagraph"/>
        <w:spacing w:line="288" w:lineRule="auto"/>
        <w:rPr>
          <w:rFonts w:ascii="Corbel" w:hAnsi="Corbel"/>
          <w:bCs/>
          <w:sz w:val="20"/>
          <w:szCs w:val="20"/>
        </w:rPr>
      </w:pPr>
      <w:r>
        <w:rPr>
          <w:rFonts w:ascii="Corbel" w:hAnsi="Corbel"/>
          <w:bCs/>
          <w:sz w:val="20"/>
          <w:szCs w:val="20"/>
        </w:rPr>
        <w:t>General Certificate of Education Ordinary Level</w:t>
      </w:r>
      <w:r w:rsidR="00255A6C">
        <w:rPr>
          <w:rFonts w:ascii="Corbel" w:hAnsi="Corbel"/>
          <w:bCs/>
          <w:sz w:val="20"/>
          <w:szCs w:val="20"/>
        </w:rPr>
        <w:tab/>
      </w:r>
      <w:r>
        <w:rPr>
          <w:rFonts w:ascii="Corbel" w:hAnsi="Corbel"/>
          <w:bCs/>
          <w:sz w:val="20"/>
          <w:szCs w:val="20"/>
        </w:rPr>
        <w:tab/>
      </w:r>
      <w:r>
        <w:rPr>
          <w:rFonts w:ascii="Corbel" w:hAnsi="Corbel"/>
          <w:bCs/>
          <w:sz w:val="20"/>
          <w:szCs w:val="20"/>
        </w:rPr>
        <w:tab/>
      </w:r>
      <w:r>
        <w:rPr>
          <w:rFonts w:ascii="Corbel" w:hAnsi="Corbel"/>
          <w:bCs/>
          <w:sz w:val="20"/>
          <w:szCs w:val="20"/>
        </w:rPr>
        <w:tab/>
      </w:r>
      <w:r>
        <w:rPr>
          <w:rFonts w:ascii="Corbel" w:hAnsi="Corbel"/>
          <w:bCs/>
          <w:sz w:val="20"/>
          <w:szCs w:val="20"/>
        </w:rPr>
        <w:tab/>
        <w:t>06/ 1990</w:t>
      </w:r>
      <w:r w:rsidR="00255A6C">
        <w:rPr>
          <w:rFonts w:ascii="Corbel" w:hAnsi="Corbel"/>
          <w:bCs/>
          <w:sz w:val="20"/>
          <w:szCs w:val="20"/>
        </w:rPr>
        <w:tab/>
      </w:r>
      <w:r w:rsidR="00255A6C">
        <w:rPr>
          <w:rFonts w:ascii="Corbel" w:hAnsi="Corbel"/>
          <w:bCs/>
          <w:sz w:val="20"/>
          <w:szCs w:val="20"/>
        </w:rPr>
        <w:tab/>
      </w:r>
      <w:r w:rsidR="00255A6C">
        <w:rPr>
          <w:rFonts w:ascii="Corbel" w:hAnsi="Corbel"/>
          <w:bCs/>
          <w:sz w:val="20"/>
          <w:szCs w:val="20"/>
        </w:rPr>
        <w:tab/>
      </w:r>
      <w:r w:rsidR="00255A6C">
        <w:rPr>
          <w:rFonts w:ascii="Corbel" w:hAnsi="Corbel"/>
          <w:bCs/>
          <w:sz w:val="20"/>
          <w:szCs w:val="20"/>
        </w:rPr>
        <w:tab/>
      </w:r>
    </w:p>
    <w:p w14:paraId="4C43CAA1" w14:textId="77777777" w:rsidR="00414F69" w:rsidRDefault="00414F69" w:rsidP="00111454">
      <w:pPr>
        <w:pStyle w:val="ListParagraph"/>
        <w:spacing w:line="288" w:lineRule="auto"/>
        <w:rPr>
          <w:rFonts w:ascii="Corbel" w:hAnsi="Corbel"/>
          <w:bCs/>
          <w:sz w:val="20"/>
          <w:szCs w:val="20"/>
        </w:rPr>
      </w:pPr>
    </w:p>
    <w:p w14:paraId="4756631E" w14:textId="54F27386" w:rsidR="001748AA" w:rsidRDefault="00852FDA" w:rsidP="001748AA">
      <w:pPr>
        <w:pStyle w:val="divdocumentdivsectiontitle"/>
        <w:spacing w:before="160" w:after="60"/>
        <w:jc w:val="center"/>
        <w:rPr>
          <w:rFonts w:ascii="Arial" w:eastAsia="Arial" w:hAnsi="Arial" w:cs="Arial"/>
          <w:b/>
          <w:bCs/>
        </w:rPr>
      </w:pPr>
      <w:bookmarkStart w:id="13" w:name="_Hlk158715019"/>
      <w:r>
        <w:rPr>
          <w:rFonts w:ascii="Arial" w:eastAsia="Arial" w:hAnsi="Arial" w:cs="Arial"/>
          <w:b/>
          <w:bCs/>
        </w:rPr>
        <w:t xml:space="preserve">PROFESSIONAL </w:t>
      </w:r>
      <w:r w:rsidR="00480BFF">
        <w:rPr>
          <w:rFonts w:ascii="Arial" w:eastAsia="Arial" w:hAnsi="Arial" w:cs="Arial"/>
          <w:b/>
          <w:bCs/>
        </w:rPr>
        <w:t>AND CAREER</w:t>
      </w:r>
      <w:r>
        <w:rPr>
          <w:rFonts w:ascii="Arial" w:eastAsia="Arial" w:hAnsi="Arial" w:cs="Arial"/>
          <w:b/>
          <w:bCs/>
        </w:rPr>
        <w:t xml:space="preserve"> CERTIFICATES</w:t>
      </w:r>
    </w:p>
    <w:p w14:paraId="58B51C83" w14:textId="77777777" w:rsidR="00B84702" w:rsidRDefault="00B84702" w:rsidP="00B84702">
      <w:pPr>
        <w:pStyle w:val="ListParagraph"/>
        <w:numPr>
          <w:ilvl w:val="0"/>
          <w:numId w:val="24"/>
        </w:numPr>
        <w:rPr>
          <w:rFonts w:ascii="Corbel" w:hAnsi="Corbel" w:cs="Times New Roman"/>
          <w:bCs/>
          <w:color w:val="000000" w:themeColor="text1"/>
          <w:sz w:val="20"/>
          <w:szCs w:val="20"/>
        </w:rPr>
      </w:pPr>
      <w:bookmarkStart w:id="14" w:name="_Hlk160222829"/>
      <w:bookmarkEnd w:id="13"/>
      <w:r w:rsidRPr="00B84702">
        <w:rPr>
          <w:rFonts w:ascii="Corbel" w:hAnsi="Corbel" w:cs="Times New Roman"/>
          <w:bCs/>
          <w:color w:val="000000" w:themeColor="text1"/>
          <w:sz w:val="20"/>
          <w:szCs w:val="20"/>
        </w:rPr>
        <w:t>SOC Analyst (Blue Team) at Inforsec4TC, UAE-10/10/2023-22/02/2024</w:t>
      </w:r>
    </w:p>
    <w:p w14:paraId="7BE2D2D5" w14:textId="6EC4D7DA" w:rsidR="002D4485" w:rsidRDefault="002D4485" w:rsidP="00B84702">
      <w:pPr>
        <w:pStyle w:val="ListParagraph"/>
        <w:numPr>
          <w:ilvl w:val="0"/>
          <w:numId w:val="24"/>
        </w:numPr>
        <w:rPr>
          <w:rFonts w:ascii="Corbel" w:hAnsi="Corbel" w:cs="Times New Roman"/>
          <w:bCs/>
          <w:color w:val="000000" w:themeColor="text1"/>
          <w:sz w:val="20"/>
          <w:szCs w:val="20"/>
        </w:rPr>
      </w:pPr>
      <w:r w:rsidRPr="002D4485">
        <w:rPr>
          <w:rFonts w:ascii="Corbel" w:hAnsi="Corbel" w:cs="Times New Roman"/>
          <w:bCs/>
          <w:color w:val="000000" w:themeColor="text1"/>
          <w:sz w:val="20"/>
          <w:szCs w:val="20"/>
        </w:rPr>
        <w:t>Certified Information Security Auditor (CISA)</w:t>
      </w:r>
      <w:r>
        <w:rPr>
          <w:rFonts w:ascii="Corbel" w:hAnsi="Corbel" w:cs="Times New Roman"/>
          <w:bCs/>
          <w:color w:val="000000" w:themeColor="text1"/>
          <w:sz w:val="20"/>
          <w:szCs w:val="20"/>
        </w:rPr>
        <w:t xml:space="preserve"> </w:t>
      </w:r>
      <w:r w:rsidRPr="002D4485">
        <w:rPr>
          <w:rFonts w:ascii="Corbel" w:hAnsi="Corbel" w:cs="Times New Roman"/>
          <w:bCs/>
          <w:color w:val="000000" w:themeColor="text1"/>
          <w:sz w:val="20"/>
          <w:szCs w:val="20"/>
        </w:rPr>
        <w:t>at Inforsec4TC, UAE</w:t>
      </w:r>
      <w:r>
        <w:rPr>
          <w:rFonts w:ascii="Corbel" w:hAnsi="Corbel" w:cs="Times New Roman"/>
          <w:bCs/>
          <w:color w:val="000000" w:themeColor="text1"/>
          <w:sz w:val="20"/>
          <w:szCs w:val="20"/>
        </w:rPr>
        <w:t>-12/01/202</w:t>
      </w:r>
      <w:r w:rsidR="00234C5F">
        <w:rPr>
          <w:rFonts w:ascii="Corbel" w:hAnsi="Corbel" w:cs="Times New Roman"/>
          <w:bCs/>
          <w:color w:val="000000" w:themeColor="text1"/>
          <w:sz w:val="20"/>
          <w:szCs w:val="20"/>
        </w:rPr>
        <w:t>4</w:t>
      </w:r>
      <w:r>
        <w:rPr>
          <w:rFonts w:ascii="Corbel" w:hAnsi="Corbel" w:cs="Times New Roman"/>
          <w:bCs/>
          <w:color w:val="000000" w:themeColor="text1"/>
          <w:sz w:val="20"/>
          <w:szCs w:val="20"/>
        </w:rPr>
        <w:t>-25/03/2024</w:t>
      </w:r>
    </w:p>
    <w:p w14:paraId="6C90D78F" w14:textId="4E3C2A64" w:rsidR="002D4485" w:rsidRDefault="002D4485" w:rsidP="00B84702">
      <w:pPr>
        <w:pStyle w:val="ListParagraph"/>
        <w:numPr>
          <w:ilvl w:val="0"/>
          <w:numId w:val="24"/>
        </w:numPr>
        <w:rPr>
          <w:rFonts w:ascii="Corbel" w:hAnsi="Corbel" w:cs="Times New Roman"/>
          <w:bCs/>
          <w:color w:val="000000" w:themeColor="text1"/>
          <w:sz w:val="20"/>
          <w:szCs w:val="20"/>
        </w:rPr>
      </w:pPr>
      <w:r w:rsidRPr="002D4485">
        <w:rPr>
          <w:rFonts w:ascii="Corbel" w:hAnsi="Corbel" w:cs="Times New Roman"/>
          <w:bCs/>
          <w:color w:val="000000" w:themeColor="text1"/>
          <w:sz w:val="20"/>
          <w:szCs w:val="20"/>
        </w:rPr>
        <w:t>Certified Information Systems Security (CISSP)</w:t>
      </w:r>
      <w:r>
        <w:rPr>
          <w:rFonts w:ascii="Corbel" w:hAnsi="Corbel" w:cs="Times New Roman"/>
          <w:bCs/>
          <w:color w:val="000000" w:themeColor="text1"/>
          <w:sz w:val="20"/>
          <w:szCs w:val="20"/>
        </w:rPr>
        <w:t xml:space="preserve"> at </w:t>
      </w:r>
      <w:r w:rsidRPr="002D4485">
        <w:rPr>
          <w:rFonts w:ascii="Corbel" w:hAnsi="Corbel" w:cs="Times New Roman"/>
          <w:bCs/>
          <w:color w:val="000000" w:themeColor="text1"/>
          <w:sz w:val="20"/>
          <w:szCs w:val="20"/>
        </w:rPr>
        <w:t>Inforsec4TC, UAE</w:t>
      </w:r>
      <w:r>
        <w:rPr>
          <w:rFonts w:ascii="Corbel" w:hAnsi="Corbel" w:cs="Times New Roman"/>
          <w:bCs/>
          <w:color w:val="000000" w:themeColor="text1"/>
          <w:sz w:val="20"/>
          <w:szCs w:val="20"/>
        </w:rPr>
        <w:t>-20/12/2023-20/03/2024</w:t>
      </w:r>
    </w:p>
    <w:p w14:paraId="075AE91C" w14:textId="32F6FF2C" w:rsidR="002D4485" w:rsidRPr="002D4485" w:rsidRDefault="002D4485" w:rsidP="002D4485">
      <w:pPr>
        <w:pStyle w:val="ListParagraph"/>
        <w:numPr>
          <w:ilvl w:val="0"/>
          <w:numId w:val="24"/>
        </w:numPr>
        <w:rPr>
          <w:rFonts w:ascii="Corbel" w:hAnsi="Corbel" w:cs="Times New Roman"/>
          <w:bCs/>
          <w:color w:val="000000" w:themeColor="text1"/>
          <w:sz w:val="20"/>
          <w:szCs w:val="20"/>
        </w:rPr>
      </w:pPr>
      <w:r w:rsidRPr="002D4485">
        <w:rPr>
          <w:rFonts w:ascii="Corbel" w:hAnsi="Corbel" w:cs="Times New Roman"/>
          <w:bCs/>
          <w:color w:val="000000" w:themeColor="text1"/>
          <w:sz w:val="20"/>
          <w:szCs w:val="20"/>
        </w:rPr>
        <w:t xml:space="preserve">CompTIA Security </w:t>
      </w:r>
      <w:r w:rsidR="00551C75" w:rsidRPr="002D4485">
        <w:rPr>
          <w:rFonts w:ascii="Corbel" w:hAnsi="Corbel" w:cs="Times New Roman"/>
          <w:bCs/>
          <w:color w:val="000000" w:themeColor="text1"/>
          <w:sz w:val="20"/>
          <w:szCs w:val="20"/>
        </w:rPr>
        <w:t>+</w:t>
      </w:r>
      <w:r w:rsidR="00551C75">
        <w:rPr>
          <w:rFonts w:ascii="Corbel" w:hAnsi="Corbel" w:cs="Times New Roman"/>
          <w:bCs/>
          <w:color w:val="000000" w:themeColor="text1"/>
          <w:sz w:val="20"/>
          <w:szCs w:val="20"/>
        </w:rPr>
        <w:t xml:space="preserve"> </w:t>
      </w:r>
      <w:r w:rsidR="00483B67">
        <w:rPr>
          <w:rFonts w:ascii="Corbel" w:hAnsi="Corbel" w:cs="Times New Roman"/>
          <w:bCs/>
          <w:color w:val="000000" w:themeColor="text1"/>
          <w:sz w:val="20"/>
          <w:szCs w:val="20"/>
        </w:rPr>
        <w:t xml:space="preserve"> </w:t>
      </w:r>
      <w:r w:rsidRPr="002D4485">
        <w:rPr>
          <w:rFonts w:ascii="Corbel" w:hAnsi="Corbel" w:cs="Times New Roman"/>
          <w:bCs/>
          <w:color w:val="000000" w:themeColor="text1"/>
          <w:sz w:val="20"/>
          <w:szCs w:val="20"/>
        </w:rPr>
        <w:t xml:space="preserve"> at Inforsec4TC, UAE-</w:t>
      </w:r>
      <w:r w:rsidR="00483B67">
        <w:rPr>
          <w:rFonts w:ascii="Corbel" w:hAnsi="Corbel" w:cs="Times New Roman"/>
          <w:bCs/>
          <w:color w:val="000000" w:themeColor="text1"/>
          <w:sz w:val="20"/>
          <w:szCs w:val="20"/>
        </w:rPr>
        <w:t>10</w:t>
      </w:r>
      <w:r w:rsidRPr="002D4485">
        <w:rPr>
          <w:rFonts w:ascii="Corbel" w:hAnsi="Corbel" w:cs="Times New Roman"/>
          <w:bCs/>
          <w:color w:val="000000" w:themeColor="text1"/>
          <w:sz w:val="20"/>
          <w:szCs w:val="20"/>
        </w:rPr>
        <w:t>/1</w:t>
      </w:r>
      <w:r w:rsidR="00483B67">
        <w:rPr>
          <w:rFonts w:ascii="Corbel" w:hAnsi="Corbel" w:cs="Times New Roman"/>
          <w:bCs/>
          <w:color w:val="000000" w:themeColor="text1"/>
          <w:sz w:val="20"/>
          <w:szCs w:val="20"/>
        </w:rPr>
        <w:t>1</w:t>
      </w:r>
      <w:r w:rsidRPr="002D4485">
        <w:rPr>
          <w:rFonts w:ascii="Corbel" w:hAnsi="Corbel" w:cs="Times New Roman"/>
          <w:bCs/>
          <w:color w:val="000000" w:themeColor="text1"/>
          <w:sz w:val="20"/>
          <w:szCs w:val="20"/>
        </w:rPr>
        <w:t>/2023-</w:t>
      </w:r>
      <w:r w:rsidR="00483B67">
        <w:rPr>
          <w:rFonts w:ascii="Corbel" w:hAnsi="Corbel" w:cs="Times New Roman"/>
          <w:bCs/>
          <w:color w:val="000000" w:themeColor="text1"/>
          <w:sz w:val="20"/>
          <w:szCs w:val="20"/>
        </w:rPr>
        <w:t>20</w:t>
      </w:r>
      <w:r w:rsidRPr="002D4485">
        <w:rPr>
          <w:rFonts w:ascii="Corbel" w:hAnsi="Corbel" w:cs="Times New Roman"/>
          <w:bCs/>
          <w:color w:val="000000" w:themeColor="text1"/>
          <w:sz w:val="20"/>
          <w:szCs w:val="20"/>
        </w:rPr>
        <w:t>/03/2024</w:t>
      </w:r>
    </w:p>
    <w:p w14:paraId="792A8225" w14:textId="1D05F9B7" w:rsidR="00C12202" w:rsidRPr="002556B7" w:rsidRDefault="00C12202" w:rsidP="004A0266">
      <w:pPr>
        <w:pStyle w:val="ListParagraph"/>
        <w:numPr>
          <w:ilvl w:val="0"/>
          <w:numId w:val="24"/>
        </w:numPr>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Certificate in Roles and Responsibilities of Lead Internal Verifier</w:t>
      </w:r>
      <w:r w:rsidR="00480BFF" w:rsidRPr="002556B7">
        <w:rPr>
          <w:rFonts w:ascii="Corbel" w:hAnsi="Corbel" w:cs="Times New Roman"/>
          <w:bCs/>
          <w:color w:val="000000" w:themeColor="text1"/>
          <w:sz w:val="20"/>
          <w:szCs w:val="20"/>
        </w:rPr>
        <w:t xml:space="preserve"> by </w:t>
      </w:r>
      <w:r w:rsidRPr="002556B7">
        <w:rPr>
          <w:rFonts w:ascii="Corbel" w:hAnsi="Corbel" w:cs="Times New Roman"/>
          <w:bCs/>
          <w:color w:val="000000" w:themeColor="text1"/>
          <w:sz w:val="20"/>
          <w:szCs w:val="20"/>
        </w:rPr>
        <w:t xml:space="preserve">Pearson- </w:t>
      </w:r>
      <w:r w:rsidR="006124AE" w:rsidRPr="002556B7">
        <w:rPr>
          <w:rFonts w:ascii="Corbel" w:hAnsi="Corbel" w:cs="Times New Roman"/>
          <w:bCs/>
          <w:color w:val="000000" w:themeColor="text1"/>
          <w:sz w:val="20"/>
          <w:szCs w:val="20"/>
        </w:rPr>
        <w:t>11/12/</w:t>
      </w:r>
      <w:r w:rsidRPr="002556B7">
        <w:rPr>
          <w:rFonts w:ascii="Corbel" w:hAnsi="Corbel" w:cs="Times New Roman"/>
          <w:bCs/>
          <w:color w:val="000000" w:themeColor="text1"/>
          <w:sz w:val="20"/>
          <w:szCs w:val="20"/>
        </w:rPr>
        <w:t>2023</w:t>
      </w:r>
    </w:p>
    <w:p w14:paraId="033938C3" w14:textId="7E52017E" w:rsidR="004A0266" w:rsidRPr="002556B7" w:rsidRDefault="004A0266" w:rsidP="004A0266">
      <w:pPr>
        <w:pStyle w:val="ListParagraph"/>
        <w:numPr>
          <w:ilvl w:val="0"/>
          <w:numId w:val="24"/>
        </w:numPr>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Data Protection course on the Compliance Passport</w:t>
      </w:r>
      <w:r w:rsidR="00480BFF" w:rsidRPr="002556B7">
        <w:rPr>
          <w:rFonts w:ascii="Corbel" w:hAnsi="Corbel" w:cs="Times New Roman"/>
          <w:bCs/>
          <w:color w:val="000000" w:themeColor="text1"/>
          <w:sz w:val="20"/>
          <w:szCs w:val="20"/>
        </w:rPr>
        <w:t xml:space="preserve"> by </w:t>
      </w:r>
      <w:r w:rsidRPr="002556B7">
        <w:rPr>
          <w:rFonts w:ascii="Corbel" w:hAnsi="Corbel" w:cs="Times New Roman"/>
          <w:bCs/>
          <w:color w:val="000000" w:themeColor="text1"/>
          <w:sz w:val="20"/>
          <w:szCs w:val="20"/>
        </w:rPr>
        <w:t>Activate Learning- 03/08/2023.</w:t>
      </w:r>
    </w:p>
    <w:p w14:paraId="101D909E" w14:textId="7B86117E" w:rsidR="004A0266" w:rsidRPr="002556B7" w:rsidRDefault="004A0266" w:rsidP="004A0266">
      <w:pPr>
        <w:pStyle w:val="ListParagraph"/>
        <w:numPr>
          <w:ilvl w:val="0"/>
          <w:numId w:val="24"/>
        </w:numPr>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Level 1: Introduction to Safeguarding</w:t>
      </w:r>
      <w:r w:rsidR="00480BFF" w:rsidRPr="002556B7">
        <w:rPr>
          <w:rFonts w:ascii="Corbel" w:hAnsi="Corbel" w:cs="Times New Roman"/>
          <w:bCs/>
          <w:color w:val="000000" w:themeColor="text1"/>
          <w:sz w:val="20"/>
          <w:szCs w:val="20"/>
        </w:rPr>
        <w:t xml:space="preserve"> by </w:t>
      </w:r>
      <w:r w:rsidRPr="002556B7">
        <w:rPr>
          <w:rFonts w:ascii="Corbel" w:hAnsi="Corbel" w:cs="Times New Roman"/>
          <w:bCs/>
          <w:color w:val="000000" w:themeColor="text1"/>
          <w:sz w:val="20"/>
          <w:szCs w:val="20"/>
        </w:rPr>
        <w:t>Activate Learning-18/07/2023.</w:t>
      </w:r>
    </w:p>
    <w:p w14:paraId="61BA8353" w14:textId="272BB88C" w:rsidR="004A0266" w:rsidRPr="002556B7" w:rsidRDefault="004A0266" w:rsidP="004A0266">
      <w:pPr>
        <w:pStyle w:val="ListParagraph"/>
        <w:numPr>
          <w:ilvl w:val="0"/>
          <w:numId w:val="24"/>
        </w:numPr>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Prevent Channel or Prevent Multi-Agency Panel (PMAP) course</w:t>
      </w:r>
      <w:r w:rsidR="00480BFF" w:rsidRPr="002556B7">
        <w:rPr>
          <w:rFonts w:ascii="Corbel" w:hAnsi="Corbel" w:cs="Times New Roman"/>
          <w:bCs/>
          <w:color w:val="000000" w:themeColor="text1"/>
          <w:sz w:val="20"/>
          <w:szCs w:val="20"/>
        </w:rPr>
        <w:t xml:space="preserve"> by</w:t>
      </w:r>
      <w:r w:rsidRPr="002556B7">
        <w:rPr>
          <w:rFonts w:ascii="Corbel" w:hAnsi="Corbel" w:cs="Times New Roman"/>
          <w:bCs/>
          <w:color w:val="000000" w:themeColor="text1"/>
          <w:sz w:val="20"/>
          <w:szCs w:val="20"/>
        </w:rPr>
        <w:t xml:space="preserve"> Activate Learning -17/07/2023.</w:t>
      </w:r>
    </w:p>
    <w:p w14:paraId="2D6CC492" w14:textId="6FC69311" w:rsidR="004A0266" w:rsidRPr="002556B7" w:rsidRDefault="004A0266" w:rsidP="004A0266">
      <w:pPr>
        <w:pStyle w:val="ListParagraph"/>
        <w:numPr>
          <w:ilvl w:val="0"/>
          <w:numId w:val="24"/>
        </w:numPr>
        <w:spacing w:line="288" w:lineRule="auto"/>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Prevent awareness course</w:t>
      </w:r>
      <w:r w:rsidR="00480BFF" w:rsidRPr="002556B7">
        <w:rPr>
          <w:rFonts w:ascii="Corbel" w:hAnsi="Corbel" w:cs="Times New Roman"/>
          <w:bCs/>
          <w:color w:val="000000" w:themeColor="text1"/>
          <w:sz w:val="20"/>
          <w:szCs w:val="20"/>
        </w:rPr>
        <w:t xml:space="preserve"> by</w:t>
      </w:r>
      <w:r w:rsidRPr="002556B7">
        <w:rPr>
          <w:rFonts w:ascii="Corbel" w:hAnsi="Corbel" w:cs="Times New Roman"/>
          <w:bCs/>
          <w:color w:val="000000" w:themeColor="text1"/>
          <w:sz w:val="20"/>
          <w:szCs w:val="20"/>
        </w:rPr>
        <w:t xml:space="preserve"> Activate Learning- 16/07/2023.</w:t>
      </w:r>
    </w:p>
    <w:p w14:paraId="40BDEF07" w14:textId="4A1C3383" w:rsidR="004A0266" w:rsidRPr="002556B7" w:rsidRDefault="004A0266" w:rsidP="004A0266">
      <w:pPr>
        <w:pStyle w:val="ListParagraph"/>
        <w:numPr>
          <w:ilvl w:val="0"/>
          <w:numId w:val="24"/>
        </w:numPr>
        <w:spacing w:line="288" w:lineRule="auto"/>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Prevent referrals cours</w:t>
      </w:r>
      <w:r w:rsidR="00480BFF" w:rsidRPr="002556B7">
        <w:rPr>
          <w:rFonts w:ascii="Corbel" w:hAnsi="Corbel" w:cs="Times New Roman"/>
          <w:bCs/>
          <w:color w:val="000000" w:themeColor="text1"/>
          <w:sz w:val="20"/>
          <w:szCs w:val="20"/>
        </w:rPr>
        <w:t>e by</w:t>
      </w:r>
      <w:r w:rsidRPr="002556B7">
        <w:rPr>
          <w:rFonts w:ascii="Corbel" w:hAnsi="Corbel" w:cs="Times New Roman"/>
          <w:bCs/>
          <w:color w:val="000000" w:themeColor="text1"/>
          <w:sz w:val="20"/>
          <w:szCs w:val="20"/>
        </w:rPr>
        <w:t xml:space="preserve"> Activate Learning- 16/07/2023.</w:t>
      </w:r>
    </w:p>
    <w:p w14:paraId="5469471F" w14:textId="2DE60CD2" w:rsidR="00F60555" w:rsidRPr="002556B7" w:rsidRDefault="00F60555" w:rsidP="00F60555">
      <w:pPr>
        <w:pStyle w:val="ListParagraph"/>
        <w:numPr>
          <w:ilvl w:val="0"/>
          <w:numId w:val="24"/>
        </w:numPr>
        <w:spacing w:line="288" w:lineRule="auto"/>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Introduction to Adverse Childhood Experiences (ACEs) and Early Trauma</w:t>
      </w:r>
      <w:r w:rsidR="00480BFF" w:rsidRPr="002556B7">
        <w:rPr>
          <w:rFonts w:ascii="Corbel" w:hAnsi="Corbel" w:cs="Times New Roman"/>
          <w:bCs/>
          <w:color w:val="000000" w:themeColor="text1"/>
          <w:sz w:val="20"/>
          <w:szCs w:val="20"/>
        </w:rPr>
        <w:t xml:space="preserve"> by</w:t>
      </w:r>
      <w:r w:rsidR="008F31FE" w:rsidRPr="002556B7">
        <w:rPr>
          <w:rFonts w:ascii="Corbel" w:hAnsi="Corbel" w:cs="Times New Roman"/>
          <w:bCs/>
          <w:color w:val="000000" w:themeColor="text1"/>
          <w:sz w:val="20"/>
          <w:szCs w:val="20"/>
        </w:rPr>
        <w:t xml:space="preserve"> Activate Learning</w:t>
      </w:r>
      <w:r w:rsidRPr="002556B7">
        <w:rPr>
          <w:rFonts w:ascii="Corbel" w:hAnsi="Corbel" w:cs="Times New Roman"/>
          <w:bCs/>
          <w:color w:val="000000" w:themeColor="text1"/>
          <w:sz w:val="20"/>
          <w:szCs w:val="20"/>
        </w:rPr>
        <w:t>-</w:t>
      </w:r>
      <w:r w:rsidR="004A0266" w:rsidRPr="002556B7">
        <w:rPr>
          <w:rFonts w:ascii="Corbel" w:hAnsi="Corbel" w:cs="Times New Roman"/>
          <w:bCs/>
          <w:color w:val="000000" w:themeColor="text1"/>
          <w:sz w:val="20"/>
          <w:szCs w:val="20"/>
        </w:rPr>
        <w:t>15/07/2023.</w:t>
      </w:r>
    </w:p>
    <w:p w14:paraId="1564E087" w14:textId="65001560" w:rsidR="008F31FE" w:rsidRPr="002556B7" w:rsidRDefault="008F31FE" w:rsidP="008F31FE">
      <w:pPr>
        <w:pStyle w:val="ListParagraph"/>
        <w:numPr>
          <w:ilvl w:val="0"/>
          <w:numId w:val="24"/>
        </w:numPr>
        <w:spacing w:line="288" w:lineRule="auto"/>
        <w:rPr>
          <w:rFonts w:ascii="Corbel" w:hAnsi="Corbel" w:cs="Times New Roman"/>
          <w:bCs/>
          <w:color w:val="000000" w:themeColor="text1"/>
          <w:sz w:val="20"/>
          <w:szCs w:val="20"/>
        </w:rPr>
      </w:pPr>
      <w:bookmarkStart w:id="15" w:name="_Hlk142379987"/>
      <w:r w:rsidRPr="002556B7">
        <w:rPr>
          <w:rFonts w:ascii="Corbel" w:hAnsi="Corbel" w:cs="Times New Roman"/>
          <w:bCs/>
          <w:color w:val="000000" w:themeColor="text1"/>
          <w:sz w:val="20"/>
          <w:szCs w:val="20"/>
        </w:rPr>
        <w:t>Data Protection Essentials for Teaching Staff module 1</w:t>
      </w:r>
      <w:r w:rsidR="00480BFF" w:rsidRPr="002556B7">
        <w:rPr>
          <w:rFonts w:ascii="Corbel" w:hAnsi="Corbel" w:cs="Times New Roman"/>
          <w:bCs/>
          <w:color w:val="000000" w:themeColor="text1"/>
          <w:sz w:val="20"/>
          <w:szCs w:val="20"/>
        </w:rPr>
        <w:t xml:space="preserve"> by</w:t>
      </w:r>
      <w:r w:rsidRPr="002556B7">
        <w:rPr>
          <w:rFonts w:ascii="Corbel" w:hAnsi="Corbel" w:cs="Times New Roman"/>
          <w:bCs/>
          <w:color w:val="000000" w:themeColor="text1"/>
          <w:sz w:val="20"/>
          <w:szCs w:val="20"/>
        </w:rPr>
        <w:t xml:space="preserve"> Ashton Community Science College-05/07/2023</w:t>
      </w:r>
    </w:p>
    <w:bookmarkEnd w:id="15"/>
    <w:p w14:paraId="4B048A1F" w14:textId="21DCEB17" w:rsidR="008F31FE" w:rsidRPr="002556B7" w:rsidRDefault="008F31FE" w:rsidP="008F31FE">
      <w:pPr>
        <w:pStyle w:val="ListParagraph"/>
        <w:numPr>
          <w:ilvl w:val="0"/>
          <w:numId w:val="24"/>
        </w:numPr>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Data Protection Essentials for Teaching Staff module 2</w:t>
      </w:r>
      <w:r w:rsidR="00480BFF" w:rsidRPr="002556B7">
        <w:rPr>
          <w:rFonts w:ascii="Corbel" w:hAnsi="Corbel" w:cs="Times New Roman"/>
          <w:bCs/>
          <w:color w:val="000000" w:themeColor="text1"/>
          <w:sz w:val="20"/>
          <w:szCs w:val="20"/>
        </w:rPr>
        <w:t xml:space="preserve"> by</w:t>
      </w:r>
      <w:r w:rsidRPr="002556B7">
        <w:rPr>
          <w:rFonts w:ascii="Corbel" w:hAnsi="Corbel" w:cs="Times New Roman"/>
          <w:bCs/>
          <w:color w:val="000000" w:themeColor="text1"/>
          <w:sz w:val="20"/>
          <w:szCs w:val="20"/>
        </w:rPr>
        <w:t xml:space="preserve"> Ashton Community Science College-05/07/2023</w:t>
      </w:r>
    </w:p>
    <w:p w14:paraId="7C0A842F" w14:textId="4B62BF0B" w:rsidR="00E9321E" w:rsidRPr="002556B7" w:rsidRDefault="00E9321E" w:rsidP="000B7DEC">
      <w:pPr>
        <w:pStyle w:val="ListParagraph"/>
        <w:numPr>
          <w:ilvl w:val="0"/>
          <w:numId w:val="24"/>
        </w:numPr>
        <w:spacing w:line="288" w:lineRule="auto"/>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Cyber Security Professional</w:t>
      </w:r>
      <w:r w:rsidR="00480BFF" w:rsidRPr="002556B7">
        <w:rPr>
          <w:rFonts w:ascii="Corbel" w:hAnsi="Corbel" w:cs="Times New Roman"/>
          <w:bCs/>
          <w:color w:val="000000" w:themeColor="text1"/>
          <w:sz w:val="20"/>
          <w:szCs w:val="20"/>
        </w:rPr>
        <w:t xml:space="preserve"> by</w:t>
      </w:r>
      <w:r w:rsidR="008F31FE" w:rsidRPr="002556B7">
        <w:rPr>
          <w:rFonts w:ascii="Corbel" w:hAnsi="Corbel" w:cs="Times New Roman"/>
          <w:bCs/>
          <w:color w:val="000000" w:themeColor="text1"/>
          <w:sz w:val="20"/>
          <w:szCs w:val="20"/>
        </w:rPr>
        <w:t xml:space="preserve"> </w:t>
      </w:r>
      <w:proofErr w:type="spellStart"/>
      <w:r w:rsidR="008F31FE" w:rsidRPr="002556B7">
        <w:rPr>
          <w:rFonts w:ascii="Corbel" w:hAnsi="Corbel" w:cs="Times New Roman"/>
          <w:bCs/>
          <w:color w:val="000000" w:themeColor="text1"/>
          <w:sz w:val="20"/>
          <w:szCs w:val="20"/>
        </w:rPr>
        <w:t>Edureka</w:t>
      </w:r>
      <w:proofErr w:type="spellEnd"/>
      <w:r w:rsidR="008F31FE" w:rsidRPr="002556B7">
        <w:rPr>
          <w:rFonts w:ascii="Corbel" w:hAnsi="Corbel" w:cs="Times New Roman"/>
          <w:bCs/>
          <w:color w:val="000000" w:themeColor="text1"/>
          <w:sz w:val="20"/>
          <w:szCs w:val="20"/>
        </w:rPr>
        <w:t>, India -</w:t>
      </w:r>
      <w:r w:rsidR="007D075E" w:rsidRPr="002556B7">
        <w:rPr>
          <w:rFonts w:ascii="Corbel" w:hAnsi="Corbel" w:cs="Times New Roman"/>
          <w:bCs/>
          <w:color w:val="000000" w:themeColor="text1"/>
          <w:sz w:val="20"/>
          <w:szCs w:val="20"/>
        </w:rPr>
        <w:t xml:space="preserve">   01/10/2022-</w:t>
      </w:r>
      <w:r w:rsidR="008F31FE" w:rsidRPr="002556B7">
        <w:rPr>
          <w:rFonts w:ascii="Corbel" w:hAnsi="Corbel" w:cs="Times New Roman"/>
          <w:bCs/>
          <w:color w:val="000000" w:themeColor="text1"/>
          <w:sz w:val="20"/>
          <w:szCs w:val="20"/>
        </w:rPr>
        <w:t>31/05/2023</w:t>
      </w:r>
    </w:p>
    <w:p w14:paraId="7175627D" w14:textId="2BB10C64" w:rsidR="00A259FA" w:rsidRPr="00B84702" w:rsidRDefault="00A259FA" w:rsidP="00B84702">
      <w:pPr>
        <w:pStyle w:val="ListParagraph"/>
        <w:numPr>
          <w:ilvl w:val="0"/>
          <w:numId w:val="24"/>
        </w:numPr>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Health and Social Care certificate</w:t>
      </w:r>
      <w:r w:rsidR="00480BFF" w:rsidRPr="002556B7">
        <w:rPr>
          <w:rFonts w:ascii="Corbel" w:hAnsi="Corbel" w:cs="Times New Roman"/>
          <w:bCs/>
          <w:color w:val="000000" w:themeColor="text1"/>
          <w:sz w:val="20"/>
          <w:szCs w:val="20"/>
        </w:rPr>
        <w:t xml:space="preserve"> by </w:t>
      </w:r>
      <w:proofErr w:type="spellStart"/>
      <w:r w:rsidRPr="002556B7">
        <w:rPr>
          <w:rFonts w:ascii="Corbel" w:hAnsi="Corbel" w:cs="Times New Roman"/>
          <w:bCs/>
          <w:color w:val="000000" w:themeColor="text1"/>
          <w:sz w:val="20"/>
          <w:szCs w:val="20"/>
        </w:rPr>
        <w:t>Caredemy</w:t>
      </w:r>
      <w:proofErr w:type="spellEnd"/>
      <w:r w:rsidRPr="002556B7">
        <w:rPr>
          <w:rFonts w:ascii="Corbel" w:hAnsi="Corbel" w:cs="Times New Roman"/>
          <w:bCs/>
          <w:color w:val="000000" w:themeColor="text1"/>
          <w:sz w:val="20"/>
          <w:szCs w:val="20"/>
        </w:rPr>
        <w:t xml:space="preserve"> UK- 13/01/2023</w:t>
      </w:r>
      <w:r w:rsidRPr="00B84702">
        <w:rPr>
          <w:rFonts w:ascii="Corbel" w:hAnsi="Corbel"/>
          <w:bCs/>
          <w:color w:val="000000" w:themeColor="text1"/>
          <w:sz w:val="20"/>
          <w:szCs w:val="20"/>
        </w:rPr>
        <w:t xml:space="preserve"> </w:t>
      </w:r>
    </w:p>
    <w:p w14:paraId="3B1EBD67" w14:textId="1021EE2F" w:rsidR="00A259FA" w:rsidRPr="002556B7" w:rsidRDefault="00A259FA" w:rsidP="00A259FA">
      <w:pPr>
        <w:pStyle w:val="ListParagraph"/>
        <w:numPr>
          <w:ilvl w:val="0"/>
          <w:numId w:val="24"/>
        </w:numPr>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Certificate in Optical Fiber</w:t>
      </w:r>
      <w:r w:rsidR="00480BFF" w:rsidRPr="002556B7">
        <w:rPr>
          <w:rFonts w:ascii="Corbel" w:hAnsi="Corbel" w:cs="Times New Roman"/>
          <w:bCs/>
          <w:color w:val="000000" w:themeColor="text1"/>
          <w:sz w:val="20"/>
          <w:szCs w:val="20"/>
        </w:rPr>
        <w:t xml:space="preserve"> by</w:t>
      </w:r>
      <w:r w:rsidRPr="002556B7">
        <w:rPr>
          <w:rFonts w:ascii="Corbel" w:hAnsi="Corbel" w:cs="Times New Roman"/>
          <w:bCs/>
          <w:color w:val="000000" w:themeColor="text1"/>
          <w:sz w:val="20"/>
          <w:szCs w:val="20"/>
        </w:rPr>
        <w:t xml:space="preserve"> </w:t>
      </w:r>
      <w:proofErr w:type="spellStart"/>
      <w:r w:rsidRPr="002556B7">
        <w:rPr>
          <w:rFonts w:ascii="Corbel" w:hAnsi="Corbel" w:cs="Times New Roman"/>
          <w:bCs/>
          <w:color w:val="000000" w:themeColor="text1"/>
          <w:sz w:val="20"/>
          <w:szCs w:val="20"/>
        </w:rPr>
        <w:t>Bahsec</w:t>
      </w:r>
      <w:proofErr w:type="spellEnd"/>
      <w:r w:rsidRPr="002556B7">
        <w:rPr>
          <w:rFonts w:ascii="Corbel" w:hAnsi="Corbel" w:cs="Times New Roman"/>
          <w:bCs/>
          <w:color w:val="000000" w:themeColor="text1"/>
          <w:sz w:val="20"/>
          <w:szCs w:val="20"/>
        </w:rPr>
        <w:t xml:space="preserve"> Company Limited, Ghana-09/07/2011</w:t>
      </w:r>
    </w:p>
    <w:p w14:paraId="7400286C" w14:textId="6509B6B6" w:rsidR="00A259FA" w:rsidRPr="002556B7" w:rsidRDefault="00A259FA" w:rsidP="00A259FA">
      <w:pPr>
        <w:pStyle w:val="ListParagraph"/>
        <w:numPr>
          <w:ilvl w:val="0"/>
          <w:numId w:val="24"/>
        </w:numPr>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Cisco Certified Network Associate</w:t>
      </w:r>
      <w:r w:rsidR="00480BFF" w:rsidRPr="002556B7">
        <w:rPr>
          <w:rFonts w:ascii="Corbel" w:hAnsi="Corbel" w:cs="Times New Roman"/>
          <w:bCs/>
          <w:color w:val="000000" w:themeColor="text1"/>
          <w:sz w:val="20"/>
          <w:szCs w:val="20"/>
        </w:rPr>
        <w:t xml:space="preserve"> by </w:t>
      </w:r>
      <w:r w:rsidRPr="002556B7">
        <w:rPr>
          <w:rFonts w:ascii="Corbel" w:hAnsi="Corbel" w:cs="Times New Roman"/>
          <w:bCs/>
          <w:color w:val="000000" w:themeColor="text1"/>
          <w:sz w:val="20"/>
          <w:szCs w:val="20"/>
        </w:rPr>
        <w:t xml:space="preserve">Cisco </w:t>
      </w:r>
      <w:r w:rsidR="00F3796A">
        <w:rPr>
          <w:rFonts w:ascii="Corbel" w:hAnsi="Corbel" w:cs="Times New Roman"/>
          <w:bCs/>
          <w:color w:val="000000" w:themeColor="text1"/>
          <w:sz w:val="20"/>
          <w:szCs w:val="20"/>
        </w:rPr>
        <w:t>Academy</w:t>
      </w:r>
      <w:r w:rsidRPr="002556B7">
        <w:rPr>
          <w:rFonts w:ascii="Corbel" w:hAnsi="Corbel" w:cs="Times New Roman"/>
          <w:bCs/>
          <w:color w:val="000000" w:themeColor="text1"/>
          <w:sz w:val="20"/>
          <w:szCs w:val="20"/>
        </w:rPr>
        <w:t xml:space="preserve"> USA- </w:t>
      </w:r>
      <w:r w:rsidR="007D075E" w:rsidRPr="002556B7">
        <w:rPr>
          <w:rFonts w:ascii="Corbel" w:hAnsi="Corbel" w:cs="Times New Roman"/>
          <w:bCs/>
          <w:color w:val="000000" w:themeColor="text1"/>
          <w:sz w:val="20"/>
          <w:szCs w:val="20"/>
        </w:rPr>
        <w:t>01/07/2009-</w:t>
      </w:r>
      <w:r w:rsidRPr="002556B7">
        <w:rPr>
          <w:rFonts w:ascii="Corbel" w:hAnsi="Corbel" w:cs="Times New Roman"/>
          <w:bCs/>
          <w:color w:val="000000" w:themeColor="text1"/>
          <w:sz w:val="20"/>
          <w:szCs w:val="20"/>
        </w:rPr>
        <w:t xml:space="preserve">28/01/2010 </w:t>
      </w:r>
    </w:p>
    <w:p w14:paraId="1F30B03E" w14:textId="3F67F83B" w:rsidR="00A259FA" w:rsidRPr="002556B7" w:rsidRDefault="00A259FA" w:rsidP="00A259FA">
      <w:pPr>
        <w:pStyle w:val="ListParagraph"/>
        <w:numPr>
          <w:ilvl w:val="0"/>
          <w:numId w:val="24"/>
        </w:numPr>
        <w:spacing w:line="288" w:lineRule="auto"/>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Certificate in Advance Telecommunications</w:t>
      </w:r>
      <w:r w:rsidR="00480BFF" w:rsidRPr="002556B7">
        <w:rPr>
          <w:rFonts w:ascii="Corbel" w:hAnsi="Corbel" w:cs="Times New Roman"/>
          <w:bCs/>
          <w:color w:val="000000" w:themeColor="text1"/>
          <w:sz w:val="20"/>
          <w:szCs w:val="20"/>
        </w:rPr>
        <w:t xml:space="preserve"> by</w:t>
      </w:r>
      <w:r w:rsidRPr="002556B7">
        <w:rPr>
          <w:rFonts w:ascii="Corbel" w:hAnsi="Corbel" w:cs="Times New Roman"/>
          <w:bCs/>
          <w:color w:val="000000" w:themeColor="text1"/>
          <w:sz w:val="20"/>
          <w:szCs w:val="20"/>
        </w:rPr>
        <w:t xml:space="preserve"> The Executive </w:t>
      </w:r>
      <w:proofErr w:type="spellStart"/>
      <w:r w:rsidRPr="002556B7">
        <w:rPr>
          <w:rFonts w:ascii="Corbel" w:hAnsi="Corbel" w:cs="Times New Roman"/>
          <w:bCs/>
          <w:color w:val="000000" w:themeColor="text1"/>
          <w:sz w:val="20"/>
          <w:szCs w:val="20"/>
        </w:rPr>
        <w:t>Cyberschuul</w:t>
      </w:r>
      <w:proofErr w:type="spellEnd"/>
      <w:r w:rsidRPr="002556B7">
        <w:rPr>
          <w:rFonts w:ascii="Corbel" w:hAnsi="Corbel" w:cs="Times New Roman"/>
          <w:bCs/>
          <w:color w:val="000000" w:themeColor="text1"/>
          <w:sz w:val="20"/>
          <w:szCs w:val="20"/>
        </w:rPr>
        <w:t>, Nigeria- 18/11/2005</w:t>
      </w:r>
      <w:r w:rsidRPr="002556B7">
        <w:rPr>
          <w:rFonts w:ascii="Corbel" w:hAnsi="Corbel" w:cs="Times New Roman"/>
          <w:bCs/>
          <w:color w:val="000000" w:themeColor="text1"/>
          <w:sz w:val="20"/>
          <w:szCs w:val="20"/>
        </w:rPr>
        <w:tab/>
      </w:r>
    </w:p>
    <w:p w14:paraId="58254878" w14:textId="0E66E115" w:rsidR="000B7DEC" w:rsidRPr="002556B7" w:rsidRDefault="000B7DEC" w:rsidP="000B7DEC">
      <w:pPr>
        <w:pStyle w:val="ListParagraph"/>
        <w:numPr>
          <w:ilvl w:val="0"/>
          <w:numId w:val="24"/>
        </w:numPr>
        <w:spacing w:line="288" w:lineRule="auto"/>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 xml:space="preserve">Microsoft Certified </w:t>
      </w:r>
      <w:r w:rsidR="004A0266" w:rsidRPr="002556B7">
        <w:rPr>
          <w:rFonts w:ascii="Corbel" w:hAnsi="Corbel" w:cs="Times New Roman"/>
          <w:bCs/>
          <w:color w:val="000000" w:themeColor="text1"/>
          <w:sz w:val="20"/>
          <w:szCs w:val="20"/>
        </w:rPr>
        <w:t>Professional</w:t>
      </w:r>
      <w:r w:rsidR="00480BFF" w:rsidRPr="002556B7">
        <w:rPr>
          <w:rFonts w:ascii="Corbel" w:hAnsi="Corbel" w:cs="Times New Roman"/>
          <w:bCs/>
          <w:color w:val="000000" w:themeColor="text1"/>
          <w:sz w:val="20"/>
          <w:szCs w:val="20"/>
        </w:rPr>
        <w:t xml:space="preserve"> by </w:t>
      </w:r>
      <w:r w:rsidR="00AB1422" w:rsidRPr="002556B7">
        <w:rPr>
          <w:rFonts w:ascii="Corbel" w:hAnsi="Corbel" w:cs="Times New Roman"/>
          <w:bCs/>
          <w:color w:val="000000" w:themeColor="text1"/>
          <w:sz w:val="20"/>
          <w:szCs w:val="20"/>
        </w:rPr>
        <w:t>Microsoft Corporation USA -</w:t>
      </w:r>
      <w:r w:rsidR="007D075E" w:rsidRPr="002556B7">
        <w:rPr>
          <w:rFonts w:ascii="Corbel" w:hAnsi="Corbel" w:cs="Times New Roman"/>
          <w:bCs/>
          <w:color w:val="000000" w:themeColor="text1"/>
          <w:sz w:val="20"/>
          <w:szCs w:val="20"/>
        </w:rPr>
        <w:t>01/02/2001-</w:t>
      </w:r>
      <w:r w:rsidR="00AB1422" w:rsidRPr="002556B7">
        <w:rPr>
          <w:rFonts w:ascii="Corbel" w:hAnsi="Corbel" w:cs="Times New Roman"/>
          <w:bCs/>
          <w:color w:val="000000" w:themeColor="text1"/>
          <w:sz w:val="20"/>
          <w:szCs w:val="20"/>
        </w:rPr>
        <w:t>20/08/2001</w:t>
      </w:r>
    </w:p>
    <w:p w14:paraId="29F46123" w14:textId="74D13D5F" w:rsidR="0011099E" w:rsidRPr="002556B7" w:rsidRDefault="009C2507" w:rsidP="0011099E">
      <w:pPr>
        <w:pStyle w:val="ListParagraph"/>
        <w:numPr>
          <w:ilvl w:val="0"/>
          <w:numId w:val="24"/>
        </w:numPr>
        <w:spacing w:line="288" w:lineRule="auto"/>
        <w:rPr>
          <w:rFonts w:ascii="Corbel" w:hAnsi="Corbel" w:cs="Times New Roman"/>
          <w:bCs/>
          <w:color w:val="000000" w:themeColor="text1"/>
          <w:sz w:val="20"/>
          <w:szCs w:val="20"/>
        </w:rPr>
      </w:pPr>
      <w:r w:rsidRPr="002556B7">
        <w:rPr>
          <w:rFonts w:ascii="Corbel" w:hAnsi="Corbel" w:cs="Times New Roman"/>
          <w:bCs/>
          <w:color w:val="000000" w:themeColor="text1"/>
          <w:sz w:val="20"/>
          <w:szCs w:val="20"/>
        </w:rPr>
        <w:t>Certificate in Health, Safety and Environment (HSE)</w:t>
      </w:r>
      <w:r w:rsidR="00480BFF" w:rsidRPr="002556B7">
        <w:rPr>
          <w:rFonts w:ascii="Corbel" w:hAnsi="Corbel" w:cs="Times New Roman"/>
          <w:bCs/>
          <w:color w:val="000000" w:themeColor="text1"/>
          <w:sz w:val="20"/>
          <w:szCs w:val="20"/>
        </w:rPr>
        <w:t xml:space="preserve"> by</w:t>
      </w:r>
      <w:r w:rsidRPr="002556B7">
        <w:rPr>
          <w:rFonts w:ascii="Corbel" w:hAnsi="Corbel" w:cs="Times New Roman"/>
          <w:bCs/>
          <w:color w:val="000000" w:themeColor="text1"/>
          <w:sz w:val="20"/>
          <w:szCs w:val="20"/>
        </w:rPr>
        <w:t xml:space="preserve"> NISP, Nigeria</w:t>
      </w:r>
      <w:r w:rsidR="009918EB" w:rsidRPr="002556B7">
        <w:rPr>
          <w:rFonts w:ascii="Corbel" w:hAnsi="Corbel" w:cs="Times New Roman"/>
          <w:bCs/>
          <w:color w:val="000000" w:themeColor="text1"/>
          <w:sz w:val="20"/>
          <w:szCs w:val="20"/>
        </w:rPr>
        <w:t>- 10/05/2001</w:t>
      </w:r>
    </w:p>
    <w:p w14:paraId="618A0E7D" w14:textId="65761B3E" w:rsidR="006403AB" w:rsidRDefault="00077F08" w:rsidP="006403AB">
      <w:pPr>
        <w:pStyle w:val="divdocumentdivsectiontitle"/>
        <w:spacing w:before="160" w:after="60"/>
        <w:jc w:val="center"/>
        <w:rPr>
          <w:rFonts w:ascii="Arial" w:eastAsia="Arial" w:hAnsi="Arial" w:cs="Arial"/>
          <w:b/>
          <w:bCs/>
        </w:rPr>
      </w:pPr>
      <w:bookmarkStart w:id="16" w:name="_Hlk153013271"/>
      <w:bookmarkEnd w:id="14"/>
      <w:r>
        <w:rPr>
          <w:rFonts w:ascii="Arial" w:eastAsia="Arial" w:hAnsi="Arial" w:cs="Arial"/>
          <w:b/>
          <w:bCs/>
        </w:rPr>
        <w:t>AWARD /INVENTION AND OTHER ACHIEVEMENTS</w:t>
      </w:r>
    </w:p>
    <w:p w14:paraId="622DA8D1" w14:textId="5029F8C8" w:rsidR="00E25C8A" w:rsidRPr="00E25C8A" w:rsidRDefault="00EB6CA5" w:rsidP="00E25C8A">
      <w:pPr>
        <w:pStyle w:val="ListParagraph"/>
        <w:numPr>
          <w:ilvl w:val="0"/>
          <w:numId w:val="16"/>
        </w:numPr>
        <w:rPr>
          <w:rFonts w:ascii="Corbel" w:eastAsia="Arial" w:hAnsi="Corbel" w:cs="Arial"/>
          <w:sz w:val="20"/>
          <w:szCs w:val="20"/>
        </w:rPr>
      </w:pPr>
      <w:bookmarkStart w:id="17" w:name="_Hlk162963737"/>
      <w:bookmarkEnd w:id="16"/>
      <w:r>
        <w:rPr>
          <w:rFonts w:ascii="Corbel" w:eastAsia="Arial" w:hAnsi="Corbel" w:cs="Arial"/>
          <w:sz w:val="20"/>
          <w:szCs w:val="20"/>
        </w:rPr>
        <w:t>B</w:t>
      </w:r>
      <w:r w:rsidR="00E25C8A" w:rsidRPr="00E25C8A">
        <w:rPr>
          <w:rFonts w:ascii="Corbel" w:eastAsia="Arial" w:hAnsi="Corbel" w:cs="Arial"/>
          <w:sz w:val="20"/>
          <w:szCs w:val="20"/>
        </w:rPr>
        <w:t>est graduating student award,</w:t>
      </w:r>
      <w:r w:rsidR="00042544" w:rsidRPr="00042544">
        <w:t xml:space="preserve"> </w:t>
      </w:r>
      <w:r w:rsidR="00042544" w:rsidRPr="00042544">
        <w:rPr>
          <w:rFonts w:ascii="Corbel" w:eastAsia="Arial" w:hAnsi="Corbel" w:cs="Arial"/>
          <w:sz w:val="20"/>
          <w:szCs w:val="20"/>
        </w:rPr>
        <w:t>PhD Data Communication and Networking</w:t>
      </w:r>
      <w:r w:rsidR="00042544">
        <w:rPr>
          <w:rFonts w:ascii="Corbel" w:eastAsia="Arial" w:hAnsi="Corbel" w:cs="Arial"/>
          <w:sz w:val="20"/>
          <w:szCs w:val="20"/>
        </w:rPr>
        <w:t xml:space="preserve"> from</w:t>
      </w:r>
      <w:r w:rsidR="00E25C8A" w:rsidRPr="00E25C8A">
        <w:rPr>
          <w:rFonts w:ascii="Corbel" w:eastAsia="Arial" w:hAnsi="Corbel" w:cs="Arial"/>
          <w:sz w:val="20"/>
          <w:szCs w:val="20"/>
        </w:rPr>
        <w:t xml:space="preserve"> </w:t>
      </w:r>
      <w:r w:rsidR="00042544">
        <w:rPr>
          <w:rFonts w:ascii="Corbel" w:eastAsia="Arial" w:hAnsi="Corbel" w:cs="Arial"/>
          <w:sz w:val="20"/>
          <w:szCs w:val="20"/>
        </w:rPr>
        <w:t xml:space="preserve">  </w:t>
      </w:r>
      <w:r w:rsidR="00E25C8A" w:rsidRPr="00E25C8A">
        <w:rPr>
          <w:rFonts w:ascii="Corbel" w:eastAsia="Arial" w:hAnsi="Corbel" w:cs="Arial"/>
          <w:sz w:val="20"/>
          <w:szCs w:val="20"/>
        </w:rPr>
        <w:t>European American University, Bunyoro-Kitara, Uganda, 2014</w:t>
      </w:r>
    </w:p>
    <w:p w14:paraId="0CB23664" w14:textId="02FA5D9E" w:rsidR="00E25C8A" w:rsidRDefault="00042544" w:rsidP="00E25C8A">
      <w:pPr>
        <w:pStyle w:val="ListParagraph"/>
        <w:numPr>
          <w:ilvl w:val="0"/>
          <w:numId w:val="16"/>
        </w:numPr>
        <w:rPr>
          <w:rFonts w:ascii="Corbel" w:eastAsia="Arial" w:hAnsi="Corbel" w:cs="Arial"/>
          <w:sz w:val="20"/>
          <w:szCs w:val="20"/>
        </w:rPr>
      </w:pPr>
      <w:r>
        <w:rPr>
          <w:rFonts w:ascii="Corbel" w:eastAsia="Arial" w:hAnsi="Corbel" w:cs="Arial"/>
          <w:sz w:val="20"/>
          <w:szCs w:val="20"/>
        </w:rPr>
        <w:t>B</w:t>
      </w:r>
      <w:r w:rsidR="00E25C8A" w:rsidRPr="00E25C8A">
        <w:rPr>
          <w:rFonts w:ascii="Corbel" w:eastAsia="Arial" w:hAnsi="Corbel" w:cs="Arial"/>
          <w:sz w:val="20"/>
          <w:szCs w:val="20"/>
        </w:rPr>
        <w:t xml:space="preserve">est graduating student </w:t>
      </w:r>
      <w:r w:rsidRPr="00E25C8A">
        <w:rPr>
          <w:rFonts w:ascii="Corbel" w:eastAsia="Arial" w:hAnsi="Corbel" w:cs="Arial"/>
          <w:sz w:val="20"/>
          <w:szCs w:val="20"/>
        </w:rPr>
        <w:t xml:space="preserve">award, </w:t>
      </w:r>
      <w:r w:rsidRPr="00042544">
        <w:rPr>
          <w:rFonts w:ascii="Corbel" w:eastAsia="Arial" w:hAnsi="Corbel" w:cs="Arial"/>
          <w:sz w:val="20"/>
          <w:szCs w:val="20"/>
        </w:rPr>
        <w:t>M.Sc. IT (Cyber Security specialization)</w:t>
      </w:r>
      <w:r>
        <w:rPr>
          <w:rFonts w:ascii="Corbel" w:eastAsia="Arial" w:hAnsi="Corbel" w:cs="Arial"/>
          <w:sz w:val="20"/>
          <w:szCs w:val="20"/>
        </w:rPr>
        <w:t xml:space="preserve"> from S</w:t>
      </w:r>
      <w:r w:rsidR="00E25C8A" w:rsidRPr="00E25C8A">
        <w:rPr>
          <w:rFonts w:ascii="Corbel" w:eastAsia="Arial" w:hAnsi="Corbel" w:cs="Arial"/>
          <w:sz w:val="20"/>
          <w:szCs w:val="20"/>
        </w:rPr>
        <w:t>MU University, Ghana, 2016</w:t>
      </w:r>
    </w:p>
    <w:p w14:paraId="6B2F6716" w14:textId="7F0A1399" w:rsidR="00042544" w:rsidRPr="00E25C8A" w:rsidRDefault="00042544" w:rsidP="00E25C8A">
      <w:pPr>
        <w:pStyle w:val="ListParagraph"/>
        <w:numPr>
          <w:ilvl w:val="0"/>
          <w:numId w:val="16"/>
        </w:numPr>
        <w:rPr>
          <w:rFonts w:ascii="Corbel" w:eastAsia="Arial" w:hAnsi="Corbel" w:cs="Arial"/>
          <w:sz w:val="20"/>
          <w:szCs w:val="20"/>
        </w:rPr>
      </w:pPr>
      <w:r w:rsidRPr="7E36EA9A">
        <w:rPr>
          <w:rFonts w:ascii="Corbel" w:eastAsia="Arial" w:hAnsi="Corbel" w:cs="Arial"/>
          <w:sz w:val="20"/>
          <w:szCs w:val="20"/>
        </w:rPr>
        <w:t>Employee of the year award, fo</w:t>
      </w:r>
      <w:r w:rsidR="53B70697" w:rsidRPr="7E36EA9A">
        <w:rPr>
          <w:rFonts w:ascii="Corbel" w:eastAsia="Arial" w:hAnsi="Corbel" w:cs="Arial"/>
          <w:sz w:val="20"/>
          <w:szCs w:val="20"/>
        </w:rPr>
        <w:t xml:space="preserve">r your </w:t>
      </w:r>
      <w:r w:rsidR="3BA9436D" w:rsidRPr="7E36EA9A">
        <w:rPr>
          <w:rFonts w:ascii="Corbel" w:eastAsia="Arial" w:hAnsi="Corbel" w:cs="Arial"/>
          <w:sz w:val="20"/>
          <w:szCs w:val="20"/>
        </w:rPr>
        <w:t>cybersecurity</w:t>
      </w:r>
      <w:r w:rsidR="53B70697" w:rsidRPr="7E36EA9A">
        <w:rPr>
          <w:rFonts w:ascii="Corbel" w:eastAsia="Arial" w:hAnsi="Corbel" w:cs="Arial"/>
          <w:sz w:val="20"/>
          <w:szCs w:val="20"/>
        </w:rPr>
        <w:t xml:space="preserve"> and networking </w:t>
      </w:r>
      <w:r w:rsidR="0BF55565" w:rsidRPr="7E36EA9A">
        <w:rPr>
          <w:rFonts w:ascii="Corbel" w:eastAsia="Arial" w:hAnsi="Corbel" w:cs="Arial"/>
          <w:sz w:val="20"/>
          <w:szCs w:val="20"/>
        </w:rPr>
        <w:t>contributions to the company</w:t>
      </w:r>
      <w:r w:rsidRPr="7E36EA9A">
        <w:rPr>
          <w:rFonts w:ascii="Corbel" w:eastAsia="Arial" w:hAnsi="Corbel" w:cs="Arial"/>
          <w:sz w:val="20"/>
          <w:szCs w:val="20"/>
        </w:rPr>
        <w:t xml:space="preserve"> in 2022, Digital Core Tech. Ltd Ghana</w:t>
      </w:r>
    </w:p>
    <w:p w14:paraId="2BDD535A" w14:textId="77777777" w:rsidR="00E25C8A" w:rsidRPr="00E25C8A" w:rsidRDefault="00E25C8A" w:rsidP="00E25C8A">
      <w:pPr>
        <w:pStyle w:val="ListParagraph"/>
        <w:numPr>
          <w:ilvl w:val="0"/>
          <w:numId w:val="16"/>
        </w:numPr>
        <w:rPr>
          <w:rFonts w:ascii="Corbel" w:eastAsia="Arial" w:hAnsi="Corbel" w:cs="Arial"/>
          <w:sz w:val="20"/>
          <w:szCs w:val="20"/>
        </w:rPr>
      </w:pPr>
      <w:r w:rsidRPr="00E25C8A">
        <w:rPr>
          <w:rFonts w:ascii="Corbel" w:eastAsia="Arial" w:hAnsi="Corbel" w:cs="Arial"/>
          <w:sz w:val="20"/>
          <w:szCs w:val="20"/>
        </w:rPr>
        <w:lastRenderedPageBreak/>
        <w:t>I made distinction in PhD Business Administration from Universidad Empresarial de Costa Rica, San Jose, Costa Rica</w:t>
      </w:r>
    </w:p>
    <w:p w14:paraId="64D35FF0" w14:textId="13CEDE66" w:rsidR="00E25C8A" w:rsidRPr="00E25C8A" w:rsidRDefault="00042544" w:rsidP="00E25C8A">
      <w:pPr>
        <w:pStyle w:val="ListParagraph"/>
        <w:numPr>
          <w:ilvl w:val="0"/>
          <w:numId w:val="16"/>
        </w:numPr>
        <w:rPr>
          <w:rFonts w:ascii="Corbel" w:eastAsia="Arial" w:hAnsi="Corbel" w:cs="Arial"/>
          <w:sz w:val="20"/>
          <w:szCs w:val="20"/>
        </w:rPr>
      </w:pPr>
      <w:r>
        <w:rPr>
          <w:rFonts w:ascii="Corbel" w:eastAsia="Arial" w:hAnsi="Corbel" w:cs="Arial"/>
          <w:sz w:val="20"/>
          <w:szCs w:val="20"/>
        </w:rPr>
        <w:t xml:space="preserve">Award letter and Salary </w:t>
      </w:r>
      <w:r w:rsidR="008B514F">
        <w:rPr>
          <w:rFonts w:ascii="Corbel" w:eastAsia="Arial" w:hAnsi="Corbel" w:cs="Arial"/>
          <w:sz w:val="20"/>
          <w:szCs w:val="20"/>
        </w:rPr>
        <w:t xml:space="preserve">increase </w:t>
      </w:r>
      <w:r w:rsidR="00E25C8A" w:rsidRPr="00E25C8A">
        <w:rPr>
          <w:rFonts w:ascii="Corbel" w:eastAsia="Arial" w:hAnsi="Corbel" w:cs="Arial"/>
          <w:sz w:val="20"/>
          <w:szCs w:val="20"/>
        </w:rPr>
        <w:t xml:space="preserve">for writing a Telecom Networking Switching System </w:t>
      </w:r>
      <w:proofErr w:type="gramStart"/>
      <w:r w:rsidR="00E25C8A" w:rsidRPr="00E25C8A">
        <w:rPr>
          <w:rFonts w:ascii="Corbel" w:eastAsia="Arial" w:hAnsi="Corbel" w:cs="Arial"/>
          <w:sz w:val="20"/>
          <w:szCs w:val="20"/>
        </w:rPr>
        <w:t xml:space="preserve">for  </w:t>
      </w:r>
      <w:proofErr w:type="spellStart"/>
      <w:r w:rsidR="00E25C8A" w:rsidRPr="00E25C8A">
        <w:rPr>
          <w:rFonts w:ascii="Corbel" w:eastAsia="Arial" w:hAnsi="Corbel" w:cs="Arial"/>
          <w:sz w:val="20"/>
          <w:szCs w:val="20"/>
        </w:rPr>
        <w:t>Globacom</w:t>
      </w:r>
      <w:proofErr w:type="spellEnd"/>
      <w:proofErr w:type="gramEnd"/>
      <w:r w:rsidR="00E25C8A" w:rsidRPr="00E25C8A">
        <w:rPr>
          <w:rFonts w:ascii="Corbel" w:eastAsia="Arial" w:hAnsi="Corbel" w:cs="Arial"/>
          <w:sz w:val="20"/>
          <w:szCs w:val="20"/>
        </w:rPr>
        <w:t xml:space="preserve"> Nigeria Ltd</w:t>
      </w:r>
    </w:p>
    <w:p w14:paraId="1C145587" w14:textId="77777777" w:rsidR="00E25C8A" w:rsidRPr="00E25C8A" w:rsidRDefault="00E25C8A" w:rsidP="00E25C8A">
      <w:pPr>
        <w:pStyle w:val="ListParagraph"/>
        <w:numPr>
          <w:ilvl w:val="0"/>
          <w:numId w:val="16"/>
        </w:numPr>
        <w:rPr>
          <w:rFonts w:ascii="Corbel" w:eastAsia="Arial" w:hAnsi="Corbel" w:cs="Arial"/>
          <w:sz w:val="20"/>
          <w:szCs w:val="20"/>
        </w:rPr>
      </w:pPr>
      <w:r w:rsidRPr="00E25C8A">
        <w:rPr>
          <w:rFonts w:ascii="Corbel" w:eastAsia="Arial" w:hAnsi="Corbel" w:cs="Arial"/>
          <w:sz w:val="20"/>
          <w:szCs w:val="20"/>
        </w:rPr>
        <w:t xml:space="preserve">I invented a special computer unit which was my undergraduate project and it was published in a Nigeria national newspaper, observer dated 14th March 1999 with the title </w:t>
      </w:r>
      <w:proofErr w:type="gramStart"/>
      <w:r w:rsidRPr="00E25C8A">
        <w:rPr>
          <w:rFonts w:ascii="Corbel" w:eastAsia="Arial" w:hAnsi="Corbel" w:cs="Arial"/>
          <w:sz w:val="20"/>
          <w:szCs w:val="20"/>
        </w:rPr>
        <w:t>“ a</w:t>
      </w:r>
      <w:proofErr w:type="gramEnd"/>
      <w:r w:rsidRPr="00E25C8A">
        <w:rPr>
          <w:rFonts w:ascii="Corbel" w:eastAsia="Arial" w:hAnsi="Corbel" w:cs="Arial"/>
          <w:sz w:val="20"/>
          <w:szCs w:val="20"/>
        </w:rPr>
        <w:t xml:space="preserve"> young Nigerian invented a special computer unit”.</w:t>
      </w:r>
    </w:p>
    <w:p w14:paraId="5321DFA1" w14:textId="191E5A87" w:rsidR="00E25C8A" w:rsidRPr="00E25C8A" w:rsidRDefault="00157F25" w:rsidP="00E25C8A">
      <w:pPr>
        <w:pStyle w:val="ListParagraph"/>
        <w:numPr>
          <w:ilvl w:val="0"/>
          <w:numId w:val="16"/>
        </w:numPr>
        <w:rPr>
          <w:rFonts w:ascii="Corbel" w:eastAsia="Arial" w:hAnsi="Corbel" w:cs="Arial"/>
          <w:sz w:val="20"/>
          <w:szCs w:val="20"/>
        </w:rPr>
      </w:pPr>
      <w:r>
        <w:rPr>
          <w:rFonts w:ascii="Corbel" w:eastAsia="Arial" w:hAnsi="Corbel" w:cs="Arial"/>
          <w:sz w:val="20"/>
          <w:szCs w:val="20"/>
        </w:rPr>
        <w:t>Letter</w:t>
      </w:r>
      <w:r w:rsidR="00042544">
        <w:rPr>
          <w:rFonts w:ascii="Corbel" w:eastAsia="Arial" w:hAnsi="Corbel" w:cs="Arial"/>
          <w:sz w:val="20"/>
          <w:szCs w:val="20"/>
        </w:rPr>
        <w:t xml:space="preserve"> </w:t>
      </w:r>
      <w:r>
        <w:rPr>
          <w:rFonts w:ascii="Corbel" w:eastAsia="Arial" w:hAnsi="Corbel" w:cs="Arial"/>
          <w:sz w:val="20"/>
          <w:szCs w:val="20"/>
        </w:rPr>
        <w:t xml:space="preserve">of recognition </w:t>
      </w:r>
      <w:r w:rsidR="00042544" w:rsidRPr="00E25C8A">
        <w:rPr>
          <w:rFonts w:ascii="Corbel" w:eastAsia="Arial" w:hAnsi="Corbel" w:cs="Arial"/>
          <w:sz w:val="20"/>
          <w:szCs w:val="20"/>
        </w:rPr>
        <w:t>for</w:t>
      </w:r>
      <w:r w:rsidR="00E25C8A" w:rsidRPr="00E25C8A">
        <w:rPr>
          <w:rFonts w:ascii="Corbel" w:eastAsia="Arial" w:hAnsi="Corbel" w:cs="Arial"/>
          <w:sz w:val="20"/>
          <w:szCs w:val="20"/>
        </w:rPr>
        <w:t xml:space="preserve"> conducting free cyber security training on the applications of cyber security and cyber forensics for staff of </w:t>
      </w:r>
      <w:proofErr w:type="spellStart"/>
      <w:r w:rsidR="00E25C8A" w:rsidRPr="00E25C8A">
        <w:rPr>
          <w:rFonts w:ascii="Corbel" w:eastAsia="Arial" w:hAnsi="Corbel" w:cs="Arial"/>
          <w:sz w:val="20"/>
          <w:szCs w:val="20"/>
        </w:rPr>
        <w:t>Flexcrete</w:t>
      </w:r>
      <w:proofErr w:type="spellEnd"/>
      <w:r w:rsidR="00E25C8A" w:rsidRPr="00E25C8A">
        <w:rPr>
          <w:rFonts w:ascii="Corbel" w:eastAsia="Arial" w:hAnsi="Corbel" w:cs="Arial"/>
          <w:sz w:val="20"/>
          <w:szCs w:val="20"/>
        </w:rPr>
        <w:t xml:space="preserve"> Technologies Limited, Leyland, UK</w:t>
      </w:r>
    </w:p>
    <w:p w14:paraId="558CF72F" w14:textId="369D7462" w:rsidR="00E25C8A" w:rsidRPr="00E25C8A" w:rsidRDefault="00042544" w:rsidP="00E25C8A">
      <w:pPr>
        <w:pStyle w:val="ListParagraph"/>
        <w:numPr>
          <w:ilvl w:val="0"/>
          <w:numId w:val="16"/>
        </w:numPr>
        <w:rPr>
          <w:rFonts w:ascii="Corbel" w:eastAsia="Arial" w:hAnsi="Corbel" w:cs="Arial"/>
          <w:sz w:val="20"/>
          <w:szCs w:val="20"/>
        </w:rPr>
      </w:pPr>
      <w:r>
        <w:rPr>
          <w:rFonts w:ascii="Corbel" w:eastAsia="Arial" w:hAnsi="Corbel" w:cs="Arial"/>
          <w:sz w:val="20"/>
          <w:szCs w:val="20"/>
        </w:rPr>
        <w:t xml:space="preserve">Award certificate </w:t>
      </w:r>
      <w:r w:rsidR="00E25C8A" w:rsidRPr="00E25C8A">
        <w:rPr>
          <w:rFonts w:ascii="Corbel" w:eastAsia="Arial" w:hAnsi="Corbel" w:cs="Arial"/>
          <w:sz w:val="20"/>
          <w:szCs w:val="20"/>
        </w:rPr>
        <w:t>for presenting papers in Project Management Institute Ghana Chapter Workshop on 29th October 2023</w:t>
      </w:r>
    </w:p>
    <w:p w14:paraId="1BF39BCB" w14:textId="2A5510E8" w:rsidR="00E25C8A" w:rsidRDefault="00E25C8A" w:rsidP="00E25C8A">
      <w:pPr>
        <w:pStyle w:val="ListParagraph"/>
        <w:numPr>
          <w:ilvl w:val="0"/>
          <w:numId w:val="16"/>
        </w:numPr>
        <w:rPr>
          <w:rFonts w:ascii="Corbel" w:eastAsia="Arial" w:hAnsi="Corbel" w:cs="Arial"/>
          <w:sz w:val="20"/>
          <w:szCs w:val="20"/>
        </w:rPr>
      </w:pPr>
      <w:r w:rsidRPr="00E25C8A">
        <w:rPr>
          <w:rFonts w:ascii="Corbel" w:eastAsia="Arial" w:hAnsi="Corbel" w:cs="Arial"/>
          <w:sz w:val="20"/>
          <w:szCs w:val="20"/>
        </w:rPr>
        <w:t xml:space="preserve"> </w:t>
      </w:r>
      <w:r w:rsidR="00042544">
        <w:rPr>
          <w:rFonts w:ascii="Corbel" w:eastAsia="Arial" w:hAnsi="Corbel" w:cs="Arial"/>
          <w:sz w:val="20"/>
          <w:szCs w:val="20"/>
        </w:rPr>
        <w:t xml:space="preserve">Award </w:t>
      </w:r>
      <w:r w:rsidRPr="00E25C8A">
        <w:rPr>
          <w:rFonts w:ascii="Corbel" w:eastAsia="Arial" w:hAnsi="Corbel" w:cs="Arial"/>
          <w:sz w:val="20"/>
          <w:szCs w:val="20"/>
        </w:rPr>
        <w:t>certificate for presenting papers in international conference at 4th International Conference on Management, Communication &amp; Technology (ICMCT-2016) at Academic City College, Accra, Ghana on May 30th -31st 2016.</w:t>
      </w:r>
    </w:p>
    <w:p w14:paraId="29821BC7" w14:textId="77777777" w:rsidR="00157F25" w:rsidRPr="00157F25" w:rsidRDefault="00157F25" w:rsidP="00157F25">
      <w:pPr>
        <w:pStyle w:val="ListParagraph"/>
        <w:numPr>
          <w:ilvl w:val="0"/>
          <w:numId w:val="16"/>
        </w:numPr>
        <w:rPr>
          <w:rFonts w:ascii="Corbel" w:eastAsia="Arial" w:hAnsi="Corbel" w:cs="Arial"/>
          <w:sz w:val="20"/>
          <w:szCs w:val="20"/>
        </w:rPr>
      </w:pPr>
      <w:r w:rsidRPr="00157F25">
        <w:rPr>
          <w:rFonts w:ascii="Corbel" w:eastAsia="Arial" w:hAnsi="Corbel" w:cs="Arial"/>
          <w:sz w:val="20"/>
          <w:szCs w:val="20"/>
        </w:rPr>
        <w:t>Letter of recognition for conducting training on Threat and Vulnerability Management at ECG Jesus Nation Church, Ghana between 1st September and 30th November 2022.</w:t>
      </w:r>
    </w:p>
    <w:p w14:paraId="6BAC8CCA" w14:textId="288D1459" w:rsidR="00E25C8A" w:rsidRDefault="00E25C8A" w:rsidP="00E25C8A">
      <w:pPr>
        <w:pStyle w:val="ListParagraph"/>
        <w:numPr>
          <w:ilvl w:val="0"/>
          <w:numId w:val="16"/>
        </w:numPr>
        <w:rPr>
          <w:rFonts w:ascii="Corbel" w:eastAsia="Arial" w:hAnsi="Corbel" w:cs="Arial"/>
          <w:sz w:val="20"/>
          <w:szCs w:val="20"/>
        </w:rPr>
      </w:pPr>
      <w:r w:rsidRPr="7E36EA9A">
        <w:rPr>
          <w:rFonts w:ascii="Corbel" w:eastAsia="Arial" w:hAnsi="Corbel" w:cs="Arial"/>
          <w:sz w:val="20"/>
          <w:szCs w:val="20"/>
        </w:rPr>
        <w:t xml:space="preserve">Published </w:t>
      </w:r>
      <w:r w:rsidR="00E77E4E">
        <w:rPr>
          <w:rFonts w:ascii="Corbel" w:eastAsia="Arial" w:hAnsi="Corbel" w:cs="Arial"/>
          <w:sz w:val="20"/>
          <w:szCs w:val="20"/>
        </w:rPr>
        <w:t xml:space="preserve">over </w:t>
      </w:r>
      <w:r w:rsidR="007E0691">
        <w:rPr>
          <w:rFonts w:ascii="Corbel" w:eastAsia="Arial" w:hAnsi="Corbel" w:cs="Arial"/>
          <w:sz w:val="20"/>
          <w:szCs w:val="20"/>
        </w:rPr>
        <w:t>30 articles</w:t>
      </w:r>
      <w:r w:rsidRPr="7E36EA9A">
        <w:rPr>
          <w:rFonts w:ascii="Corbel" w:eastAsia="Arial" w:hAnsi="Corbel" w:cs="Arial"/>
          <w:sz w:val="20"/>
          <w:szCs w:val="20"/>
        </w:rPr>
        <w:t xml:space="preserve"> on cyber security, cyber forensics, and networking on international </w:t>
      </w:r>
      <w:r w:rsidR="008B514F" w:rsidRPr="7E36EA9A">
        <w:rPr>
          <w:rFonts w:ascii="Corbel" w:eastAsia="Arial" w:hAnsi="Corbel" w:cs="Arial"/>
          <w:sz w:val="20"/>
          <w:szCs w:val="20"/>
        </w:rPr>
        <w:t>journals.</w:t>
      </w:r>
    </w:p>
    <w:p w14:paraId="41848A8D" w14:textId="77777777" w:rsidR="007E0691" w:rsidRDefault="007E0691" w:rsidP="007E0691">
      <w:pPr>
        <w:rPr>
          <w:rFonts w:ascii="Corbel" w:eastAsia="Arial" w:hAnsi="Corbel" w:cs="Arial"/>
          <w:sz w:val="20"/>
          <w:szCs w:val="20"/>
        </w:rPr>
      </w:pPr>
    </w:p>
    <w:p w14:paraId="624869B0" w14:textId="77777777" w:rsidR="007E0691" w:rsidRPr="007E0691" w:rsidRDefault="007E0691" w:rsidP="007E0691">
      <w:pPr>
        <w:rPr>
          <w:rFonts w:ascii="Corbel" w:eastAsia="Arial" w:hAnsi="Corbel" w:cs="Arial"/>
          <w:sz w:val="20"/>
          <w:szCs w:val="20"/>
        </w:rPr>
      </w:pPr>
    </w:p>
    <w:bookmarkEnd w:id="17"/>
    <w:p w14:paraId="7C4A7644" w14:textId="77777777" w:rsidR="00E25C8A" w:rsidRPr="008B514F" w:rsidRDefault="00E25C8A" w:rsidP="008B514F">
      <w:pPr>
        <w:ind w:left="360"/>
        <w:rPr>
          <w:rFonts w:ascii="Corbel" w:eastAsia="Arial" w:hAnsi="Corbel" w:cs="Arial"/>
          <w:sz w:val="20"/>
          <w:szCs w:val="20"/>
        </w:rPr>
      </w:pPr>
    </w:p>
    <w:p w14:paraId="2229EDD1" w14:textId="5AD15A37" w:rsidR="00BD450D" w:rsidRDefault="00852FDA">
      <w:pPr>
        <w:pStyle w:val="divdocumentdivsectiontitle"/>
        <w:spacing w:before="160" w:after="60"/>
        <w:jc w:val="center"/>
        <w:rPr>
          <w:rFonts w:ascii="Arial" w:eastAsia="Arial" w:hAnsi="Arial" w:cs="Arial"/>
          <w:b/>
          <w:bCs/>
        </w:rPr>
      </w:pPr>
      <w:bookmarkStart w:id="18" w:name="_Hlk181468727"/>
      <w:r>
        <w:rPr>
          <w:rFonts w:ascii="Arial" w:eastAsia="Arial" w:hAnsi="Arial" w:cs="Arial"/>
          <w:b/>
          <w:bCs/>
        </w:rPr>
        <w:t xml:space="preserve">PROFESSIONAL </w:t>
      </w:r>
      <w:r w:rsidR="009412F9">
        <w:rPr>
          <w:rFonts w:ascii="Arial" w:eastAsia="Arial" w:hAnsi="Arial" w:cs="Arial"/>
          <w:b/>
          <w:bCs/>
        </w:rPr>
        <w:t xml:space="preserve">AND INTERNATIONAL AFFILIATIONS </w:t>
      </w:r>
    </w:p>
    <w:bookmarkEnd w:id="18"/>
    <w:p w14:paraId="0AF8BD59" w14:textId="637FFC4D" w:rsidR="00315708" w:rsidRPr="007655B5" w:rsidRDefault="00315708" w:rsidP="00315708">
      <w:pPr>
        <w:pStyle w:val="ListParagraph"/>
        <w:numPr>
          <w:ilvl w:val="0"/>
          <w:numId w:val="17"/>
        </w:numPr>
        <w:rPr>
          <w:rFonts w:ascii="Corbel" w:eastAsia="Arial" w:hAnsi="Corbel" w:cs="Arial"/>
          <w:sz w:val="20"/>
          <w:szCs w:val="20"/>
        </w:rPr>
      </w:pPr>
      <w:r w:rsidRPr="007655B5">
        <w:rPr>
          <w:rFonts w:ascii="Corbel" w:eastAsia="Arial" w:hAnsi="Corbel" w:cs="Arial"/>
          <w:sz w:val="20"/>
          <w:szCs w:val="20"/>
        </w:rPr>
        <w:t>Member, British Computer Society with Membership number: 995139752</w:t>
      </w:r>
      <w:r w:rsidR="004E4144" w:rsidRPr="007655B5">
        <w:rPr>
          <w:rFonts w:ascii="Corbel" w:eastAsia="Arial" w:hAnsi="Corbel" w:cs="Arial"/>
          <w:sz w:val="20"/>
          <w:szCs w:val="20"/>
        </w:rPr>
        <w:t xml:space="preserve">        </w:t>
      </w:r>
      <w:r w:rsidR="001601F4" w:rsidRPr="007655B5">
        <w:rPr>
          <w:rFonts w:ascii="Corbel" w:eastAsia="Arial" w:hAnsi="Corbel" w:cs="Arial"/>
          <w:sz w:val="20"/>
          <w:szCs w:val="20"/>
        </w:rPr>
        <w:t xml:space="preserve">                          </w:t>
      </w:r>
      <w:r w:rsidR="00DA4E5D">
        <w:rPr>
          <w:rFonts w:ascii="Corbel" w:eastAsia="Arial" w:hAnsi="Corbel" w:cs="Arial"/>
          <w:sz w:val="20"/>
          <w:szCs w:val="20"/>
        </w:rPr>
        <w:t>27/11/</w:t>
      </w:r>
      <w:r w:rsidR="001601F4" w:rsidRPr="007655B5">
        <w:rPr>
          <w:rFonts w:ascii="Corbel" w:eastAsia="Arial" w:hAnsi="Corbel" w:cs="Arial"/>
          <w:sz w:val="20"/>
          <w:szCs w:val="20"/>
        </w:rPr>
        <w:t xml:space="preserve"> </w:t>
      </w:r>
      <w:r w:rsidR="004E4144" w:rsidRPr="007655B5">
        <w:rPr>
          <w:rFonts w:ascii="Corbel" w:eastAsia="Arial" w:hAnsi="Corbel" w:cs="Arial"/>
          <w:sz w:val="20"/>
          <w:szCs w:val="20"/>
        </w:rPr>
        <w:t>2023</w:t>
      </w:r>
      <w:r w:rsidR="00DA4E5D">
        <w:rPr>
          <w:rFonts w:ascii="Corbel" w:eastAsia="Arial" w:hAnsi="Corbel" w:cs="Arial"/>
          <w:sz w:val="20"/>
          <w:szCs w:val="20"/>
        </w:rPr>
        <w:t>-date</w:t>
      </w:r>
    </w:p>
    <w:p w14:paraId="3D954092" w14:textId="72C4FE7F" w:rsidR="00C64D28" w:rsidRPr="007655B5" w:rsidRDefault="00C64D28" w:rsidP="00C64D28">
      <w:pPr>
        <w:pStyle w:val="ulli"/>
        <w:numPr>
          <w:ilvl w:val="0"/>
          <w:numId w:val="17"/>
        </w:numPr>
        <w:spacing w:line="260" w:lineRule="atLeast"/>
        <w:rPr>
          <w:rFonts w:ascii="Corbel" w:eastAsia="Arial" w:hAnsi="Corbel" w:cs="Arial"/>
          <w:sz w:val="20"/>
          <w:szCs w:val="20"/>
        </w:rPr>
      </w:pPr>
      <w:r w:rsidRPr="007655B5">
        <w:rPr>
          <w:rFonts w:ascii="Corbel" w:eastAsia="Arial" w:hAnsi="Corbel" w:cs="Arial"/>
          <w:sz w:val="20"/>
          <w:szCs w:val="20"/>
        </w:rPr>
        <w:t>Ch</w:t>
      </w:r>
      <w:r w:rsidR="00EC4123" w:rsidRPr="007655B5">
        <w:rPr>
          <w:rFonts w:ascii="Corbel" w:eastAsia="Arial" w:hAnsi="Corbel" w:cs="Arial"/>
          <w:sz w:val="20"/>
          <w:szCs w:val="20"/>
        </w:rPr>
        <w:t xml:space="preserve">artered Fellow, </w:t>
      </w:r>
      <w:r w:rsidRPr="007655B5">
        <w:rPr>
          <w:rFonts w:ascii="Corbel" w:eastAsia="Arial" w:hAnsi="Corbel" w:cs="Arial"/>
          <w:sz w:val="20"/>
          <w:szCs w:val="20"/>
        </w:rPr>
        <w:t>Chartered Institute of Strategic Managers and Leaders</w:t>
      </w:r>
    </w:p>
    <w:p w14:paraId="21DAEC1F" w14:textId="5BBE92AD" w:rsidR="00CA7F30" w:rsidRPr="007655B5" w:rsidRDefault="00CA7F30" w:rsidP="00CA7F30">
      <w:pPr>
        <w:pStyle w:val="ulli"/>
        <w:spacing w:line="260" w:lineRule="atLeast"/>
        <w:ind w:left="720"/>
        <w:rPr>
          <w:rFonts w:ascii="Corbel" w:eastAsia="Arial" w:hAnsi="Corbel" w:cs="Arial"/>
          <w:sz w:val="20"/>
          <w:szCs w:val="20"/>
        </w:rPr>
      </w:pPr>
      <w:r w:rsidRPr="007655B5">
        <w:rPr>
          <w:rFonts w:ascii="Corbel" w:eastAsia="Arial" w:hAnsi="Corbel" w:cs="Arial"/>
          <w:sz w:val="20"/>
          <w:szCs w:val="20"/>
        </w:rPr>
        <w:t xml:space="preserve">License number: CISML/NA-USA/CP-CF/G1000302/2020 </w:t>
      </w:r>
      <w:r w:rsidR="00C4240D" w:rsidRPr="007655B5">
        <w:rPr>
          <w:rFonts w:ascii="Corbel" w:eastAsia="Arial" w:hAnsi="Corbel" w:cs="Arial"/>
          <w:sz w:val="20"/>
          <w:szCs w:val="20"/>
        </w:rPr>
        <w:tab/>
      </w:r>
      <w:r w:rsidR="00C4240D" w:rsidRPr="007655B5">
        <w:rPr>
          <w:rFonts w:ascii="Corbel" w:eastAsia="Arial" w:hAnsi="Corbel" w:cs="Arial"/>
          <w:sz w:val="20"/>
          <w:szCs w:val="20"/>
        </w:rPr>
        <w:tab/>
      </w:r>
      <w:r w:rsidR="00C4240D" w:rsidRPr="007655B5">
        <w:rPr>
          <w:rFonts w:ascii="Corbel" w:eastAsia="Arial" w:hAnsi="Corbel" w:cs="Arial"/>
          <w:sz w:val="20"/>
          <w:szCs w:val="20"/>
        </w:rPr>
        <w:tab/>
      </w:r>
      <w:r w:rsidR="001601F4" w:rsidRPr="007655B5">
        <w:rPr>
          <w:rFonts w:ascii="Corbel" w:eastAsia="Arial" w:hAnsi="Corbel" w:cs="Arial"/>
          <w:sz w:val="20"/>
          <w:szCs w:val="20"/>
        </w:rPr>
        <w:t xml:space="preserve">                          </w:t>
      </w:r>
      <w:r w:rsidR="00DA4E5D">
        <w:rPr>
          <w:rFonts w:ascii="Corbel" w:eastAsia="Arial" w:hAnsi="Corbel" w:cs="Arial"/>
          <w:sz w:val="20"/>
          <w:szCs w:val="20"/>
        </w:rPr>
        <w:t>20/08/</w:t>
      </w:r>
      <w:r w:rsidR="00C4240D" w:rsidRPr="007655B5">
        <w:rPr>
          <w:rFonts w:ascii="Corbel" w:eastAsia="Arial" w:hAnsi="Corbel" w:cs="Arial"/>
          <w:sz w:val="20"/>
          <w:szCs w:val="20"/>
        </w:rPr>
        <w:t>2020</w:t>
      </w:r>
      <w:r w:rsidR="00DA4E5D">
        <w:rPr>
          <w:rFonts w:ascii="Corbel" w:eastAsia="Arial" w:hAnsi="Corbel" w:cs="Arial"/>
          <w:sz w:val="20"/>
          <w:szCs w:val="20"/>
        </w:rPr>
        <w:t>-date</w:t>
      </w:r>
    </w:p>
    <w:p w14:paraId="06A4CDE2" w14:textId="1524556D" w:rsidR="00CD7C67" w:rsidRDefault="00CD7C67" w:rsidP="00CD7C67">
      <w:pPr>
        <w:pStyle w:val="ulli"/>
        <w:numPr>
          <w:ilvl w:val="0"/>
          <w:numId w:val="60"/>
        </w:numPr>
        <w:pBdr>
          <w:left w:val="none" w:sz="0" w:space="0" w:color="auto"/>
        </w:pBdr>
        <w:spacing w:line="260" w:lineRule="atLeast"/>
        <w:rPr>
          <w:rFonts w:ascii="Corbel" w:eastAsia="Arial" w:hAnsi="Corbel" w:cs="Arial"/>
          <w:sz w:val="20"/>
          <w:szCs w:val="20"/>
        </w:rPr>
      </w:pPr>
      <w:r w:rsidRPr="007655B5">
        <w:rPr>
          <w:rFonts w:ascii="Corbel" w:eastAsia="Arial" w:hAnsi="Corbel" w:cs="Arial"/>
          <w:sz w:val="20"/>
          <w:szCs w:val="20"/>
        </w:rPr>
        <w:t>Member, Information Systems Audit and Control Association with Membership No</w:t>
      </w:r>
      <w:r w:rsidR="00DA4E5D">
        <w:rPr>
          <w:rFonts w:ascii="Corbel" w:eastAsia="Arial" w:hAnsi="Corbel" w:cs="Arial"/>
          <w:sz w:val="20"/>
          <w:szCs w:val="20"/>
        </w:rPr>
        <w:t>.</w:t>
      </w:r>
      <w:r w:rsidRPr="007655B5">
        <w:rPr>
          <w:rFonts w:ascii="Corbel" w:eastAsia="Arial" w:hAnsi="Corbel" w:cs="Arial"/>
          <w:sz w:val="20"/>
          <w:szCs w:val="20"/>
        </w:rPr>
        <w:t xml:space="preserve">  1715521</w:t>
      </w:r>
      <w:r w:rsidRPr="007655B5">
        <w:rPr>
          <w:rFonts w:ascii="Corbel" w:eastAsia="Arial" w:hAnsi="Corbel" w:cs="Arial"/>
          <w:sz w:val="20"/>
          <w:szCs w:val="20"/>
        </w:rPr>
        <w:tab/>
      </w:r>
      <w:r w:rsidR="00DA4E5D">
        <w:rPr>
          <w:rFonts w:ascii="Corbel" w:eastAsia="Arial" w:hAnsi="Corbel" w:cs="Arial"/>
          <w:sz w:val="20"/>
          <w:szCs w:val="20"/>
        </w:rPr>
        <w:t>14/02/24-date</w:t>
      </w:r>
    </w:p>
    <w:p w14:paraId="56ED223F" w14:textId="023FBA71" w:rsidR="00B54920" w:rsidRDefault="00B54920" w:rsidP="00CD7C67">
      <w:pPr>
        <w:pStyle w:val="ulli"/>
        <w:numPr>
          <w:ilvl w:val="0"/>
          <w:numId w:val="60"/>
        </w:numPr>
        <w:pBdr>
          <w:left w:val="none" w:sz="0" w:space="0" w:color="auto"/>
        </w:pBdr>
        <w:spacing w:line="260" w:lineRule="atLeast"/>
        <w:rPr>
          <w:rFonts w:ascii="Corbel" w:eastAsia="Arial" w:hAnsi="Corbel" w:cs="Arial"/>
          <w:sz w:val="20"/>
          <w:szCs w:val="20"/>
        </w:rPr>
      </w:pPr>
      <w:r w:rsidRPr="00B54920">
        <w:rPr>
          <w:rFonts w:ascii="Corbel" w:eastAsia="Arial" w:hAnsi="Corbel" w:cs="Arial"/>
          <w:sz w:val="20"/>
          <w:szCs w:val="20"/>
        </w:rPr>
        <w:t>International Eminent Peace Ambassador with membership number UN/REG/NIG/3432</w:t>
      </w:r>
    </w:p>
    <w:p w14:paraId="5091C6DE" w14:textId="39C716B6" w:rsidR="00B54920" w:rsidRDefault="00492E2A" w:rsidP="00492E2A">
      <w:pPr>
        <w:pStyle w:val="ulli"/>
        <w:numPr>
          <w:ilvl w:val="0"/>
          <w:numId w:val="60"/>
        </w:numPr>
        <w:pBdr>
          <w:left w:val="none" w:sz="0" w:space="0" w:color="auto"/>
        </w:pBdr>
        <w:spacing w:line="260" w:lineRule="atLeast"/>
        <w:rPr>
          <w:rFonts w:ascii="Corbel" w:eastAsia="Arial" w:hAnsi="Corbel" w:cs="Arial"/>
          <w:sz w:val="20"/>
          <w:szCs w:val="20"/>
        </w:rPr>
      </w:pPr>
      <w:r w:rsidRPr="00492E2A">
        <w:rPr>
          <w:rFonts w:ascii="Corbel" w:eastAsia="Arial" w:hAnsi="Corbel" w:cs="Arial"/>
          <w:sz w:val="20"/>
          <w:szCs w:val="20"/>
        </w:rPr>
        <w:t>Global SDGs Advocate Special Chartered Membership Award</w:t>
      </w:r>
      <w:r>
        <w:rPr>
          <w:rFonts w:ascii="Corbel" w:eastAsia="Arial" w:hAnsi="Corbel" w:cs="Arial"/>
          <w:sz w:val="20"/>
          <w:szCs w:val="20"/>
        </w:rPr>
        <w:t xml:space="preserve"> </w:t>
      </w:r>
      <w:r w:rsidRPr="00492E2A">
        <w:rPr>
          <w:rFonts w:ascii="Corbel" w:eastAsia="Arial" w:hAnsi="Corbel" w:cs="Arial"/>
          <w:sz w:val="20"/>
          <w:szCs w:val="20"/>
        </w:rPr>
        <w:t>UN SDGs (Global Goals Volunteer)</w:t>
      </w:r>
    </w:p>
    <w:p w14:paraId="76AE7727" w14:textId="77777777" w:rsidR="00202630" w:rsidRPr="00202630" w:rsidRDefault="00202630" w:rsidP="00202630">
      <w:pPr>
        <w:pStyle w:val="ListParagraph"/>
        <w:numPr>
          <w:ilvl w:val="0"/>
          <w:numId w:val="60"/>
        </w:numPr>
        <w:rPr>
          <w:rFonts w:ascii="Corbel" w:eastAsia="Arial" w:hAnsi="Corbel" w:cs="Arial"/>
          <w:sz w:val="20"/>
          <w:szCs w:val="20"/>
        </w:rPr>
      </w:pPr>
      <w:bookmarkStart w:id="19" w:name="_Hlk162701807"/>
      <w:r w:rsidRPr="00202630">
        <w:rPr>
          <w:rFonts w:ascii="Corbel" w:eastAsia="Arial" w:hAnsi="Corbel" w:cs="Arial"/>
          <w:sz w:val="20"/>
          <w:szCs w:val="20"/>
        </w:rPr>
        <w:t xml:space="preserve">Member, Association for Computing Machinery with membership </w:t>
      </w:r>
      <w:bookmarkEnd w:id="19"/>
      <w:r w:rsidRPr="00202630">
        <w:rPr>
          <w:rFonts w:ascii="Corbel" w:eastAsia="Arial" w:hAnsi="Corbel" w:cs="Arial"/>
          <w:sz w:val="20"/>
          <w:szCs w:val="20"/>
        </w:rPr>
        <w:t>No. 4781956</w:t>
      </w:r>
      <w:r w:rsidRPr="00202630">
        <w:rPr>
          <w:rFonts w:ascii="Corbel" w:eastAsia="Arial" w:hAnsi="Corbel" w:cs="Arial"/>
          <w:sz w:val="20"/>
          <w:szCs w:val="20"/>
        </w:rPr>
        <w:tab/>
      </w:r>
      <w:r w:rsidRPr="00202630">
        <w:rPr>
          <w:rFonts w:ascii="Corbel" w:eastAsia="Arial" w:hAnsi="Corbel" w:cs="Arial"/>
          <w:sz w:val="20"/>
          <w:szCs w:val="20"/>
        </w:rPr>
        <w:tab/>
      </w:r>
      <w:r w:rsidRPr="00202630">
        <w:rPr>
          <w:rFonts w:ascii="Corbel" w:eastAsia="Arial" w:hAnsi="Corbel" w:cs="Arial"/>
          <w:sz w:val="20"/>
          <w:szCs w:val="20"/>
        </w:rPr>
        <w:tab/>
        <w:t>30/03/24-date</w:t>
      </w:r>
    </w:p>
    <w:p w14:paraId="7647BA7A" w14:textId="53E80E3F" w:rsidR="00543569" w:rsidRDefault="00543569" w:rsidP="00543569">
      <w:pPr>
        <w:pStyle w:val="divdocumentdivsectiontitle"/>
        <w:spacing w:before="160" w:after="60"/>
        <w:jc w:val="center"/>
        <w:rPr>
          <w:rFonts w:ascii="Arial" w:eastAsia="Arial" w:hAnsi="Arial" w:cs="Arial"/>
          <w:b/>
          <w:bCs/>
        </w:rPr>
      </w:pPr>
      <w:r>
        <w:rPr>
          <w:rFonts w:ascii="Arial" w:eastAsia="Arial" w:hAnsi="Arial" w:cs="Arial"/>
          <w:b/>
          <w:bCs/>
        </w:rPr>
        <w:t xml:space="preserve">Membership of International Journals </w:t>
      </w:r>
      <w:r w:rsidR="00702BAB">
        <w:rPr>
          <w:rFonts w:ascii="Arial" w:eastAsia="Arial" w:hAnsi="Arial" w:cs="Arial"/>
          <w:b/>
          <w:bCs/>
        </w:rPr>
        <w:t xml:space="preserve">AS </w:t>
      </w:r>
      <w:r>
        <w:rPr>
          <w:rFonts w:ascii="Arial" w:eastAsia="Arial" w:hAnsi="Arial" w:cs="Arial"/>
          <w:b/>
          <w:bCs/>
        </w:rPr>
        <w:t xml:space="preserve">Reviewer and Editorial </w:t>
      </w:r>
      <w:r w:rsidR="00702BAB">
        <w:rPr>
          <w:rFonts w:ascii="Arial" w:eastAsia="Arial" w:hAnsi="Arial" w:cs="Arial"/>
          <w:b/>
          <w:bCs/>
        </w:rPr>
        <w:t>Member</w:t>
      </w:r>
    </w:p>
    <w:p w14:paraId="1C0D0083" w14:textId="77777777" w:rsidR="00311058" w:rsidRPr="00311058" w:rsidRDefault="00311058" w:rsidP="00311058">
      <w:pPr>
        <w:pStyle w:val="ulli"/>
        <w:spacing w:line="260" w:lineRule="atLeast"/>
        <w:ind w:left="720"/>
        <w:rPr>
          <w:rStyle w:val="Hyperlink"/>
          <w:rFonts w:ascii="Arial" w:eastAsia="Arial" w:hAnsi="Arial" w:cs="Arial"/>
          <w:color w:val="auto"/>
          <w:sz w:val="20"/>
          <w:szCs w:val="20"/>
          <w:u w:val="none"/>
        </w:rPr>
      </w:pPr>
    </w:p>
    <w:p w14:paraId="62F657BE" w14:textId="75BA36E8" w:rsidR="00311058" w:rsidRPr="002556B7" w:rsidRDefault="00311058" w:rsidP="00B35C4E">
      <w:pPr>
        <w:pStyle w:val="ulli"/>
        <w:numPr>
          <w:ilvl w:val="0"/>
          <w:numId w:val="56"/>
        </w:numPr>
        <w:tabs>
          <w:tab w:val="right" w:pos="10306"/>
        </w:tabs>
        <w:spacing w:line="260" w:lineRule="atLeast"/>
        <w:rPr>
          <w:rFonts w:ascii="Corbel" w:eastAsia="Arial" w:hAnsi="Corbel" w:cs="Arial"/>
          <w:sz w:val="20"/>
          <w:szCs w:val="20"/>
        </w:rPr>
      </w:pPr>
      <w:r w:rsidRPr="002556B7">
        <w:rPr>
          <w:rFonts w:ascii="Corbel" w:eastAsia="Arial" w:hAnsi="Corbel" w:cs="Arial"/>
          <w:sz w:val="20"/>
          <w:szCs w:val="20"/>
        </w:rPr>
        <w:t xml:space="preserve">Editorial </w:t>
      </w:r>
      <w:r w:rsidR="002C4629">
        <w:rPr>
          <w:rFonts w:ascii="Corbel" w:eastAsia="Arial" w:hAnsi="Corbel" w:cs="Arial"/>
          <w:sz w:val="20"/>
          <w:szCs w:val="20"/>
        </w:rPr>
        <w:t xml:space="preserve">board </w:t>
      </w:r>
      <w:r w:rsidRPr="002556B7">
        <w:rPr>
          <w:rFonts w:ascii="Corbel" w:eastAsia="Arial" w:hAnsi="Corbel" w:cs="Arial"/>
          <w:sz w:val="20"/>
          <w:szCs w:val="20"/>
        </w:rPr>
        <w:t xml:space="preserve">member, Universal Journal of Computer Sciences and Communications. </w:t>
      </w:r>
    </w:p>
    <w:p w14:paraId="1F90F761" w14:textId="464327B1" w:rsidR="00311058" w:rsidRPr="002556B7" w:rsidRDefault="00BA3D33" w:rsidP="00BA3D33">
      <w:pPr>
        <w:pStyle w:val="ulli"/>
        <w:tabs>
          <w:tab w:val="left" w:pos="8145"/>
        </w:tabs>
        <w:spacing w:line="260" w:lineRule="atLeast"/>
        <w:ind w:left="1440"/>
        <w:rPr>
          <w:rStyle w:val="Hyperlink"/>
          <w:rFonts w:ascii="Corbel" w:eastAsia="Arial" w:hAnsi="Corbel" w:cs="Arial"/>
          <w:sz w:val="20"/>
          <w:szCs w:val="20"/>
        </w:rPr>
      </w:pPr>
      <w:hyperlink r:id="rId13" w:history="1">
        <w:r w:rsidRPr="002556B7">
          <w:rPr>
            <w:rStyle w:val="Hyperlink"/>
            <w:rFonts w:ascii="Corbel" w:eastAsia="Arial" w:hAnsi="Corbel" w:cs="Arial"/>
            <w:sz w:val="20"/>
            <w:szCs w:val="20"/>
          </w:rPr>
          <w:t>https://www.scipublications.com/journal/index.php/ujcsc/editors</w:t>
        </w:r>
      </w:hyperlink>
    </w:p>
    <w:p w14:paraId="6874C62E" w14:textId="77777777" w:rsidR="00311058" w:rsidRPr="002556B7" w:rsidRDefault="00311058" w:rsidP="00311058">
      <w:pPr>
        <w:pStyle w:val="ulli"/>
        <w:tabs>
          <w:tab w:val="left" w:pos="8145"/>
        </w:tabs>
        <w:spacing w:line="260" w:lineRule="atLeast"/>
        <w:ind w:left="720"/>
        <w:rPr>
          <w:rFonts w:ascii="Corbel" w:eastAsia="Arial" w:hAnsi="Corbel" w:cs="Arial"/>
          <w:sz w:val="20"/>
          <w:szCs w:val="20"/>
        </w:rPr>
      </w:pPr>
    </w:p>
    <w:p w14:paraId="2EAC6839" w14:textId="333971CE" w:rsidR="00543569" w:rsidRPr="002556B7" w:rsidRDefault="00346CE8" w:rsidP="00B35C4E">
      <w:pPr>
        <w:pStyle w:val="ulli"/>
        <w:numPr>
          <w:ilvl w:val="0"/>
          <w:numId w:val="56"/>
        </w:numPr>
        <w:spacing w:line="260" w:lineRule="atLeast"/>
        <w:rPr>
          <w:rFonts w:ascii="Corbel" w:eastAsia="Arial" w:hAnsi="Corbel" w:cs="Arial"/>
          <w:sz w:val="20"/>
          <w:szCs w:val="20"/>
        </w:rPr>
      </w:pPr>
      <w:r w:rsidRPr="002556B7">
        <w:rPr>
          <w:rFonts w:ascii="Corbel" w:eastAsia="Arial" w:hAnsi="Corbel" w:cs="Arial"/>
          <w:sz w:val="20"/>
          <w:szCs w:val="20"/>
        </w:rPr>
        <w:t>Editorial</w:t>
      </w:r>
      <w:r w:rsidR="00543569" w:rsidRPr="002556B7">
        <w:rPr>
          <w:rFonts w:ascii="Corbel" w:eastAsia="Arial" w:hAnsi="Corbel" w:cs="Arial"/>
          <w:sz w:val="20"/>
          <w:szCs w:val="20"/>
        </w:rPr>
        <w:t xml:space="preserve"> </w:t>
      </w:r>
      <w:r w:rsidR="002C4629">
        <w:rPr>
          <w:rFonts w:ascii="Corbel" w:eastAsia="Arial" w:hAnsi="Corbel" w:cs="Arial"/>
          <w:sz w:val="20"/>
          <w:szCs w:val="20"/>
        </w:rPr>
        <w:t xml:space="preserve">board </w:t>
      </w:r>
      <w:r w:rsidR="00543569" w:rsidRPr="002556B7">
        <w:rPr>
          <w:rFonts w:ascii="Corbel" w:eastAsia="Arial" w:hAnsi="Corbel" w:cs="Arial"/>
          <w:sz w:val="20"/>
          <w:szCs w:val="20"/>
        </w:rPr>
        <w:t>m</w:t>
      </w:r>
      <w:r w:rsidR="00D51AF0" w:rsidRPr="002556B7">
        <w:rPr>
          <w:rFonts w:ascii="Corbel" w:eastAsia="Arial" w:hAnsi="Corbel" w:cs="Arial"/>
          <w:sz w:val="20"/>
          <w:szCs w:val="20"/>
        </w:rPr>
        <w:t>ember</w:t>
      </w:r>
      <w:r w:rsidR="00543569" w:rsidRPr="002556B7">
        <w:rPr>
          <w:rFonts w:ascii="Corbel" w:eastAsia="Arial" w:hAnsi="Corbel" w:cs="Arial"/>
          <w:sz w:val="20"/>
          <w:szCs w:val="20"/>
        </w:rPr>
        <w:t xml:space="preserve">, PLOS One.  </w:t>
      </w:r>
      <w:hyperlink r:id="rId14" w:history="1">
        <w:r w:rsidR="00D51AF0" w:rsidRPr="002556B7">
          <w:rPr>
            <w:rStyle w:val="Hyperlink"/>
            <w:rFonts w:ascii="Corbel" w:eastAsia="Arial" w:hAnsi="Corbel" w:cs="Arial"/>
            <w:sz w:val="20"/>
            <w:szCs w:val="20"/>
          </w:rPr>
          <w:t>https://journals.plos.org/plosone/static/editorial-board</w:t>
        </w:r>
      </w:hyperlink>
      <w:r w:rsidR="00D51AF0" w:rsidRPr="002556B7">
        <w:rPr>
          <w:rFonts w:ascii="Corbel" w:eastAsia="Arial" w:hAnsi="Corbel" w:cs="Arial"/>
          <w:sz w:val="20"/>
          <w:szCs w:val="20"/>
        </w:rPr>
        <w:t>?</w:t>
      </w:r>
    </w:p>
    <w:p w14:paraId="1E615218" w14:textId="77777777" w:rsidR="000834B6" w:rsidRPr="002556B7" w:rsidRDefault="000834B6" w:rsidP="000834B6">
      <w:pPr>
        <w:pStyle w:val="ulli"/>
        <w:spacing w:line="260" w:lineRule="atLeast"/>
        <w:ind w:left="720"/>
        <w:rPr>
          <w:rFonts w:ascii="Corbel" w:eastAsia="Arial" w:hAnsi="Corbel" w:cs="Arial"/>
          <w:sz w:val="20"/>
          <w:szCs w:val="20"/>
        </w:rPr>
      </w:pPr>
    </w:p>
    <w:p w14:paraId="4734F880" w14:textId="77777777" w:rsidR="000834B6" w:rsidRPr="002556B7" w:rsidRDefault="000834B6" w:rsidP="00B35C4E">
      <w:pPr>
        <w:pStyle w:val="ulli"/>
        <w:numPr>
          <w:ilvl w:val="0"/>
          <w:numId w:val="56"/>
        </w:numPr>
        <w:spacing w:line="260" w:lineRule="atLeast"/>
        <w:rPr>
          <w:rFonts w:ascii="Corbel" w:eastAsia="Arial" w:hAnsi="Corbel" w:cs="Arial"/>
          <w:sz w:val="20"/>
          <w:szCs w:val="20"/>
        </w:rPr>
      </w:pPr>
      <w:r w:rsidRPr="002556B7">
        <w:rPr>
          <w:rFonts w:ascii="Corbel" w:eastAsia="Arial" w:hAnsi="Corbel" w:cs="Arial"/>
          <w:sz w:val="20"/>
          <w:szCs w:val="20"/>
        </w:rPr>
        <w:t xml:space="preserve">Editorial board member, International Journal of Social Sciences &amp; Economic Environment. </w:t>
      </w:r>
    </w:p>
    <w:p w14:paraId="4433A8EA" w14:textId="6400B436" w:rsidR="000834B6" w:rsidRPr="002556B7" w:rsidRDefault="00030DB6" w:rsidP="00BA3D33">
      <w:pPr>
        <w:pStyle w:val="ulli"/>
        <w:spacing w:line="260" w:lineRule="atLeast"/>
        <w:ind w:left="1440"/>
        <w:rPr>
          <w:rFonts w:ascii="Corbel" w:eastAsia="Arial" w:hAnsi="Corbel" w:cs="Arial"/>
          <w:sz w:val="20"/>
          <w:szCs w:val="20"/>
        </w:rPr>
      </w:pPr>
      <w:hyperlink r:id="rId15" w:history="1">
        <w:r w:rsidRPr="002556B7">
          <w:rPr>
            <w:rStyle w:val="Hyperlink"/>
            <w:rFonts w:ascii="Corbel" w:eastAsia="Arial" w:hAnsi="Corbel" w:cs="Arial"/>
            <w:sz w:val="20"/>
            <w:szCs w:val="20"/>
          </w:rPr>
          <w:t>https://acadres.org/journal?title=IJSSEE&amp;tab=editorial-board</w:t>
        </w:r>
      </w:hyperlink>
    </w:p>
    <w:p w14:paraId="6CC92882" w14:textId="77777777" w:rsidR="00311058" w:rsidRPr="002556B7" w:rsidRDefault="00311058" w:rsidP="00311058">
      <w:pPr>
        <w:pStyle w:val="ulli"/>
        <w:spacing w:line="260" w:lineRule="atLeast"/>
        <w:ind w:left="720"/>
        <w:rPr>
          <w:rFonts w:ascii="Corbel" w:eastAsia="Arial" w:hAnsi="Corbel" w:cs="Arial"/>
          <w:sz w:val="20"/>
          <w:szCs w:val="20"/>
        </w:rPr>
      </w:pPr>
    </w:p>
    <w:p w14:paraId="7C23FE7B" w14:textId="77777777" w:rsidR="00311058" w:rsidRPr="002556B7" w:rsidRDefault="00311058" w:rsidP="00B35C4E">
      <w:pPr>
        <w:pStyle w:val="ulli"/>
        <w:numPr>
          <w:ilvl w:val="0"/>
          <w:numId w:val="56"/>
        </w:numPr>
        <w:spacing w:line="260" w:lineRule="atLeast"/>
        <w:rPr>
          <w:rStyle w:val="Hyperlink"/>
          <w:rFonts w:ascii="Corbel" w:eastAsia="Arial" w:hAnsi="Corbel" w:cs="Arial"/>
          <w:color w:val="auto"/>
          <w:sz w:val="20"/>
          <w:szCs w:val="20"/>
          <w:u w:val="none"/>
        </w:rPr>
      </w:pPr>
      <w:r w:rsidRPr="002556B7">
        <w:rPr>
          <w:rFonts w:ascii="Corbel" w:eastAsia="Arial" w:hAnsi="Corbel" w:cs="Arial"/>
          <w:sz w:val="20"/>
          <w:szCs w:val="20"/>
        </w:rPr>
        <w:t xml:space="preserve">Reviewer, Journal of Computer Science, Science Publications.  </w:t>
      </w:r>
      <w:hyperlink r:id="rId16" w:history="1">
        <w:r w:rsidRPr="002556B7">
          <w:rPr>
            <w:rStyle w:val="Hyperlink"/>
            <w:rFonts w:ascii="Corbel" w:eastAsia="Arial" w:hAnsi="Corbel" w:cs="Arial"/>
            <w:sz w:val="20"/>
            <w:szCs w:val="20"/>
          </w:rPr>
          <w:t>https://thescipub.com</w:t>
        </w:r>
      </w:hyperlink>
    </w:p>
    <w:p w14:paraId="5D04EDA5" w14:textId="77777777" w:rsidR="00D51AF0" w:rsidRPr="002556B7" w:rsidRDefault="00D51AF0" w:rsidP="00D51AF0">
      <w:pPr>
        <w:pStyle w:val="ulli"/>
        <w:spacing w:line="260" w:lineRule="atLeast"/>
        <w:ind w:left="720"/>
        <w:rPr>
          <w:rFonts w:ascii="Corbel" w:eastAsia="Arial" w:hAnsi="Corbel" w:cs="Arial"/>
          <w:sz w:val="20"/>
          <w:szCs w:val="20"/>
        </w:rPr>
      </w:pPr>
    </w:p>
    <w:p w14:paraId="27272C2C" w14:textId="380EA748" w:rsidR="00543569" w:rsidRPr="008E50FF" w:rsidRDefault="00E66051" w:rsidP="00B35C4E">
      <w:pPr>
        <w:pStyle w:val="ulli"/>
        <w:numPr>
          <w:ilvl w:val="0"/>
          <w:numId w:val="56"/>
        </w:numPr>
        <w:tabs>
          <w:tab w:val="right" w:pos="10306"/>
        </w:tabs>
        <w:spacing w:line="260" w:lineRule="atLeast"/>
        <w:rPr>
          <w:rStyle w:val="Hyperlink"/>
          <w:rFonts w:ascii="Corbel" w:eastAsia="Arial" w:hAnsi="Corbel" w:cs="Arial"/>
          <w:color w:val="auto"/>
          <w:sz w:val="20"/>
          <w:szCs w:val="20"/>
          <w:u w:val="none"/>
        </w:rPr>
      </w:pPr>
      <w:r w:rsidRPr="002556B7">
        <w:rPr>
          <w:rFonts w:ascii="Corbel" w:eastAsia="Arial" w:hAnsi="Corbel" w:cs="Arial"/>
          <w:sz w:val="20"/>
          <w:szCs w:val="20"/>
        </w:rPr>
        <w:t>Reviewer</w:t>
      </w:r>
      <w:r w:rsidR="00543569" w:rsidRPr="002556B7">
        <w:rPr>
          <w:rFonts w:ascii="Corbel" w:eastAsia="Arial" w:hAnsi="Corbel" w:cs="Arial"/>
          <w:sz w:val="20"/>
          <w:szCs w:val="20"/>
        </w:rPr>
        <w:t>, American Journal of Electrical and Computer Engineering.</w:t>
      </w:r>
      <w:r w:rsidR="00543569" w:rsidRPr="002556B7">
        <w:rPr>
          <w:rFonts w:ascii="Corbel" w:hAnsi="Corbel"/>
          <w:sz w:val="20"/>
          <w:szCs w:val="20"/>
        </w:rPr>
        <w:t xml:space="preserve"> </w:t>
      </w:r>
      <w:hyperlink r:id="rId17" w:history="1">
        <w:r w:rsidR="00EF061A" w:rsidRPr="002556B7">
          <w:rPr>
            <w:rStyle w:val="Hyperlink"/>
            <w:rFonts w:ascii="Corbel" w:hAnsi="Corbel"/>
            <w:sz w:val="20"/>
            <w:szCs w:val="20"/>
          </w:rPr>
          <w:t>http://www.ajece.org/reviewers</w:t>
        </w:r>
      </w:hyperlink>
    </w:p>
    <w:p w14:paraId="62666DE8" w14:textId="77777777" w:rsidR="008E50FF" w:rsidRDefault="008E50FF" w:rsidP="008E50FF">
      <w:pPr>
        <w:pStyle w:val="ListParagraph"/>
        <w:rPr>
          <w:rFonts w:ascii="Corbel" w:eastAsia="Arial" w:hAnsi="Corbel" w:cs="Arial"/>
          <w:sz w:val="20"/>
          <w:szCs w:val="20"/>
        </w:rPr>
      </w:pPr>
    </w:p>
    <w:p w14:paraId="78C24D83" w14:textId="62BBD70C" w:rsidR="008B0C53" w:rsidRDefault="00852FDA" w:rsidP="008B0C53">
      <w:pPr>
        <w:pStyle w:val="divdocumentdivsectiontitle"/>
        <w:spacing w:before="160" w:after="60"/>
        <w:jc w:val="center"/>
        <w:rPr>
          <w:rFonts w:ascii="Arial" w:eastAsia="Arial" w:hAnsi="Arial" w:cs="Arial"/>
          <w:b/>
          <w:bCs/>
        </w:rPr>
      </w:pPr>
      <w:bookmarkStart w:id="20" w:name="_Hlk154418837"/>
      <w:r w:rsidRPr="008B0C53">
        <w:rPr>
          <w:rFonts w:ascii="Arial" w:eastAsia="Arial" w:hAnsi="Arial" w:cs="Arial"/>
          <w:b/>
          <w:bCs/>
        </w:rPr>
        <w:t xml:space="preserve">PAPERS PRESENTED IN THE WORKSHOPS AND </w:t>
      </w:r>
    </w:p>
    <w:p w14:paraId="165715F2" w14:textId="005C7D39" w:rsidR="007D102A" w:rsidRPr="008B0C53" w:rsidRDefault="008B0C53" w:rsidP="008B0C53">
      <w:pPr>
        <w:pStyle w:val="divdocumentdivsectiontitle"/>
        <w:spacing w:before="160" w:after="60"/>
        <w:jc w:val="center"/>
        <w:rPr>
          <w:rFonts w:ascii="Arial" w:eastAsia="Arial" w:hAnsi="Arial" w:cs="Arial"/>
          <w:b/>
          <w:bCs/>
        </w:rPr>
      </w:pPr>
      <w:r>
        <w:rPr>
          <w:rFonts w:ascii="Arial" w:eastAsia="Arial" w:hAnsi="Arial" w:cs="Arial"/>
          <w:b/>
          <w:bCs/>
        </w:rPr>
        <w:t>I</w:t>
      </w:r>
      <w:r w:rsidRPr="008B0C53">
        <w:rPr>
          <w:rFonts w:ascii="Arial" w:eastAsia="Arial" w:hAnsi="Arial" w:cs="Arial"/>
          <w:b/>
          <w:bCs/>
        </w:rPr>
        <w:t>NTERNATIONAL CONFERENCE</w:t>
      </w:r>
    </w:p>
    <w:p w14:paraId="3B75100C" w14:textId="77777777" w:rsidR="00873E7D" w:rsidRDefault="00873E7D" w:rsidP="007D102A">
      <w:pPr>
        <w:pStyle w:val="ulli"/>
        <w:pBdr>
          <w:left w:val="none" w:sz="0" w:space="0" w:color="auto"/>
        </w:pBdr>
        <w:spacing w:line="260" w:lineRule="atLeast"/>
        <w:rPr>
          <w:rFonts w:ascii="Arial" w:eastAsia="Arial" w:hAnsi="Arial" w:cs="Arial"/>
          <w:sz w:val="20"/>
          <w:szCs w:val="20"/>
        </w:rPr>
      </w:pPr>
    </w:p>
    <w:bookmarkEnd w:id="20"/>
    <w:p w14:paraId="2782372D" w14:textId="7E8EEA46" w:rsidR="00873E7D" w:rsidRPr="002556B7" w:rsidRDefault="00873E7D" w:rsidP="002773A8">
      <w:pPr>
        <w:pStyle w:val="ulli"/>
        <w:numPr>
          <w:ilvl w:val="0"/>
          <w:numId w:val="30"/>
        </w:numPr>
        <w:pBdr>
          <w:left w:val="none" w:sz="0" w:space="0" w:color="auto"/>
        </w:pBdr>
        <w:spacing w:line="260" w:lineRule="atLeast"/>
        <w:rPr>
          <w:rFonts w:ascii="Corbel" w:eastAsia="Arial" w:hAnsi="Corbel" w:cs="Arial"/>
          <w:sz w:val="20"/>
          <w:szCs w:val="20"/>
        </w:rPr>
      </w:pPr>
      <w:r w:rsidRPr="002556B7">
        <w:rPr>
          <w:rFonts w:ascii="Corbel" w:eastAsia="Arial" w:hAnsi="Corbel" w:cs="Arial"/>
          <w:sz w:val="20"/>
          <w:szCs w:val="20"/>
        </w:rPr>
        <w:t xml:space="preserve">Effective Cyber Security Risk Management and Digital Forensics Methodology in IT Projects at Project Management Institute Ghana Chapter </w:t>
      </w:r>
      <w:r w:rsidR="001A6A6F" w:rsidRPr="002556B7">
        <w:rPr>
          <w:rFonts w:ascii="Corbel" w:eastAsia="Arial" w:hAnsi="Corbel" w:cs="Arial"/>
          <w:sz w:val="20"/>
          <w:szCs w:val="20"/>
        </w:rPr>
        <w:t xml:space="preserve">Workshop </w:t>
      </w:r>
      <w:r w:rsidRPr="002556B7">
        <w:rPr>
          <w:rFonts w:ascii="Corbel" w:eastAsia="Arial" w:hAnsi="Corbel" w:cs="Arial"/>
          <w:sz w:val="20"/>
          <w:szCs w:val="20"/>
        </w:rPr>
        <w:t>on 29</w:t>
      </w:r>
      <w:r w:rsidRPr="002556B7">
        <w:rPr>
          <w:rFonts w:ascii="Corbel" w:eastAsia="Arial" w:hAnsi="Corbel" w:cs="Arial"/>
          <w:sz w:val="20"/>
          <w:szCs w:val="20"/>
          <w:vertAlign w:val="superscript"/>
        </w:rPr>
        <w:t>th</w:t>
      </w:r>
      <w:r w:rsidRPr="002556B7">
        <w:rPr>
          <w:rFonts w:ascii="Corbel" w:eastAsia="Arial" w:hAnsi="Corbel" w:cs="Arial"/>
          <w:sz w:val="20"/>
          <w:szCs w:val="20"/>
        </w:rPr>
        <w:t xml:space="preserve"> October 2023</w:t>
      </w:r>
    </w:p>
    <w:p w14:paraId="6D16125C" w14:textId="77777777" w:rsidR="00873E7D" w:rsidRPr="002556B7" w:rsidRDefault="00873E7D" w:rsidP="007D102A">
      <w:pPr>
        <w:pStyle w:val="ulli"/>
        <w:pBdr>
          <w:left w:val="none" w:sz="0" w:space="0" w:color="auto"/>
        </w:pBdr>
        <w:spacing w:line="260" w:lineRule="atLeast"/>
        <w:rPr>
          <w:rFonts w:ascii="Corbel" w:eastAsia="Arial" w:hAnsi="Corbel" w:cs="Arial"/>
          <w:sz w:val="20"/>
          <w:szCs w:val="20"/>
        </w:rPr>
      </w:pPr>
    </w:p>
    <w:p w14:paraId="67ADDF56" w14:textId="6B43BDC4" w:rsidR="002773A8" w:rsidRPr="002556B7" w:rsidRDefault="002773A8" w:rsidP="002773A8">
      <w:pPr>
        <w:pStyle w:val="ulli"/>
        <w:numPr>
          <w:ilvl w:val="0"/>
          <w:numId w:val="30"/>
        </w:numPr>
        <w:spacing w:line="260" w:lineRule="atLeast"/>
        <w:rPr>
          <w:rFonts w:ascii="Corbel" w:eastAsia="Arial" w:hAnsi="Corbel" w:cs="Arial"/>
          <w:sz w:val="20"/>
          <w:szCs w:val="20"/>
        </w:rPr>
      </w:pPr>
      <w:r w:rsidRPr="002556B7">
        <w:rPr>
          <w:rFonts w:ascii="Corbel" w:eastAsia="Arial" w:hAnsi="Corbel" w:cs="Arial"/>
          <w:sz w:val="20"/>
          <w:szCs w:val="20"/>
        </w:rPr>
        <w:t xml:space="preserve">Application of Cyber Security and Cyber Forensics at </w:t>
      </w:r>
      <w:proofErr w:type="spellStart"/>
      <w:r w:rsidRPr="002556B7">
        <w:rPr>
          <w:rFonts w:ascii="Corbel" w:eastAsia="Arial" w:hAnsi="Corbel" w:cs="Arial"/>
          <w:sz w:val="20"/>
          <w:szCs w:val="20"/>
        </w:rPr>
        <w:t>Flexcrete</w:t>
      </w:r>
      <w:proofErr w:type="spellEnd"/>
      <w:r w:rsidRPr="002556B7">
        <w:rPr>
          <w:rFonts w:ascii="Corbel" w:eastAsia="Arial" w:hAnsi="Corbel" w:cs="Arial"/>
          <w:sz w:val="20"/>
          <w:szCs w:val="20"/>
        </w:rPr>
        <w:t xml:space="preserve"> Technologies Ltd</w:t>
      </w:r>
      <w:r w:rsidR="001A6A6F" w:rsidRPr="002556B7">
        <w:rPr>
          <w:rFonts w:ascii="Corbel" w:eastAsia="Arial" w:hAnsi="Corbel" w:cs="Arial"/>
          <w:sz w:val="20"/>
          <w:szCs w:val="20"/>
        </w:rPr>
        <w:t>, Preston, UK</w:t>
      </w:r>
      <w:r w:rsidRPr="002556B7">
        <w:rPr>
          <w:rFonts w:ascii="Corbel" w:eastAsia="Arial" w:hAnsi="Corbel" w:cs="Arial"/>
          <w:sz w:val="20"/>
          <w:szCs w:val="20"/>
        </w:rPr>
        <w:cr/>
      </w:r>
      <w:r w:rsidR="001A6A6F" w:rsidRPr="002556B7">
        <w:rPr>
          <w:rFonts w:ascii="Corbel" w:eastAsia="Arial" w:hAnsi="Corbel" w:cs="Arial"/>
          <w:sz w:val="20"/>
          <w:szCs w:val="20"/>
        </w:rPr>
        <w:t xml:space="preserve">Workshop </w:t>
      </w:r>
      <w:r w:rsidRPr="002556B7">
        <w:rPr>
          <w:rFonts w:ascii="Corbel" w:eastAsia="Arial" w:hAnsi="Corbel" w:cs="Arial"/>
          <w:sz w:val="20"/>
          <w:szCs w:val="20"/>
        </w:rPr>
        <w:t>on 28</w:t>
      </w:r>
      <w:r w:rsidR="002020FF" w:rsidRPr="002556B7">
        <w:rPr>
          <w:rFonts w:ascii="Corbel" w:eastAsia="Arial" w:hAnsi="Corbel" w:cs="Arial"/>
          <w:sz w:val="20"/>
          <w:szCs w:val="20"/>
          <w:vertAlign w:val="superscript"/>
        </w:rPr>
        <w:t>th</w:t>
      </w:r>
      <w:r w:rsidR="002020FF" w:rsidRPr="002556B7">
        <w:rPr>
          <w:rFonts w:ascii="Corbel" w:eastAsia="Arial" w:hAnsi="Corbel" w:cs="Arial"/>
          <w:sz w:val="20"/>
          <w:szCs w:val="20"/>
        </w:rPr>
        <w:t xml:space="preserve"> September</w:t>
      </w:r>
      <w:r w:rsidRPr="002556B7">
        <w:rPr>
          <w:rFonts w:ascii="Corbel" w:eastAsia="Arial" w:hAnsi="Corbel" w:cs="Arial"/>
          <w:sz w:val="20"/>
          <w:szCs w:val="20"/>
        </w:rPr>
        <w:t xml:space="preserve"> 2022.</w:t>
      </w:r>
    </w:p>
    <w:p w14:paraId="3B6E12B5" w14:textId="14F5747A" w:rsidR="007D102A" w:rsidRDefault="007D102A" w:rsidP="002773A8">
      <w:pPr>
        <w:pStyle w:val="ulli"/>
        <w:numPr>
          <w:ilvl w:val="0"/>
          <w:numId w:val="30"/>
        </w:numPr>
        <w:pBdr>
          <w:left w:val="none" w:sz="0" w:space="0" w:color="auto"/>
        </w:pBdr>
        <w:spacing w:line="260" w:lineRule="atLeast"/>
        <w:rPr>
          <w:rFonts w:ascii="Corbel" w:eastAsia="Arial" w:hAnsi="Corbel" w:cs="Arial"/>
          <w:sz w:val="20"/>
          <w:szCs w:val="20"/>
        </w:rPr>
      </w:pPr>
      <w:r w:rsidRPr="002556B7">
        <w:rPr>
          <w:rFonts w:ascii="Corbel" w:eastAsia="Arial" w:hAnsi="Corbel" w:cs="Arial"/>
          <w:sz w:val="20"/>
          <w:szCs w:val="20"/>
        </w:rPr>
        <w:t>Continuous Process Improvement of Mobile Communication from 1G to 4G at 4</w:t>
      </w:r>
      <w:r w:rsidRPr="002556B7">
        <w:rPr>
          <w:rFonts w:ascii="Corbel" w:eastAsia="Arial" w:hAnsi="Corbel" w:cs="Arial"/>
          <w:sz w:val="20"/>
          <w:szCs w:val="20"/>
          <w:vertAlign w:val="superscript"/>
        </w:rPr>
        <w:t>th</w:t>
      </w:r>
      <w:r w:rsidRPr="002556B7">
        <w:rPr>
          <w:rFonts w:ascii="Corbel" w:eastAsia="Arial" w:hAnsi="Corbel" w:cs="Arial"/>
          <w:sz w:val="20"/>
          <w:szCs w:val="20"/>
        </w:rPr>
        <w:t xml:space="preserve"> International Conference on Management, Communication &amp; </w:t>
      </w:r>
      <w:r w:rsidR="00D6011B" w:rsidRPr="002556B7">
        <w:rPr>
          <w:rFonts w:ascii="Corbel" w:eastAsia="Arial" w:hAnsi="Corbel" w:cs="Arial"/>
          <w:sz w:val="20"/>
          <w:szCs w:val="20"/>
        </w:rPr>
        <w:t>Technology (</w:t>
      </w:r>
      <w:r w:rsidRPr="002556B7">
        <w:rPr>
          <w:rFonts w:ascii="Corbel" w:eastAsia="Arial" w:hAnsi="Corbel" w:cs="Arial"/>
          <w:sz w:val="20"/>
          <w:szCs w:val="20"/>
        </w:rPr>
        <w:t>ICMCT-2016) at Academic City College, Accra, Ghana on May 30</w:t>
      </w:r>
      <w:r w:rsidRPr="002556B7">
        <w:rPr>
          <w:rFonts w:ascii="Corbel" w:eastAsia="Arial" w:hAnsi="Corbel" w:cs="Arial"/>
          <w:sz w:val="20"/>
          <w:szCs w:val="20"/>
          <w:vertAlign w:val="superscript"/>
        </w:rPr>
        <w:t>th</w:t>
      </w:r>
      <w:r w:rsidRPr="002556B7">
        <w:rPr>
          <w:rFonts w:ascii="Corbel" w:eastAsia="Arial" w:hAnsi="Corbel" w:cs="Arial"/>
          <w:sz w:val="20"/>
          <w:szCs w:val="20"/>
        </w:rPr>
        <w:t xml:space="preserve"> -31</w:t>
      </w:r>
      <w:r w:rsidRPr="002556B7">
        <w:rPr>
          <w:rFonts w:ascii="Corbel" w:eastAsia="Arial" w:hAnsi="Corbel" w:cs="Arial"/>
          <w:sz w:val="20"/>
          <w:szCs w:val="20"/>
          <w:vertAlign w:val="superscript"/>
        </w:rPr>
        <w:t>st</w:t>
      </w:r>
      <w:r w:rsidRPr="002556B7">
        <w:rPr>
          <w:rFonts w:ascii="Corbel" w:eastAsia="Arial" w:hAnsi="Corbel" w:cs="Arial"/>
          <w:sz w:val="20"/>
          <w:szCs w:val="20"/>
        </w:rPr>
        <w:t xml:space="preserve"> 2016.</w:t>
      </w:r>
    </w:p>
    <w:p w14:paraId="32934AE9" w14:textId="77777777" w:rsidR="005635CC" w:rsidRPr="002556B7" w:rsidRDefault="005635CC" w:rsidP="005635CC">
      <w:pPr>
        <w:pStyle w:val="ulli"/>
        <w:pBdr>
          <w:left w:val="none" w:sz="0" w:space="0" w:color="auto"/>
        </w:pBdr>
        <w:spacing w:line="260" w:lineRule="atLeast"/>
        <w:rPr>
          <w:rFonts w:ascii="Corbel" w:eastAsia="Arial" w:hAnsi="Corbel" w:cs="Arial"/>
          <w:sz w:val="20"/>
          <w:szCs w:val="20"/>
        </w:rPr>
      </w:pPr>
    </w:p>
    <w:p w14:paraId="4CAB2813" w14:textId="34F31085" w:rsidR="0039489F" w:rsidRDefault="00A00B96" w:rsidP="0039489F">
      <w:pPr>
        <w:pStyle w:val="divdocumentdivsectiontitle"/>
        <w:spacing w:before="160" w:after="60"/>
        <w:jc w:val="center"/>
        <w:rPr>
          <w:rFonts w:ascii="Arial" w:eastAsia="Arial" w:hAnsi="Arial" w:cs="Arial"/>
          <w:b/>
          <w:bCs/>
        </w:rPr>
      </w:pPr>
      <w:bookmarkStart w:id="21" w:name="_Hlk160116432"/>
      <w:r>
        <w:rPr>
          <w:rFonts w:ascii="Arial" w:eastAsia="Arial" w:hAnsi="Arial" w:cs="Arial"/>
          <w:b/>
          <w:bCs/>
        </w:rPr>
        <w:t>NON-</w:t>
      </w:r>
      <w:r w:rsidR="00212706">
        <w:rPr>
          <w:rFonts w:ascii="Arial" w:eastAsia="Arial" w:hAnsi="Arial" w:cs="Arial"/>
          <w:b/>
          <w:bCs/>
        </w:rPr>
        <w:t>TEACHING</w:t>
      </w:r>
      <w:r w:rsidR="00852FDA">
        <w:rPr>
          <w:rFonts w:ascii="Arial" w:eastAsia="Arial" w:hAnsi="Arial" w:cs="Arial"/>
          <w:b/>
          <w:bCs/>
        </w:rPr>
        <w:t xml:space="preserve"> AND ADMINISTRATIVE DUTIES </w:t>
      </w:r>
    </w:p>
    <w:bookmarkEnd w:id="21"/>
    <w:p w14:paraId="5D2D320C" w14:textId="4E3A83D3" w:rsidR="0039489F" w:rsidRPr="002556B7" w:rsidRDefault="00E672CD" w:rsidP="0039489F">
      <w:pPr>
        <w:pStyle w:val="ulli"/>
        <w:numPr>
          <w:ilvl w:val="0"/>
          <w:numId w:val="18"/>
        </w:numPr>
        <w:pBdr>
          <w:left w:val="none" w:sz="0" w:space="0" w:color="auto"/>
        </w:pBdr>
        <w:spacing w:line="260" w:lineRule="atLeast"/>
        <w:ind w:left="640" w:hanging="252"/>
        <w:rPr>
          <w:rFonts w:ascii="Corbel" w:eastAsia="Arial" w:hAnsi="Corbel" w:cs="Arial"/>
          <w:sz w:val="20"/>
          <w:szCs w:val="20"/>
        </w:rPr>
      </w:pPr>
      <w:r w:rsidRPr="002556B7">
        <w:rPr>
          <w:rFonts w:ascii="Corbel" w:eastAsia="Arial" w:hAnsi="Corbel" w:cs="Arial"/>
          <w:sz w:val="20"/>
          <w:szCs w:val="20"/>
        </w:rPr>
        <w:lastRenderedPageBreak/>
        <w:t>Provide intervention</w:t>
      </w:r>
      <w:r w:rsidR="00B85155" w:rsidRPr="002556B7">
        <w:rPr>
          <w:rFonts w:ascii="Corbel" w:eastAsia="Arial" w:hAnsi="Corbel" w:cs="Arial"/>
          <w:sz w:val="20"/>
          <w:szCs w:val="20"/>
        </w:rPr>
        <w:t xml:space="preserve"> and academic skills</w:t>
      </w:r>
      <w:r w:rsidR="00666325" w:rsidRPr="002556B7">
        <w:rPr>
          <w:rFonts w:ascii="Corbel" w:eastAsia="Arial" w:hAnsi="Corbel" w:cs="Arial"/>
          <w:sz w:val="20"/>
          <w:szCs w:val="20"/>
        </w:rPr>
        <w:t xml:space="preserve"> for students </w:t>
      </w:r>
      <w:r w:rsidR="004D6206" w:rsidRPr="002556B7">
        <w:rPr>
          <w:rFonts w:ascii="Corbel" w:eastAsia="Arial" w:hAnsi="Corbel" w:cs="Arial"/>
          <w:sz w:val="20"/>
          <w:szCs w:val="20"/>
        </w:rPr>
        <w:t xml:space="preserve">to enhance their learning and </w:t>
      </w:r>
      <w:r w:rsidR="008D55BF" w:rsidRPr="002556B7">
        <w:rPr>
          <w:rFonts w:ascii="Corbel" w:eastAsia="Arial" w:hAnsi="Corbel" w:cs="Arial"/>
          <w:sz w:val="20"/>
          <w:szCs w:val="20"/>
        </w:rPr>
        <w:t xml:space="preserve">academic </w:t>
      </w:r>
      <w:r w:rsidR="0024001E" w:rsidRPr="002556B7">
        <w:rPr>
          <w:rFonts w:ascii="Corbel" w:eastAsia="Arial" w:hAnsi="Corbel" w:cs="Arial"/>
          <w:sz w:val="20"/>
          <w:szCs w:val="20"/>
        </w:rPr>
        <w:t>performance.</w:t>
      </w:r>
      <w:r w:rsidR="004D6206" w:rsidRPr="002556B7">
        <w:rPr>
          <w:rFonts w:ascii="Corbel" w:eastAsia="Arial" w:hAnsi="Corbel" w:cs="Arial"/>
          <w:sz w:val="20"/>
          <w:szCs w:val="20"/>
        </w:rPr>
        <w:t xml:space="preserve"> </w:t>
      </w:r>
    </w:p>
    <w:p w14:paraId="29E5EBB3" w14:textId="5449D50A" w:rsidR="00003C70" w:rsidRPr="002556B7" w:rsidRDefault="00003C70" w:rsidP="0039489F">
      <w:pPr>
        <w:pStyle w:val="ulli"/>
        <w:numPr>
          <w:ilvl w:val="0"/>
          <w:numId w:val="18"/>
        </w:numPr>
        <w:pBdr>
          <w:left w:val="none" w:sz="0" w:space="0" w:color="auto"/>
        </w:pBdr>
        <w:spacing w:line="260" w:lineRule="atLeast"/>
        <w:ind w:left="640" w:hanging="252"/>
        <w:rPr>
          <w:rFonts w:ascii="Corbel" w:eastAsia="Arial" w:hAnsi="Corbel" w:cs="Arial"/>
          <w:sz w:val="20"/>
          <w:szCs w:val="20"/>
        </w:rPr>
      </w:pPr>
      <w:r w:rsidRPr="002556B7">
        <w:rPr>
          <w:rFonts w:ascii="Corbel" w:eastAsia="Arial" w:hAnsi="Corbel" w:cs="Arial"/>
          <w:sz w:val="20"/>
          <w:szCs w:val="20"/>
        </w:rPr>
        <w:t xml:space="preserve">Participate in </w:t>
      </w:r>
      <w:r w:rsidR="0024001E" w:rsidRPr="002556B7">
        <w:rPr>
          <w:rFonts w:ascii="Corbel" w:eastAsia="Arial" w:hAnsi="Corbel" w:cs="Arial"/>
          <w:sz w:val="20"/>
          <w:szCs w:val="20"/>
        </w:rPr>
        <w:t>students</w:t>
      </w:r>
      <w:r w:rsidR="00AA1A30" w:rsidRPr="002556B7">
        <w:rPr>
          <w:rFonts w:ascii="Corbel" w:eastAsia="Arial" w:hAnsi="Corbel" w:cs="Arial"/>
          <w:sz w:val="20"/>
          <w:szCs w:val="20"/>
        </w:rPr>
        <w:t>’ enrollment</w:t>
      </w:r>
      <w:r w:rsidR="00044BF3" w:rsidRPr="002556B7">
        <w:rPr>
          <w:rFonts w:ascii="Corbel" w:eastAsia="Arial" w:hAnsi="Corbel" w:cs="Arial"/>
          <w:sz w:val="20"/>
          <w:szCs w:val="20"/>
        </w:rPr>
        <w:t>.</w:t>
      </w:r>
    </w:p>
    <w:p w14:paraId="60311A73" w14:textId="4A5B7C4E" w:rsidR="00212706" w:rsidRPr="002556B7" w:rsidRDefault="00212706" w:rsidP="00212706">
      <w:pPr>
        <w:pStyle w:val="ulli"/>
        <w:numPr>
          <w:ilvl w:val="0"/>
          <w:numId w:val="18"/>
        </w:numPr>
        <w:spacing w:line="260" w:lineRule="atLeast"/>
        <w:rPr>
          <w:rFonts w:ascii="Corbel" w:eastAsia="Arial" w:hAnsi="Corbel" w:cs="Arial"/>
          <w:sz w:val="20"/>
          <w:szCs w:val="20"/>
        </w:rPr>
      </w:pPr>
      <w:r w:rsidRPr="002556B7">
        <w:rPr>
          <w:rFonts w:ascii="Corbel" w:eastAsia="Arial" w:hAnsi="Corbel" w:cs="Arial"/>
          <w:sz w:val="20"/>
          <w:szCs w:val="20"/>
        </w:rPr>
        <w:t xml:space="preserve">Working with Assessors and Internal Verifiers to agree on an assessment, and verification plans for all cohorts from the start of the </w:t>
      </w:r>
      <w:proofErr w:type="spellStart"/>
      <w:r w:rsidRPr="002556B7">
        <w:rPr>
          <w:rFonts w:ascii="Corbel" w:eastAsia="Arial" w:hAnsi="Corbel" w:cs="Arial"/>
          <w:sz w:val="20"/>
          <w:szCs w:val="20"/>
        </w:rPr>
        <w:t>programme</w:t>
      </w:r>
      <w:proofErr w:type="spellEnd"/>
      <w:r w:rsidRPr="002556B7">
        <w:rPr>
          <w:rFonts w:ascii="Corbel" w:eastAsia="Arial" w:hAnsi="Corbel" w:cs="Arial"/>
          <w:sz w:val="20"/>
          <w:szCs w:val="20"/>
        </w:rPr>
        <w:t xml:space="preserve"> and ensuring that it is fit for purpose and meets regulatory requirements before signing it off.</w:t>
      </w:r>
    </w:p>
    <w:p w14:paraId="3F6F0B77" w14:textId="77777777" w:rsidR="00212706" w:rsidRPr="002556B7" w:rsidRDefault="00212706" w:rsidP="00212706">
      <w:pPr>
        <w:pStyle w:val="ListParagraph"/>
        <w:numPr>
          <w:ilvl w:val="0"/>
          <w:numId w:val="18"/>
        </w:numPr>
        <w:rPr>
          <w:rFonts w:ascii="Corbel" w:eastAsia="Arial" w:hAnsi="Corbel" w:cs="Arial"/>
          <w:sz w:val="20"/>
          <w:szCs w:val="20"/>
        </w:rPr>
      </w:pPr>
      <w:r w:rsidRPr="002556B7">
        <w:rPr>
          <w:rFonts w:ascii="Corbel" w:eastAsia="Arial" w:hAnsi="Corbel" w:cs="Arial"/>
          <w:sz w:val="20"/>
          <w:szCs w:val="20"/>
        </w:rPr>
        <w:t xml:space="preserve">Act as the point of accountability for the quality assurance and standard of the </w:t>
      </w:r>
      <w:proofErr w:type="spellStart"/>
      <w:r w:rsidRPr="002556B7">
        <w:rPr>
          <w:rFonts w:ascii="Corbel" w:eastAsia="Arial" w:hAnsi="Corbel" w:cs="Arial"/>
          <w:sz w:val="20"/>
          <w:szCs w:val="20"/>
        </w:rPr>
        <w:t>programmes</w:t>
      </w:r>
      <w:proofErr w:type="spellEnd"/>
    </w:p>
    <w:p w14:paraId="11DF27FC" w14:textId="77777777" w:rsidR="00212706" w:rsidRPr="002556B7" w:rsidRDefault="00212706" w:rsidP="00212706">
      <w:pPr>
        <w:pStyle w:val="ListParagraph"/>
        <w:numPr>
          <w:ilvl w:val="0"/>
          <w:numId w:val="18"/>
        </w:numPr>
        <w:rPr>
          <w:rFonts w:ascii="Corbel" w:eastAsia="Arial" w:hAnsi="Corbel" w:cs="Arial"/>
          <w:sz w:val="20"/>
          <w:szCs w:val="20"/>
        </w:rPr>
      </w:pPr>
      <w:r w:rsidRPr="002556B7">
        <w:rPr>
          <w:rFonts w:ascii="Corbel" w:eastAsia="Arial" w:hAnsi="Corbel" w:cs="Arial"/>
          <w:sz w:val="20"/>
          <w:szCs w:val="20"/>
        </w:rPr>
        <w:t>Managing assessments and internal verification of units or components and qualifications.</w:t>
      </w:r>
    </w:p>
    <w:p w14:paraId="6B4DBD54" w14:textId="26244CAF" w:rsidR="00212706" w:rsidRPr="002556B7" w:rsidRDefault="00212706" w:rsidP="00212706">
      <w:pPr>
        <w:pStyle w:val="ulli"/>
        <w:numPr>
          <w:ilvl w:val="0"/>
          <w:numId w:val="18"/>
        </w:numPr>
        <w:spacing w:line="260" w:lineRule="atLeast"/>
        <w:rPr>
          <w:rFonts w:ascii="Corbel" w:eastAsia="Arial" w:hAnsi="Corbel" w:cs="Arial"/>
          <w:sz w:val="20"/>
          <w:szCs w:val="20"/>
        </w:rPr>
      </w:pPr>
      <w:r w:rsidRPr="002556B7">
        <w:rPr>
          <w:rFonts w:ascii="Corbel" w:eastAsia="Arial" w:hAnsi="Corbel" w:cs="Arial"/>
          <w:sz w:val="20"/>
          <w:szCs w:val="20"/>
        </w:rPr>
        <w:t>Give approval for a single resubmission to allow learners to meet the assessment criteria.</w:t>
      </w:r>
    </w:p>
    <w:p w14:paraId="748FF6BC" w14:textId="30544F81" w:rsidR="0039489F" w:rsidRPr="002556B7" w:rsidRDefault="0039489F" w:rsidP="0039489F">
      <w:pPr>
        <w:pStyle w:val="ulli"/>
        <w:numPr>
          <w:ilvl w:val="0"/>
          <w:numId w:val="18"/>
        </w:numPr>
        <w:pBdr>
          <w:left w:val="none" w:sz="0" w:space="0" w:color="auto"/>
        </w:pBdr>
        <w:spacing w:line="260" w:lineRule="atLeast"/>
        <w:ind w:left="640" w:hanging="252"/>
        <w:rPr>
          <w:rFonts w:ascii="Corbel" w:eastAsia="Arial" w:hAnsi="Corbel" w:cs="Arial"/>
          <w:sz w:val="20"/>
          <w:szCs w:val="20"/>
        </w:rPr>
      </w:pPr>
      <w:r w:rsidRPr="002556B7">
        <w:rPr>
          <w:rFonts w:ascii="Corbel" w:eastAsia="Arial" w:hAnsi="Corbel" w:cs="Arial"/>
          <w:sz w:val="20"/>
          <w:szCs w:val="20"/>
        </w:rPr>
        <w:t xml:space="preserve">Support and promote positive </w:t>
      </w:r>
      <w:proofErr w:type="spellStart"/>
      <w:r w:rsidR="0086619E" w:rsidRPr="002556B7">
        <w:rPr>
          <w:rFonts w:ascii="Corbel" w:eastAsia="Arial" w:hAnsi="Corbel" w:cs="Arial"/>
          <w:sz w:val="20"/>
          <w:szCs w:val="20"/>
        </w:rPr>
        <w:t>behaviour</w:t>
      </w:r>
      <w:proofErr w:type="spellEnd"/>
      <w:r w:rsidRPr="002556B7">
        <w:rPr>
          <w:rFonts w:ascii="Corbel" w:eastAsia="Arial" w:hAnsi="Corbel" w:cs="Arial"/>
          <w:sz w:val="20"/>
          <w:szCs w:val="20"/>
        </w:rPr>
        <w:t xml:space="preserve"> among </w:t>
      </w:r>
      <w:r w:rsidR="00030DB6" w:rsidRPr="002556B7">
        <w:rPr>
          <w:rFonts w:ascii="Corbel" w:eastAsia="Arial" w:hAnsi="Corbel" w:cs="Arial"/>
          <w:sz w:val="20"/>
          <w:szCs w:val="20"/>
        </w:rPr>
        <w:t>students.</w:t>
      </w:r>
      <w:r w:rsidRPr="002556B7">
        <w:rPr>
          <w:rFonts w:ascii="Corbel" w:eastAsia="Arial" w:hAnsi="Corbel" w:cs="Arial"/>
          <w:sz w:val="20"/>
          <w:szCs w:val="20"/>
        </w:rPr>
        <w:t xml:space="preserve"> </w:t>
      </w:r>
    </w:p>
    <w:p w14:paraId="6AC21F02" w14:textId="77777777" w:rsidR="0039489F" w:rsidRPr="002556B7" w:rsidRDefault="0039489F" w:rsidP="0039489F">
      <w:pPr>
        <w:pStyle w:val="ulli"/>
        <w:numPr>
          <w:ilvl w:val="0"/>
          <w:numId w:val="18"/>
        </w:numPr>
        <w:pBdr>
          <w:left w:val="none" w:sz="0" w:space="0" w:color="auto"/>
        </w:pBdr>
        <w:spacing w:line="260" w:lineRule="atLeast"/>
        <w:ind w:left="640" w:hanging="252"/>
        <w:rPr>
          <w:rFonts w:ascii="Corbel" w:eastAsia="Arial" w:hAnsi="Corbel" w:cs="Arial"/>
          <w:sz w:val="20"/>
          <w:szCs w:val="20"/>
        </w:rPr>
      </w:pPr>
      <w:r w:rsidRPr="002556B7">
        <w:rPr>
          <w:rFonts w:ascii="Corbel" w:eastAsia="Arial" w:hAnsi="Corbel" w:cs="Arial"/>
          <w:sz w:val="20"/>
          <w:szCs w:val="20"/>
        </w:rPr>
        <w:t xml:space="preserve">Taking active in corporate social responsibilities </w:t>
      </w:r>
    </w:p>
    <w:p w14:paraId="1502E55F" w14:textId="43A56BA3" w:rsidR="00C313D1" w:rsidRPr="002556B7" w:rsidRDefault="0024001E" w:rsidP="001D46A7">
      <w:pPr>
        <w:pStyle w:val="ulli"/>
        <w:numPr>
          <w:ilvl w:val="0"/>
          <w:numId w:val="18"/>
        </w:numPr>
        <w:pBdr>
          <w:left w:val="none" w:sz="0" w:space="0" w:color="auto"/>
        </w:pBdr>
        <w:spacing w:line="260" w:lineRule="atLeast"/>
        <w:ind w:left="640" w:hanging="252"/>
        <w:rPr>
          <w:rFonts w:ascii="Corbel" w:eastAsia="Arial" w:hAnsi="Corbel" w:cs="Arial"/>
          <w:sz w:val="20"/>
          <w:szCs w:val="20"/>
        </w:rPr>
      </w:pPr>
      <w:r w:rsidRPr="002556B7">
        <w:rPr>
          <w:rFonts w:ascii="Corbel" w:eastAsia="Arial" w:hAnsi="Corbel" w:cs="Arial"/>
          <w:sz w:val="20"/>
          <w:szCs w:val="20"/>
        </w:rPr>
        <w:t>Involved</w:t>
      </w:r>
      <w:r w:rsidR="00005041" w:rsidRPr="002556B7">
        <w:rPr>
          <w:rFonts w:ascii="Corbel" w:eastAsia="Arial" w:hAnsi="Corbel" w:cs="Arial"/>
          <w:sz w:val="20"/>
          <w:szCs w:val="20"/>
        </w:rPr>
        <w:t xml:space="preserve"> </w:t>
      </w:r>
      <w:r w:rsidR="00C313D1" w:rsidRPr="002556B7">
        <w:rPr>
          <w:rFonts w:ascii="Corbel" w:eastAsia="Arial" w:hAnsi="Corbel" w:cs="Arial"/>
          <w:sz w:val="20"/>
          <w:szCs w:val="20"/>
        </w:rPr>
        <w:t>in educational trips that inspire students and support their learning &amp; development.</w:t>
      </w:r>
    </w:p>
    <w:p w14:paraId="31B910FA" w14:textId="711E8214" w:rsidR="00212706" w:rsidRPr="002556B7" w:rsidRDefault="00212706" w:rsidP="00212706">
      <w:pPr>
        <w:pStyle w:val="ulli"/>
        <w:numPr>
          <w:ilvl w:val="0"/>
          <w:numId w:val="18"/>
        </w:numPr>
        <w:pBdr>
          <w:left w:val="none" w:sz="0" w:space="0" w:color="auto"/>
        </w:pBdr>
        <w:spacing w:line="260" w:lineRule="atLeast"/>
        <w:ind w:left="640" w:hanging="252"/>
        <w:rPr>
          <w:rFonts w:ascii="Corbel" w:eastAsia="Arial" w:hAnsi="Corbel" w:cs="Arial"/>
          <w:sz w:val="20"/>
          <w:szCs w:val="20"/>
        </w:rPr>
      </w:pPr>
      <w:r w:rsidRPr="002556B7">
        <w:rPr>
          <w:rFonts w:ascii="Corbel" w:eastAsia="Arial" w:hAnsi="Corbel" w:cs="Arial"/>
          <w:sz w:val="20"/>
          <w:szCs w:val="20"/>
        </w:rPr>
        <w:t xml:space="preserve">Research and </w:t>
      </w:r>
      <w:r w:rsidR="00030DB6" w:rsidRPr="002556B7">
        <w:rPr>
          <w:rFonts w:ascii="Corbel" w:eastAsia="Arial" w:hAnsi="Corbel" w:cs="Arial"/>
          <w:sz w:val="20"/>
          <w:szCs w:val="20"/>
        </w:rPr>
        <w:t>development.</w:t>
      </w:r>
    </w:p>
    <w:p w14:paraId="0B1AC706" w14:textId="11BBCCF5" w:rsidR="00212706" w:rsidRDefault="00212706" w:rsidP="00212706">
      <w:pPr>
        <w:pStyle w:val="ulli"/>
        <w:numPr>
          <w:ilvl w:val="0"/>
          <w:numId w:val="18"/>
        </w:numPr>
        <w:pBdr>
          <w:left w:val="none" w:sz="0" w:space="0" w:color="auto"/>
        </w:pBdr>
        <w:spacing w:line="260" w:lineRule="atLeast"/>
        <w:ind w:left="640" w:hanging="252"/>
        <w:rPr>
          <w:rFonts w:ascii="Corbel" w:eastAsia="Arial" w:hAnsi="Corbel" w:cs="Arial"/>
          <w:sz w:val="20"/>
          <w:szCs w:val="20"/>
        </w:rPr>
      </w:pPr>
      <w:r w:rsidRPr="002556B7">
        <w:rPr>
          <w:rFonts w:ascii="Corbel" w:eastAsia="Arial" w:hAnsi="Corbel" w:cs="Arial"/>
          <w:sz w:val="20"/>
          <w:szCs w:val="20"/>
        </w:rPr>
        <w:t>Support in curriculum development and change management.</w:t>
      </w:r>
    </w:p>
    <w:p w14:paraId="308627E3" w14:textId="77777777" w:rsidR="007E0691" w:rsidRDefault="007E0691" w:rsidP="007E0691">
      <w:pPr>
        <w:pStyle w:val="ulli"/>
        <w:pBdr>
          <w:left w:val="none" w:sz="0" w:space="0" w:color="auto"/>
        </w:pBdr>
        <w:spacing w:line="260" w:lineRule="atLeast"/>
        <w:rPr>
          <w:rFonts w:ascii="Corbel" w:eastAsia="Arial" w:hAnsi="Corbel" w:cs="Arial"/>
          <w:sz w:val="20"/>
          <w:szCs w:val="20"/>
        </w:rPr>
      </w:pPr>
    </w:p>
    <w:p w14:paraId="2B2D69CA" w14:textId="77777777" w:rsidR="007E0691" w:rsidRDefault="007E0691" w:rsidP="007E0691">
      <w:pPr>
        <w:pStyle w:val="ulli"/>
        <w:pBdr>
          <w:left w:val="none" w:sz="0" w:space="0" w:color="auto"/>
        </w:pBdr>
        <w:spacing w:line="260" w:lineRule="atLeast"/>
        <w:rPr>
          <w:rFonts w:ascii="Corbel" w:eastAsia="Arial" w:hAnsi="Corbel" w:cs="Arial"/>
          <w:sz w:val="20"/>
          <w:szCs w:val="20"/>
        </w:rPr>
      </w:pPr>
    </w:p>
    <w:p w14:paraId="22D573D8" w14:textId="77777777" w:rsidR="007E0691" w:rsidRDefault="007E0691" w:rsidP="007E0691">
      <w:pPr>
        <w:pStyle w:val="ulli"/>
        <w:pBdr>
          <w:left w:val="none" w:sz="0" w:space="0" w:color="auto"/>
        </w:pBdr>
        <w:spacing w:line="260" w:lineRule="atLeast"/>
        <w:rPr>
          <w:rFonts w:ascii="Corbel" w:eastAsia="Arial" w:hAnsi="Corbel" w:cs="Arial"/>
          <w:sz w:val="20"/>
          <w:szCs w:val="20"/>
        </w:rPr>
      </w:pPr>
    </w:p>
    <w:p w14:paraId="6B58F232" w14:textId="77777777" w:rsidR="007E0691" w:rsidRDefault="007E0691" w:rsidP="007E0691">
      <w:pPr>
        <w:pStyle w:val="ulli"/>
        <w:pBdr>
          <w:left w:val="none" w:sz="0" w:space="0" w:color="auto"/>
        </w:pBdr>
        <w:spacing w:line="260" w:lineRule="atLeast"/>
        <w:rPr>
          <w:rFonts w:ascii="Corbel" w:eastAsia="Arial" w:hAnsi="Corbel" w:cs="Arial"/>
          <w:sz w:val="20"/>
          <w:szCs w:val="20"/>
        </w:rPr>
      </w:pPr>
    </w:p>
    <w:p w14:paraId="7A96145D" w14:textId="77777777" w:rsidR="007E0691" w:rsidRDefault="007E0691" w:rsidP="007E0691">
      <w:pPr>
        <w:pStyle w:val="ulli"/>
        <w:pBdr>
          <w:left w:val="none" w:sz="0" w:space="0" w:color="auto"/>
        </w:pBdr>
        <w:spacing w:line="260" w:lineRule="atLeast"/>
        <w:rPr>
          <w:rFonts w:ascii="Corbel" w:eastAsia="Arial" w:hAnsi="Corbel" w:cs="Arial"/>
          <w:sz w:val="20"/>
          <w:szCs w:val="20"/>
        </w:rPr>
      </w:pPr>
    </w:p>
    <w:p w14:paraId="42B2345B" w14:textId="0EAE610C" w:rsidR="007E0691" w:rsidRDefault="007E0691" w:rsidP="007E0691">
      <w:pPr>
        <w:pStyle w:val="divdocumentdivsectiontitle"/>
        <w:spacing w:before="160" w:after="60"/>
        <w:jc w:val="center"/>
        <w:rPr>
          <w:rFonts w:ascii="Arial" w:eastAsia="Arial" w:hAnsi="Arial" w:cs="Arial"/>
          <w:b/>
          <w:bCs/>
        </w:rPr>
      </w:pPr>
      <w:r>
        <w:rPr>
          <w:rFonts w:ascii="Arial" w:eastAsia="Arial" w:hAnsi="Arial" w:cs="Arial"/>
          <w:b/>
          <w:bCs/>
        </w:rPr>
        <w:t xml:space="preserve">RESEARCH INTEREST </w:t>
      </w:r>
    </w:p>
    <w:p w14:paraId="68F8C625" w14:textId="77777777" w:rsidR="007E0691" w:rsidRDefault="007E0691" w:rsidP="007E0691">
      <w:pPr>
        <w:pStyle w:val="ulli"/>
        <w:pBdr>
          <w:left w:val="none" w:sz="0" w:space="0" w:color="auto"/>
        </w:pBdr>
        <w:spacing w:line="260" w:lineRule="atLeast"/>
        <w:rPr>
          <w:rFonts w:ascii="Corbel" w:eastAsia="Arial" w:hAnsi="Corbel" w:cs="Arial"/>
          <w:sz w:val="20"/>
          <w:szCs w:val="20"/>
        </w:rPr>
      </w:pPr>
    </w:p>
    <w:p w14:paraId="7E50BFC7" w14:textId="1BEDDAC6" w:rsidR="007E0691" w:rsidRDefault="007E0691" w:rsidP="007E0691">
      <w:pPr>
        <w:pStyle w:val="ulli"/>
        <w:pBdr>
          <w:left w:val="none" w:sz="0" w:space="0" w:color="auto"/>
        </w:pBdr>
        <w:spacing w:line="260" w:lineRule="atLeast"/>
        <w:rPr>
          <w:rFonts w:ascii="Corbel" w:eastAsia="Arial" w:hAnsi="Corbel" w:cs="Arial"/>
          <w:sz w:val="20"/>
          <w:szCs w:val="20"/>
        </w:rPr>
      </w:pPr>
      <w:r>
        <w:rPr>
          <w:rFonts w:ascii="Corbel" w:eastAsia="Arial" w:hAnsi="Corbel" w:cs="Arial"/>
          <w:sz w:val="20"/>
          <w:szCs w:val="20"/>
        </w:rPr>
        <w:t>My research interest includes the following:</w:t>
      </w:r>
    </w:p>
    <w:p w14:paraId="2D8BA2EE" w14:textId="3980F2A5" w:rsidR="007E0691" w:rsidRDefault="007E0691" w:rsidP="007E0691">
      <w:pPr>
        <w:pStyle w:val="ulli"/>
        <w:numPr>
          <w:ilvl w:val="0"/>
          <w:numId w:val="74"/>
        </w:numPr>
        <w:pBdr>
          <w:left w:val="none" w:sz="0" w:space="0" w:color="auto"/>
        </w:pBdr>
        <w:spacing w:line="260" w:lineRule="atLeast"/>
        <w:rPr>
          <w:rFonts w:ascii="Corbel" w:eastAsia="Arial" w:hAnsi="Corbel" w:cs="Arial"/>
          <w:sz w:val="20"/>
          <w:szCs w:val="20"/>
        </w:rPr>
      </w:pPr>
      <w:r>
        <w:rPr>
          <w:rFonts w:ascii="Corbel" w:eastAsia="Arial" w:hAnsi="Corbel" w:cs="Arial"/>
          <w:sz w:val="20"/>
          <w:szCs w:val="20"/>
        </w:rPr>
        <w:t xml:space="preserve">Cyber security </w:t>
      </w:r>
    </w:p>
    <w:p w14:paraId="7249164D" w14:textId="1133F7BC" w:rsidR="007E0691" w:rsidRDefault="007E0691" w:rsidP="007E0691">
      <w:pPr>
        <w:pStyle w:val="ulli"/>
        <w:numPr>
          <w:ilvl w:val="0"/>
          <w:numId w:val="74"/>
        </w:numPr>
        <w:pBdr>
          <w:left w:val="none" w:sz="0" w:space="0" w:color="auto"/>
        </w:pBdr>
        <w:spacing w:line="260" w:lineRule="atLeast"/>
        <w:rPr>
          <w:rFonts w:ascii="Corbel" w:eastAsia="Arial" w:hAnsi="Corbel" w:cs="Arial"/>
          <w:sz w:val="20"/>
          <w:szCs w:val="20"/>
        </w:rPr>
      </w:pPr>
      <w:r>
        <w:rPr>
          <w:rFonts w:ascii="Corbel" w:eastAsia="Arial" w:hAnsi="Corbel" w:cs="Arial"/>
          <w:sz w:val="20"/>
          <w:szCs w:val="20"/>
        </w:rPr>
        <w:t>Cyber Forensics</w:t>
      </w:r>
    </w:p>
    <w:p w14:paraId="3436B93B" w14:textId="1DACDF2F" w:rsidR="007E0691" w:rsidRDefault="007E0691" w:rsidP="007E0691">
      <w:pPr>
        <w:pStyle w:val="ulli"/>
        <w:numPr>
          <w:ilvl w:val="0"/>
          <w:numId w:val="74"/>
        </w:numPr>
        <w:pBdr>
          <w:left w:val="none" w:sz="0" w:space="0" w:color="auto"/>
        </w:pBdr>
        <w:spacing w:line="260" w:lineRule="atLeast"/>
        <w:rPr>
          <w:rFonts w:ascii="Corbel" w:eastAsia="Arial" w:hAnsi="Corbel" w:cs="Arial"/>
          <w:sz w:val="20"/>
          <w:szCs w:val="20"/>
        </w:rPr>
      </w:pPr>
      <w:r>
        <w:rPr>
          <w:rFonts w:ascii="Corbel" w:eastAsia="Arial" w:hAnsi="Corbel" w:cs="Arial"/>
          <w:sz w:val="20"/>
          <w:szCs w:val="20"/>
        </w:rPr>
        <w:t>IoT</w:t>
      </w:r>
    </w:p>
    <w:p w14:paraId="7521485A" w14:textId="17843875" w:rsidR="007E0691" w:rsidRDefault="007E0691" w:rsidP="007E0691">
      <w:pPr>
        <w:pStyle w:val="ulli"/>
        <w:numPr>
          <w:ilvl w:val="0"/>
          <w:numId w:val="74"/>
        </w:numPr>
        <w:pBdr>
          <w:left w:val="none" w:sz="0" w:space="0" w:color="auto"/>
        </w:pBdr>
        <w:spacing w:line="260" w:lineRule="atLeast"/>
        <w:rPr>
          <w:rFonts w:ascii="Corbel" w:eastAsia="Arial" w:hAnsi="Corbel" w:cs="Arial"/>
          <w:sz w:val="20"/>
          <w:szCs w:val="20"/>
        </w:rPr>
      </w:pPr>
      <w:r>
        <w:rPr>
          <w:rFonts w:ascii="Corbel" w:eastAsia="Arial" w:hAnsi="Corbel" w:cs="Arial"/>
          <w:sz w:val="20"/>
          <w:szCs w:val="20"/>
        </w:rPr>
        <w:t>Artificial intelligence</w:t>
      </w:r>
    </w:p>
    <w:p w14:paraId="4E59F2E1" w14:textId="33454008" w:rsidR="007E0691" w:rsidRDefault="007E0691" w:rsidP="007E0691">
      <w:pPr>
        <w:pStyle w:val="ulli"/>
        <w:numPr>
          <w:ilvl w:val="0"/>
          <w:numId w:val="74"/>
        </w:numPr>
        <w:pBdr>
          <w:left w:val="none" w:sz="0" w:space="0" w:color="auto"/>
        </w:pBdr>
        <w:spacing w:line="260" w:lineRule="atLeast"/>
        <w:rPr>
          <w:rFonts w:ascii="Corbel" w:eastAsia="Arial" w:hAnsi="Corbel" w:cs="Arial"/>
          <w:sz w:val="20"/>
          <w:szCs w:val="20"/>
        </w:rPr>
      </w:pPr>
      <w:r>
        <w:rPr>
          <w:rFonts w:ascii="Corbel" w:eastAsia="Arial" w:hAnsi="Corbel" w:cs="Arial"/>
          <w:sz w:val="20"/>
          <w:szCs w:val="20"/>
        </w:rPr>
        <w:t>Machine Learning</w:t>
      </w:r>
    </w:p>
    <w:p w14:paraId="3201E04E" w14:textId="53B5C7CE" w:rsidR="007E0691" w:rsidRDefault="007E0691" w:rsidP="007E0691">
      <w:pPr>
        <w:pStyle w:val="ulli"/>
        <w:numPr>
          <w:ilvl w:val="0"/>
          <w:numId w:val="74"/>
        </w:numPr>
        <w:pBdr>
          <w:left w:val="none" w:sz="0" w:space="0" w:color="auto"/>
        </w:pBdr>
        <w:spacing w:line="260" w:lineRule="atLeast"/>
        <w:rPr>
          <w:rFonts w:ascii="Corbel" w:eastAsia="Arial" w:hAnsi="Corbel" w:cs="Arial"/>
          <w:sz w:val="20"/>
          <w:szCs w:val="20"/>
        </w:rPr>
      </w:pPr>
      <w:r>
        <w:rPr>
          <w:rFonts w:ascii="Corbel" w:eastAsia="Arial" w:hAnsi="Corbel" w:cs="Arial"/>
          <w:sz w:val="20"/>
          <w:szCs w:val="20"/>
        </w:rPr>
        <w:t>Nobile Communications</w:t>
      </w:r>
    </w:p>
    <w:p w14:paraId="6896DA4E" w14:textId="30FDBA70" w:rsidR="007E0691" w:rsidRDefault="007E0691" w:rsidP="007E0691">
      <w:pPr>
        <w:pStyle w:val="ulli"/>
        <w:numPr>
          <w:ilvl w:val="0"/>
          <w:numId w:val="74"/>
        </w:numPr>
        <w:pBdr>
          <w:left w:val="none" w:sz="0" w:space="0" w:color="auto"/>
        </w:pBdr>
        <w:spacing w:line="260" w:lineRule="atLeast"/>
        <w:rPr>
          <w:rFonts w:ascii="Corbel" w:eastAsia="Arial" w:hAnsi="Corbel" w:cs="Arial"/>
          <w:sz w:val="20"/>
          <w:szCs w:val="20"/>
        </w:rPr>
      </w:pPr>
      <w:r>
        <w:rPr>
          <w:rFonts w:ascii="Corbel" w:eastAsia="Arial" w:hAnsi="Corbel" w:cs="Arial"/>
          <w:sz w:val="20"/>
          <w:szCs w:val="20"/>
        </w:rPr>
        <w:t xml:space="preserve">Networking </w:t>
      </w:r>
    </w:p>
    <w:p w14:paraId="1F8E02F5" w14:textId="77777777" w:rsidR="007E0691" w:rsidRDefault="007E0691" w:rsidP="007E0691">
      <w:pPr>
        <w:pStyle w:val="ulli"/>
        <w:pBdr>
          <w:left w:val="none" w:sz="0" w:space="0" w:color="auto"/>
        </w:pBdr>
        <w:spacing w:line="260" w:lineRule="atLeast"/>
        <w:rPr>
          <w:rFonts w:ascii="Corbel" w:eastAsia="Arial" w:hAnsi="Corbel" w:cs="Arial"/>
          <w:sz w:val="20"/>
          <w:szCs w:val="20"/>
        </w:rPr>
      </w:pPr>
    </w:p>
    <w:p w14:paraId="7223A22D" w14:textId="77777777" w:rsidR="007E0691" w:rsidRDefault="007E0691" w:rsidP="007E0691">
      <w:pPr>
        <w:pStyle w:val="ulli"/>
        <w:pBdr>
          <w:left w:val="none" w:sz="0" w:space="0" w:color="auto"/>
        </w:pBdr>
        <w:spacing w:line="260" w:lineRule="atLeast"/>
        <w:rPr>
          <w:rFonts w:ascii="Corbel" w:eastAsia="Arial" w:hAnsi="Corbel" w:cs="Arial"/>
          <w:sz w:val="20"/>
          <w:szCs w:val="20"/>
        </w:rPr>
      </w:pPr>
    </w:p>
    <w:p w14:paraId="0192F446" w14:textId="77777777" w:rsidR="00A96658" w:rsidRDefault="00A96658" w:rsidP="009B3816">
      <w:pPr>
        <w:spacing w:line="260" w:lineRule="atLeast"/>
        <w:rPr>
          <w:rFonts w:ascii="Corbel" w:eastAsia="Arial" w:hAnsi="Corbel" w:cs="Arial"/>
          <w:sz w:val="20"/>
          <w:szCs w:val="20"/>
        </w:rPr>
      </w:pPr>
    </w:p>
    <w:p w14:paraId="424B1614" w14:textId="77777777" w:rsidR="009B3816" w:rsidRPr="009B3816" w:rsidRDefault="009B3816" w:rsidP="009B3816">
      <w:pPr>
        <w:spacing w:line="260" w:lineRule="atLeast"/>
        <w:jc w:val="center"/>
        <w:rPr>
          <w:rFonts w:ascii="Corbel" w:eastAsia="Arial" w:hAnsi="Corbel" w:cs="Arial"/>
          <w:b/>
          <w:bCs/>
          <w:color w:val="0070C0"/>
          <w:sz w:val="32"/>
          <w:szCs w:val="32"/>
          <w:u w:val="single"/>
        </w:rPr>
      </w:pPr>
      <w:r w:rsidRPr="009B3816">
        <w:rPr>
          <w:rFonts w:ascii="Corbel" w:eastAsia="Arial" w:hAnsi="Corbel" w:cs="Arial"/>
          <w:b/>
          <w:bCs/>
          <w:color w:val="0070C0"/>
          <w:sz w:val="32"/>
          <w:szCs w:val="32"/>
          <w:u w:val="single"/>
        </w:rPr>
        <w:t>HISTORY OF PUBLICATIONS</w:t>
      </w:r>
    </w:p>
    <w:p w14:paraId="559AE258" w14:textId="77777777" w:rsidR="009B3816" w:rsidRPr="009B3816" w:rsidRDefault="009B3816" w:rsidP="009B3816">
      <w:pPr>
        <w:spacing w:line="260" w:lineRule="atLeast"/>
        <w:rPr>
          <w:rFonts w:ascii="Corbel" w:eastAsia="Arial" w:hAnsi="Corbel" w:cs="Arial"/>
          <w:sz w:val="20"/>
          <w:szCs w:val="20"/>
        </w:rPr>
      </w:pPr>
    </w:p>
    <w:p w14:paraId="31EA2515" w14:textId="7583F3B9" w:rsidR="009B3816" w:rsidRPr="009B3816" w:rsidRDefault="0845C852" w:rsidP="19FE40C6">
      <w:pPr>
        <w:keepNext/>
        <w:widowControl w:val="0"/>
        <w:numPr>
          <w:ilvl w:val="3"/>
          <w:numId w:val="25"/>
        </w:numPr>
        <w:autoSpaceDE w:val="0"/>
        <w:autoSpaceDN w:val="0"/>
        <w:adjustRightInd w:val="0"/>
        <w:spacing w:after="160" w:line="240" w:lineRule="auto"/>
        <w:textAlignment w:val="auto"/>
        <w:rPr>
          <w:rFonts w:ascii="Corbel" w:hAnsi="Corbel"/>
          <w:sz w:val="20"/>
          <w:szCs w:val="20"/>
          <w:lang w:eastAsia="x-none"/>
        </w:rPr>
      </w:pPr>
      <w:r w:rsidRPr="19FE40C6">
        <w:rPr>
          <w:rFonts w:ascii="Corbel" w:hAnsi="Corbel"/>
          <w:sz w:val="20"/>
          <w:szCs w:val="20"/>
        </w:rPr>
        <w:t xml:space="preserve">      Ehigiator I. </w:t>
      </w:r>
      <w:r w:rsidR="009B3816" w:rsidRPr="19FE40C6">
        <w:rPr>
          <w:rFonts w:ascii="Corbel" w:hAnsi="Corbel"/>
          <w:sz w:val="20"/>
          <w:szCs w:val="20"/>
        </w:rPr>
        <w:t xml:space="preserve">Egho-Promise, Joseph </w:t>
      </w:r>
      <w:proofErr w:type="spellStart"/>
      <w:proofErr w:type="gramStart"/>
      <w:r w:rsidR="009B3816" w:rsidRPr="19FE40C6">
        <w:rPr>
          <w:rFonts w:ascii="Corbel" w:hAnsi="Corbel"/>
          <w:sz w:val="20"/>
          <w:szCs w:val="20"/>
        </w:rPr>
        <w:t>U.Meshach</w:t>
      </w:r>
      <w:proofErr w:type="spellEnd"/>
      <w:proofErr w:type="gramEnd"/>
      <w:r w:rsidR="009B3816" w:rsidRPr="19FE40C6">
        <w:rPr>
          <w:rFonts w:ascii="Corbel" w:hAnsi="Corbel"/>
          <w:sz w:val="20"/>
          <w:szCs w:val="20"/>
        </w:rPr>
        <w:t xml:space="preserve"> and Satya Vir Singh</w:t>
      </w:r>
      <w:r w:rsidR="009B3816" w:rsidRPr="19FE40C6">
        <w:rPr>
          <w:rFonts w:ascii="Corbel" w:hAnsi="Corbel"/>
          <w:sz w:val="20"/>
          <w:szCs w:val="20"/>
          <w:lang w:val="en-GB"/>
        </w:rPr>
        <w:t>.</w:t>
      </w:r>
      <w:r w:rsidR="009B3816" w:rsidRPr="19FE40C6">
        <w:rPr>
          <w:rFonts w:ascii="Corbel" w:hAnsi="Corbel"/>
          <w:sz w:val="20"/>
          <w:szCs w:val="20"/>
        </w:rPr>
        <w:t xml:space="preserve"> </w:t>
      </w:r>
    </w:p>
    <w:p w14:paraId="7E9D6BAB" w14:textId="77777777" w:rsidR="009B3816" w:rsidRPr="009B3816" w:rsidRDefault="009B3816" w:rsidP="19FE40C6">
      <w:pPr>
        <w:keepNext/>
        <w:widowControl w:val="0"/>
        <w:autoSpaceDE w:val="0"/>
        <w:autoSpaceDN w:val="0"/>
        <w:adjustRightInd w:val="0"/>
        <w:spacing w:line="240" w:lineRule="auto"/>
        <w:ind w:left="720" w:firstLine="720"/>
        <w:textAlignment w:val="auto"/>
        <w:rPr>
          <w:rFonts w:ascii="Corbel" w:hAnsi="Corbel"/>
          <w:sz w:val="20"/>
          <w:szCs w:val="20"/>
          <w:lang w:val="x-none" w:eastAsia="x-none"/>
        </w:rPr>
      </w:pPr>
      <w:r w:rsidRPr="19FE40C6">
        <w:rPr>
          <w:rFonts w:ascii="Corbel" w:hAnsi="Corbel"/>
          <w:sz w:val="20"/>
          <w:szCs w:val="20"/>
        </w:rPr>
        <w:t>Continuous Process Improvement of Mobile Communication from 1G to 4G</w:t>
      </w:r>
      <w:r w:rsidRPr="19FE40C6">
        <w:rPr>
          <w:rFonts w:ascii="Corbel" w:hAnsi="Corbel"/>
          <w:i/>
          <w:iCs/>
          <w:sz w:val="20"/>
          <w:szCs w:val="20"/>
        </w:rPr>
        <w:t xml:space="preserve">.  </w:t>
      </w:r>
    </w:p>
    <w:p w14:paraId="7838858A"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i/>
          <w:sz w:val="20"/>
          <w:szCs w:val="20"/>
          <w:lang w:val="x-none" w:eastAsia="x-none"/>
        </w:rPr>
        <w:t>International Conference On Management, Communication and Technology (ICMCT)</w:t>
      </w:r>
      <w:r w:rsidRPr="009B3816">
        <w:rPr>
          <w:rFonts w:ascii="Corbel" w:hAnsi="Corbel"/>
          <w:bCs/>
          <w:i/>
          <w:sz w:val="20"/>
          <w:szCs w:val="20"/>
          <w:lang w:eastAsia="x-none"/>
        </w:rPr>
        <w:t xml:space="preserve">, volume </w:t>
      </w:r>
      <w:r w:rsidRPr="009B3816">
        <w:rPr>
          <w:rFonts w:ascii="Corbel" w:hAnsi="Corbel"/>
          <w:bCs/>
          <w:i/>
          <w:sz w:val="20"/>
          <w:szCs w:val="20"/>
          <w:lang w:val="x-none" w:eastAsia="x-none"/>
        </w:rPr>
        <w:t>l</w:t>
      </w:r>
      <w:r w:rsidRPr="009B3816">
        <w:rPr>
          <w:rFonts w:ascii="Corbel" w:hAnsi="Corbel"/>
          <w:bCs/>
          <w:sz w:val="20"/>
          <w:szCs w:val="20"/>
          <w:lang w:eastAsia="x-none"/>
        </w:rPr>
        <w:t xml:space="preserve"> (</w:t>
      </w:r>
      <w:r w:rsidRPr="009B3816">
        <w:rPr>
          <w:rFonts w:ascii="Corbel" w:hAnsi="Corbel"/>
          <w:bCs/>
          <w:sz w:val="20"/>
          <w:szCs w:val="20"/>
          <w:lang w:val="x-none" w:eastAsia="x-none"/>
        </w:rPr>
        <w:t>4</w:t>
      </w:r>
      <w:r w:rsidRPr="009B3816">
        <w:rPr>
          <w:rFonts w:ascii="Corbel" w:hAnsi="Corbel"/>
          <w:bCs/>
          <w:sz w:val="20"/>
          <w:szCs w:val="20"/>
          <w:lang w:eastAsia="x-none"/>
        </w:rPr>
        <w:t xml:space="preserve">), </w:t>
      </w:r>
      <w:r w:rsidRPr="009B3816">
        <w:rPr>
          <w:rFonts w:ascii="Corbel" w:hAnsi="Corbel"/>
          <w:bCs/>
          <w:sz w:val="20"/>
          <w:szCs w:val="20"/>
          <w:lang w:val="x-none" w:eastAsia="x-none"/>
        </w:rPr>
        <w:t>13-25</w:t>
      </w:r>
      <w:r w:rsidRPr="009B3816">
        <w:rPr>
          <w:rFonts w:ascii="Corbel" w:hAnsi="Corbel"/>
          <w:bCs/>
          <w:sz w:val="20"/>
          <w:szCs w:val="20"/>
          <w:lang w:eastAsia="x-none"/>
        </w:rPr>
        <w:t>.</w:t>
      </w:r>
    </w:p>
    <w:p w14:paraId="2B67FA3E" w14:textId="77777777" w:rsidR="009B3816" w:rsidRPr="009B3816" w:rsidRDefault="009B3816" w:rsidP="009B3816">
      <w:pPr>
        <w:keepNext/>
        <w:widowControl w:val="0"/>
        <w:autoSpaceDE w:val="0"/>
        <w:autoSpaceDN w:val="0"/>
        <w:adjustRightInd w:val="0"/>
        <w:spacing w:line="240" w:lineRule="auto"/>
        <w:ind w:left="720" w:firstLine="720"/>
        <w:textAlignment w:val="auto"/>
        <w:rPr>
          <w:rFonts w:ascii="Corbel" w:hAnsi="Corbel"/>
          <w:bCs/>
          <w:color w:val="0000FF"/>
          <w:sz w:val="20"/>
          <w:szCs w:val="20"/>
          <w:u w:val="single"/>
          <w:lang w:eastAsia="x-none"/>
        </w:rPr>
      </w:pPr>
      <w:hyperlink r:id="rId18" w:history="1">
        <w:r w:rsidRPr="009B3816">
          <w:rPr>
            <w:rFonts w:ascii="Corbel" w:hAnsi="Corbel"/>
            <w:bCs/>
            <w:color w:val="0563C1"/>
            <w:sz w:val="20"/>
            <w:szCs w:val="20"/>
            <w:u w:val="single"/>
            <w:lang w:eastAsia="x-none"/>
          </w:rPr>
          <w:t>https://www.ijictm.org/submission-8.php</w:t>
        </w:r>
      </w:hyperlink>
    </w:p>
    <w:p w14:paraId="4EF7E0C8" w14:textId="77777777" w:rsidR="009B3816" w:rsidRPr="009B3816" w:rsidRDefault="009B3816" w:rsidP="009B3816">
      <w:pPr>
        <w:keepNext/>
        <w:widowControl w:val="0"/>
        <w:autoSpaceDE w:val="0"/>
        <w:autoSpaceDN w:val="0"/>
        <w:adjustRightInd w:val="0"/>
        <w:spacing w:line="240" w:lineRule="auto"/>
        <w:ind w:left="720" w:firstLine="720"/>
        <w:textAlignment w:val="auto"/>
        <w:rPr>
          <w:rFonts w:ascii="Corbel" w:hAnsi="Corbel"/>
          <w:bCs/>
          <w:color w:val="0000FF"/>
          <w:sz w:val="20"/>
          <w:szCs w:val="20"/>
          <w:u w:val="single"/>
          <w:lang w:eastAsia="x-none"/>
        </w:rPr>
      </w:pPr>
      <w:hyperlink r:id="rId19" w:history="1">
        <w:r w:rsidRPr="009B3816">
          <w:rPr>
            <w:rFonts w:ascii="Corbel" w:hAnsi="Corbel"/>
            <w:bCs/>
            <w:color w:val="0563C1"/>
            <w:sz w:val="20"/>
            <w:szCs w:val="20"/>
            <w:u w:val="single"/>
            <w:lang w:eastAsia="x-none"/>
          </w:rPr>
          <w:t>https://www.ijictm.org/pdf/folder-1/2016-09-14-06-44-39.pdf</w:t>
        </w:r>
      </w:hyperlink>
    </w:p>
    <w:p w14:paraId="167744B5" w14:textId="77777777" w:rsidR="009B3816" w:rsidRPr="009B3816" w:rsidRDefault="009B3816" w:rsidP="009B3816">
      <w:pPr>
        <w:keepNext/>
        <w:widowControl w:val="0"/>
        <w:autoSpaceDE w:val="0"/>
        <w:autoSpaceDN w:val="0"/>
        <w:adjustRightInd w:val="0"/>
        <w:spacing w:line="240" w:lineRule="auto"/>
        <w:ind w:left="720" w:firstLine="720"/>
        <w:textAlignment w:val="auto"/>
        <w:rPr>
          <w:rFonts w:ascii="Corbel" w:hAnsi="Corbel"/>
          <w:bCs/>
          <w:color w:val="0000FF"/>
          <w:sz w:val="20"/>
          <w:szCs w:val="20"/>
          <w:u w:val="single"/>
          <w:lang w:eastAsia="x-none"/>
        </w:rPr>
      </w:pPr>
    </w:p>
    <w:p w14:paraId="78938461" w14:textId="3B25E168" w:rsidR="009B3816" w:rsidRPr="009B3816" w:rsidRDefault="67983AEA" w:rsidP="19FE40C6">
      <w:pPr>
        <w:keepNext/>
        <w:widowControl w:val="0"/>
        <w:numPr>
          <w:ilvl w:val="3"/>
          <w:numId w:val="25"/>
        </w:numPr>
        <w:autoSpaceDE w:val="0"/>
        <w:autoSpaceDN w:val="0"/>
        <w:adjustRightInd w:val="0"/>
        <w:spacing w:after="160" w:line="240" w:lineRule="auto"/>
        <w:ind w:left="1440"/>
        <w:textAlignment w:val="auto"/>
        <w:rPr>
          <w:rFonts w:ascii="Corbel" w:hAnsi="Corbel"/>
          <w:sz w:val="20"/>
          <w:szCs w:val="20"/>
          <w:lang w:eastAsia="x-none"/>
        </w:rPr>
      </w:pPr>
      <w:r w:rsidRPr="19FE40C6">
        <w:rPr>
          <w:rFonts w:ascii="Corbel" w:hAnsi="Corbel"/>
          <w:sz w:val="20"/>
          <w:szCs w:val="20"/>
        </w:rPr>
        <w:t xml:space="preserve">Ehigiator I. </w:t>
      </w:r>
      <w:r w:rsidR="009B3816" w:rsidRPr="19FE40C6">
        <w:rPr>
          <w:rFonts w:ascii="Corbel" w:hAnsi="Corbel"/>
          <w:sz w:val="20"/>
          <w:szCs w:val="20"/>
        </w:rPr>
        <w:t>Egho-Promise,</w:t>
      </w:r>
      <w:r w:rsidR="009B3816" w:rsidRPr="19FE40C6">
        <w:rPr>
          <w:rFonts w:ascii="Corbel" w:hAnsi="Corbel"/>
          <w:b/>
          <w:bCs/>
          <w:i/>
          <w:iCs/>
          <w:sz w:val="20"/>
          <w:szCs w:val="20"/>
        </w:rPr>
        <w:t xml:space="preserve"> </w:t>
      </w:r>
      <w:r w:rsidR="009B3816" w:rsidRPr="19FE40C6">
        <w:rPr>
          <w:rFonts w:ascii="Corbel" w:eastAsia="Calibri" w:hAnsi="Corbel"/>
          <w:sz w:val="20"/>
          <w:szCs w:val="20"/>
        </w:rPr>
        <w:t xml:space="preserve">Kwadwo Fosu Appiah and Asante, G. </w:t>
      </w:r>
    </w:p>
    <w:p w14:paraId="4E4A7905" w14:textId="77777777" w:rsidR="009B3816" w:rsidRPr="009B3816" w:rsidRDefault="009B3816" w:rsidP="009B3816">
      <w:pPr>
        <w:keepNext/>
        <w:widowControl w:val="0"/>
        <w:autoSpaceDE w:val="0"/>
        <w:autoSpaceDN w:val="0"/>
        <w:adjustRightInd w:val="0"/>
        <w:spacing w:line="240" w:lineRule="auto"/>
        <w:ind w:left="1440"/>
        <w:rPr>
          <w:rFonts w:ascii="Corbel" w:hAnsi="Corbel"/>
          <w:bCs/>
          <w:sz w:val="20"/>
          <w:szCs w:val="20"/>
          <w:lang w:eastAsia="x-none"/>
        </w:rPr>
      </w:pPr>
      <w:r w:rsidRPr="009B3816">
        <w:rPr>
          <w:rFonts w:ascii="Corbel" w:hAnsi="Corbel"/>
          <w:sz w:val="20"/>
          <w:szCs w:val="20"/>
          <w:lang w:val="x-none" w:eastAsia="x-none"/>
        </w:rPr>
        <w:t>Data Security Issues in Corporate Environment</w:t>
      </w:r>
      <w:r w:rsidRPr="009B3816">
        <w:rPr>
          <w:rFonts w:ascii="Corbel" w:hAnsi="Corbel"/>
          <w:sz w:val="20"/>
          <w:szCs w:val="20"/>
          <w:lang w:eastAsia="x-none"/>
        </w:rPr>
        <w:t xml:space="preserve">. </w:t>
      </w:r>
      <w:r w:rsidRPr="009B3816">
        <w:rPr>
          <w:rFonts w:ascii="Corbel" w:hAnsi="Corbel"/>
          <w:iCs/>
          <w:sz w:val="20"/>
          <w:szCs w:val="20"/>
          <w:lang w:eastAsia="x-none"/>
        </w:rPr>
        <w:t xml:space="preserve"> </w:t>
      </w:r>
      <w:r w:rsidRPr="009B3816">
        <w:rPr>
          <w:rFonts w:ascii="Corbel" w:hAnsi="Corbel"/>
          <w:i/>
          <w:sz w:val="20"/>
          <w:szCs w:val="20"/>
          <w:lang w:eastAsia="x-none"/>
        </w:rPr>
        <w:t>Digital Innovations &amp; Contemporary Research in Science and Engineering Journal</w:t>
      </w:r>
      <w:r w:rsidRPr="009B3816">
        <w:rPr>
          <w:rFonts w:ascii="Corbel" w:hAnsi="Corbel"/>
          <w:iCs/>
          <w:sz w:val="20"/>
          <w:szCs w:val="20"/>
          <w:lang w:eastAsia="x-none"/>
        </w:rPr>
        <w:t>, volume 5(2), 63-78.</w:t>
      </w:r>
    </w:p>
    <w:p w14:paraId="1A11915B" w14:textId="77777777" w:rsidR="009B3816" w:rsidRPr="009B3816" w:rsidRDefault="009B3816" w:rsidP="009B3816">
      <w:pPr>
        <w:spacing w:after="160" w:line="259" w:lineRule="auto"/>
        <w:ind w:left="1440"/>
        <w:textAlignment w:val="auto"/>
        <w:rPr>
          <w:rFonts w:ascii="Corbel" w:hAnsi="Corbel"/>
          <w:bCs/>
          <w:color w:val="0000FF"/>
          <w:sz w:val="20"/>
          <w:szCs w:val="20"/>
          <w:u w:val="single"/>
          <w:lang w:eastAsia="x-none"/>
        </w:rPr>
      </w:pPr>
      <w:hyperlink r:id="rId20" w:history="1">
        <w:r w:rsidRPr="009B3816">
          <w:rPr>
            <w:rFonts w:ascii="Corbel" w:hAnsi="Corbel"/>
            <w:bCs/>
            <w:color w:val="0563C1"/>
            <w:sz w:val="20"/>
            <w:szCs w:val="20"/>
            <w:u w:val="single"/>
            <w:lang w:eastAsia="x-none"/>
          </w:rPr>
          <w:t>https://www.isteams.net/digitaljournal2017</w:t>
        </w:r>
      </w:hyperlink>
    </w:p>
    <w:p w14:paraId="2F02100C" w14:textId="77777777" w:rsidR="009B3816" w:rsidRPr="009B3816" w:rsidRDefault="009B3816" w:rsidP="009B3816">
      <w:pPr>
        <w:spacing w:after="160" w:line="259" w:lineRule="auto"/>
        <w:ind w:left="1440"/>
        <w:textAlignment w:val="auto"/>
        <w:rPr>
          <w:rFonts w:ascii="Corbel" w:hAnsi="Corbel"/>
          <w:bCs/>
          <w:color w:val="0000FF"/>
          <w:sz w:val="20"/>
          <w:szCs w:val="20"/>
          <w:u w:val="single"/>
          <w:lang w:eastAsia="x-none"/>
        </w:rPr>
      </w:pPr>
      <w:hyperlink r:id="rId21" w:history="1">
        <w:r w:rsidRPr="009B3816">
          <w:rPr>
            <w:rFonts w:ascii="Corbel" w:hAnsi="Corbel"/>
            <w:bCs/>
            <w:color w:val="0563C1"/>
            <w:sz w:val="20"/>
            <w:szCs w:val="20"/>
            <w:u w:val="single"/>
            <w:lang w:eastAsia="x-none"/>
          </w:rPr>
          <w:t>https://www.isteams.net/_files/ugd/185b0a_a1006e8f5ebb499c890ab08e28d3230c.pdf</w:t>
        </w:r>
      </w:hyperlink>
    </w:p>
    <w:p w14:paraId="7D2E7AD7" w14:textId="6E5C9D94" w:rsidR="009B3816" w:rsidRPr="009B3816" w:rsidRDefault="009B3816" w:rsidP="19FE40C6">
      <w:pPr>
        <w:keepNext/>
        <w:widowControl w:val="0"/>
        <w:numPr>
          <w:ilvl w:val="3"/>
          <w:numId w:val="25"/>
        </w:numPr>
        <w:autoSpaceDE w:val="0"/>
        <w:autoSpaceDN w:val="0"/>
        <w:adjustRightInd w:val="0"/>
        <w:spacing w:after="160" w:line="240" w:lineRule="auto"/>
        <w:contextualSpacing/>
        <w:textAlignment w:val="auto"/>
        <w:rPr>
          <w:rFonts w:ascii="Corbel" w:hAnsi="Corbel"/>
          <w:sz w:val="20"/>
          <w:szCs w:val="20"/>
          <w:lang w:eastAsia="x-none"/>
        </w:rPr>
      </w:pPr>
      <w:r w:rsidRPr="19FE40C6">
        <w:rPr>
          <w:rFonts w:ascii="Corbel" w:hAnsi="Corbel"/>
          <w:sz w:val="20"/>
          <w:szCs w:val="20"/>
        </w:rPr>
        <w:t xml:space="preserve">   Bamidele Ola and </w:t>
      </w:r>
      <w:r w:rsidR="2EE6C1F8" w:rsidRPr="19FE40C6">
        <w:rPr>
          <w:rFonts w:ascii="Corbel" w:hAnsi="Corbel"/>
          <w:sz w:val="20"/>
          <w:szCs w:val="20"/>
        </w:rPr>
        <w:t xml:space="preserve">Ehigiator </w:t>
      </w:r>
      <w:r w:rsidRPr="19FE40C6">
        <w:rPr>
          <w:rFonts w:ascii="Corbel" w:hAnsi="Corbel"/>
          <w:sz w:val="20"/>
          <w:szCs w:val="20"/>
        </w:rPr>
        <w:t>I</w:t>
      </w:r>
      <w:r w:rsidR="46EAAD83" w:rsidRPr="19FE40C6">
        <w:rPr>
          <w:rFonts w:ascii="Corbel" w:hAnsi="Corbel"/>
          <w:sz w:val="20"/>
          <w:szCs w:val="20"/>
        </w:rPr>
        <w:t>.</w:t>
      </w:r>
      <w:r w:rsidRPr="19FE40C6">
        <w:rPr>
          <w:rFonts w:ascii="Corbel" w:hAnsi="Corbel"/>
          <w:sz w:val="20"/>
          <w:szCs w:val="20"/>
        </w:rPr>
        <w:t xml:space="preserve"> Egho-Promise.</w:t>
      </w:r>
    </w:p>
    <w:p w14:paraId="7B2B8C2D" w14:textId="2EADE5B5" w:rsidR="009B3816" w:rsidRPr="009B3816" w:rsidRDefault="009B3816" w:rsidP="7E36EA9A">
      <w:pPr>
        <w:keepNext/>
        <w:widowControl w:val="0"/>
        <w:autoSpaceDE w:val="0"/>
        <w:autoSpaceDN w:val="0"/>
        <w:adjustRightInd w:val="0"/>
        <w:spacing w:line="240" w:lineRule="auto"/>
        <w:ind w:left="1440" w:hanging="720"/>
        <w:textAlignment w:val="auto"/>
        <w:rPr>
          <w:rFonts w:ascii="Corbel" w:hAnsi="Corbel"/>
          <w:color w:val="0000FF"/>
          <w:sz w:val="20"/>
          <w:szCs w:val="20"/>
          <w:u w:val="single"/>
          <w:lang w:eastAsia="x-none"/>
        </w:rPr>
      </w:pPr>
      <w:r w:rsidRPr="009B3816">
        <w:rPr>
          <w:rFonts w:ascii="Corbel" w:hAnsi="Corbel"/>
          <w:bCs/>
          <w:sz w:val="20"/>
          <w:szCs w:val="20"/>
          <w:lang w:eastAsia="x-none"/>
        </w:rPr>
        <w:tab/>
      </w:r>
      <w:r w:rsidR="7B06DE72" w:rsidRPr="7E36EA9A">
        <w:rPr>
          <w:rFonts w:ascii="Corbel" w:hAnsi="Corbel"/>
          <w:sz w:val="20"/>
          <w:szCs w:val="20"/>
          <w:lang w:eastAsia="x-none"/>
        </w:rPr>
        <w:t xml:space="preserve">                </w:t>
      </w:r>
      <w:r w:rsidRPr="7E36EA9A">
        <w:rPr>
          <w:rFonts w:ascii="Corbel" w:hAnsi="Corbel"/>
          <w:sz w:val="20"/>
          <w:szCs w:val="20"/>
          <w:lang w:eastAsia="x-none"/>
        </w:rPr>
        <w:t xml:space="preserve">Cybersecurity Threat Modelling: A Case Study of An Ecommerce Platform Migration to the Public Cloud. </w:t>
      </w:r>
      <w:r w:rsidRPr="7E36EA9A">
        <w:rPr>
          <w:rFonts w:ascii="Corbel" w:hAnsi="Corbel"/>
          <w:i/>
          <w:iCs/>
          <w:sz w:val="20"/>
          <w:szCs w:val="20"/>
          <w:lang w:eastAsia="x-none"/>
        </w:rPr>
        <w:t xml:space="preserve">EJECE, European Journal of Electrical Engineering and Computer Science, Volume </w:t>
      </w:r>
      <w:r w:rsidRPr="7E36EA9A">
        <w:rPr>
          <w:rFonts w:ascii="Corbel" w:hAnsi="Corbel"/>
          <w:sz w:val="20"/>
          <w:szCs w:val="20"/>
          <w:lang w:eastAsia="x-none"/>
        </w:rPr>
        <w:t xml:space="preserve">(4), 1-7. </w:t>
      </w:r>
      <w:proofErr w:type="spellStart"/>
      <w:r w:rsidRPr="7E36EA9A">
        <w:rPr>
          <w:rFonts w:ascii="Corbel" w:hAnsi="Corbel"/>
          <w:sz w:val="20"/>
          <w:szCs w:val="20"/>
          <w:lang w:eastAsia="x-none"/>
        </w:rPr>
        <w:t>doi</w:t>
      </w:r>
      <w:proofErr w:type="spellEnd"/>
      <w:r w:rsidRPr="7E36EA9A">
        <w:rPr>
          <w:rFonts w:ascii="Corbel" w:hAnsi="Corbel"/>
          <w:sz w:val="20"/>
          <w:szCs w:val="20"/>
          <w:lang w:eastAsia="x-none"/>
        </w:rPr>
        <w:t xml:space="preserve">: </w:t>
      </w:r>
      <w:hyperlink r:id="rId22" w:history="1">
        <w:r w:rsidRPr="7E36EA9A">
          <w:rPr>
            <w:rFonts w:ascii="Corbel" w:hAnsi="Corbel"/>
            <w:color w:val="0000FF"/>
            <w:sz w:val="20"/>
            <w:szCs w:val="20"/>
            <w:u w:val="single"/>
            <w:lang w:eastAsia="x-none"/>
          </w:rPr>
          <w:t>http://dx.doi.org/10.24018/ejece.2020.4.4.237</w:t>
        </w:r>
      </w:hyperlink>
    </w:p>
    <w:p w14:paraId="50ADA723" w14:textId="77777777" w:rsidR="009B3816" w:rsidRPr="009B3816" w:rsidRDefault="009B3816" w:rsidP="009B3816">
      <w:pPr>
        <w:keepNext/>
        <w:widowControl w:val="0"/>
        <w:autoSpaceDE w:val="0"/>
        <w:autoSpaceDN w:val="0"/>
        <w:adjustRightInd w:val="0"/>
        <w:spacing w:line="240" w:lineRule="auto"/>
        <w:ind w:left="1440" w:hanging="720"/>
        <w:textAlignment w:val="auto"/>
        <w:rPr>
          <w:rFonts w:ascii="Corbel" w:hAnsi="Corbel"/>
          <w:bCs/>
          <w:sz w:val="20"/>
          <w:szCs w:val="20"/>
          <w:lang w:eastAsia="x-none"/>
        </w:rPr>
      </w:pPr>
    </w:p>
    <w:p w14:paraId="30F1CF3E" w14:textId="31ACF01C" w:rsidR="009B3816" w:rsidRPr="009B3816" w:rsidRDefault="009B3816" w:rsidP="19FE40C6">
      <w:pPr>
        <w:keepNext/>
        <w:widowControl w:val="0"/>
        <w:numPr>
          <w:ilvl w:val="3"/>
          <w:numId w:val="25"/>
        </w:numPr>
        <w:autoSpaceDE w:val="0"/>
        <w:autoSpaceDN w:val="0"/>
        <w:adjustRightInd w:val="0"/>
        <w:spacing w:after="160" w:line="240" w:lineRule="auto"/>
        <w:contextualSpacing/>
        <w:textAlignment w:val="auto"/>
        <w:rPr>
          <w:rFonts w:ascii="Corbel" w:hAnsi="Corbel"/>
          <w:sz w:val="20"/>
          <w:szCs w:val="20"/>
          <w:lang w:eastAsia="x-none"/>
        </w:rPr>
      </w:pPr>
      <w:r w:rsidRPr="19FE40C6">
        <w:rPr>
          <w:rFonts w:ascii="Corbel" w:hAnsi="Corbel"/>
          <w:sz w:val="20"/>
          <w:szCs w:val="20"/>
        </w:rPr>
        <w:t xml:space="preserve">  </w:t>
      </w:r>
      <w:r w:rsidR="7169A2EF" w:rsidRPr="19FE40C6">
        <w:rPr>
          <w:rFonts w:ascii="Corbel" w:hAnsi="Corbel"/>
          <w:sz w:val="20"/>
          <w:szCs w:val="20"/>
        </w:rPr>
        <w:t xml:space="preserve">Ehigiator I. </w:t>
      </w:r>
      <w:r w:rsidRPr="19FE40C6">
        <w:rPr>
          <w:rFonts w:ascii="Corbel" w:hAnsi="Corbel"/>
          <w:sz w:val="20"/>
          <w:szCs w:val="20"/>
        </w:rPr>
        <w:t>Egho-Promise, Bamidele Ola and Emmanuel Opoku Sarkodie</w:t>
      </w:r>
    </w:p>
    <w:p w14:paraId="47A85C15" w14:textId="56ACC4E6" w:rsidR="009B3816" w:rsidRPr="009B3816" w:rsidRDefault="009B3816" w:rsidP="19FE40C6">
      <w:pPr>
        <w:keepNext/>
        <w:widowControl w:val="0"/>
        <w:autoSpaceDE w:val="0"/>
        <w:autoSpaceDN w:val="0"/>
        <w:adjustRightInd w:val="0"/>
        <w:spacing w:line="240" w:lineRule="auto"/>
        <w:ind w:left="1440"/>
        <w:textAlignment w:val="auto"/>
        <w:rPr>
          <w:rFonts w:ascii="Corbel" w:hAnsi="Corbel"/>
          <w:sz w:val="20"/>
          <w:szCs w:val="20"/>
          <w:lang w:eastAsia="x-none"/>
        </w:rPr>
      </w:pPr>
      <w:r w:rsidRPr="19FE40C6">
        <w:rPr>
          <w:rFonts w:ascii="Corbel" w:hAnsi="Corbel"/>
          <w:sz w:val="20"/>
          <w:szCs w:val="20"/>
        </w:rPr>
        <w:t xml:space="preserve">A Cyber Forensics Study </w:t>
      </w:r>
      <w:r w:rsidR="353C505F" w:rsidRPr="19FE40C6">
        <w:rPr>
          <w:rFonts w:ascii="Corbel" w:hAnsi="Corbel"/>
          <w:sz w:val="20"/>
          <w:szCs w:val="20"/>
        </w:rPr>
        <w:t>of</w:t>
      </w:r>
      <w:r w:rsidRPr="19FE40C6">
        <w:rPr>
          <w:rFonts w:ascii="Corbel" w:hAnsi="Corbel"/>
          <w:sz w:val="20"/>
          <w:szCs w:val="20"/>
        </w:rPr>
        <w:t xml:space="preserve"> ATM Data Traffic. </w:t>
      </w:r>
      <w:r w:rsidRPr="19FE40C6">
        <w:rPr>
          <w:rFonts w:ascii="Corbel" w:hAnsi="Corbel"/>
          <w:i/>
          <w:iCs/>
          <w:sz w:val="20"/>
          <w:szCs w:val="20"/>
        </w:rPr>
        <w:t xml:space="preserve">International Journal of Innovative Research in Information </w:t>
      </w:r>
      <w:r w:rsidRPr="19FE40C6">
        <w:rPr>
          <w:rFonts w:ascii="Corbel" w:hAnsi="Corbel"/>
          <w:i/>
          <w:iCs/>
          <w:sz w:val="20"/>
          <w:szCs w:val="20"/>
        </w:rPr>
        <w:lastRenderedPageBreak/>
        <w:t>Security, volume 7</w:t>
      </w:r>
      <w:r w:rsidRPr="19FE40C6">
        <w:rPr>
          <w:rFonts w:ascii="Corbel" w:hAnsi="Corbel"/>
          <w:sz w:val="20"/>
          <w:szCs w:val="20"/>
        </w:rPr>
        <w:t>(7), 69-75.</w:t>
      </w:r>
    </w:p>
    <w:p w14:paraId="20E17450"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00FF"/>
          <w:sz w:val="20"/>
          <w:szCs w:val="20"/>
          <w:u w:val="single"/>
          <w:lang w:eastAsia="x-none"/>
        </w:rPr>
      </w:pPr>
      <w:r w:rsidRPr="009B3816">
        <w:rPr>
          <w:rFonts w:ascii="Corbel" w:hAnsi="Corbel"/>
          <w:bCs/>
          <w:sz w:val="20"/>
          <w:szCs w:val="20"/>
          <w:lang w:eastAsia="x-none"/>
        </w:rPr>
        <w:t xml:space="preserve"> Doi: </w:t>
      </w:r>
      <w:hyperlink r:id="rId23" w:history="1">
        <w:r w:rsidRPr="009B3816">
          <w:rPr>
            <w:rFonts w:ascii="Corbel" w:hAnsi="Corbel"/>
            <w:bCs/>
            <w:color w:val="0000FF"/>
            <w:sz w:val="20"/>
            <w:szCs w:val="20"/>
            <w:u w:val="single"/>
            <w:lang w:eastAsia="x-none"/>
          </w:rPr>
          <w:t>https://doi.org/10.26562/ijiris.2020.v0707.001</w:t>
        </w:r>
      </w:hyperlink>
    </w:p>
    <w:p w14:paraId="0437DD02" w14:textId="77777777" w:rsidR="009B3816" w:rsidRPr="009B3816" w:rsidRDefault="009B3816" w:rsidP="009B3816">
      <w:pPr>
        <w:keepNext/>
        <w:widowControl w:val="0"/>
        <w:autoSpaceDE w:val="0"/>
        <w:autoSpaceDN w:val="0"/>
        <w:adjustRightInd w:val="0"/>
        <w:spacing w:line="240" w:lineRule="auto"/>
        <w:ind w:left="1440" w:firstLine="720"/>
        <w:textAlignment w:val="auto"/>
        <w:rPr>
          <w:rFonts w:ascii="Corbel" w:hAnsi="Corbel"/>
          <w:bCs/>
          <w:color w:val="0000FF"/>
          <w:sz w:val="20"/>
          <w:szCs w:val="20"/>
          <w:u w:val="single"/>
          <w:lang w:eastAsia="x-none"/>
        </w:rPr>
      </w:pPr>
      <w:hyperlink r:id="rId24" w:history="1">
        <w:r w:rsidRPr="009B3816">
          <w:rPr>
            <w:rFonts w:ascii="Corbel" w:hAnsi="Corbel"/>
            <w:bCs/>
            <w:color w:val="0563C1"/>
            <w:sz w:val="20"/>
            <w:szCs w:val="20"/>
            <w:u w:val="single"/>
            <w:lang w:eastAsia="x-none"/>
          </w:rPr>
          <w:t>http://www.ijiris.com/volume-7-issue-7</w:t>
        </w:r>
      </w:hyperlink>
    </w:p>
    <w:p w14:paraId="6E265530" w14:textId="77777777" w:rsidR="009B3816" w:rsidRPr="009B3816" w:rsidRDefault="009B3816" w:rsidP="009B3816">
      <w:pPr>
        <w:keepNext/>
        <w:widowControl w:val="0"/>
        <w:autoSpaceDE w:val="0"/>
        <w:autoSpaceDN w:val="0"/>
        <w:adjustRightInd w:val="0"/>
        <w:spacing w:line="240" w:lineRule="auto"/>
        <w:ind w:left="4320" w:firstLine="720"/>
        <w:textAlignment w:val="auto"/>
        <w:rPr>
          <w:rFonts w:ascii="Corbel" w:hAnsi="Corbel"/>
          <w:bCs/>
          <w:color w:val="0000FF"/>
          <w:sz w:val="20"/>
          <w:szCs w:val="20"/>
          <w:u w:val="single"/>
          <w:lang w:eastAsia="x-none"/>
        </w:rPr>
      </w:pPr>
    </w:p>
    <w:p w14:paraId="4F9F0CDF" w14:textId="2BBC100E" w:rsidR="009B3816" w:rsidRPr="009B3816" w:rsidRDefault="009B3816" w:rsidP="19FE40C6">
      <w:pPr>
        <w:keepNext/>
        <w:widowControl w:val="0"/>
        <w:numPr>
          <w:ilvl w:val="3"/>
          <w:numId w:val="25"/>
        </w:numPr>
        <w:autoSpaceDE w:val="0"/>
        <w:autoSpaceDN w:val="0"/>
        <w:adjustRightInd w:val="0"/>
        <w:spacing w:after="160" w:line="240" w:lineRule="auto"/>
        <w:contextualSpacing/>
        <w:textAlignment w:val="auto"/>
        <w:rPr>
          <w:rFonts w:ascii="Corbel" w:hAnsi="Corbel"/>
          <w:sz w:val="20"/>
          <w:szCs w:val="20"/>
          <w:lang w:eastAsia="x-none"/>
        </w:rPr>
      </w:pPr>
      <w:r w:rsidRPr="19FE40C6">
        <w:rPr>
          <w:rFonts w:ascii="Corbel" w:hAnsi="Corbel"/>
          <w:sz w:val="20"/>
          <w:szCs w:val="20"/>
        </w:rPr>
        <w:t xml:space="preserve">   </w:t>
      </w:r>
      <w:r w:rsidR="2C8EFC44" w:rsidRPr="19FE40C6">
        <w:rPr>
          <w:rFonts w:ascii="Corbel" w:hAnsi="Corbel"/>
          <w:sz w:val="20"/>
          <w:szCs w:val="20"/>
        </w:rPr>
        <w:t xml:space="preserve">Ehigiator </w:t>
      </w:r>
      <w:r w:rsidRPr="19FE40C6">
        <w:rPr>
          <w:rFonts w:ascii="Corbel" w:hAnsi="Corbel"/>
          <w:sz w:val="20"/>
          <w:szCs w:val="20"/>
        </w:rPr>
        <w:t>I</w:t>
      </w:r>
      <w:r w:rsidR="2ECB5FB1" w:rsidRPr="19FE40C6">
        <w:rPr>
          <w:rFonts w:ascii="Corbel" w:hAnsi="Corbel"/>
          <w:sz w:val="20"/>
          <w:szCs w:val="20"/>
        </w:rPr>
        <w:t>.</w:t>
      </w:r>
      <w:r w:rsidRPr="19FE40C6">
        <w:rPr>
          <w:rFonts w:ascii="Corbel" w:hAnsi="Corbel"/>
          <w:sz w:val="20"/>
          <w:szCs w:val="20"/>
        </w:rPr>
        <w:t xml:space="preserve"> Egho-Promise, Bamidele Ola, Aaron Arhin and Richard </w:t>
      </w:r>
      <w:proofErr w:type="spellStart"/>
      <w:r w:rsidRPr="19FE40C6">
        <w:rPr>
          <w:rFonts w:ascii="Corbel" w:hAnsi="Corbel"/>
          <w:sz w:val="20"/>
          <w:szCs w:val="20"/>
        </w:rPr>
        <w:t>Asuming</w:t>
      </w:r>
      <w:proofErr w:type="spellEnd"/>
    </w:p>
    <w:p w14:paraId="23BD995C"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eastAsia="x-none"/>
        </w:rPr>
        <w:t>A</w:t>
      </w:r>
      <w:r w:rsidRPr="009B3816">
        <w:rPr>
          <w:rFonts w:ascii="Corbel" w:hAnsi="Corbel"/>
          <w:bCs/>
          <w:sz w:val="20"/>
          <w:szCs w:val="20"/>
          <w:lang w:val="x-none" w:eastAsia="x-none"/>
        </w:rPr>
        <w:t xml:space="preserve"> </w:t>
      </w:r>
      <w:r w:rsidRPr="009B3816">
        <w:rPr>
          <w:rFonts w:ascii="Corbel" w:hAnsi="Corbel"/>
          <w:bCs/>
          <w:sz w:val="20"/>
          <w:szCs w:val="20"/>
          <w:lang w:eastAsia="x-none"/>
        </w:rPr>
        <w:t>F</w:t>
      </w:r>
      <w:proofErr w:type="spellStart"/>
      <w:r w:rsidRPr="009B3816">
        <w:rPr>
          <w:rFonts w:ascii="Corbel" w:hAnsi="Corbel"/>
          <w:bCs/>
          <w:sz w:val="20"/>
          <w:szCs w:val="20"/>
          <w:lang w:val="x-none" w:eastAsia="x-none"/>
        </w:rPr>
        <w:t>orensic</w:t>
      </w:r>
      <w:proofErr w:type="spellEnd"/>
      <w:r w:rsidRPr="009B3816">
        <w:rPr>
          <w:rFonts w:ascii="Corbel" w:hAnsi="Corbel"/>
          <w:bCs/>
          <w:sz w:val="20"/>
          <w:szCs w:val="20"/>
          <w:lang w:val="x-none" w:eastAsia="x-none"/>
        </w:rPr>
        <w:t xml:space="preserve"> </w:t>
      </w:r>
      <w:r w:rsidRPr="009B3816">
        <w:rPr>
          <w:rFonts w:ascii="Corbel" w:hAnsi="Corbel"/>
          <w:bCs/>
          <w:sz w:val="20"/>
          <w:szCs w:val="20"/>
          <w:lang w:eastAsia="x-none"/>
        </w:rPr>
        <w:t>A</w:t>
      </w:r>
      <w:proofErr w:type="spellStart"/>
      <w:r w:rsidRPr="009B3816">
        <w:rPr>
          <w:rFonts w:ascii="Corbel" w:hAnsi="Corbel"/>
          <w:bCs/>
          <w:sz w:val="20"/>
          <w:szCs w:val="20"/>
          <w:lang w:val="x-none" w:eastAsia="x-none"/>
        </w:rPr>
        <w:t>nalysis</w:t>
      </w:r>
      <w:proofErr w:type="spellEnd"/>
      <w:r w:rsidRPr="009B3816">
        <w:rPr>
          <w:rFonts w:ascii="Corbel" w:hAnsi="Corbel"/>
          <w:bCs/>
          <w:sz w:val="20"/>
          <w:szCs w:val="20"/>
          <w:lang w:val="x-none" w:eastAsia="x-none"/>
        </w:rPr>
        <w:t xml:space="preserve"> of WhatsApp on </w:t>
      </w:r>
      <w:r w:rsidRPr="009B3816">
        <w:rPr>
          <w:rFonts w:ascii="Corbel" w:hAnsi="Corbel"/>
          <w:bCs/>
          <w:sz w:val="20"/>
          <w:szCs w:val="20"/>
          <w:lang w:eastAsia="x-none"/>
        </w:rPr>
        <w:t>A</w:t>
      </w:r>
      <w:proofErr w:type="spellStart"/>
      <w:r w:rsidRPr="009B3816">
        <w:rPr>
          <w:rFonts w:ascii="Corbel" w:hAnsi="Corbel"/>
          <w:bCs/>
          <w:sz w:val="20"/>
          <w:szCs w:val="20"/>
          <w:lang w:val="x-none" w:eastAsia="x-none"/>
        </w:rPr>
        <w:t>ndroid</w:t>
      </w:r>
      <w:proofErr w:type="spellEnd"/>
      <w:r w:rsidRPr="009B3816">
        <w:rPr>
          <w:rFonts w:ascii="Corbel" w:hAnsi="Corbel"/>
          <w:bCs/>
          <w:sz w:val="20"/>
          <w:szCs w:val="20"/>
          <w:lang w:val="x-none" w:eastAsia="x-none"/>
        </w:rPr>
        <w:t xml:space="preserve"> </w:t>
      </w:r>
      <w:r w:rsidRPr="009B3816">
        <w:rPr>
          <w:rFonts w:ascii="Corbel" w:hAnsi="Corbel"/>
          <w:bCs/>
          <w:sz w:val="20"/>
          <w:szCs w:val="20"/>
          <w:lang w:eastAsia="x-none"/>
        </w:rPr>
        <w:t>S</w:t>
      </w:r>
      <w:r w:rsidRPr="009B3816">
        <w:rPr>
          <w:rFonts w:ascii="Corbel" w:hAnsi="Corbel"/>
          <w:bCs/>
          <w:sz w:val="20"/>
          <w:szCs w:val="20"/>
          <w:lang w:val="x-none" w:eastAsia="x-none"/>
        </w:rPr>
        <w:t xml:space="preserve">mart </w:t>
      </w:r>
      <w:r w:rsidRPr="009B3816">
        <w:rPr>
          <w:rFonts w:ascii="Corbel" w:hAnsi="Corbel"/>
          <w:bCs/>
          <w:sz w:val="20"/>
          <w:szCs w:val="20"/>
          <w:lang w:eastAsia="x-none"/>
        </w:rPr>
        <w:t>P</w:t>
      </w:r>
      <w:r w:rsidRPr="009B3816">
        <w:rPr>
          <w:rFonts w:ascii="Corbel" w:hAnsi="Corbel"/>
          <w:bCs/>
          <w:sz w:val="20"/>
          <w:szCs w:val="20"/>
          <w:lang w:val="x-none" w:eastAsia="x-none"/>
        </w:rPr>
        <w:t>hone.</w:t>
      </w:r>
      <w:r w:rsidRPr="009B3816">
        <w:rPr>
          <w:rFonts w:ascii="Corbel" w:hAnsi="Corbel"/>
          <w:bCs/>
          <w:sz w:val="20"/>
          <w:szCs w:val="20"/>
          <w:lang w:eastAsia="x-none"/>
        </w:rPr>
        <w:t xml:space="preserve"> </w:t>
      </w:r>
      <w:r w:rsidRPr="009B3816">
        <w:rPr>
          <w:rFonts w:ascii="Corbel" w:hAnsi="Corbel"/>
          <w:bCs/>
          <w:i/>
          <w:iCs/>
          <w:sz w:val="20"/>
          <w:szCs w:val="20"/>
          <w:lang w:eastAsia="x-none"/>
        </w:rPr>
        <w:t>International Research Journal of Computer Science, volume 7</w:t>
      </w:r>
      <w:r w:rsidRPr="009B3816">
        <w:rPr>
          <w:rFonts w:ascii="Corbel" w:hAnsi="Corbel"/>
          <w:bCs/>
          <w:sz w:val="20"/>
          <w:szCs w:val="20"/>
          <w:lang w:eastAsia="x-none"/>
        </w:rPr>
        <w:t>(8), 209-219.</w:t>
      </w:r>
    </w:p>
    <w:p w14:paraId="3BB129CD"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00FF"/>
          <w:sz w:val="20"/>
          <w:szCs w:val="20"/>
          <w:u w:val="single"/>
          <w:lang w:eastAsia="x-none"/>
        </w:rPr>
      </w:pPr>
      <w:r w:rsidRPr="009B3816">
        <w:rPr>
          <w:rFonts w:ascii="Corbel" w:hAnsi="Corbel"/>
          <w:bCs/>
          <w:color w:val="0000FF"/>
          <w:sz w:val="20"/>
          <w:szCs w:val="20"/>
          <w:u w:val="single"/>
          <w:lang w:eastAsia="x-none"/>
        </w:rPr>
        <w:t xml:space="preserve">DOI: </w:t>
      </w:r>
      <w:hyperlink r:id="rId25" w:history="1">
        <w:r w:rsidRPr="009B3816">
          <w:rPr>
            <w:rFonts w:ascii="Corbel" w:hAnsi="Corbel"/>
            <w:bCs/>
            <w:color w:val="0563C1"/>
            <w:sz w:val="20"/>
            <w:szCs w:val="20"/>
            <w:u w:val="single"/>
            <w:lang w:eastAsia="x-none"/>
          </w:rPr>
          <w:t>https://doi.org/10.26562/irjcs.2020.v0708.001</w:t>
        </w:r>
      </w:hyperlink>
    </w:p>
    <w:p w14:paraId="169D6CF9"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00FF"/>
          <w:sz w:val="20"/>
          <w:szCs w:val="20"/>
          <w:u w:val="single"/>
          <w:lang w:eastAsia="x-none"/>
        </w:rPr>
      </w:pPr>
    </w:p>
    <w:p w14:paraId="306A5B95" w14:textId="19C83484" w:rsidR="009B3816" w:rsidRPr="009B3816" w:rsidRDefault="009B3816" w:rsidP="19FE40C6">
      <w:pPr>
        <w:keepNext/>
        <w:widowControl w:val="0"/>
        <w:numPr>
          <w:ilvl w:val="3"/>
          <w:numId w:val="25"/>
        </w:numPr>
        <w:autoSpaceDE w:val="0"/>
        <w:autoSpaceDN w:val="0"/>
        <w:adjustRightInd w:val="0"/>
        <w:spacing w:after="160" w:line="240" w:lineRule="auto"/>
        <w:contextualSpacing/>
        <w:textAlignment w:val="auto"/>
        <w:rPr>
          <w:rFonts w:ascii="Corbel" w:hAnsi="Corbel"/>
          <w:sz w:val="20"/>
          <w:szCs w:val="20"/>
          <w:lang w:eastAsia="x-none"/>
        </w:rPr>
      </w:pPr>
      <w:r w:rsidRPr="19FE40C6">
        <w:rPr>
          <w:rFonts w:ascii="Corbel" w:hAnsi="Corbel"/>
          <w:sz w:val="20"/>
          <w:szCs w:val="20"/>
        </w:rPr>
        <w:t xml:space="preserve">  </w:t>
      </w:r>
      <w:r w:rsidR="4D5143E7" w:rsidRPr="19FE40C6">
        <w:rPr>
          <w:rFonts w:ascii="Corbel" w:hAnsi="Corbel"/>
          <w:sz w:val="20"/>
          <w:szCs w:val="20"/>
        </w:rPr>
        <w:t>Ehigiator I.</w:t>
      </w:r>
      <w:r w:rsidRPr="19FE40C6">
        <w:rPr>
          <w:rFonts w:ascii="Corbel" w:hAnsi="Corbel"/>
          <w:sz w:val="20"/>
          <w:szCs w:val="20"/>
        </w:rPr>
        <w:t xml:space="preserve"> Egho-</w:t>
      </w:r>
      <w:proofErr w:type="gramStart"/>
      <w:r w:rsidRPr="19FE40C6">
        <w:rPr>
          <w:rFonts w:ascii="Corbel" w:hAnsi="Corbel"/>
          <w:sz w:val="20"/>
          <w:szCs w:val="20"/>
        </w:rPr>
        <w:t>Promise  and</w:t>
      </w:r>
      <w:proofErr w:type="gramEnd"/>
      <w:r w:rsidRPr="19FE40C6">
        <w:rPr>
          <w:rFonts w:ascii="Corbel" w:hAnsi="Corbel"/>
          <w:sz w:val="20"/>
          <w:szCs w:val="20"/>
        </w:rPr>
        <w:t xml:space="preserve"> Isaac Quarshie</w:t>
      </w:r>
    </w:p>
    <w:p w14:paraId="7B4835C6"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eastAsia="x-none"/>
        </w:rPr>
        <w:t>Network Forensic Evaluation of Privacy Browsers. International Journal of Computer Techniques, volume 7(4), 1-13.</w:t>
      </w:r>
    </w:p>
    <w:p w14:paraId="1C43D42F"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00FF"/>
          <w:sz w:val="20"/>
          <w:szCs w:val="20"/>
          <w:u w:val="single"/>
          <w:lang w:eastAsia="x-none"/>
        </w:rPr>
      </w:pPr>
      <w:hyperlink r:id="rId26" w:history="1">
        <w:r w:rsidRPr="009B3816">
          <w:rPr>
            <w:rFonts w:ascii="Corbel" w:hAnsi="Corbel"/>
            <w:bCs/>
            <w:color w:val="0563C1"/>
            <w:sz w:val="20"/>
            <w:szCs w:val="20"/>
            <w:u w:val="single"/>
            <w:lang w:eastAsia="x-none"/>
          </w:rPr>
          <w:t>http://www.ijctjournal.org/archives/volume7-issue4.html</w:t>
        </w:r>
      </w:hyperlink>
    </w:p>
    <w:p w14:paraId="712FCE3C"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00FF"/>
          <w:sz w:val="20"/>
          <w:szCs w:val="20"/>
          <w:u w:val="single"/>
          <w:lang w:eastAsia="x-none"/>
        </w:rPr>
      </w:pPr>
      <w:hyperlink r:id="rId27" w:history="1">
        <w:r w:rsidRPr="009B3816">
          <w:rPr>
            <w:rFonts w:ascii="Corbel" w:hAnsi="Corbel"/>
            <w:bCs/>
            <w:color w:val="0563C1"/>
            <w:sz w:val="20"/>
            <w:szCs w:val="20"/>
            <w:u w:val="single"/>
            <w:lang w:eastAsia="x-none"/>
          </w:rPr>
          <w:t>http://www.ijctjournal.org/archives/ijct-v7i4p5.pdf</w:t>
        </w:r>
      </w:hyperlink>
    </w:p>
    <w:p w14:paraId="5207D8B8"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00FF"/>
          <w:sz w:val="20"/>
          <w:szCs w:val="20"/>
          <w:u w:val="single"/>
          <w:lang w:eastAsia="x-none"/>
        </w:rPr>
      </w:pPr>
    </w:p>
    <w:p w14:paraId="1211EDAD" w14:textId="018C9C40" w:rsidR="009B3816" w:rsidRPr="009B3816" w:rsidRDefault="009B3816" w:rsidP="009B3816">
      <w:pPr>
        <w:numPr>
          <w:ilvl w:val="3"/>
          <w:numId w:val="25"/>
        </w:numPr>
        <w:spacing w:after="160" w:line="240" w:lineRule="auto"/>
        <w:contextualSpacing/>
        <w:textAlignment w:val="auto"/>
        <w:rPr>
          <w:rFonts w:ascii="Corbel" w:hAnsi="Corbel"/>
          <w:sz w:val="20"/>
          <w:szCs w:val="20"/>
        </w:rPr>
      </w:pPr>
      <w:r w:rsidRPr="19FE40C6">
        <w:rPr>
          <w:rFonts w:ascii="Corbel" w:hAnsi="Corbel"/>
          <w:sz w:val="20"/>
          <w:szCs w:val="20"/>
        </w:rPr>
        <w:t xml:space="preserve">   Ehigiator I</w:t>
      </w:r>
      <w:r w:rsidR="1C657FF2" w:rsidRPr="19FE40C6">
        <w:rPr>
          <w:rFonts w:ascii="Corbel" w:hAnsi="Corbel"/>
          <w:sz w:val="20"/>
          <w:szCs w:val="20"/>
        </w:rPr>
        <w:t>.</w:t>
      </w:r>
      <w:r w:rsidRPr="19FE40C6">
        <w:rPr>
          <w:rFonts w:ascii="Corbel" w:hAnsi="Corbel"/>
          <w:sz w:val="20"/>
          <w:szCs w:val="20"/>
        </w:rPr>
        <w:t xml:space="preserve"> Egho-Promise and Mensah Sitti</w:t>
      </w:r>
    </w:p>
    <w:p w14:paraId="54D7CFBA" w14:textId="77777777" w:rsidR="009B3816" w:rsidRPr="009B3816" w:rsidRDefault="009B3816" w:rsidP="009B3816">
      <w:pPr>
        <w:spacing w:line="240" w:lineRule="auto"/>
        <w:ind w:left="1440"/>
        <w:textAlignment w:val="auto"/>
        <w:rPr>
          <w:rFonts w:ascii="Corbel" w:hAnsi="Corbel"/>
          <w:sz w:val="20"/>
          <w:szCs w:val="20"/>
        </w:rPr>
      </w:pPr>
      <w:r w:rsidRPr="009B3816">
        <w:rPr>
          <w:rFonts w:ascii="Corbel" w:hAnsi="Corbel"/>
          <w:sz w:val="20"/>
          <w:szCs w:val="20"/>
        </w:rPr>
        <w:t xml:space="preserve">Big Data Security Management in Digital Environment. </w:t>
      </w:r>
      <w:r w:rsidRPr="009B3816">
        <w:rPr>
          <w:rFonts w:ascii="Corbel" w:hAnsi="Corbel"/>
          <w:i/>
          <w:iCs/>
          <w:sz w:val="20"/>
          <w:szCs w:val="20"/>
        </w:rPr>
        <w:t>American Journal of Multidisciplinary Research &amp; Development, volume 06</w:t>
      </w:r>
      <w:r w:rsidRPr="009B3816">
        <w:rPr>
          <w:rFonts w:ascii="Corbel" w:hAnsi="Corbel"/>
          <w:sz w:val="20"/>
          <w:szCs w:val="20"/>
        </w:rPr>
        <w:t>(02), 1-34.</w:t>
      </w:r>
    </w:p>
    <w:p w14:paraId="7648F027" w14:textId="77777777" w:rsidR="009B3816" w:rsidRPr="009B3816" w:rsidRDefault="009B3816" w:rsidP="009B3816">
      <w:pPr>
        <w:spacing w:line="240" w:lineRule="auto"/>
        <w:ind w:left="1440"/>
        <w:textAlignment w:val="auto"/>
        <w:rPr>
          <w:rFonts w:ascii="Corbel" w:hAnsi="Corbel"/>
          <w:color w:val="0000FF"/>
          <w:sz w:val="20"/>
          <w:szCs w:val="20"/>
          <w:u w:val="single"/>
        </w:rPr>
      </w:pPr>
      <w:hyperlink r:id="rId28" w:history="1">
        <w:r w:rsidRPr="009B3816">
          <w:rPr>
            <w:rFonts w:ascii="Corbel" w:hAnsi="Corbel"/>
            <w:color w:val="0563C1"/>
            <w:sz w:val="20"/>
            <w:szCs w:val="20"/>
            <w:u w:val="single"/>
          </w:rPr>
          <w:t>https://www.ajmrd.com/vol-6-issue-2/</w:t>
        </w:r>
      </w:hyperlink>
    </w:p>
    <w:p w14:paraId="67320359" w14:textId="77777777" w:rsidR="009B3816" w:rsidRPr="009B3816" w:rsidRDefault="009B3816" w:rsidP="009B3816">
      <w:pPr>
        <w:spacing w:line="240" w:lineRule="auto"/>
        <w:ind w:left="1440"/>
        <w:textAlignment w:val="auto"/>
        <w:rPr>
          <w:rFonts w:ascii="Corbel" w:hAnsi="Corbel"/>
          <w:sz w:val="20"/>
          <w:szCs w:val="20"/>
        </w:rPr>
      </w:pPr>
    </w:p>
    <w:p w14:paraId="58709F40" w14:textId="3D9FBB35" w:rsidR="009B3816" w:rsidRPr="009B3816" w:rsidRDefault="11D88D5B" w:rsidP="19FE40C6">
      <w:pPr>
        <w:keepNext/>
        <w:widowControl w:val="0"/>
        <w:numPr>
          <w:ilvl w:val="3"/>
          <w:numId w:val="25"/>
        </w:numPr>
        <w:autoSpaceDE w:val="0"/>
        <w:autoSpaceDN w:val="0"/>
        <w:adjustRightInd w:val="0"/>
        <w:spacing w:after="160" w:line="240" w:lineRule="auto"/>
        <w:contextualSpacing/>
        <w:textAlignment w:val="auto"/>
        <w:rPr>
          <w:rFonts w:ascii="Corbel" w:hAnsi="Corbel"/>
          <w:sz w:val="20"/>
          <w:szCs w:val="20"/>
          <w:lang w:eastAsia="x-none"/>
        </w:rPr>
      </w:pPr>
      <w:r w:rsidRPr="19FE40C6">
        <w:rPr>
          <w:rFonts w:ascii="Corbel" w:hAnsi="Corbel"/>
          <w:sz w:val="20"/>
          <w:szCs w:val="20"/>
        </w:rPr>
        <w:t xml:space="preserve">  </w:t>
      </w:r>
      <w:r w:rsidR="183F23BF" w:rsidRPr="19FE40C6">
        <w:rPr>
          <w:rFonts w:ascii="Corbel" w:hAnsi="Corbel"/>
          <w:sz w:val="20"/>
          <w:szCs w:val="20"/>
        </w:rPr>
        <w:t xml:space="preserve">  </w:t>
      </w:r>
      <w:r w:rsidRPr="19FE40C6">
        <w:rPr>
          <w:rFonts w:ascii="Corbel" w:hAnsi="Corbel"/>
          <w:sz w:val="20"/>
          <w:szCs w:val="20"/>
        </w:rPr>
        <w:t xml:space="preserve">Ehigiator I. </w:t>
      </w:r>
      <w:r w:rsidR="009B3816" w:rsidRPr="19FE40C6">
        <w:rPr>
          <w:rFonts w:ascii="Corbel" w:hAnsi="Corbel"/>
          <w:sz w:val="20"/>
          <w:szCs w:val="20"/>
        </w:rPr>
        <w:t xml:space="preserve">Egho-Promise, Richard Antwi </w:t>
      </w:r>
      <w:proofErr w:type="spellStart"/>
      <w:r w:rsidR="009B3816" w:rsidRPr="19FE40C6">
        <w:rPr>
          <w:rFonts w:ascii="Corbel" w:hAnsi="Corbel"/>
          <w:sz w:val="20"/>
          <w:szCs w:val="20"/>
        </w:rPr>
        <w:t>Birikorang</w:t>
      </w:r>
      <w:proofErr w:type="spellEnd"/>
      <w:r w:rsidR="009B3816" w:rsidRPr="19FE40C6">
        <w:rPr>
          <w:rFonts w:ascii="Corbel" w:hAnsi="Corbel"/>
          <w:sz w:val="20"/>
          <w:szCs w:val="20"/>
        </w:rPr>
        <w:t xml:space="preserve">, Janet Acquah, </w:t>
      </w:r>
      <w:proofErr w:type="spellStart"/>
      <w:r w:rsidR="009B3816" w:rsidRPr="19FE40C6">
        <w:rPr>
          <w:rFonts w:ascii="Corbel" w:hAnsi="Corbel"/>
          <w:sz w:val="20"/>
          <w:szCs w:val="20"/>
        </w:rPr>
        <w:t>Jephter</w:t>
      </w:r>
      <w:proofErr w:type="spellEnd"/>
      <w:r w:rsidR="009B3816" w:rsidRPr="19FE40C6">
        <w:rPr>
          <w:rFonts w:ascii="Corbel" w:hAnsi="Corbel"/>
          <w:sz w:val="20"/>
          <w:szCs w:val="20"/>
        </w:rPr>
        <w:t xml:space="preserve"> Kankam and Emmanuel </w:t>
      </w:r>
      <w:r w:rsidR="4C04FC95" w:rsidRPr="19FE40C6">
        <w:rPr>
          <w:rFonts w:ascii="Corbel" w:hAnsi="Corbel"/>
          <w:sz w:val="20"/>
          <w:szCs w:val="20"/>
        </w:rPr>
        <w:t xml:space="preserve">   </w:t>
      </w:r>
    </w:p>
    <w:p w14:paraId="04B75EDA" w14:textId="1345BB67" w:rsidR="009B3816" w:rsidRPr="009B3816" w:rsidRDefault="00F5791E" w:rsidP="00F5791E">
      <w:pPr>
        <w:keepNext/>
        <w:widowControl w:val="0"/>
        <w:autoSpaceDE w:val="0"/>
        <w:autoSpaceDN w:val="0"/>
        <w:adjustRightInd w:val="0"/>
        <w:spacing w:after="160" w:line="240" w:lineRule="auto"/>
        <w:ind w:left="540" w:firstLine="720"/>
        <w:contextualSpacing/>
        <w:textAlignment w:val="auto"/>
        <w:rPr>
          <w:rFonts w:ascii="Corbel" w:hAnsi="Corbel"/>
          <w:sz w:val="20"/>
          <w:szCs w:val="20"/>
          <w:lang w:eastAsia="x-none"/>
        </w:rPr>
      </w:pPr>
      <w:r>
        <w:rPr>
          <w:rFonts w:ascii="Corbel" w:hAnsi="Corbel"/>
          <w:sz w:val="20"/>
          <w:szCs w:val="20"/>
        </w:rPr>
        <w:t xml:space="preserve">    </w:t>
      </w:r>
      <w:proofErr w:type="spellStart"/>
      <w:r w:rsidR="009B3816" w:rsidRPr="19FE40C6">
        <w:rPr>
          <w:rFonts w:ascii="Corbel" w:hAnsi="Corbel"/>
          <w:sz w:val="20"/>
          <w:szCs w:val="20"/>
        </w:rPr>
        <w:t>Akomeah</w:t>
      </w:r>
      <w:proofErr w:type="spellEnd"/>
      <w:r w:rsidR="009B3816" w:rsidRPr="19FE40C6">
        <w:rPr>
          <w:rFonts w:ascii="Corbel" w:hAnsi="Corbel"/>
          <w:sz w:val="20"/>
          <w:szCs w:val="20"/>
        </w:rPr>
        <w:t xml:space="preserve"> Arhin</w:t>
      </w:r>
    </w:p>
    <w:p w14:paraId="09BE8BCB"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eastAsia="x-none"/>
        </w:rPr>
        <w:t>Automated Cyberbullying Detection and Prevention System</w:t>
      </w:r>
      <w:r w:rsidRPr="009B3816">
        <w:rPr>
          <w:rFonts w:ascii="Corbel" w:hAnsi="Corbel"/>
          <w:bCs/>
          <w:i/>
          <w:iCs/>
          <w:sz w:val="20"/>
          <w:szCs w:val="20"/>
          <w:lang w:eastAsia="x-none"/>
        </w:rPr>
        <w:t>. International Journal of Innovative Science and Research Technology, volume 5</w:t>
      </w:r>
      <w:r w:rsidRPr="009B3816">
        <w:rPr>
          <w:rFonts w:ascii="Corbel" w:hAnsi="Corbel"/>
          <w:bCs/>
          <w:sz w:val="20"/>
          <w:szCs w:val="20"/>
          <w:lang w:eastAsia="x-none"/>
        </w:rPr>
        <w:t xml:space="preserve">(8), 1176-1179. </w:t>
      </w:r>
    </w:p>
    <w:p w14:paraId="6E059FDE"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70C0"/>
          <w:sz w:val="20"/>
          <w:szCs w:val="20"/>
          <w:u w:val="single"/>
          <w:lang w:eastAsia="x-none"/>
        </w:rPr>
      </w:pPr>
      <w:hyperlink r:id="rId29" w:history="1">
        <w:r w:rsidRPr="009B3816">
          <w:rPr>
            <w:rFonts w:ascii="Corbel" w:hAnsi="Corbel"/>
            <w:bCs/>
            <w:color w:val="0563C1"/>
            <w:sz w:val="20"/>
            <w:szCs w:val="20"/>
            <w:u w:val="single"/>
            <w:lang w:eastAsia="x-none"/>
          </w:rPr>
          <w:t>https://DOI.org/10.38124/IJISRT20AUG746</w:t>
        </w:r>
      </w:hyperlink>
    </w:p>
    <w:p w14:paraId="68D2FF88"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70C0"/>
          <w:sz w:val="20"/>
          <w:szCs w:val="20"/>
          <w:u w:val="single"/>
          <w:lang w:eastAsia="x-none"/>
        </w:rPr>
      </w:pPr>
    </w:p>
    <w:p w14:paraId="01A1F63A" w14:textId="47475B6B" w:rsidR="009B3816" w:rsidRPr="009B3816" w:rsidRDefault="009B3816" w:rsidP="19FE40C6">
      <w:pPr>
        <w:keepNext/>
        <w:widowControl w:val="0"/>
        <w:numPr>
          <w:ilvl w:val="3"/>
          <w:numId w:val="25"/>
        </w:numPr>
        <w:autoSpaceDE w:val="0"/>
        <w:autoSpaceDN w:val="0"/>
        <w:adjustRightInd w:val="0"/>
        <w:spacing w:after="160" w:line="240" w:lineRule="auto"/>
        <w:contextualSpacing/>
        <w:textAlignment w:val="auto"/>
        <w:rPr>
          <w:rFonts w:ascii="Corbel" w:hAnsi="Corbel"/>
          <w:color w:val="000000"/>
          <w:sz w:val="20"/>
          <w:szCs w:val="20"/>
          <w:lang w:eastAsia="x-none"/>
        </w:rPr>
      </w:pPr>
      <w:r w:rsidRPr="19FE40C6">
        <w:rPr>
          <w:rFonts w:ascii="Corbel" w:hAnsi="Corbel"/>
          <w:color w:val="00B050"/>
          <w:sz w:val="20"/>
          <w:szCs w:val="20"/>
        </w:rPr>
        <w:t xml:space="preserve">   </w:t>
      </w:r>
      <w:r w:rsidR="7700D991" w:rsidRPr="19FE40C6">
        <w:rPr>
          <w:rFonts w:ascii="Corbel" w:hAnsi="Corbel"/>
          <w:color w:val="000000" w:themeColor="text1"/>
          <w:sz w:val="20"/>
          <w:szCs w:val="20"/>
        </w:rPr>
        <w:t>Ehigiator I. E</w:t>
      </w:r>
      <w:r w:rsidRPr="19FE40C6">
        <w:rPr>
          <w:rFonts w:ascii="Corbel" w:hAnsi="Corbel"/>
          <w:color w:val="000000" w:themeColor="text1"/>
          <w:sz w:val="20"/>
          <w:szCs w:val="20"/>
        </w:rPr>
        <w:t xml:space="preserve">gho-Promise, Bamidele Ola and Bright- </w:t>
      </w:r>
      <w:proofErr w:type="spellStart"/>
      <w:r w:rsidRPr="19FE40C6">
        <w:rPr>
          <w:rFonts w:ascii="Corbel" w:hAnsi="Corbel"/>
          <w:color w:val="000000" w:themeColor="text1"/>
          <w:sz w:val="20"/>
          <w:szCs w:val="20"/>
        </w:rPr>
        <w:t>Edujih</w:t>
      </w:r>
      <w:proofErr w:type="spellEnd"/>
      <w:r w:rsidRPr="19FE40C6">
        <w:rPr>
          <w:rFonts w:ascii="Corbel" w:hAnsi="Corbel"/>
          <w:color w:val="000000" w:themeColor="text1"/>
          <w:sz w:val="20"/>
          <w:szCs w:val="20"/>
        </w:rPr>
        <w:t xml:space="preserve"> </w:t>
      </w:r>
      <w:proofErr w:type="spellStart"/>
      <w:r w:rsidRPr="19FE40C6">
        <w:rPr>
          <w:rFonts w:ascii="Corbel" w:hAnsi="Corbel"/>
          <w:color w:val="000000" w:themeColor="text1"/>
          <w:sz w:val="20"/>
          <w:szCs w:val="20"/>
        </w:rPr>
        <w:t>Kuleke</w:t>
      </w:r>
      <w:proofErr w:type="spellEnd"/>
      <w:r w:rsidRPr="19FE40C6">
        <w:rPr>
          <w:rFonts w:ascii="Corbel" w:hAnsi="Corbel"/>
          <w:color w:val="000000" w:themeColor="text1"/>
          <w:sz w:val="20"/>
          <w:szCs w:val="20"/>
        </w:rPr>
        <w:t xml:space="preserve">  </w:t>
      </w:r>
    </w:p>
    <w:p w14:paraId="3D6FBF2D"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0000"/>
          <w:sz w:val="20"/>
          <w:szCs w:val="20"/>
          <w:lang w:eastAsia="x-none"/>
        </w:rPr>
      </w:pPr>
      <w:r w:rsidRPr="009B3816">
        <w:rPr>
          <w:rFonts w:ascii="Corbel" w:hAnsi="Corbel"/>
          <w:bCs/>
          <w:color w:val="000000"/>
          <w:sz w:val="20"/>
          <w:szCs w:val="20"/>
          <w:lang w:eastAsia="x-none"/>
        </w:rPr>
        <w:t xml:space="preserve">Securing Lecture Hall Key System Using RFID Technology. </w:t>
      </w:r>
      <w:r w:rsidRPr="009B3816">
        <w:rPr>
          <w:rFonts w:ascii="Corbel" w:hAnsi="Corbel"/>
          <w:bCs/>
          <w:i/>
          <w:iCs/>
          <w:color w:val="000000"/>
          <w:sz w:val="20"/>
          <w:szCs w:val="20"/>
          <w:lang w:eastAsia="x-none"/>
        </w:rPr>
        <w:t>American Journal of Multidisciplinary Research &amp; Development, volume 3</w:t>
      </w:r>
      <w:r w:rsidRPr="009B3816">
        <w:rPr>
          <w:rFonts w:ascii="Corbel" w:hAnsi="Corbel"/>
          <w:bCs/>
          <w:color w:val="000000"/>
          <w:sz w:val="20"/>
          <w:szCs w:val="20"/>
          <w:lang w:eastAsia="x-none"/>
        </w:rPr>
        <w:t>(01),1-7.</w:t>
      </w:r>
    </w:p>
    <w:p w14:paraId="0305EC5B"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70C0"/>
          <w:sz w:val="20"/>
          <w:szCs w:val="20"/>
          <w:u w:val="single"/>
          <w:lang w:eastAsia="x-none"/>
        </w:rPr>
      </w:pPr>
      <w:hyperlink r:id="rId30" w:history="1">
        <w:r w:rsidRPr="009B3816">
          <w:rPr>
            <w:rFonts w:ascii="Corbel" w:hAnsi="Corbel"/>
            <w:bCs/>
            <w:color w:val="0563C1"/>
            <w:sz w:val="20"/>
            <w:szCs w:val="20"/>
            <w:u w:val="single"/>
            <w:lang w:eastAsia="x-none"/>
          </w:rPr>
          <w:t>https://www.ajmrd.com/vol-3-issue-1/</w:t>
        </w:r>
      </w:hyperlink>
    </w:p>
    <w:p w14:paraId="1549172F" w14:textId="77777777" w:rsidR="009B3816" w:rsidRPr="009B3816" w:rsidRDefault="009B3816" w:rsidP="009B3816">
      <w:pPr>
        <w:keepNext/>
        <w:widowControl w:val="0"/>
        <w:autoSpaceDE w:val="0"/>
        <w:autoSpaceDN w:val="0"/>
        <w:adjustRightInd w:val="0"/>
        <w:spacing w:line="240" w:lineRule="auto"/>
        <w:textAlignment w:val="auto"/>
        <w:rPr>
          <w:rFonts w:ascii="Corbel" w:hAnsi="Corbel"/>
          <w:bCs/>
          <w:color w:val="0070C0"/>
          <w:sz w:val="20"/>
          <w:szCs w:val="20"/>
          <w:u w:val="single"/>
          <w:lang w:eastAsia="x-none"/>
        </w:rPr>
      </w:pPr>
    </w:p>
    <w:p w14:paraId="300B1B6D" w14:textId="16A586D4" w:rsidR="009B3816" w:rsidRPr="009B3816" w:rsidRDefault="009B3816" w:rsidP="19FE40C6">
      <w:pPr>
        <w:keepNext/>
        <w:widowControl w:val="0"/>
        <w:numPr>
          <w:ilvl w:val="3"/>
          <w:numId w:val="25"/>
        </w:numPr>
        <w:autoSpaceDE w:val="0"/>
        <w:autoSpaceDN w:val="0"/>
        <w:adjustRightInd w:val="0"/>
        <w:spacing w:after="160" w:line="240" w:lineRule="auto"/>
        <w:contextualSpacing/>
        <w:textAlignment w:val="auto"/>
        <w:rPr>
          <w:rFonts w:ascii="Corbel" w:hAnsi="Corbel"/>
          <w:sz w:val="20"/>
          <w:szCs w:val="20"/>
          <w:lang w:eastAsia="x-none"/>
        </w:rPr>
      </w:pPr>
      <w:bookmarkStart w:id="22" w:name="_Hlk160104719"/>
      <w:r w:rsidRPr="19FE40C6">
        <w:rPr>
          <w:rFonts w:ascii="Corbel" w:hAnsi="Corbel"/>
          <w:sz w:val="20"/>
          <w:szCs w:val="20"/>
        </w:rPr>
        <w:t xml:space="preserve">   </w:t>
      </w:r>
      <w:r w:rsidR="5CC66D32" w:rsidRPr="19FE40C6">
        <w:rPr>
          <w:rFonts w:ascii="Corbel" w:hAnsi="Corbel"/>
          <w:sz w:val="20"/>
          <w:szCs w:val="20"/>
        </w:rPr>
        <w:t xml:space="preserve">Ehigiator I. </w:t>
      </w:r>
      <w:r w:rsidRPr="19FE40C6">
        <w:rPr>
          <w:rFonts w:ascii="Corbel" w:hAnsi="Corbel"/>
          <w:sz w:val="20"/>
          <w:szCs w:val="20"/>
        </w:rPr>
        <w:t>Egho-</w:t>
      </w:r>
      <w:proofErr w:type="gramStart"/>
      <w:r w:rsidRPr="19FE40C6">
        <w:rPr>
          <w:rFonts w:ascii="Corbel" w:hAnsi="Corbel"/>
          <w:sz w:val="20"/>
          <w:szCs w:val="20"/>
        </w:rPr>
        <w:t>Promise  and</w:t>
      </w:r>
      <w:proofErr w:type="gramEnd"/>
      <w:r w:rsidRPr="19FE40C6">
        <w:rPr>
          <w:rFonts w:ascii="Corbel" w:hAnsi="Corbel"/>
          <w:sz w:val="20"/>
          <w:szCs w:val="20"/>
        </w:rPr>
        <w:t xml:space="preserve"> Amankwah Stephen.</w:t>
      </w:r>
    </w:p>
    <w:p w14:paraId="59EE8525" w14:textId="58C9F2E6" w:rsidR="009B3816" w:rsidRPr="009B3816" w:rsidRDefault="009B3816" w:rsidP="19FE40C6">
      <w:pPr>
        <w:keepNext/>
        <w:widowControl w:val="0"/>
        <w:autoSpaceDE w:val="0"/>
        <w:autoSpaceDN w:val="0"/>
        <w:adjustRightInd w:val="0"/>
        <w:spacing w:line="240" w:lineRule="auto"/>
        <w:ind w:left="1440"/>
        <w:textAlignment w:val="auto"/>
        <w:rPr>
          <w:rFonts w:ascii="Corbel" w:hAnsi="Corbel"/>
          <w:sz w:val="20"/>
          <w:szCs w:val="20"/>
          <w:lang w:eastAsia="x-none"/>
        </w:rPr>
      </w:pPr>
      <w:r w:rsidRPr="19FE40C6">
        <w:rPr>
          <w:rFonts w:ascii="Corbel" w:hAnsi="Corbel"/>
          <w:sz w:val="20"/>
          <w:szCs w:val="20"/>
        </w:rPr>
        <w:t>Design and Implementation of VLANs WITH Circuit Group: A Case Study of Hohoe Municipal Hospital</w:t>
      </w:r>
      <w:r w:rsidRPr="19FE40C6">
        <w:rPr>
          <w:rFonts w:ascii="Corbel" w:hAnsi="Corbel"/>
          <w:i/>
          <w:iCs/>
          <w:sz w:val="20"/>
          <w:szCs w:val="20"/>
        </w:rPr>
        <w:t>. International Journal of Innovative Research in Science, Engineering and Technology, Volume 9</w:t>
      </w:r>
      <w:r w:rsidRPr="19FE40C6">
        <w:rPr>
          <w:rFonts w:ascii="Corbel" w:hAnsi="Corbel"/>
          <w:sz w:val="20"/>
          <w:szCs w:val="20"/>
        </w:rPr>
        <w:t xml:space="preserve">(8), 7554-7560. </w:t>
      </w:r>
    </w:p>
    <w:p w14:paraId="7B04E050" w14:textId="4DD6F5B9" w:rsidR="2386EA7F" w:rsidRDefault="2386EA7F" w:rsidP="19FE40C6">
      <w:pPr>
        <w:keepNext/>
        <w:widowControl w:val="0"/>
        <w:spacing w:line="240" w:lineRule="auto"/>
        <w:ind w:left="1440"/>
        <w:rPr>
          <w:rFonts w:ascii="Corbel" w:hAnsi="Corbel"/>
          <w:sz w:val="20"/>
          <w:szCs w:val="20"/>
        </w:rPr>
      </w:pPr>
      <w:hyperlink r:id="rId31">
        <w:r w:rsidRPr="19FE40C6">
          <w:rPr>
            <w:rStyle w:val="Hyperlink"/>
            <w:rFonts w:ascii="Corbel" w:hAnsi="Corbel"/>
            <w:sz w:val="20"/>
            <w:szCs w:val="20"/>
          </w:rPr>
          <w:t>https://www.ijirset.com/upload/2020/august/4_DESIGN_NC.PDF</w:t>
        </w:r>
      </w:hyperlink>
    </w:p>
    <w:p w14:paraId="25F1F599" w14:textId="08F275F3" w:rsidR="19FE40C6" w:rsidRDefault="19FE40C6" w:rsidP="19FE40C6">
      <w:pPr>
        <w:keepNext/>
        <w:widowControl w:val="0"/>
        <w:spacing w:line="240" w:lineRule="auto"/>
        <w:ind w:left="1440"/>
        <w:rPr>
          <w:rFonts w:ascii="Corbel" w:hAnsi="Corbel"/>
          <w:sz w:val="20"/>
          <w:szCs w:val="20"/>
        </w:rPr>
      </w:pPr>
    </w:p>
    <w:p w14:paraId="2E76B4DC" w14:textId="77777777" w:rsidR="009B3816" w:rsidRPr="009B3816" w:rsidRDefault="009B3816" w:rsidP="009B3816">
      <w:pPr>
        <w:keepNext/>
        <w:widowControl w:val="0"/>
        <w:autoSpaceDE w:val="0"/>
        <w:autoSpaceDN w:val="0"/>
        <w:adjustRightInd w:val="0"/>
        <w:spacing w:line="240" w:lineRule="auto"/>
        <w:ind w:left="1440" w:hanging="720"/>
        <w:textAlignment w:val="auto"/>
        <w:rPr>
          <w:rFonts w:ascii="Corbel" w:hAnsi="Corbel"/>
          <w:bCs/>
          <w:color w:val="FFC000"/>
          <w:sz w:val="20"/>
          <w:szCs w:val="20"/>
          <w:lang w:eastAsia="x-none"/>
        </w:rPr>
      </w:pPr>
    </w:p>
    <w:bookmarkEnd w:id="22"/>
    <w:p w14:paraId="1B051C4A" w14:textId="40B88FC0" w:rsidR="009B3816" w:rsidRPr="009B3816" w:rsidRDefault="009B3816" w:rsidP="19FE40C6">
      <w:pPr>
        <w:keepNext/>
        <w:widowControl w:val="0"/>
        <w:numPr>
          <w:ilvl w:val="0"/>
          <w:numId w:val="61"/>
        </w:numPr>
        <w:autoSpaceDE w:val="0"/>
        <w:autoSpaceDN w:val="0"/>
        <w:adjustRightInd w:val="0"/>
        <w:spacing w:after="160" w:line="240" w:lineRule="auto"/>
        <w:contextualSpacing/>
        <w:textAlignment w:val="auto"/>
        <w:rPr>
          <w:rFonts w:ascii="Corbel" w:hAnsi="Corbel"/>
          <w:sz w:val="20"/>
          <w:szCs w:val="20"/>
          <w:lang w:eastAsia="x-none"/>
        </w:rPr>
      </w:pPr>
      <w:r w:rsidRPr="19FE40C6">
        <w:rPr>
          <w:rFonts w:ascii="Corbel" w:hAnsi="Corbel"/>
          <w:sz w:val="20"/>
          <w:szCs w:val="20"/>
        </w:rPr>
        <w:t xml:space="preserve">   </w:t>
      </w:r>
      <w:r w:rsidR="427F762F" w:rsidRPr="19FE40C6">
        <w:rPr>
          <w:rFonts w:ascii="Corbel" w:hAnsi="Corbel"/>
          <w:sz w:val="20"/>
          <w:szCs w:val="20"/>
        </w:rPr>
        <w:t xml:space="preserve">Ehigiator I. </w:t>
      </w:r>
      <w:r w:rsidRPr="19FE40C6">
        <w:rPr>
          <w:rFonts w:ascii="Corbel" w:hAnsi="Corbel"/>
          <w:sz w:val="20"/>
          <w:szCs w:val="20"/>
        </w:rPr>
        <w:t>Egho-</w:t>
      </w:r>
      <w:proofErr w:type="gramStart"/>
      <w:r w:rsidRPr="19FE40C6">
        <w:rPr>
          <w:rFonts w:ascii="Corbel" w:hAnsi="Corbel"/>
          <w:sz w:val="20"/>
          <w:szCs w:val="20"/>
        </w:rPr>
        <w:t>Promise ,</w:t>
      </w:r>
      <w:proofErr w:type="gramEnd"/>
      <w:r w:rsidRPr="19FE40C6">
        <w:rPr>
          <w:rFonts w:ascii="Corbel" w:hAnsi="Corbel"/>
          <w:sz w:val="20"/>
          <w:szCs w:val="20"/>
        </w:rPr>
        <w:t xml:space="preserve"> George Asante and Raymond Owusu Agyei, </w:t>
      </w:r>
    </w:p>
    <w:p w14:paraId="2E1AF77C" w14:textId="77777777" w:rsidR="009B3816" w:rsidRPr="009B3816" w:rsidRDefault="009B3816" w:rsidP="009B3816">
      <w:pPr>
        <w:spacing w:line="240" w:lineRule="auto"/>
        <w:ind w:left="1440"/>
        <w:rPr>
          <w:rFonts w:ascii="Corbel" w:hAnsi="Corbel"/>
          <w:sz w:val="20"/>
          <w:szCs w:val="20"/>
        </w:rPr>
      </w:pPr>
      <w:r w:rsidRPr="009B3816">
        <w:rPr>
          <w:rFonts w:ascii="Corbel" w:hAnsi="Corbel"/>
          <w:bCs/>
          <w:iCs/>
          <w:sz w:val="20"/>
          <w:szCs w:val="20"/>
          <w:bdr w:val="none" w:sz="0" w:space="0" w:color="auto" w:frame="1"/>
        </w:rPr>
        <w:t xml:space="preserve">The Impact of Cloud Computing in Developing Countries: A Case Study of Ghana.  </w:t>
      </w:r>
      <w:r w:rsidRPr="009B3816">
        <w:rPr>
          <w:rFonts w:ascii="Corbel" w:hAnsi="Corbel"/>
          <w:bCs/>
          <w:i/>
          <w:sz w:val="20"/>
          <w:szCs w:val="20"/>
          <w:bdr w:val="none" w:sz="0" w:space="0" w:color="auto" w:frame="1"/>
        </w:rPr>
        <w:t>AIMS journal, vol. 2</w:t>
      </w:r>
      <w:r w:rsidRPr="009B3816">
        <w:rPr>
          <w:rFonts w:ascii="Corbel" w:hAnsi="Corbel"/>
          <w:bCs/>
          <w:sz w:val="20"/>
          <w:szCs w:val="20"/>
          <w:bdr w:val="none" w:sz="0" w:space="0" w:color="auto" w:frame="1"/>
        </w:rPr>
        <w:t>(4), 1-16.</w:t>
      </w:r>
    </w:p>
    <w:p w14:paraId="5B951727"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hyperlink r:id="rId32" w:history="1">
        <w:r w:rsidRPr="009B3816">
          <w:rPr>
            <w:rFonts w:ascii="Corbel" w:hAnsi="Corbel"/>
            <w:bCs/>
            <w:color w:val="0000FF"/>
            <w:sz w:val="20"/>
            <w:szCs w:val="20"/>
            <w:u w:val="single"/>
            <w:lang w:eastAsia="x-none"/>
          </w:rPr>
          <w:t>https://fcc08321-8158-469b-b54d-f591e0bd3df4.filesusr.com/ugd/185b0a_56c346cbff0647019112b725bb764fbb.pdf</w:t>
        </w:r>
      </w:hyperlink>
    </w:p>
    <w:p w14:paraId="01A61B79" w14:textId="77777777" w:rsidR="009B3816" w:rsidRPr="009B3816" w:rsidRDefault="009B3816" w:rsidP="009B3816">
      <w:pPr>
        <w:keepNext/>
        <w:widowControl w:val="0"/>
        <w:autoSpaceDE w:val="0"/>
        <w:autoSpaceDN w:val="0"/>
        <w:adjustRightInd w:val="0"/>
        <w:spacing w:line="240" w:lineRule="auto"/>
        <w:ind w:left="720" w:firstLine="720"/>
        <w:textAlignment w:val="auto"/>
        <w:rPr>
          <w:rFonts w:ascii="Corbel" w:hAnsi="Corbel"/>
          <w:bCs/>
          <w:sz w:val="20"/>
          <w:szCs w:val="20"/>
          <w:lang w:eastAsia="x-none"/>
        </w:rPr>
      </w:pPr>
    </w:p>
    <w:p w14:paraId="5C789E70" w14:textId="5B147654" w:rsidR="009B3816" w:rsidRPr="009B3816" w:rsidRDefault="009B3816" w:rsidP="19FE40C6">
      <w:pPr>
        <w:keepNext/>
        <w:widowControl w:val="0"/>
        <w:numPr>
          <w:ilvl w:val="0"/>
          <w:numId w:val="61"/>
        </w:numPr>
        <w:autoSpaceDE w:val="0"/>
        <w:autoSpaceDN w:val="0"/>
        <w:adjustRightInd w:val="0"/>
        <w:spacing w:after="160" w:line="240" w:lineRule="auto"/>
        <w:contextualSpacing/>
        <w:textAlignment w:val="auto"/>
        <w:rPr>
          <w:rFonts w:ascii="Corbel" w:hAnsi="Corbel"/>
          <w:sz w:val="20"/>
          <w:szCs w:val="20"/>
          <w:lang w:eastAsia="x-none"/>
        </w:rPr>
      </w:pPr>
      <w:r w:rsidRPr="19FE40C6">
        <w:rPr>
          <w:rFonts w:ascii="Corbel" w:hAnsi="Corbel"/>
          <w:sz w:val="20"/>
          <w:szCs w:val="20"/>
        </w:rPr>
        <w:t xml:space="preserve">   </w:t>
      </w:r>
      <w:r w:rsidR="141F142F" w:rsidRPr="19FE40C6">
        <w:rPr>
          <w:rFonts w:ascii="Corbel" w:hAnsi="Corbel"/>
          <w:sz w:val="20"/>
          <w:szCs w:val="20"/>
        </w:rPr>
        <w:t xml:space="preserve">Ehigiator </w:t>
      </w:r>
      <w:r w:rsidRPr="19FE40C6">
        <w:rPr>
          <w:rFonts w:ascii="Corbel" w:hAnsi="Corbel"/>
          <w:sz w:val="20"/>
          <w:szCs w:val="20"/>
        </w:rPr>
        <w:t>I</w:t>
      </w:r>
      <w:r w:rsidR="3C235A52" w:rsidRPr="19FE40C6">
        <w:rPr>
          <w:rFonts w:ascii="Corbel" w:hAnsi="Corbel"/>
          <w:sz w:val="20"/>
          <w:szCs w:val="20"/>
        </w:rPr>
        <w:t>.</w:t>
      </w:r>
      <w:r w:rsidRPr="19FE40C6">
        <w:rPr>
          <w:rFonts w:ascii="Corbel" w:hAnsi="Corbel"/>
          <w:sz w:val="20"/>
          <w:szCs w:val="20"/>
        </w:rPr>
        <w:t xml:space="preserve"> Egho-Promise, Isaac Owusu Amoako, Jonathan Tamakloe,</w:t>
      </w:r>
    </w:p>
    <w:p w14:paraId="1A631259" w14:textId="77777777" w:rsidR="009B3816" w:rsidRPr="009B3816" w:rsidRDefault="009B3816" w:rsidP="009B3816">
      <w:pPr>
        <w:keepNext/>
        <w:widowControl w:val="0"/>
        <w:autoSpaceDE w:val="0"/>
        <w:autoSpaceDN w:val="0"/>
        <w:adjustRightInd w:val="0"/>
        <w:spacing w:line="240" w:lineRule="auto"/>
        <w:ind w:left="1260"/>
        <w:contextualSpacing/>
        <w:rPr>
          <w:rFonts w:ascii="Corbel" w:hAnsi="Corbel"/>
          <w:bCs/>
          <w:sz w:val="20"/>
          <w:szCs w:val="20"/>
          <w:lang w:eastAsia="x-none"/>
        </w:rPr>
      </w:pPr>
      <w:r w:rsidRPr="009B3816">
        <w:rPr>
          <w:rFonts w:ascii="Corbel" w:hAnsi="Corbel"/>
          <w:bCs/>
          <w:sz w:val="20"/>
          <w:szCs w:val="20"/>
          <w:lang w:eastAsia="x-none"/>
        </w:rPr>
        <w:t xml:space="preserve">    Bamidele Ola. </w:t>
      </w:r>
    </w:p>
    <w:p w14:paraId="65C38F3C"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eastAsia="x-none"/>
        </w:rPr>
        <w:t>An Android mobile app for highlighting security vulnerabilities in WhatsApp. International Journal of Innovative Research in Computer and Communication Engineering, Volume 8(5), 1831-1839.</w:t>
      </w:r>
    </w:p>
    <w:p w14:paraId="1A5AE5C3"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563C1"/>
          <w:sz w:val="20"/>
          <w:szCs w:val="20"/>
          <w:u w:val="single"/>
          <w:lang w:eastAsia="x-none"/>
        </w:rPr>
      </w:pPr>
      <w:hyperlink r:id="rId33" w:history="1">
        <w:r w:rsidRPr="009B3816">
          <w:rPr>
            <w:rFonts w:ascii="Corbel" w:hAnsi="Corbel"/>
            <w:bCs/>
            <w:color w:val="0563C1"/>
            <w:sz w:val="20"/>
            <w:szCs w:val="20"/>
            <w:u w:val="single"/>
            <w:lang w:eastAsia="x-none"/>
          </w:rPr>
          <w:t>https://www.ijircce.com/get-current-issue.php?key=MTAz</w:t>
        </w:r>
      </w:hyperlink>
    </w:p>
    <w:p w14:paraId="2C2D3212"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hyperlink r:id="rId34" w:history="1">
        <w:r w:rsidRPr="009B3816">
          <w:rPr>
            <w:rFonts w:ascii="Corbel" w:hAnsi="Corbel"/>
            <w:bCs/>
            <w:color w:val="0563C1"/>
            <w:sz w:val="20"/>
            <w:szCs w:val="20"/>
            <w:u w:val="single"/>
            <w:lang w:eastAsia="x-none"/>
          </w:rPr>
          <w:t>https://ijircce.com/admin/main/storage/app/pdf/DK8iIfbJ0CEL8CjXmBOKs8upWY3zd8LmIHnMQNYb.pdf</w:t>
        </w:r>
      </w:hyperlink>
    </w:p>
    <w:p w14:paraId="5CE6BA46"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p>
    <w:p w14:paraId="1A84F230" w14:textId="77777777" w:rsidR="009B3816" w:rsidRPr="009B3816" w:rsidRDefault="009B3816" w:rsidP="009B3816">
      <w:pPr>
        <w:keepNext/>
        <w:widowControl w:val="0"/>
        <w:autoSpaceDE w:val="0"/>
        <w:autoSpaceDN w:val="0"/>
        <w:adjustRightInd w:val="0"/>
        <w:spacing w:line="240" w:lineRule="auto"/>
        <w:ind w:left="1440" w:hanging="720"/>
        <w:textAlignment w:val="auto"/>
        <w:rPr>
          <w:rFonts w:ascii="Corbel" w:hAnsi="Corbel"/>
          <w:bCs/>
          <w:sz w:val="20"/>
          <w:szCs w:val="20"/>
          <w:lang w:eastAsia="x-none"/>
        </w:rPr>
      </w:pPr>
    </w:p>
    <w:p w14:paraId="794BDE58" w14:textId="47728023" w:rsidR="009B3816" w:rsidRPr="009B3816" w:rsidRDefault="009B3816" w:rsidP="19FE40C6">
      <w:pPr>
        <w:keepNext/>
        <w:widowControl w:val="0"/>
        <w:numPr>
          <w:ilvl w:val="0"/>
          <w:numId w:val="61"/>
        </w:numPr>
        <w:autoSpaceDE w:val="0"/>
        <w:autoSpaceDN w:val="0"/>
        <w:adjustRightInd w:val="0"/>
        <w:spacing w:after="160" w:line="240" w:lineRule="auto"/>
        <w:contextualSpacing/>
        <w:textAlignment w:val="auto"/>
        <w:rPr>
          <w:rFonts w:ascii="Corbel" w:hAnsi="Corbel"/>
          <w:sz w:val="20"/>
          <w:szCs w:val="20"/>
          <w:lang w:val="x-none" w:eastAsia="x-none"/>
        </w:rPr>
      </w:pPr>
      <w:r w:rsidRPr="19FE40C6">
        <w:rPr>
          <w:rFonts w:ascii="Corbel" w:hAnsi="Corbel"/>
          <w:sz w:val="20"/>
          <w:szCs w:val="20"/>
        </w:rPr>
        <w:t xml:space="preserve"> </w:t>
      </w:r>
      <w:r>
        <w:tab/>
      </w:r>
      <w:r w:rsidR="5B116C54" w:rsidRPr="19FE40C6">
        <w:rPr>
          <w:rFonts w:ascii="Corbel" w:hAnsi="Corbel"/>
          <w:sz w:val="20"/>
          <w:szCs w:val="20"/>
        </w:rPr>
        <w:t xml:space="preserve">Ehigiator I. </w:t>
      </w:r>
      <w:proofErr w:type="spellStart"/>
      <w:r w:rsidRPr="19FE40C6">
        <w:rPr>
          <w:rFonts w:ascii="Corbel" w:hAnsi="Corbel"/>
          <w:sz w:val="20"/>
          <w:szCs w:val="20"/>
        </w:rPr>
        <w:t>Egho-</w:t>
      </w:r>
      <w:proofErr w:type="gramStart"/>
      <w:r w:rsidRPr="19FE40C6">
        <w:rPr>
          <w:rFonts w:ascii="Corbel" w:hAnsi="Corbel"/>
          <w:sz w:val="20"/>
          <w:szCs w:val="20"/>
        </w:rPr>
        <w:t>Promise,Nkrumah</w:t>
      </w:r>
      <w:proofErr w:type="spellEnd"/>
      <w:proofErr w:type="gramEnd"/>
      <w:r w:rsidRPr="19FE40C6">
        <w:rPr>
          <w:rFonts w:ascii="Corbel" w:hAnsi="Corbel"/>
          <w:sz w:val="20"/>
          <w:szCs w:val="20"/>
        </w:rPr>
        <w:t xml:space="preserve"> </w:t>
      </w:r>
      <w:proofErr w:type="spellStart"/>
      <w:r w:rsidRPr="19FE40C6">
        <w:rPr>
          <w:rFonts w:ascii="Corbel" w:hAnsi="Corbel"/>
          <w:sz w:val="20"/>
          <w:szCs w:val="20"/>
        </w:rPr>
        <w:t>P.,Adjei</w:t>
      </w:r>
      <w:proofErr w:type="spellEnd"/>
      <w:r w:rsidRPr="19FE40C6">
        <w:rPr>
          <w:rFonts w:ascii="Corbel" w:hAnsi="Corbel"/>
          <w:sz w:val="20"/>
          <w:szCs w:val="20"/>
        </w:rPr>
        <w:t xml:space="preserve"> Twumasi C.,</w:t>
      </w:r>
      <w:proofErr w:type="spellStart"/>
      <w:r w:rsidRPr="19FE40C6">
        <w:rPr>
          <w:rFonts w:ascii="Corbel" w:hAnsi="Corbel"/>
          <w:sz w:val="20"/>
          <w:szCs w:val="20"/>
        </w:rPr>
        <w:t>Sododzie</w:t>
      </w:r>
      <w:proofErr w:type="spellEnd"/>
      <w:r w:rsidRPr="19FE40C6">
        <w:rPr>
          <w:rFonts w:ascii="Corbel" w:hAnsi="Corbel"/>
          <w:sz w:val="20"/>
          <w:szCs w:val="20"/>
        </w:rPr>
        <w:t xml:space="preserve"> G. and </w:t>
      </w:r>
    </w:p>
    <w:p w14:paraId="6E9DDE09"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val="en-GB" w:eastAsia="x-none"/>
        </w:rPr>
      </w:pPr>
      <w:proofErr w:type="spellStart"/>
      <w:r w:rsidRPr="009B3816">
        <w:rPr>
          <w:rFonts w:ascii="Corbel" w:hAnsi="Corbel"/>
          <w:bCs/>
          <w:sz w:val="20"/>
          <w:szCs w:val="20"/>
          <w:lang w:val="x-none" w:eastAsia="x-none"/>
        </w:rPr>
        <w:t>Senyo</w:t>
      </w:r>
      <w:proofErr w:type="spellEnd"/>
      <w:r w:rsidRPr="009B3816">
        <w:rPr>
          <w:rFonts w:ascii="Corbel" w:hAnsi="Corbel"/>
          <w:bCs/>
          <w:sz w:val="20"/>
          <w:szCs w:val="20"/>
          <w:lang w:eastAsia="x-none"/>
        </w:rPr>
        <w:t xml:space="preserve"> </w:t>
      </w:r>
      <w:r w:rsidRPr="009B3816">
        <w:rPr>
          <w:rFonts w:ascii="Corbel" w:hAnsi="Corbel"/>
          <w:bCs/>
          <w:sz w:val="20"/>
          <w:szCs w:val="20"/>
          <w:lang w:val="x-none" w:eastAsia="x-none"/>
        </w:rPr>
        <w:t xml:space="preserve"> B.</w:t>
      </w:r>
      <w:r w:rsidRPr="009B3816">
        <w:rPr>
          <w:rFonts w:ascii="Corbel" w:hAnsi="Corbel"/>
          <w:bCs/>
          <w:sz w:val="20"/>
          <w:szCs w:val="20"/>
          <w:lang w:val="en-GB" w:eastAsia="x-none"/>
        </w:rPr>
        <w:t xml:space="preserve"> </w:t>
      </w:r>
    </w:p>
    <w:p w14:paraId="395BFA14"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i/>
          <w:iCs/>
          <w:sz w:val="20"/>
          <w:szCs w:val="20"/>
          <w:lang w:eastAsia="x-none"/>
        </w:rPr>
      </w:pPr>
      <w:r w:rsidRPr="009B3816">
        <w:rPr>
          <w:rFonts w:ascii="Corbel" w:hAnsi="Corbel"/>
          <w:bCs/>
          <w:sz w:val="20"/>
          <w:szCs w:val="20"/>
          <w:lang w:eastAsia="x-none"/>
        </w:rPr>
        <w:t xml:space="preserve">Automation of Fuel Tank Level Monitoring and Measurement. </w:t>
      </w:r>
      <w:r w:rsidRPr="009B3816">
        <w:rPr>
          <w:rFonts w:ascii="Corbel" w:hAnsi="Corbel"/>
          <w:bCs/>
          <w:i/>
          <w:iCs/>
          <w:sz w:val="20"/>
          <w:szCs w:val="20"/>
          <w:lang w:eastAsia="x-none"/>
        </w:rPr>
        <w:t>International Journal of Engineering Science and Invention, volume 9</w:t>
      </w:r>
      <w:r w:rsidRPr="009B3816">
        <w:rPr>
          <w:rFonts w:ascii="Corbel" w:hAnsi="Corbel"/>
          <w:bCs/>
          <w:sz w:val="20"/>
          <w:szCs w:val="20"/>
          <w:lang w:eastAsia="x-none"/>
        </w:rPr>
        <w:t>(8),43-49.</w:t>
      </w:r>
    </w:p>
    <w:p w14:paraId="1895A005"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00FF"/>
          <w:sz w:val="20"/>
          <w:szCs w:val="20"/>
          <w:u w:val="single"/>
          <w:lang w:eastAsia="x-none"/>
        </w:rPr>
      </w:pPr>
      <w:hyperlink r:id="rId35" w:history="1">
        <w:r w:rsidRPr="009B3816">
          <w:rPr>
            <w:rFonts w:ascii="Corbel" w:hAnsi="Corbel"/>
            <w:bCs/>
            <w:color w:val="0000FF"/>
            <w:sz w:val="20"/>
            <w:szCs w:val="20"/>
            <w:u w:val="single"/>
            <w:lang w:eastAsia="x-none"/>
          </w:rPr>
          <w:t>http://www.ijesi.org/v9i8.html</w:t>
        </w:r>
      </w:hyperlink>
    </w:p>
    <w:p w14:paraId="3F288F9F"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color w:val="0000FF"/>
          <w:sz w:val="20"/>
          <w:szCs w:val="20"/>
          <w:u w:val="single"/>
          <w:lang w:eastAsia="x-none"/>
        </w:rPr>
      </w:pPr>
      <w:hyperlink r:id="rId36" w:history="1">
        <w:r w:rsidRPr="009B3816">
          <w:rPr>
            <w:rFonts w:ascii="Corbel" w:hAnsi="Corbel"/>
            <w:bCs/>
            <w:color w:val="0563C1"/>
            <w:sz w:val="20"/>
            <w:szCs w:val="20"/>
            <w:u w:val="single"/>
            <w:lang w:eastAsia="x-none"/>
          </w:rPr>
          <w:t>https://www.ijesi.org/papers/Vol(9)i8/Ser-1/F0908014349.pdf</w:t>
        </w:r>
      </w:hyperlink>
    </w:p>
    <w:p w14:paraId="121A9C42" w14:textId="77777777" w:rsidR="009B3816" w:rsidRPr="009B3816" w:rsidRDefault="009B3816" w:rsidP="009B3816">
      <w:pPr>
        <w:keepNext/>
        <w:widowControl w:val="0"/>
        <w:autoSpaceDE w:val="0"/>
        <w:autoSpaceDN w:val="0"/>
        <w:adjustRightInd w:val="0"/>
        <w:spacing w:line="240" w:lineRule="auto"/>
        <w:textAlignment w:val="auto"/>
        <w:rPr>
          <w:rFonts w:ascii="Corbel" w:hAnsi="Corbel"/>
          <w:bCs/>
          <w:sz w:val="20"/>
          <w:szCs w:val="20"/>
          <w:lang w:eastAsia="x-none"/>
        </w:rPr>
      </w:pPr>
    </w:p>
    <w:p w14:paraId="21E94D1F" w14:textId="5E05EB65" w:rsidR="009B3816" w:rsidRPr="009B3816" w:rsidRDefault="6E74CA56" w:rsidP="7E36EA9A">
      <w:pPr>
        <w:pStyle w:val="ListParagraph"/>
        <w:keepNext/>
        <w:widowControl w:val="0"/>
        <w:numPr>
          <w:ilvl w:val="0"/>
          <w:numId w:val="61"/>
        </w:numPr>
        <w:autoSpaceDE w:val="0"/>
        <w:autoSpaceDN w:val="0"/>
        <w:adjustRightInd w:val="0"/>
        <w:spacing w:after="160"/>
        <w:rPr>
          <w:rFonts w:ascii="Corbel" w:hAnsi="Corbel"/>
          <w:lang w:eastAsia="x-none"/>
        </w:rPr>
      </w:pPr>
      <w:r w:rsidRPr="19FE40C6">
        <w:rPr>
          <w:rFonts w:ascii="Corbel" w:hAnsi="Corbel"/>
          <w:sz w:val="20"/>
          <w:szCs w:val="20"/>
        </w:rPr>
        <w:t xml:space="preserve">    Ehigiator I. </w:t>
      </w:r>
      <w:r w:rsidR="009B3816" w:rsidRPr="19FE40C6">
        <w:rPr>
          <w:rFonts w:ascii="Corbel" w:hAnsi="Corbel"/>
          <w:sz w:val="20"/>
          <w:szCs w:val="20"/>
        </w:rPr>
        <w:t>Egho-</w:t>
      </w:r>
      <w:r w:rsidR="417E4249" w:rsidRPr="19FE40C6">
        <w:rPr>
          <w:rFonts w:ascii="Corbel" w:hAnsi="Corbel"/>
          <w:sz w:val="20"/>
          <w:szCs w:val="20"/>
        </w:rPr>
        <w:t>Promise,</w:t>
      </w:r>
      <w:r w:rsidR="009B3816" w:rsidRPr="19FE40C6">
        <w:rPr>
          <w:rFonts w:ascii="Corbel" w:hAnsi="Corbel"/>
          <w:sz w:val="20"/>
          <w:szCs w:val="20"/>
        </w:rPr>
        <w:t xml:space="preserve"> Michael Ofosu-Appiah, Sandra Osei Somuah </w:t>
      </w:r>
    </w:p>
    <w:p w14:paraId="0E405A22" w14:textId="77777777" w:rsidR="009B3816" w:rsidRPr="009B3816" w:rsidRDefault="009B3816" w:rsidP="009B3816">
      <w:pPr>
        <w:keepNext/>
        <w:widowControl w:val="0"/>
        <w:autoSpaceDE w:val="0"/>
        <w:autoSpaceDN w:val="0"/>
        <w:adjustRightInd w:val="0"/>
        <w:spacing w:line="240" w:lineRule="auto"/>
        <w:ind w:left="1260"/>
        <w:contextualSpacing/>
        <w:textAlignment w:val="auto"/>
        <w:rPr>
          <w:rFonts w:ascii="Corbel" w:hAnsi="Corbel"/>
          <w:bCs/>
          <w:sz w:val="20"/>
          <w:szCs w:val="20"/>
          <w:lang w:eastAsia="x-none"/>
        </w:rPr>
      </w:pPr>
      <w:r w:rsidRPr="009B3816">
        <w:rPr>
          <w:rFonts w:ascii="Corbel" w:hAnsi="Corbel"/>
          <w:bCs/>
          <w:sz w:val="20"/>
          <w:szCs w:val="20"/>
          <w:lang w:eastAsia="x-none"/>
        </w:rPr>
        <w:t xml:space="preserve">    and Sarah </w:t>
      </w:r>
      <w:proofErr w:type="spellStart"/>
      <w:r w:rsidRPr="009B3816">
        <w:rPr>
          <w:rFonts w:ascii="Corbel" w:hAnsi="Corbel"/>
          <w:bCs/>
          <w:sz w:val="20"/>
          <w:szCs w:val="20"/>
          <w:lang w:eastAsia="x-none"/>
        </w:rPr>
        <w:t>Asabea</w:t>
      </w:r>
      <w:proofErr w:type="spellEnd"/>
      <w:r w:rsidRPr="009B3816">
        <w:rPr>
          <w:rFonts w:ascii="Corbel" w:hAnsi="Corbel"/>
          <w:bCs/>
          <w:sz w:val="20"/>
          <w:szCs w:val="20"/>
          <w:lang w:eastAsia="x-none"/>
        </w:rPr>
        <w:t xml:space="preserve"> Addo.</w:t>
      </w:r>
    </w:p>
    <w:p w14:paraId="55CE82D9"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val="x-none" w:eastAsia="x-none"/>
        </w:rPr>
        <w:t>Online Gas (LPG) Booking System</w:t>
      </w:r>
      <w:r w:rsidRPr="009B3816">
        <w:rPr>
          <w:rFonts w:ascii="Corbel" w:hAnsi="Corbel"/>
          <w:bCs/>
          <w:sz w:val="20"/>
          <w:szCs w:val="20"/>
          <w:lang w:eastAsia="x-none"/>
        </w:rPr>
        <w:t xml:space="preserve">: </w:t>
      </w:r>
      <w:r w:rsidRPr="009B3816">
        <w:rPr>
          <w:rFonts w:ascii="Corbel" w:hAnsi="Corbel"/>
          <w:bCs/>
          <w:sz w:val="20"/>
          <w:szCs w:val="20"/>
          <w:lang w:val="x-none" w:eastAsia="x-none"/>
        </w:rPr>
        <w:t>A Case Study of LPG Stations in Ghana</w:t>
      </w:r>
      <w:r w:rsidRPr="009B3816">
        <w:rPr>
          <w:rFonts w:ascii="Corbel" w:hAnsi="Corbel"/>
          <w:bCs/>
          <w:sz w:val="20"/>
          <w:szCs w:val="20"/>
          <w:lang w:eastAsia="x-none"/>
        </w:rPr>
        <w:t xml:space="preserve">. </w:t>
      </w:r>
      <w:r w:rsidRPr="009B3816">
        <w:rPr>
          <w:rFonts w:ascii="Corbel" w:hAnsi="Corbel"/>
          <w:bCs/>
          <w:i/>
          <w:iCs/>
          <w:sz w:val="20"/>
          <w:szCs w:val="20"/>
          <w:lang w:eastAsia="x-none"/>
        </w:rPr>
        <w:t xml:space="preserve">International Journal of Scientific </w:t>
      </w:r>
      <w:r w:rsidRPr="009B3816">
        <w:rPr>
          <w:rFonts w:ascii="Corbel" w:hAnsi="Corbel"/>
          <w:bCs/>
          <w:i/>
          <w:iCs/>
          <w:sz w:val="20"/>
          <w:szCs w:val="20"/>
          <w:lang w:eastAsia="x-none"/>
        </w:rPr>
        <w:lastRenderedPageBreak/>
        <w:t>Research &amp; Engineering Trends, volume 6</w:t>
      </w:r>
      <w:r w:rsidRPr="009B3816">
        <w:rPr>
          <w:rFonts w:ascii="Corbel" w:hAnsi="Corbel"/>
          <w:bCs/>
          <w:sz w:val="20"/>
          <w:szCs w:val="20"/>
          <w:lang w:eastAsia="x-none"/>
        </w:rPr>
        <w:t xml:space="preserve">(4), 2623-2626. </w:t>
      </w:r>
      <w:hyperlink r:id="rId37" w:history="1">
        <w:r w:rsidRPr="009B3816">
          <w:rPr>
            <w:rFonts w:ascii="Corbel" w:hAnsi="Corbel"/>
            <w:bCs/>
            <w:color w:val="0000FF"/>
            <w:sz w:val="20"/>
            <w:szCs w:val="20"/>
            <w:u w:val="single"/>
            <w:lang w:eastAsia="x-none"/>
          </w:rPr>
          <w:t>https://ijsret.com/wp-content/uploads/2020/07/IJSRET_V6_issue4_604.pdf</w:t>
        </w:r>
      </w:hyperlink>
    </w:p>
    <w:p w14:paraId="6E7E9705"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hyperlink r:id="rId38" w:history="1">
        <w:r w:rsidRPr="009B3816">
          <w:rPr>
            <w:rFonts w:ascii="Corbel" w:hAnsi="Corbel"/>
            <w:bCs/>
            <w:color w:val="0563C1"/>
            <w:sz w:val="20"/>
            <w:szCs w:val="20"/>
            <w:u w:val="single"/>
            <w:lang w:eastAsia="x-none"/>
          </w:rPr>
          <w:t>https://ijsret.com/2020/07/10/ijsret-volume-6-issue-4-july-aug-2020/</w:t>
        </w:r>
      </w:hyperlink>
    </w:p>
    <w:p w14:paraId="09749301"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p>
    <w:p w14:paraId="58384E53" w14:textId="2394F57C" w:rsidR="009B3816" w:rsidRPr="009B3816" w:rsidRDefault="009B3816" w:rsidP="19FE40C6">
      <w:pPr>
        <w:keepNext/>
        <w:widowControl w:val="0"/>
        <w:numPr>
          <w:ilvl w:val="0"/>
          <w:numId w:val="61"/>
        </w:numPr>
        <w:autoSpaceDE w:val="0"/>
        <w:autoSpaceDN w:val="0"/>
        <w:adjustRightInd w:val="0"/>
        <w:spacing w:after="160" w:line="240" w:lineRule="auto"/>
        <w:contextualSpacing/>
        <w:textAlignment w:val="auto"/>
        <w:rPr>
          <w:rFonts w:ascii="Corbel" w:hAnsi="Corbel"/>
          <w:sz w:val="20"/>
          <w:szCs w:val="20"/>
          <w:lang w:eastAsia="x-none"/>
        </w:rPr>
      </w:pPr>
      <w:r w:rsidRPr="19FE40C6">
        <w:rPr>
          <w:rFonts w:ascii="Corbel" w:hAnsi="Corbel"/>
          <w:sz w:val="20"/>
          <w:szCs w:val="20"/>
        </w:rPr>
        <w:t xml:space="preserve"> </w:t>
      </w:r>
      <w:r>
        <w:tab/>
      </w:r>
      <w:r w:rsidR="0580AAAC" w:rsidRPr="19FE40C6">
        <w:rPr>
          <w:rFonts w:ascii="Corbel" w:hAnsi="Corbel"/>
          <w:sz w:val="20"/>
          <w:szCs w:val="20"/>
        </w:rPr>
        <w:t xml:space="preserve">Ehigiator I. </w:t>
      </w:r>
      <w:r w:rsidRPr="19FE40C6">
        <w:rPr>
          <w:rFonts w:ascii="Corbel" w:hAnsi="Corbel"/>
          <w:sz w:val="20"/>
          <w:szCs w:val="20"/>
        </w:rPr>
        <w:t xml:space="preserve">Egho-Promise, Isaac Kwame </w:t>
      </w:r>
      <w:proofErr w:type="spellStart"/>
      <w:r w:rsidRPr="19FE40C6">
        <w:rPr>
          <w:rFonts w:ascii="Corbel" w:hAnsi="Corbel"/>
          <w:sz w:val="20"/>
          <w:szCs w:val="20"/>
        </w:rPr>
        <w:t>Eviwu</w:t>
      </w:r>
      <w:proofErr w:type="spellEnd"/>
      <w:r w:rsidRPr="19FE40C6">
        <w:rPr>
          <w:rFonts w:ascii="Corbel" w:hAnsi="Corbel"/>
          <w:sz w:val="20"/>
          <w:szCs w:val="20"/>
        </w:rPr>
        <w:t xml:space="preserve">, Emmanuel Siaw, Evans Narh </w:t>
      </w:r>
    </w:p>
    <w:p w14:paraId="0321B281" w14:textId="77777777" w:rsidR="009B3816" w:rsidRPr="009B3816" w:rsidRDefault="009B3816" w:rsidP="009B3816">
      <w:pPr>
        <w:keepNext/>
        <w:widowControl w:val="0"/>
        <w:autoSpaceDE w:val="0"/>
        <w:autoSpaceDN w:val="0"/>
        <w:adjustRightInd w:val="0"/>
        <w:spacing w:line="240" w:lineRule="auto"/>
        <w:ind w:left="1260"/>
        <w:contextualSpacing/>
        <w:textAlignment w:val="auto"/>
        <w:rPr>
          <w:rFonts w:ascii="Corbel" w:hAnsi="Corbel"/>
          <w:bCs/>
          <w:sz w:val="20"/>
          <w:szCs w:val="20"/>
          <w:lang w:eastAsia="x-none"/>
        </w:rPr>
      </w:pPr>
      <w:r w:rsidRPr="009B3816">
        <w:rPr>
          <w:rFonts w:ascii="Corbel" w:hAnsi="Corbel"/>
          <w:bCs/>
          <w:sz w:val="20"/>
          <w:szCs w:val="20"/>
          <w:lang w:eastAsia="x-none"/>
        </w:rPr>
        <w:t xml:space="preserve">    and Dorcas    Appiah. </w:t>
      </w:r>
    </w:p>
    <w:p w14:paraId="3EC9A501" w14:textId="2AC65300" w:rsidR="009B3816" w:rsidRPr="009B3816" w:rsidRDefault="009B3816" w:rsidP="7E36EA9A">
      <w:pPr>
        <w:keepNext/>
        <w:widowControl w:val="0"/>
        <w:autoSpaceDE w:val="0"/>
        <w:autoSpaceDN w:val="0"/>
        <w:adjustRightInd w:val="0"/>
        <w:spacing w:line="240" w:lineRule="auto"/>
        <w:ind w:left="1440" w:hanging="720"/>
        <w:textAlignment w:val="auto"/>
        <w:rPr>
          <w:rFonts w:ascii="Corbel" w:hAnsi="Corbel"/>
          <w:sz w:val="20"/>
          <w:szCs w:val="20"/>
          <w:lang w:eastAsia="x-none"/>
        </w:rPr>
      </w:pPr>
      <w:r w:rsidRPr="009B3816">
        <w:rPr>
          <w:rFonts w:ascii="Corbel" w:hAnsi="Corbel"/>
          <w:bCs/>
          <w:sz w:val="20"/>
          <w:szCs w:val="20"/>
          <w:lang w:eastAsia="x-none"/>
        </w:rPr>
        <w:tab/>
      </w:r>
      <w:r w:rsidR="40B3E52A" w:rsidRPr="7E36EA9A">
        <w:rPr>
          <w:rFonts w:ascii="Corbel" w:hAnsi="Corbel"/>
          <w:sz w:val="20"/>
          <w:szCs w:val="20"/>
          <w:lang w:eastAsia="x-none"/>
        </w:rPr>
        <w:t xml:space="preserve">               </w:t>
      </w:r>
      <w:r w:rsidR="0AFECD12" w:rsidRPr="7E36EA9A">
        <w:rPr>
          <w:rFonts w:ascii="Corbel" w:hAnsi="Corbel"/>
          <w:sz w:val="20"/>
          <w:szCs w:val="20"/>
          <w:lang w:eastAsia="x-none"/>
        </w:rPr>
        <w:t xml:space="preserve">   </w:t>
      </w:r>
      <w:r w:rsidRPr="7E36EA9A">
        <w:rPr>
          <w:rFonts w:ascii="Corbel" w:hAnsi="Corbel"/>
          <w:sz w:val="20"/>
          <w:szCs w:val="20"/>
          <w:lang w:eastAsia="x-none"/>
        </w:rPr>
        <w:t xml:space="preserve">Water Digital Meter Using Mobile Phone: A Case Study </w:t>
      </w:r>
      <w:proofErr w:type="gramStart"/>
      <w:r w:rsidRPr="7E36EA9A">
        <w:rPr>
          <w:rFonts w:ascii="Corbel" w:hAnsi="Corbel"/>
          <w:sz w:val="20"/>
          <w:szCs w:val="20"/>
          <w:lang w:eastAsia="x-none"/>
        </w:rPr>
        <w:t>Of</w:t>
      </w:r>
      <w:proofErr w:type="gramEnd"/>
      <w:r w:rsidRPr="7E36EA9A">
        <w:rPr>
          <w:rFonts w:ascii="Corbel" w:hAnsi="Corbel"/>
          <w:sz w:val="20"/>
          <w:szCs w:val="20"/>
          <w:lang w:eastAsia="x-none"/>
        </w:rPr>
        <w:t xml:space="preserve"> Ghana</w:t>
      </w:r>
    </w:p>
    <w:p w14:paraId="58CBDC4C"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eastAsia="x-none"/>
        </w:rPr>
        <w:t xml:space="preserve">Water Company Limited. </w:t>
      </w:r>
      <w:r w:rsidRPr="009B3816">
        <w:rPr>
          <w:rFonts w:ascii="Corbel" w:hAnsi="Corbel"/>
          <w:bCs/>
          <w:i/>
          <w:iCs/>
          <w:sz w:val="20"/>
          <w:szCs w:val="20"/>
          <w:lang w:eastAsia="x-none"/>
        </w:rPr>
        <w:t>International Journal of Innovative Research and Advanced Studies, volume 7</w:t>
      </w:r>
      <w:r w:rsidRPr="009B3816">
        <w:rPr>
          <w:rFonts w:ascii="Corbel" w:hAnsi="Corbel"/>
          <w:bCs/>
          <w:sz w:val="20"/>
          <w:szCs w:val="20"/>
          <w:lang w:eastAsia="x-none"/>
        </w:rPr>
        <w:t>(7), 186-191.</w:t>
      </w:r>
    </w:p>
    <w:p w14:paraId="1FCF44A6"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hyperlink r:id="rId39" w:history="1">
        <w:r w:rsidRPr="009B3816">
          <w:rPr>
            <w:rFonts w:ascii="Corbel" w:hAnsi="Corbel"/>
            <w:bCs/>
            <w:color w:val="0000FF"/>
            <w:sz w:val="20"/>
            <w:szCs w:val="20"/>
            <w:u w:val="single"/>
            <w:lang w:eastAsia="x-none"/>
          </w:rPr>
          <w:t>http://www.ijiras.com/2020/Vol_7-Issue_7/paper_25.pdf</w:t>
        </w:r>
      </w:hyperlink>
    </w:p>
    <w:p w14:paraId="6D896380"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p>
    <w:p w14:paraId="4ABB257A" w14:textId="5DA786BF" w:rsidR="009B3816" w:rsidRPr="009B3816" w:rsidRDefault="009B3816" w:rsidP="19FE40C6">
      <w:pPr>
        <w:keepNext/>
        <w:widowControl w:val="0"/>
        <w:numPr>
          <w:ilvl w:val="0"/>
          <w:numId w:val="61"/>
        </w:numPr>
        <w:autoSpaceDE w:val="0"/>
        <w:autoSpaceDN w:val="0"/>
        <w:adjustRightInd w:val="0"/>
        <w:spacing w:after="160" w:line="240" w:lineRule="auto"/>
        <w:contextualSpacing/>
        <w:textAlignment w:val="auto"/>
        <w:rPr>
          <w:rFonts w:ascii="Corbel" w:hAnsi="Corbel"/>
          <w:sz w:val="20"/>
          <w:szCs w:val="20"/>
          <w:lang w:eastAsia="x-none"/>
        </w:rPr>
      </w:pPr>
      <w:r w:rsidRPr="19FE40C6">
        <w:rPr>
          <w:rFonts w:ascii="Corbel" w:hAnsi="Corbel"/>
          <w:sz w:val="20"/>
          <w:szCs w:val="20"/>
        </w:rPr>
        <w:t xml:space="preserve"> </w:t>
      </w:r>
      <w:r>
        <w:tab/>
      </w:r>
      <w:r w:rsidR="66B1FA0C" w:rsidRPr="19FE40C6">
        <w:rPr>
          <w:rFonts w:ascii="Corbel" w:hAnsi="Corbel"/>
          <w:sz w:val="20"/>
          <w:szCs w:val="20"/>
        </w:rPr>
        <w:t xml:space="preserve">Ehigiator I. </w:t>
      </w:r>
      <w:r w:rsidRPr="19FE40C6">
        <w:rPr>
          <w:rFonts w:ascii="Corbel" w:hAnsi="Corbel"/>
          <w:sz w:val="20"/>
          <w:szCs w:val="20"/>
        </w:rPr>
        <w:t>Egho-</w:t>
      </w:r>
      <w:proofErr w:type="gramStart"/>
      <w:r w:rsidRPr="19FE40C6">
        <w:rPr>
          <w:rFonts w:ascii="Corbel" w:hAnsi="Corbel"/>
          <w:sz w:val="20"/>
          <w:szCs w:val="20"/>
        </w:rPr>
        <w:t>Promise  and</w:t>
      </w:r>
      <w:proofErr w:type="gramEnd"/>
      <w:r w:rsidRPr="19FE40C6">
        <w:rPr>
          <w:rFonts w:ascii="Corbel" w:hAnsi="Corbel"/>
          <w:sz w:val="20"/>
          <w:szCs w:val="20"/>
        </w:rPr>
        <w:t xml:space="preserve"> Bamidele Ola.</w:t>
      </w:r>
    </w:p>
    <w:p w14:paraId="08999C74"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eastAsia="x-none"/>
        </w:rPr>
        <w:t xml:space="preserve">Automated Telecom Network Information System: A Case Study of Glo Mobile Ghana Limited. </w:t>
      </w:r>
      <w:r w:rsidRPr="009B3816">
        <w:rPr>
          <w:rFonts w:ascii="Corbel" w:hAnsi="Corbel"/>
          <w:bCs/>
          <w:i/>
          <w:iCs/>
          <w:sz w:val="20"/>
          <w:szCs w:val="20"/>
          <w:lang w:eastAsia="x-none"/>
        </w:rPr>
        <w:t>Global Scientific Journals, volume 8</w:t>
      </w:r>
      <w:r w:rsidRPr="009B3816">
        <w:rPr>
          <w:rFonts w:ascii="Corbel" w:hAnsi="Corbel"/>
          <w:bCs/>
          <w:sz w:val="20"/>
          <w:szCs w:val="20"/>
          <w:lang w:eastAsia="x-none"/>
        </w:rPr>
        <w:t>(7), 2443-2455.</w:t>
      </w:r>
    </w:p>
    <w:p w14:paraId="0813CD89"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hyperlink r:id="rId40" w:history="1">
        <w:r w:rsidRPr="009B3816">
          <w:rPr>
            <w:rFonts w:ascii="Corbel" w:hAnsi="Corbel"/>
            <w:bCs/>
            <w:color w:val="0000FF"/>
            <w:sz w:val="20"/>
            <w:szCs w:val="20"/>
            <w:u w:val="single"/>
            <w:lang w:eastAsia="x-none"/>
          </w:rPr>
          <w:t>http://www.globalscientificjournal.com/researchpaper/AUTOMATED_TELECOM_NETWORK_INFORMATION_SYSTEM_A_CASE_STUDY_OF_GLO_MOBILE_GHANA_LIMITED.pdf</w:t>
        </w:r>
      </w:hyperlink>
    </w:p>
    <w:p w14:paraId="7AC0A781"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p>
    <w:p w14:paraId="4BE6FC8B" w14:textId="0A4C75D9" w:rsidR="009B3816" w:rsidRPr="009B3816" w:rsidRDefault="20D0B4E2" w:rsidP="7E36EA9A">
      <w:pPr>
        <w:pStyle w:val="ListParagraph"/>
        <w:keepNext/>
        <w:widowControl w:val="0"/>
        <w:numPr>
          <w:ilvl w:val="0"/>
          <w:numId w:val="61"/>
        </w:numPr>
        <w:autoSpaceDE w:val="0"/>
        <w:autoSpaceDN w:val="0"/>
        <w:adjustRightInd w:val="0"/>
        <w:spacing w:after="160"/>
        <w:rPr>
          <w:rFonts w:ascii="Corbel" w:hAnsi="Corbel"/>
          <w:lang w:eastAsia="x-none"/>
        </w:rPr>
      </w:pPr>
      <w:r w:rsidRPr="19FE40C6">
        <w:rPr>
          <w:rFonts w:ascii="Corbel" w:hAnsi="Corbel"/>
          <w:sz w:val="20"/>
          <w:szCs w:val="20"/>
        </w:rPr>
        <w:t xml:space="preserve">     Ehigiator I. </w:t>
      </w:r>
      <w:r w:rsidR="009B3816" w:rsidRPr="19FE40C6">
        <w:rPr>
          <w:rFonts w:ascii="Corbel" w:hAnsi="Corbel"/>
          <w:sz w:val="20"/>
          <w:szCs w:val="20"/>
        </w:rPr>
        <w:t>Egho-</w:t>
      </w:r>
      <w:proofErr w:type="gramStart"/>
      <w:r w:rsidR="009B3816" w:rsidRPr="19FE40C6">
        <w:rPr>
          <w:rFonts w:ascii="Corbel" w:hAnsi="Corbel"/>
          <w:sz w:val="20"/>
          <w:szCs w:val="20"/>
        </w:rPr>
        <w:t>Promise  and</w:t>
      </w:r>
      <w:proofErr w:type="gramEnd"/>
      <w:r w:rsidR="009B3816" w:rsidRPr="19FE40C6">
        <w:rPr>
          <w:rFonts w:ascii="Corbel" w:hAnsi="Corbel"/>
          <w:sz w:val="20"/>
          <w:szCs w:val="20"/>
        </w:rPr>
        <w:t xml:space="preserve">  Nayan Simon N-</w:t>
      </w:r>
      <w:proofErr w:type="spellStart"/>
      <w:r w:rsidR="009B3816" w:rsidRPr="19FE40C6">
        <w:rPr>
          <w:rFonts w:ascii="Corbel" w:hAnsi="Corbel"/>
          <w:sz w:val="20"/>
          <w:szCs w:val="20"/>
        </w:rPr>
        <w:t>Yemawan</w:t>
      </w:r>
      <w:proofErr w:type="spellEnd"/>
    </w:p>
    <w:p w14:paraId="777343EC"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eastAsia="x-none"/>
        </w:rPr>
        <w:t>T</w:t>
      </w:r>
      <w:proofErr w:type="spellStart"/>
      <w:r w:rsidRPr="009B3816">
        <w:rPr>
          <w:rFonts w:ascii="Corbel" w:hAnsi="Corbel"/>
          <w:bCs/>
          <w:sz w:val="20"/>
          <w:szCs w:val="20"/>
          <w:lang w:val="x-none" w:eastAsia="x-none"/>
        </w:rPr>
        <w:t>echniques</w:t>
      </w:r>
      <w:proofErr w:type="spellEnd"/>
      <w:r w:rsidRPr="009B3816">
        <w:rPr>
          <w:rFonts w:ascii="Corbel" w:hAnsi="Corbel"/>
          <w:bCs/>
          <w:sz w:val="20"/>
          <w:szCs w:val="20"/>
          <w:lang w:val="x-none" w:eastAsia="x-none"/>
        </w:rPr>
        <w:t xml:space="preserve"> for </w:t>
      </w:r>
      <w:r w:rsidRPr="009B3816">
        <w:rPr>
          <w:rFonts w:ascii="Corbel" w:hAnsi="Corbel"/>
          <w:bCs/>
          <w:sz w:val="20"/>
          <w:szCs w:val="20"/>
          <w:lang w:eastAsia="x-none"/>
        </w:rPr>
        <w:t>D</w:t>
      </w:r>
      <w:proofErr w:type="spellStart"/>
      <w:r w:rsidRPr="009B3816">
        <w:rPr>
          <w:rFonts w:ascii="Corbel" w:hAnsi="Corbel"/>
          <w:bCs/>
          <w:sz w:val="20"/>
          <w:szCs w:val="20"/>
          <w:lang w:val="x-none" w:eastAsia="x-none"/>
        </w:rPr>
        <w:t>etecting</w:t>
      </w:r>
      <w:proofErr w:type="spellEnd"/>
      <w:r w:rsidRPr="009B3816">
        <w:rPr>
          <w:rFonts w:ascii="Corbel" w:hAnsi="Corbel"/>
          <w:bCs/>
          <w:sz w:val="20"/>
          <w:szCs w:val="20"/>
          <w:lang w:val="x-none" w:eastAsia="x-none"/>
        </w:rPr>
        <w:t xml:space="preserve"> </w:t>
      </w:r>
      <w:r w:rsidRPr="009B3816">
        <w:rPr>
          <w:rFonts w:ascii="Corbel" w:hAnsi="Corbel"/>
          <w:bCs/>
          <w:sz w:val="20"/>
          <w:szCs w:val="20"/>
          <w:lang w:eastAsia="x-none"/>
        </w:rPr>
        <w:t>F</w:t>
      </w:r>
      <w:proofErr w:type="spellStart"/>
      <w:r w:rsidRPr="009B3816">
        <w:rPr>
          <w:rFonts w:ascii="Corbel" w:hAnsi="Corbel"/>
          <w:bCs/>
          <w:sz w:val="20"/>
          <w:szCs w:val="20"/>
          <w:lang w:val="x-none" w:eastAsia="x-none"/>
        </w:rPr>
        <w:t>ake</w:t>
      </w:r>
      <w:proofErr w:type="spellEnd"/>
      <w:r w:rsidRPr="009B3816">
        <w:rPr>
          <w:rFonts w:ascii="Corbel" w:hAnsi="Corbel"/>
          <w:bCs/>
          <w:sz w:val="20"/>
          <w:szCs w:val="20"/>
          <w:lang w:val="x-none" w:eastAsia="x-none"/>
        </w:rPr>
        <w:t xml:space="preserve"> </w:t>
      </w:r>
      <w:r w:rsidRPr="009B3816">
        <w:rPr>
          <w:rFonts w:ascii="Corbel" w:hAnsi="Corbel"/>
          <w:bCs/>
          <w:sz w:val="20"/>
          <w:szCs w:val="20"/>
          <w:lang w:eastAsia="x-none"/>
        </w:rPr>
        <w:t>I</w:t>
      </w:r>
      <w:r w:rsidRPr="009B3816">
        <w:rPr>
          <w:rFonts w:ascii="Corbel" w:hAnsi="Corbel"/>
          <w:bCs/>
          <w:sz w:val="20"/>
          <w:szCs w:val="20"/>
          <w:lang w:val="x-none" w:eastAsia="x-none"/>
        </w:rPr>
        <w:t xml:space="preserve">mages in </w:t>
      </w:r>
      <w:r w:rsidRPr="009B3816">
        <w:rPr>
          <w:rFonts w:ascii="Corbel" w:hAnsi="Corbel"/>
          <w:bCs/>
          <w:sz w:val="20"/>
          <w:szCs w:val="20"/>
          <w:lang w:eastAsia="x-none"/>
        </w:rPr>
        <w:t>M</w:t>
      </w:r>
      <w:proofErr w:type="spellStart"/>
      <w:r w:rsidRPr="009B3816">
        <w:rPr>
          <w:rFonts w:ascii="Corbel" w:hAnsi="Corbel"/>
          <w:bCs/>
          <w:sz w:val="20"/>
          <w:szCs w:val="20"/>
          <w:lang w:val="x-none" w:eastAsia="x-none"/>
        </w:rPr>
        <w:t>ultimedia</w:t>
      </w:r>
      <w:proofErr w:type="spellEnd"/>
      <w:r w:rsidRPr="009B3816">
        <w:rPr>
          <w:rFonts w:ascii="Corbel" w:hAnsi="Corbel"/>
          <w:bCs/>
          <w:sz w:val="20"/>
          <w:szCs w:val="20"/>
          <w:lang w:eastAsia="x-none"/>
        </w:rPr>
        <w:t xml:space="preserve">. </w:t>
      </w:r>
      <w:r w:rsidRPr="009B3816">
        <w:rPr>
          <w:rFonts w:ascii="Corbel" w:hAnsi="Corbel"/>
          <w:bCs/>
          <w:i/>
          <w:iCs/>
          <w:sz w:val="20"/>
          <w:szCs w:val="20"/>
          <w:lang w:eastAsia="x-none"/>
        </w:rPr>
        <w:t>International Research Journal of Modernization in Engineering Technology and Science, volume 2</w:t>
      </w:r>
      <w:r w:rsidRPr="009B3816">
        <w:rPr>
          <w:rFonts w:ascii="Corbel" w:hAnsi="Corbel"/>
          <w:bCs/>
          <w:sz w:val="20"/>
          <w:szCs w:val="20"/>
          <w:lang w:eastAsia="x-none"/>
        </w:rPr>
        <w:t xml:space="preserve">(8), 820-823. </w:t>
      </w:r>
    </w:p>
    <w:p w14:paraId="1C01B65D"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hyperlink r:id="rId41" w:history="1">
        <w:r w:rsidRPr="009B3816">
          <w:rPr>
            <w:rFonts w:ascii="Corbel" w:hAnsi="Corbel"/>
            <w:bCs/>
            <w:color w:val="0563C1"/>
            <w:sz w:val="20"/>
            <w:szCs w:val="20"/>
            <w:u w:val="single"/>
            <w:lang w:eastAsia="x-none"/>
          </w:rPr>
          <w:t>https://www.irjmets.com/pastvolumeissue.php?p=0&amp;keywor=TECHNIQUES+FOR+DETECTING+FAKE+IMAGES+IN+MULTIMEDIA</w:t>
        </w:r>
      </w:hyperlink>
    </w:p>
    <w:p w14:paraId="08BDCA8E" w14:textId="77777777" w:rsidR="009B3816" w:rsidRPr="009B3816" w:rsidRDefault="009B3816" w:rsidP="009B3816">
      <w:pPr>
        <w:keepNext/>
        <w:widowControl w:val="0"/>
        <w:autoSpaceDE w:val="0"/>
        <w:autoSpaceDN w:val="0"/>
        <w:adjustRightInd w:val="0"/>
        <w:spacing w:line="240" w:lineRule="auto"/>
        <w:textAlignment w:val="auto"/>
        <w:rPr>
          <w:rFonts w:ascii="Corbel" w:hAnsi="Corbel"/>
          <w:bCs/>
          <w:sz w:val="20"/>
          <w:szCs w:val="20"/>
          <w:lang w:eastAsia="x-none"/>
        </w:rPr>
      </w:pPr>
    </w:p>
    <w:p w14:paraId="741068F9" w14:textId="68974B50" w:rsidR="009B3816" w:rsidRPr="009B3816" w:rsidRDefault="4C45EB36" w:rsidP="7E36EA9A">
      <w:pPr>
        <w:keepNext/>
        <w:widowControl w:val="0"/>
        <w:autoSpaceDE w:val="0"/>
        <w:autoSpaceDN w:val="0"/>
        <w:adjustRightInd w:val="0"/>
        <w:spacing w:after="160" w:line="240" w:lineRule="auto"/>
        <w:ind w:left="720"/>
        <w:contextualSpacing/>
        <w:textAlignment w:val="auto"/>
        <w:rPr>
          <w:rFonts w:ascii="Corbel" w:hAnsi="Corbel"/>
          <w:color w:val="000000"/>
          <w:sz w:val="20"/>
          <w:szCs w:val="20"/>
          <w:lang w:eastAsia="x-none"/>
        </w:rPr>
      </w:pPr>
      <w:r w:rsidRPr="19FE40C6">
        <w:rPr>
          <w:rFonts w:ascii="Corbel" w:hAnsi="Corbel"/>
          <w:color w:val="000000" w:themeColor="text1"/>
          <w:sz w:val="20"/>
          <w:szCs w:val="20"/>
        </w:rPr>
        <w:t xml:space="preserve">       18.    </w:t>
      </w:r>
      <w:r w:rsidR="48038BA3" w:rsidRPr="19FE40C6">
        <w:rPr>
          <w:rFonts w:ascii="Corbel" w:hAnsi="Corbel"/>
          <w:color w:val="000000" w:themeColor="text1"/>
          <w:sz w:val="20"/>
          <w:szCs w:val="20"/>
        </w:rPr>
        <w:t>Ehigiator I.</w:t>
      </w:r>
      <w:r w:rsidRPr="19FE40C6">
        <w:rPr>
          <w:rFonts w:ascii="Corbel" w:hAnsi="Corbel"/>
          <w:color w:val="000000" w:themeColor="text1"/>
          <w:sz w:val="20"/>
          <w:szCs w:val="20"/>
        </w:rPr>
        <w:t xml:space="preserve"> </w:t>
      </w:r>
      <w:r w:rsidR="009B3816" w:rsidRPr="19FE40C6">
        <w:rPr>
          <w:rFonts w:ascii="Corbel" w:hAnsi="Corbel"/>
          <w:color w:val="000000" w:themeColor="text1"/>
          <w:sz w:val="20"/>
          <w:szCs w:val="20"/>
        </w:rPr>
        <w:t>Egho-Promise, Stephen and Ola Bamidele.</w:t>
      </w:r>
    </w:p>
    <w:p w14:paraId="34980BEC"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val="x-none" w:eastAsia="x-none"/>
        </w:rPr>
        <w:t xml:space="preserve">E-Agriculture Management System </w:t>
      </w:r>
      <w:r w:rsidRPr="009B3816">
        <w:rPr>
          <w:rFonts w:ascii="Corbel" w:hAnsi="Corbel"/>
          <w:bCs/>
          <w:sz w:val="20"/>
          <w:szCs w:val="20"/>
          <w:lang w:eastAsia="x-none"/>
        </w:rPr>
        <w:t>:</w:t>
      </w:r>
      <w:r w:rsidRPr="009B3816">
        <w:rPr>
          <w:rFonts w:ascii="Corbel" w:hAnsi="Corbel"/>
          <w:bCs/>
          <w:sz w:val="20"/>
          <w:szCs w:val="20"/>
          <w:lang w:val="x-none" w:eastAsia="x-none"/>
        </w:rPr>
        <w:t xml:space="preserve">A Case Study of </w:t>
      </w:r>
      <w:proofErr w:type="spellStart"/>
      <w:r w:rsidRPr="009B3816">
        <w:rPr>
          <w:rFonts w:ascii="Corbel" w:hAnsi="Corbel"/>
          <w:bCs/>
          <w:sz w:val="20"/>
          <w:szCs w:val="20"/>
          <w:lang w:val="x-none" w:eastAsia="x-none"/>
        </w:rPr>
        <w:t>Aflao</w:t>
      </w:r>
      <w:proofErr w:type="spellEnd"/>
      <w:r w:rsidRPr="009B3816">
        <w:rPr>
          <w:rFonts w:ascii="Corbel" w:hAnsi="Corbel"/>
          <w:bCs/>
          <w:sz w:val="20"/>
          <w:szCs w:val="20"/>
          <w:lang w:val="x-none" w:eastAsia="x-none"/>
        </w:rPr>
        <w:t xml:space="preserve"> Ketu South Municipality in Ghana</w:t>
      </w:r>
      <w:r w:rsidRPr="009B3816">
        <w:rPr>
          <w:rFonts w:ascii="Corbel" w:hAnsi="Corbel"/>
          <w:bCs/>
          <w:sz w:val="20"/>
          <w:szCs w:val="20"/>
          <w:lang w:eastAsia="x-none"/>
        </w:rPr>
        <w:t xml:space="preserve">. </w:t>
      </w:r>
      <w:r w:rsidRPr="009B3816">
        <w:rPr>
          <w:rFonts w:ascii="Corbel" w:hAnsi="Corbel"/>
          <w:bCs/>
          <w:i/>
          <w:iCs/>
          <w:sz w:val="20"/>
          <w:szCs w:val="20"/>
          <w:lang w:eastAsia="x-none"/>
        </w:rPr>
        <w:t>Quest Journals Journal of Software Engineering and Simulation, volume 6(</w:t>
      </w:r>
      <w:r w:rsidRPr="009B3816">
        <w:rPr>
          <w:rFonts w:ascii="Corbel" w:hAnsi="Corbel"/>
          <w:bCs/>
          <w:sz w:val="20"/>
          <w:szCs w:val="20"/>
          <w:lang w:eastAsia="x-none"/>
        </w:rPr>
        <w:t>1), 38-49.</w:t>
      </w:r>
    </w:p>
    <w:p w14:paraId="480E3320" w14:textId="77777777" w:rsidR="009B3816" w:rsidRPr="009B3816" w:rsidRDefault="009B3816" w:rsidP="009B3816">
      <w:pPr>
        <w:keepNext/>
        <w:widowControl w:val="0"/>
        <w:autoSpaceDE w:val="0"/>
        <w:autoSpaceDN w:val="0"/>
        <w:adjustRightInd w:val="0"/>
        <w:spacing w:line="240" w:lineRule="auto"/>
        <w:textAlignment w:val="auto"/>
        <w:rPr>
          <w:rFonts w:ascii="Corbel" w:hAnsi="Corbel"/>
          <w:bCs/>
          <w:sz w:val="20"/>
          <w:szCs w:val="20"/>
          <w:lang w:eastAsia="x-none"/>
        </w:rPr>
      </w:pPr>
    </w:p>
    <w:p w14:paraId="63CC3D05"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hyperlink r:id="rId42" w:history="1">
        <w:r w:rsidRPr="009B3816">
          <w:rPr>
            <w:rFonts w:ascii="Corbel" w:hAnsi="Corbel"/>
            <w:bCs/>
            <w:color w:val="0563C1"/>
            <w:sz w:val="20"/>
            <w:szCs w:val="20"/>
            <w:u w:val="single"/>
            <w:lang w:eastAsia="x-none"/>
          </w:rPr>
          <w:t>https://www.questjournals.org/jses/v6-i1.html</w:t>
        </w:r>
      </w:hyperlink>
    </w:p>
    <w:p w14:paraId="2D4DE653" w14:textId="77777777" w:rsidR="009B3816" w:rsidRPr="009B3816" w:rsidRDefault="009B3816" w:rsidP="009B3816">
      <w:pPr>
        <w:keepNext/>
        <w:widowControl w:val="0"/>
        <w:autoSpaceDE w:val="0"/>
        <w:autoSpaceDN w:val="0"/>
        <w:adjustRightInd w:val="0"/>
        <w:spacing w:line="240" w:lineRule="auto"/>
        <w:ind w:left="720" w:firstLine="720"/>
        <w:textAlignment w:val="auto"/>
        <w:rPr>
          <w:rFonts w:ascii="Corbel" w:hAnsi="Corbel"/>
          <w:bCs/>
          <w:sz w:val="20"/>
          <w:szCs w:val="20"/>
          <w:lang w:val="x-none" w:eastAsia="x-none"/>
        </w:rPr>
      </w:pPr>
      <w:hyperlink r:id="rId43" w:history="1">
        <w:r w:rsidRPr="009B3816">
          <w:rPr>
            <w:rFonts w:ascii="Corbel" w:hAnsi="Corbel"/>
            <w:bCs/>
            <w:color w:val="0000FF"/>
            <w:sz w:val="20"/>
            <w:szCs w:val="20"/>
            <w:u w:val="single"/>
            <w:lang w:val="x-none" w:eastAsia="x-none"/>
          </w:rPr>
          <w:t>http://www.questjournals.org/jses/papers/Vol6-issue-1/E06013849.pdf</w:t>
        </w:r>
      </w:hyperlink>
    </w:p>
    <w:p w14:paraId="2089BB25" w14:textId="77777777" w:rsidR="009B3816" w:rsidRPr="009B3816" w:rsidRDefault="009B3816" w:rsidP="009B3816">
      <w:pPr>
        <w:keepNext/>
        <w:widowControl w:val="0"/>
        <w:autoSpaceDE w:val="0"/>
        <w:autoSpaceDN w:val="0"/>
        <w:adjustRightInd w:val="0"/>
        <w:spacing w:line="240" w:lineRule="auto"/>
        <w:textAlignment w:val="auto"/>
        <w:rPr>
          <w:rFonts w:ascii="Corbel" w:hAnsi="Corbel"/>
          <w:bCs/>
          <w:sz w:val="20"/>
          <w:szCs w:val="20"/>
          <w:lang w:val="x-none" w:eastAsia="x-none"/>
        </w:rPr>
      </w:pPr>
    </w:p>
    <w:p w14:paraId="5EDD4EBC" w14:textId="2AAB546D" w:rsidR="009B3816" w:rsidRPr="009B3816" w:rsidRDefault="38D5CE95" w:rsidP="7E36EA9A">
      <w:pPr>
        <w:keepNext/>
        <w:widowControl w:val="0"/>
        <w:autoSpaceDE w:val="0"/>
        <w:autoSpaceDN w:val="0"/>
        <w:adjustRightInd w:val="0"/>
        <w:spacing w:after="160" w:line="240" w:lineRule="auto"/>
        <w:ind w:left="360" w:firstLine="720"/>
        <w:contextualSpacing/>
        <w:textAlignment w:val="auto"/>
        <w:rPr>
          <w:rFonts w:ascii="Corbel" w:hAnsi="Corbel"/>
          <w:sz w:val="20"/>
          <w:szCs w:val="20"/>
          <w:lang w:eastAsia="x-none"/>
        </w:rPr>
      </w:pPr>
      <w:r w:rsidRPr="19FE40C6">
        <w:rPr>
          <w:rFonts w:ascii="Corbel" w:hAnsi="Corbel"/>
          <w:sz w:val="20"/>
          <w:szCs w:val="20"/>
        </w:rPr>
        <w:t>19</w:t>
      </w:r>
      <w:r w:rsidR="18B51CC7" w:rsidRPr="19FE40C6">
        <w:rPr>
          <w:rFonts w:ascii="Corbel" w:hAnsi="Corbel"/>
          <w:sz w:val="20"/>
          <w:szCs w:val="20"/>
        </w:rPr>
        <w:t xml:space="preserve">. Ehigiator I. </w:t>
      </w:r>
      <w:r w:rsidR="009B3816" w:rsidRPr="19FE40C6">
        <w:rPr>
          <w:rFonts w:ascii="Corbel" w:hAnsi="Corbel"/>
          <w:sz w:val="20"/>
          <w:szCs w:val="20"/>
        </w:rPr>
        <w:t>Egho-</w:t>
      </w:r>
      <w:proofErr w:type="gramStart"/>
      <w:r w:rsidR="009B3816" w:rsidRPr="19FE40C6">
        <w:rPr>
          <w:rFonts w:ascii="Corbel" w:hAnsi="Corbel"/>
          <w:sz w:val="20"/>
          <w:szCs w:val="20"/>
        </w:rPr>
        <w:t>Promise ,</w:t>
      </w:r>
      <w:proofErr w:type="gramEnd"/>
      <w:r w:rsidR="009B3816" w:rsidRPr="19FE40C6">
        <w:rPr>
          <w:rFonts w:ascii="Corbel" w:hAnsi="Corbel"/>
          <w:sz w:val="20"/>
          <w:szCs w:val="20"/>
        </w:rPr>
        <w:t xml:space="preserve"> </w:t>
      </w:r>
      <w:proofErr w:type="spellStart"/>
      <w:r w:rsidR="009B3816" w:rsidRPr="19FE40C6">
        <w:rPr>
          <w:rFonts w:ascii="Corbel" w:hAnsi="Corbel"/>
          <w:sz w:val="20"/>
          <w:szCs w:val="20"/>
        </w:rPr>
        <w:t>Finu</w:t>
      </w:r>
      <w:proofErr w:type="spellEnd"/>
      <w:r w:rsidR="009B3816" w:rsidRPr="19FE40C6">
        <w:rPr>
          <w:rFonts w:ascii="Corbel" w:hAnsi="Corbel"/>
          <w:sz w:val="20"/>
          <w:szCs w:val="20"/>
        </w:rPr>
        <w:t xml:space="preserve"> C. P. , </w:t>
      </w:r>
      <w:proofErr w:type="spellStart"/>
      <w:r w:rsidR="009B3816" w:rsidRPr="19FE40C6">
        <w:rPr>
          <w:rFonts w:ascii="Corbel" w:hAnsi="Corbel"/>
          <w:sz w:val="20"/>
          <w:szCs w:val="20"/>
        </w:rPr>
        <w:t>Kponyo</w:t>
      </w:r>
      <w:proofErr w:type="spellEnd"/>
      <w:r w:rsidR="009B3816" w:rsidRPr="19FE40C6">
        <w:rPr>
          <w:rFonts w:ascii="Corbel" w:hAnsi="Corbel"/>
          <w:sz w:val="20"/>
          <w:szCs w:val="20"/>
        </w:rPr>
        <w:t xml:space="preserve"> D. and  Amankwah J.</w:t>
      </w:r>
    </w:p>
    <w:p w14:paraId="6B226965"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color w:val="000000"/>
          <w:sz w:val="20"/>
          <w:szCs w:val="20"/>
          <w:lang w:eastAsia="x-none"/>
        </w:rPr>
        <w:t>E</w:t>
      </w:r>
      <w:r w:rsidRPr="009B3816">
        <w:rPr>
          <w:rFonts w:ascii="Corbel" w:hAnsi="Corbel"/>
          <w:bCs/>
          <w:color w:val="000000"/>
          <w:sz w:val="20"/>
          <w:szCs w:val="20"/>
          <w:lang w:val="x-none" w:eastAsia="x-none"/>
        </w:rPr>
        <w:t>-</w:t>
      </w:r>
      <w:r w:rsidRPr="009B3816">
        <w:rPr>
          <w:rFonts w:ascii="Corbel" w:hAnsi="Corbel"/>
          <w:bCs/>
          <w:color w:val="000000"/>
          <w:sz w:val="20"/>
          <w:szCs w:val="20"/>
          <w:lang w:eastAsia="x-none"/>
        </w:rPr>
        <w:t>T</w:t>
      </w:r>
      <w:proofErr w:type="spellStart"/>
      <w:r w:rsidRPr="009B3816">
        <w:rPr>
          <w:rFonts w:ascii="Corbel" w:hAnsi="Corbel"/>
          <w:bCs/>
          <w:color w:val="000000"/>
          <w:sz w:val="20"/>
          <w:szCs w:val="20"/>
          <w:lang w:val="x-none" w:eastAsia="x-none"/>
        </w:rPr>
        <w:t>elecommunication</w:t>
      </w:r>
      <w:proofErr w:type="spellEnd"/>
      <w:r w:rsidRPr="009B3816">
        <w:rPr>
          <w:rFonts w:ascii="Corbel" w:hAnsi="Corbel"/>
          <w:bCs/>
          <w:color w:val="000000"/>
          <w:sz w:val="20"/>
          <w:szCs w:val="20"/>
          <w:lang w:val="x-none" w:eastAsia="x-none"/>
        </w:rPr>
        <w:t xml:space="preserve"> </w:t>
      </w:r>
      <w:r w:rsidRPr="009B3816">
        <w:rPr>
          <w:rFonts w:ascii="Corbel" w:hAnsi="Corbel"/>
          <w:bCs/>
          <w:sz w:val="20"/>
          <w:szCs w:val="20"/>
          <w:lang w:eastAsia="x-none"/>
        </w:rPr>
        <w:t>I</w:t>
      </w:r>
      <w:proofErr w:type="spellStart"/>
      <w:r w:rsidRPr="009B3816">
        <w:rPr>
          <w:rFonts w:ascii="Corbel" w:hAnsi="Corbel"/>
          <w:bCs/>
          <w:sz w:val="20"/>
          <w:szCs w:val="20"/>
          <w:lang w:val="x-none" w:eastAsia="x-none"/>
        </w:rPr>
        <w:t>nformation</w:t>
      </w:r>
      <w:proofErr w:type="spellEnd"/>
      <w:r w:rsidRPr="009B3816">
        <w:rPr>
          <w:rFonts w:ascii="Corbel" w:hAnsi="Corbel"/>
          <w:bCs/>
          <w:sz w:val="20"/>
          <w:szCs w:val="20"/>
          <w:lang w:val="x-none" w:eastAsia="x-none"/>
        </w:rPr>
        <w:t xml:space="preserve"> </w:t>
      </w:r>
      <w:r w:rsidRPr="009B3816">
        <w:rPr>
          <w:rFonts w:ascii="Corbel" w:hAnsi="Corbel"/>
          <w:bCs/>
          <w:sz w:val="20"/>
          <w:szCs w:val="20"/>
          <w:lang w:eastAsia="x-none"/>
        </w:rPr>
        <w:t>S</w:t>
      </w:r>
      <w:proofErr w:type="spellStart"/>
      <w:r w:rsidRPr="009B3816">
        <w:rPr>
          <w:rFonts w:ascii="Corbel" w:hAnsi="Corbel"/>
          <w:bCs/>
          <w:sz w:val="20"/>
          <w:szCs w:val="20"/>
          <w:lang w:val="x-none" w:eastAsia="x-none"/>
        </w:rPr>
        <w:t>ystem</w:t>
      </w:r>
      <w:proofErr w:type="spellEnd"/>
      <w:r w:rsidRPr="009B3816">
        <w:rPr>
          <w:rFonts w:ascii="Corbel" w:hAnsi="Corbel"/>
          <w:bCs/>
          <w:i/>
          <w:iCs/>
          <w:sz w:val="20"/>
          <w:szCs w:val="20"/>
          <w:lang w:val="x-none" w:eastAsia="x-none"/>
        </w:rPr>
        <w:t>.</w:t>
      </w:r>
      <w:r w:rsidRPr="009B3816">
        <w:rPr>
          <w:rFonts w:ascii="Corbel" w:hAnsi="Corbel"/>
          <w:bCs/>
          <w:i/>
          <w:iCs/>
          <w:sz w:val="20"/>
          <w:szCs w:val="20"/>
          <w:lang w:eastAsia="x-none"/>
        </w:rPr>
        <w:t xml:space="preserve"> International Journal of Research -GRANTHAALAYAH, volume 8</w:t>
      </w:r>
      <w:r w:rsidRPr="009B3816">
        <w:rPr>
          <w:rFonts w:ascii="Corbel" w:hAnsi="Corbel"/>
          <w:bCs/>
          <w:sz w:val="20"/>
          <w:szCs w:val="20"/>
          <w:lang w:eastAsia="x-none"/>
        </w:rPr>
        <w:t xml:space="preserve">(8), 403-412. Doi: </w:t>
      </w:r>
      <w:hyperlink r:id="rId44" w:history="1">
        <w:r w:rsidRPr="009B3816">
          <w:rPr>
            <w:rFonts w:ascii="Corbel" w:hAnsi="Corbel"/>
            <w:bCs/>
            <w:color w:val="0000FF"/>
            <w:sz w:val="20"/>
            <w:szCs w:val="20"/>
            <w:u w:val="single"/>
            <w:lang w:eastAsia="x-none"/>
          </w:rPr>
          <w:t>https://doi.org/10.29121/granthaalayah.v8.i8.2020.1181</w:t>
        </w:r>
      </w:hyperlink>
    </w:p>
    <w:p w14:paraId="22324580" w14:textId="77777777" w:rsidR="009B3816" w:rsidRPr="009B3816" w:rsidRDefault="009B3816" w:rsidP="009B3816">
      <w:pPr>
        <w:keepNext/>
        <w:widowControl w:val="0"/>
        <w:autoSpaceDE w:val="0"/>
        <w:autoSpaceDN w:val="0"/>
        <w:adjustRightInd w:val="0"/>
        <w:spacing w:line="240" w:lineRule="auto"/>
        <w:textAlignment w:val="auto"/>
        <w:rPr>
          <w:rFonts w:ascii="Corbel" w:hAnsi="Corbel"/>
          <w:bCs/>
          <w:sz w:val="20"/>
          <w:szCs w:val="20"/>
          <w:lang w:eastAsia="x-none"/>
        </w:rPr>
      </w:pPr>
    </w:p>
    <w:p w14:paraId="7DA0F213" w14:textId="0145CD57" w:rsidR="009B3816" w:rsidRPr="009B3816" w:rsidRDefault="424B8DE1" w:rsidP="7E36EA9A">
      <w:pPr>
        <w:keepNext/>
        <w:widowControl w:val="0"/>
        <w:autoSpaceDE w:val="0"/>
        <w:autoSpaceDN w:val="0"/>
        <w:adjustRightInd w:val="0"/>
        <w:spacing w:after="160" w:line="240" w:lineRule="auto"/>
        <w:ind w:left="360" w:firstLine="720"/>
        <w:contextualSpacing/>
        <w:textAlignment w:val="auto"/>
        <w:rPr>
          <w:rFonts w:ascii="Corbel" w:hAnsi="Corbel"/>
          <w:sz w:val="20"/>
          <w:szCs w:val="20"/>
          <w:lang w:eastAsia="x-none"/>
        </w:rPr>
      </w:pPr>
      <w:r w:rsidRPr="19FE40C6">
        <w:rPr>
          <w:rFonts w:ascii="Corbel" w:hAnsi="Corbel"/>
          <w:sz w:val="20"/>
          <w:szCs w:val="20"/>
        </w:rPr>
        <w:t xml:space="preserve">20. </w:t>
      </w:r>
      <w:r w:rsidR="35B19C08" w:rsidRPr="19FE40C6">
        <w:rPr>
          <w:rFonts w:ascii="Corbel" w:hAnsi="Corbel"/>
          <w:sz w:val="20"/>
          <w:szCs w:val="20"/>
        </w:rPr>
        <w:t xml:space="preserve">Ehigiator I. </w:t>
      </w:r>
      <w:r w:rsidR="009B3816" w:rsidRPr="19FE40C6">
        <w:rPr>
          <w:rFonts w:ascii="Corbel" w:hAnsi="Corbel"/>
          <w:sz w:val="20"/>
          <w:szCs w:val="20"/>
        </w:rPr>
        <w:t>Egho-</w:t>
      </w:r>
      <w:proofErr w:type="gramStart"/>
      <w:r w:rsidR="009B3816" w:rsidRPr="19FE40C6">
        <w:rPr>
          <w:rFonts w:ascii="Corbel" w:hAnsi="Corbel"/>
          <w:sz w:val="20"/>
          <w:szCs w:val="20"/>
        </w:rPr>
        <w:t>Promise  and</w:t>
      </w:r>
      <w:proofErr w:type="gramEnd"/>
      <w:r w:rsidR="009B3816" w:rsidRPr="19FE40C6">
        <w:rPr>
          <w:rFonts w:ascii="Corbel" w:hAnsi="Corbel"/>
          <w:sz w:val="20"/>
          <w:szCs w:val="20"/>
        </w:rPr>
        <w:t xml:space="preserve"> Bamidele Ola</w:t>
      </w:r>
    </w:p>
    <w:p w14:paraId="2273B40C"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eastAsia="x-none"/>
        </w:rPr>
        <w:t xml:space="preserve">Digitalize Power System in Telecommunication Network Environment: A case study of Telecom companies in Ghana. </w:t>
      </w:r>
      <w:r w:rsidRPr="009B3816">
        <w:rPr>
          <w:rFonts w:ascii="Corbel" w:hAnsi="Corbel"/>
          <w:bCs/>
          <w:i/>
          <w:iCs/>
          <w:sz w:val="20"/>
          <w:szCs w:val="20"/>
          <w:lang w:eastAsia="x-none"/>
        </w:rPr>
        <w:t>International Journal of Computer Science and Technology, volume 11</w:t>
      </w:r>
      <w:r w:rsidRPr="009B3816">
        <w:rPr>
          <w:rFonts w:ascii="Corbel" w:hAnsi="Corbel"/>
          <w:bCs/>
          <w:sz w:val="20"/>
          <w:szCs w:val="20"/>
          <w:lang w:eastAsia="x-none"/>
        </w:rPr>
        <w:t xml:space="preserve">(3), 20-24. </w:t>
      </w:r>
    </w:p>
    <w:p w14:paraId="4BCEEEA0"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hyperlink r:id="rId45">
        <w:r w:rsidRPr="7E36EA9A">
          <w:rPr>
            <w:rFonts w:ascii="Corbel" w:hAnsi="Corbel"/>
            <w:color w:val="0000FF"/>
            <w:sz w:val="20"/>
            <w:szCs w:val="20"/>
            <w:u w:val="single"/>
          </w:rPr>
          <w:t>http://www.ijcst.com/vol11/issue3/3-dr-egho-promise-ehigiator-Iyobor.pdf</w:t>
        </w:r>
      </w:hyperlink>
    </w:p>
    <w:p w14:paraId="00717A8C" w14:textId="224D9B2E" w:rsidR="7E36EA9A" w:rsidRDefault="7E36EA9A" w:rsidP="7E36EA9A">
      <w:pPr>
        <w:keepNext/>
        <w:widowControl w:val="0"/>
        <w:spacing w:line="240" w:lineRule="auto"/>
        <w:ind w:left="1440"/>
        <w:rPr>
          <w:rFonts w:ascii="Corbel" w:hAnsi="Corbel"/>
          <w:sz w:val="20"/>
          <w:szCs w:val="20"/>
        </w:rPr>
      </w:pPr>
    </w:p>
    <w:p w14:paraId="4BBFFE27" w14:textId="090A3EFD" w:rsidR="009B3816" w:rsidRPr="009B3816" w:rsidRDefault="7ECFA68B" w:rsidP="7E36EA9A">
      <w:pPr>
        <w:keepNext/>
        <w:widowControl w:val="0"/>
        <w:autoSpaceDE w:val="0"/>
        <w:autoSpaceDN w:val="0"/>
        <w:adjustRightInd w:val="0"/>
        <w:spacing w:after="160" w:line="240" w:lineRule="auto"/>
        <w:ind w:left="720"/>
        <w:contextualSpacing/>
        <w:textAlignment w:val="auto"/>
        <w:rPr>
          <w:rFonts w:ascii="Corbel" w:hAnsi="Corbel"/>
          <w:sz w:val="20"/>
          <w:szCs w:val="20"/>
          <w:lang w:eastAsia="x-none"/>
        </w:rPr>
      </w:pPr>
      <w:r w:rsidRPr="19FE40C6">
        <w:rPr>
          <w:rFonts w:ascii="Corbel" w:hAnsi="Corbel"/>
          <w:sz w:val="20"/>
          <w:szCs w:val="20"/>
        </w:rPr>
        <w:t xml:space="preserve">    21.        </w:t>
      </w:r>
      <w:r w:rsidR="1F1BB32B" w:rsidRPr="19FE40C6">
        <w:rPr>
          <w:rFonts w:ascii="Corbel" w:hAnsi="Corbel"/>
          <w:sz w:val="20"/>
          <w:szCs w:val="20"/>
        </w:rPr>
        <w:t xml:space="preserve">Ehigiator I. </w:t>
      </w:r>
      <w:r w:rsidRPr="19FE40C6">
        <w:rPr>
          <w:rFonts w:ascii="Corbel" w:hAnsi="Corbel"/>
          <w:sz w:val="20"/>
          <w:szCs w:val="20"/>
        </w:rPr>
        <w:t xml:space="preserve"> </w:t>
      </w:r>
      <w:r w:rsidR="009B3816" w:rsidRPr="19FE40C6">
        <w:rPr>
          <w:rFonts w:ascii="Corbel" w:hAnsi="Corbel"/>
          <w:sz w:val="20"/>
          <w:szCs w:val="20"/>
        </w:rPr>
        <w:t>Egho-</w:t>
      </w:r>
      <w:proofErr w:type="gramStart"/>
      <w:r w:rsidR="009B3816" w:rsidRPr="19FE40C6">
        <w:rPr>
          <w:rFonts w:ascii="Corbel" w:hAnsi="Corbel"/>
          <w:sz w:val="20"/>
          <w:szCs w:val="20"/>
        </w:rPr>
        <w:t>Promise ,</w:t>
      </w:r>
      <w:proofErr w:type="gramEnd"/>
      <w:r w:rsidR="009B3816" w:rsidRPr="19FE40C6">
        <w:rPr>
          <w:rFonts w:ascii="Corbel" w:hAnsi="Corbel"/>
          <w:sz w:val="20"/>
          <w:szCs w:val="20"/>
        </w:rPr>
        <w:t xml:space="preserve"> Bamidele Ola and Nii Armar </w:t>
      </w:r>
      <w:proofErr w:type="spellStart"/>
      <w:r w:rsidR="009B3816" w:rsidRPr="19FE40C6">
        <w:rPr>
          <w:rFonts w:ascii="Corbel" w:hAnsi="Corbel"/>
          <w:sz w:val="20"/>
          <w:szCs w:val="20"/>
        </w:rPr>
        <w:t>Adjaidoo</w:t>
      </w:r>
      <w:proofErr w:type="spellEnd"/>
    </w:p>
    <w:p w14:paraId="1F85FBFB"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eastAsia="x-none"/>
        </w:rPr>
        <w:t xml:space="preserve">Computerized Telecom Network Spare Parts Management System. </w:t>
      </w:r>
      <w:r w:rsidRPr="009B3816">
        <w:rPr>
          <w:rFonts w:ascii="Corbel" w:hAnsi="Corbel"/>
          <w:bCs/>
          <w:i/>
          <w:iCs/>
          <w:sz w:val="20"/>
          <w:szCs w:val="20"/>
          <w:lang w:eastAsia="x-none"/>
        </w:rPr>
        <w:t xml:space="preserve">International Journal of Engineering Sciences &amp; Research Technology, volume 9 </w:t>
      </w:r>
      <w:r w:rsidRPr="009B3816">
        <w:rPr>
          <w:rFonts w:ascii="Corbel" w:hAnsi="Corbel"/>
          <w:bCs/>
          <w:sz w:val="20"/>
          <w:szCs w:val="20"/>
          <w:lang w:eastAsia="x-none"/>
        </w:rPr>
        <w:t>(9), 99-107.</w:t>
      </w:r>
    </w:p>
    <w:p w14:paraId="72208F8B"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u w:val="single"/>
          <w:lang w:eastAsia="x-none"/>
        </w:rPr>
      </w:pPr>
      <w:hyperlink r:id="rId46" w:history="1">
        <w:r w:rsidRPr="009B3816">
          <w:rPr>
            <w:rFonts w:ascii="Corbel" w:hAnsi="Corbel"/>
            <w:bCs/>
            <w:sz w:val="20"/>
            <w:szCs w:val="20"/>
            <w:u w:val="single"/>
            <w:lang w:eastAsia="x-none"/>
          </w:rPr>
          <w:t>https://www.ijesrt.com/Old_IJESRT/September-2020.html</w:t>
        </w:r>
      </w:hyperlink>
    </w:p>
    <w:p w14:paraId="662FACA6"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hyperlink r:id="rId47">
        <w:r w:rsidRPr="7E36EA9A">
          <w:rPr>
            <w:rFonts w:ascii="Corbel" w:hAnsi="Corbel"/>
            <w:color w:val="0563C1"/>
            <w:sz w:val="20"/>
            <w:szCs w:val="20"/>
            <w:u w:val="single"/>
          </w:rPr>
          <w:t>https://www.ijesrt.com/Old_IJESRT/issues%20pdf%20file/Archive-2020/September-2020/11.pdf</w:t>
        </w:r>
      </w:hyperlink>
    </w:p>
    <w:p w14:paraId="0839F953" w14:textId="72EB9C70" w:rsidR="7E36EA9A" w:rsidRDefault="7E36EA9A" w:rsidP="7E36EA9A">
      <w:pPr>
        <w:keepNext/>
        <w:widowControl w:val="0"/>
        <w:spacing w:line="240" w:lineRule="auto"/>
        <w:ind w:left="1440"/>
        <w:rPr>
          <w:rFonts w:ascii="Corbel" w:hAnsi="Corbel"/>
          <w:sz w:val="20"/>
          <w:szCs w:val="20"/>
        </w:rPr>
      </w:pPr>
    </w:p>
    <w:p w14:paraId="540EECA1" w14:textId="5083D46A" w:rsidR="009B3816" w:rsidRPr="009B3816" w:rsidRDefault="54FB1EEB" w:rsidP="7E36EA9A">
      <w:pPr>
        <w:keepNext/>
        <w:widowControl w:val="0"/>
        <w:autoSpaceDE w:val="0"/>
        <w:autoSpaceDN w:val="0"/>
        <w:adjustRightInd w:val="0"/>
        <w:spacing w:after="160" w:line="240" w:lineRule="auto"/>
        <w:ind w:left="720"/>
        <w:contextualSpacing/>
        <w:textAlignment w:val="auto"/>
        <w:rPr>
          <w:rFonts w:ascii="Corbel" w:hAnsi="Corbel"/>
          <w:sz w:val="20"/>
          <w:szCs w:val="20"/>
          <w:lang w:eastAsia="x-none"/>
        </w:rPr>
      </w:pPr>
      <w:r w:rsidRPr="19FE40C6">
        <w:rPr>
          <w:rFonts w:ascii="Corbel" w:hAnsi="Corbel"/>
          <w:sz w:val="20"/>
          <w:szCs w:val="20"/>
        </w:rPr>
        <w:t xml:space="preserve">    22.      </w:t>
      </w:r>
      <w:r w:rsidR="60AD790A" w:rsidRPr="19FE40C6">
        <w:rPr>
          <w:rFonts w:ascii="Corbel" w:hAnsi="Corbel"/>
          <w:sz w:val="20"/>
          <w:szCs w:val="20"/>
        </w:rPr>
        <w:t xml:space="preserve">Ehigiator I. </w:t>
      </w:r>
      <w:r w:rsidR="009B3816" w:rsidRPr="19FE40C6">
        <w:rPr>
          <w:rFonts w:ascii="Corbel" w:hAnsi="Corbel"/>
          <w:sz w:val="20"/>
          <w:szCs w:val="20"/>
        </w:rPr>
        <w:t>Egho-</w:t>
      </w:r>
      <w:proofErr w:type="gramStart"/>
      <w:r w:rsidR="009B3816" w:rsidRPr="19FE40C6">
        <w:rPr>
          <w:rFonts w:ascii="Corbel" w:hAnsi="Corbel"/>
          <w:sz w:val="20"/>
          <w:szCs w:val="20"/>
        </w:rPr>
        <w:t>Promise  and</w:t>
      </w:r>
      <w:proofErr w:type="gramEnd"/>
      <w:r w:rsidR="009B3816" w:rsidRPr="19FE40C6">
        <w:rPr>
          <w:rFonts w:ascii="Corbel" w:hAnsi="Corbel"/>
          <w:sz w:val="20"/>
          <w:szCs w:val="20"/>
        </w:rPr>
        <w:t xml:space="preserve"> Bamidele Ola. </w:t>
      </w:r>
    </w:p>
    <w:p w14:paraId="5B98B4AD" w14:textId="77777777" w:rsidR="009B3816" w:rsidRPr="009B3816" w:rsidRDefault="009B3816" w:rsidP="009B3816">
      <w:pPr>
        <w:keepNext/>
        <w:widowControl w:val="0"/>
        <w:autoSpaceDE w:val="0"/>
        <w:autoSpaceDN w:val="0"/>
        <w:adjustRightInd w:val="0"/>
        <w:spacing w:line="240" w:lineRule="auto"/>
        <w:ind w:left="1440"/>
        <w:textAlignment w:val="auto"/>
        <w:rPr>
          <w:rFonts w:ascii="Corbel" w:hAnsi="Corbel"/>
          <w:bCs/>
          <w:sz w:val="20"/>
          <w:szCs w:val="20"/>
          <w:lang w:eastAsia="x-none"/>
        </w:rPr>
      </w:pPr>
      <w:r w:rsidRPr="009B3816">
        <w:rPr>
          <w:rFonts w:ascii="Corbel" w:hAnsi="Corbel"/>
          <w:bCs/>
          <w:sz w:val="20"/>
          <w:szCs w:val="20"/>
          <w:lang w:eastAsia="x-none"/>
        </w:rPr>
        <w:t>Automated Mobile Telecom Cell Site System</w:t>
      </w:r>
      <w:r w:rsidRPr="009B3816">
        <w:rPr>
          <w:rFonts w:ascii="Corbel" w:hAnsi="Corbel"/>
          <w:bCs/>
          <w:i/>
          <w:iCs/>
          <w:sz w:val="20"/>
          <w:szCs w:val="20"/>
          <w:lang w:eastAsia="x-none"/>
        </w:rPr>
        <w:t>. European Journal of Engineering Research and Science, volume 5</w:t>
      </w:r>
      <w:r w:rsidRPr="009B3816">
        <w:rPr>
          <w:rFonts w:ascii="Corbel" w:hAnsi="Corbel"/>
          <w:bCs/>
          <w:sz w:val="20"/>
          <w:szCs w:val="20"/>
          <w:lang w:eastAsia="x-none"/>
        </w:rPr>
        <w:t>(10), 1-6.</w:t>
      </w:r>
    </w:p>
    <w:p w14:paraId="0C584909" w14:textId="77777777" w:rsidR="009B3816" w:rsidRPr="009B3816" w:rsidRDefault="009B3816" w:rsidP="009B3816">
      <w:pPr>
        <w:keepNext/>
        <w:widowControl w:val="0"/>
        <w:autoSpaceDE w:val="0"/>
        <w:autoSpaceDN w:val="0"/>
        <w:adjustRightInd w:val="0"/>
        <w:spacing w:line="240" w:lineRule="auto"/>
        <w:ind w:left="720" w:firstLine="720"/>
        <w:textAlignment w:val="auto"/>
        <w:rPr>
          <w:rFonts w:ascii="Corbel" w:eastAsia="Calibri" w:hAnsi="Corbel" w:cs="Arial"/>
          <w:color w:val="0000FF"/>
          <w:kern w:val="2"/>
          <w:sz w:val="20"/>
          <w:szCs w:val="20"/>
          <w:u w:val="single"/>
          <w:shd w:val="clear" w:color="auto" w:fill="FFFFFF"/>
          <w:lang w:val="en-GB"/>
          <w14:ligatures w14:val="standardContextual"/>
        </w:rPr>
      </w:pPr>
      <w:r w:rsidRPr="009B3816">
        <w:rPr>
          <w:rFonts w:ascii="Corbel" w:eastAsia="Calibri" w:hAnsi="Corbel" w:cs="Arial"/>
          <w:color w:val="222222"/>
          <w:kern w:val="2"/>
          <w:sz w:val="20"/>
          <w:szCs w:val="20"/>
          <w:shd w:val="clear" w:color="auto" w:fill="FFFFFF"/>
          <w:lang w:val="en-GB"/>
          <w14:ligatures w14:val="standardContextual"/>
        </w:rPr>
        <w:t> </w:t>
      </w:r>
      <w:hyperlink r:id="rId48" w:history="1">
        <w:r w:rsidRPr="009B3816">
          <w:rPr>
            <w:rFonts w:ascii="Corbel" w:eastAsia="Calibri" w:hAnsi="Corbel" w:cs="Arial"/>
            <w:color w:val="0000FF"/>
            <w:kern w:val="2"/>
            <w:sz w:val="20"/>
            <w:szCs w:val="20"/>
            <w:u w:val="single"/>
            <w:shd w:val="clear" w:color="auto" w:fill="FFFFFF"/>
            <w:lang w:val="en-GB"/>
            <w14:ligatures w14:val="standardContextual"/>
          </w:rPr>
          <w:t>https://www.ej-eng.org/index.php/ejeng/article/view/2167</w:t>
        </w:r>
      </w:hyperlink>
    </w:p>
    <w:p w14:paraId="31F69F3C" w14:textId="77777777" w:rsidR="009B3816" w:rsidRPr="009B3816" w:rsidRDefault="009B3816" w:rsidP="009B3816">
      <w:pPr>
        <w:keepNext/>
        <w:widowControl w:val="0"/>
        <w:autoSpaceDE w:val="0"/>
        <w:autoSpaceDN w:val="0"/>
        <w:adjustRightInd w:val="0"/>
        <w:spacing w:line="240" w:lineRule="auto"/>
        <w:ind w:left="720" w:firstLine="720"/>
        <w:textAlignment w:val="auto"/>
        <w:rPr>
          <w:rFonts w:ascii="Corbel" w:eastAsia="Calibri" w:hAnsi="Corbel" w:cs="Arial"/>
          <w:color w:val="222222"/>
          <w:kern w:val="2"/>
          <w:sz w:val="20"/>
          <w:szCs w:val="20"/>
          <w:shd w:val="clear" w:color="auto" w:fill="FFFFFF"/>
          <w:lang w:val="en-GB"/>
          <w14:ligatures w14:val="standardContextual"/>
        </w:rPr>
      </w:pPr>
      <w:hyperlink r:id="rId49" w:history="1">
        <w:r w:rsidRPr="009B3816">
          <w:rPr>
            <w:rFonts w:ascii="Corbel" w:eastAsia="Calibri" w:hAnsi="Corbel" w:cs="Arial"/>
            <w:color w:val="0563C1"/>
            <w:kern w:val="2"/>
            <w:sz w:val="20"/>
            <w:szCs w:val="20"/>
            <w:u w:val="single"/>
            <w:shd w:val="clear" w:color="auto" w:fill="FFFFFF"/>
            <w:lang w:val="en-GB"/>
            <w14:ligatures w14:val="standardContextual"/>
          </w:rPr>
          <w:t>https://www.ej-eng.org/index.php/ejeng/article/view/2167/942</w:t>
        </w:r>
      </w:hyperlink>
    </w:p>
    <w:p w14:paraId="5D4786C7" w14:textId="77777777" w:rsidR="009B3816" w:rsidRPr="009B3816" w:rsidRDefault="009B3816" w:rsidP="009B3816">
      <w:pPr>
        <w:keepNext/>
        <w:widowControl w:val="0"/>
        <w:autoSpaceDE w:val="0"/>
        <w:autoSpaceDN w:val="0"/>
        <w:adjustRightInd w:val="0"/>
        <w:spacing w:line="240" w:lineRule="auto"/>
        <w:ind w:left="720" w:firstLine="720"/>
        <w:textAlignment w:val="auto"/>
        <w:rPr>
          <w:rFonts w:ascii="Corbel" w:eastAsia="Calibri" w:hAnsi="Corbel" w:cs="Arial"/>
          <w:color w:val="222222"/>
          <w:kern w:val="2"/>
          <w:sz w:val="20"/>
          <w:szCs w:val="20"/>
          <w:shd w:val="clear" w:color="auto" w:fill="FFFFFF"/>
          <w:lang w:val="en-GB"/>
          <w14:ligatures w14:val="standardContextual"/>
        </w:rPr>
      </w:pPr>
    </w:p>
    <w:p w14:paraId="1C0A7329" w14:textId="177D967E" w:rsidR="009B3816" w:rsidRPr="009B3816" w:rsidRDefault="7F611B3E" w:rsidP="7E36EA9A">
      <w:pPr>
        <w:spacing w:after="160" w:line="240" w:lineRule="auto"/>
        <w:ind w:left="360"/>
        <w:contextualSpacing/>
        <w:textAlignment w:val="auto"/>
        <w:rPr>
          <w:rFonts w:ascii="Corbel" w:hAnsi="Corbel"/>
          <w:sz w:val="20"/>
          <w:szCs w:val="20"/>
        </w:rPr>
      </w:pPr>
      <w:r w:rsidRPr="19FE40C6">
        <w:rPr>
          <w:rFonts w:ascii="Corbel" w:hAnsi="Corbel"/>
          <w:sz w:val="20"/>
          <w:szCs w:val="20"/>
        </w:rPr>
        <w:t xml:space="preserve">            23.        </w:t>
      </w:r>
      <w:r w:rsidR="009B3816" w:rsidRPr="19FE40C6">
        <w:rPr>
          <w:rFonts w:ascii="Corbel" w:hAnsi="Corbel"/>
          <w:sz w:val="20"/>
          <w:szCs w:val="20"/>
        </w:rPr>
        <w:t xml:space="preserve">Ehigiator </w:t>
      </w:r>
      <w:r w:rsidR="72252B1D" w:rsidRPr="19FE40C6">
        <w:rPr>
          <w:rFonts w:ascii="Corbel" w:hAnsi="Corbel"/>
          <w:sz w:val="20"/>
          <w:szCs w:val="20"/>
        </w:rPr>
        <w:t xml:space="preserve">I. </w:t>
      </w:r>
      <w:r w:rsidR="009B3816" w:rsidRPr="19FE40C6">
        <w:rPr>
          <w:rFonts w:ascii="Corbel" w:hAnsi="Corbel"/>
          <w:sz w:val="20"/>
          <w:szCs w:val="20"/>
        </w:rPr>
        <w:t xml:space="preserve">Egho-Promise, Mensah Sitt, Nasiru </w:t>
      </w:r>
      <w:proofErr w:type="spellStart"/>
      <w:r w:rsidR="009B3816" w:rsidRPr="19FE40C6">
        <w:rPr>
          <w:rFonts w:ascii="Corbel" w:hAnsi="Corbel"/>
          <w:sz w:val="20"/>
          <w:szCs w:val="20"/>
        </w:rPr>
        <w:t>HutchfuL</w:t>
      </w:r>
      <w:proofErr w:type="spellEnd"/>
      <w:r w:rsidR="009B3816" w:rsidRPr="19FE40C6">
        <w:rPr>
          <w:rFonts w:ascii="Corbel" w:hAnsi="Corbel"/>
          <w:sz w:val="20"/>
          <w:szCs w:val="20"/>
        </w:rPr>
        <w:t xml:space="preserve"> and </w:t>
      </w:r>
    </w:p>
    <w:p w14:paraId="57F0B0D4" w14:textId="77777777" w:rsidR="009B3816" w:rsidRPr="009B3816" w:rsidRDefault="009B3816" w:rsidP="009B3816">
      <w:pPr>
        <w:spacing w:line="240" w:lineRule="auto"/>
        <w:ind w:left="1260"/>
        <w:contextualSpacing/>
        <w:textAlignment w:val="auto"/>
        <w:rPr>
          <w:rFonts w:ascii="Corbel" w:hAnsi="Corbel"/>
          <w:sz w:val="20"/>
          <w:szCs w:val="20"/>
        </w:rPr>
      </w:pPr>
      <w:r w:rsidRPr="009B3816">
        <w:rPr>
          <w:rFonts w:ascii="Corbel" w:hAnsi="Corbel"/>
          <w:sz w:val="20"/>
          <w:szCs w:val="20"/>
        </w:rPr>
        <w:t xml:space="preserve">    William </w:t>
      </w:r>
      <w:proofErr w:type="spellStart"/>
      <w:r w:rsidRPr="009B3816">
        <w:rPr>
          <w:rFonts w:ascii="Corbel" w:hAnsi="Corbel"/>
          <w:sz w:val="20"/>
          <w:szCs w:val="20"/>
        </w:rPr>
        <w:t>Akotam</w:t>
      </w:r>
      <w:proofErr w:type="spellEnd"/>
      <w:r w:rsidRPr="009B3816">
        <w:rPr>
          <w:rFonts w:ascii="Corbel" w:hAnsi="Corbel"/>
          <w:sz w:val="20"/>
          <w:szCs w:val="20"/>
        </w:rPr>
        <w:t xml:space="preserve"> </w:t>
      </w:r>
      <w:proofErr w:type="spellStart"/>
      <w:r w:rsidRPr="009B3816">
        <w:rPr>
          <w:rFonts w:ascii="Corbel" w:hAnsi="Corbel"/>
          <w:sz w:val="20"/>
          <w:szCs w:val="20"/>
        </w:rPr>
        <w:t>Agangiba</w:t>
      </w:r>
      <w:proofErr w:type="spellEnd"/>
      <w:r w:rsidRPr="009B3816">
        <w:rPr>
          <w:rFonts w:ascii="Corbel" w:hAnsi="Corbel"/>
          <w:sz w:val="20"/>
          <w:szCs w:val="20"/>
        </w:rPr>
        <w:t xml:space="preserve">. </w:t>
      </w:r>
    </w:p>
    <w:p w14:paraId="47BC930D" w14:textId="77777777" w:rsidR="009B3816" w:rsidRPr="009B3816" w:rsidRDefault="009B3816" w:rsidP="009B3816">
      <w:pPr>
        <w:spacing w:line="240" w:lineRule="auto"/>
        <w:ind w:firstLine="720"/>
        <w:textAlignment w:val="auto"/>
        <w:rPr>
          <w:rFonts w:ascii="Corbel" w:hAnsi="Corbel"/>
          <w:sz w:val="20"/>
          <w:szCs w:val="20"/>
        </w:rPr>
      </w:pPr>
      <w:r w:rsidRPr="009B3816">
        <w:rPr>
          <w:rFonts w:ascii="Corbel" w:hAnsi="Corbel"/>
          <w:sz w:val="20"/>
          <w:szCs w:val="20"/>
        </w:rPr>
        <w:tab/>
        <w:t xml:space="preserve">IoT-Enhanced Weather Monitoring System: Affordable Hardware Solution for </w:t>
      </w:r>
    </w:p>
    <w:p w14:paraId="286231FD" w14:textId="77777777" w:rsidR="009B3816" w:rsidRPr="009B3816" w:rsidRDefault="009B3816" w:rsidP="009B3816">
      <w:pPr>
        <w:spacing w:line="240" w:lineRule="auto"/>
        <w:ind w:left="1440"/>
        <w:textAlignment w:val="auto"/>
        <w:rPr>
          <w:rFonts w:ascii="Corbel" w:hAnsi="Corbel"/>
          <w:sz w:val="20"/>
          <w:szCs w:val="20"/>
        </w:rPr>
      </w:pPr>
      <w:r w:rsidRPr="009B3816">
        <w:rPr>
          <w:rFonts w:ascii="Corbel" w:hAnsi="Corbel"/>
          <w:sz w:val="20"/>
          <w:szCs w:val="20"/>
        </w:rPr>
        <w:t xml:space="preserve">Real-Time Data Collection, Storage, And Predictive Analysis. </w:t>
      </w:r>
      <w:r w:rsidRPr="009B3816">
        <w:rPr>
          <w:rFonts w:ascii="Corbel" w:hAnsi="Corbel"/>
          <w:i/>
          <w:iCs/>
          <w:sz w:val="20"/>
          <w:szCs w:val="20"/>
        </w:rPr>
        <w:t>European Journal of Computer Science and Information Technology</w:t>
      </w:r>
      <w:r w:rsidRPr="009B3816">
        <w:rPr>
          <w:rFonts w:ascii="Corbel" w:hAnsi="Corbel"/>
          <w:sz w:val="20"/>
          <w:szCs w:val="20"/>
        </w:rPr>
        <w:t xml:space="preserve">, </w:t>
      </w:r>
      <w:r w:rsidRPr="009B3816">
        <w:rPr>
          <w:rFonts w:ascii="Corbel" w:hAnsi="Corbel"/>
          <w:i/>
          <w:iCs/>
          <w:sz w:val="20"/>
          <w:szCs w:val="20"/>
        </w:rPr>
        <w:t>volume 12</w:t>
      </w:r>
      <w:r w:rsidRPr="009B3816">
        <w:rPr>
          <w:rFonts w:ascii="Corbel" w:hAnsi="Corbel"/>
          <w:sz w:val="20"/>
          <w:szCs w:val="20"/>
        </w:rPr>
        <w:t>(1), 43-56.</w:t>
      </w:r>
    </w:p>
    <w:p w14:paraId="5A248FB3" w14:textId="77777777" w:rsidR="009B3816" w:rsidRPr="009B3816" w:rsidRDefault="009B3816" w:rsidP="009B3816">
      <w:pPr>
        <w:spacing w:line="240" w:lineRule="auto"/>
        <w:ind w:left="1440"/>
        <w:textAlignment w:val="auto"/>
        <w:rPr>
          <w:rFonts w:ascii="Corbel" w:hAnsi="Corbel"/>
          <w:color w:val="0000FF"/>
          <w:sz w:val="20"/>
          <w:szCs w:val="20"/>
          <w:u w:val="single"/>
        </w:rPr>
      </w:pPr>
      <w:hyperlink r:id="rId50" w:history="1">
        <w:r w:rsidRPr="009B3816">
          <w:rPr>
            <w:rFonts w:ascii="Corbel" w:hAnsi="Corbel"/>
            <w:color w:val="0000FF"/>
            <w:sz w:val="20"/>
            <w:szCs w:val="20"/>
            <w:u w:val="single"/>
          </w:rPr>
          <w:t>https://eajournals.org/ejcsit/</w:t>
        </w:r>
      </w:hyperlink>
    </w:p>
    <w:p w14:paraId="47A9A93B" w14:textId="77777777" w:rsidR="009B3816" w:rsidRPr="009B3816" w:rsidRDefault="009B3816" w:rsidP="009B3816">
      <w:pPr>
        <w:spacing w:line="240" w:lineRule="auto"/>
        <w:ind w:left="1440"/>
        <w:textAlignment w:val="auto"/>
        <w:rPr>
          <w:rFonts w:ascii="Corbel" w:hAnsi="Corbel"/>
          <w:color w:val="0000FF"/>
          <w:sz w:val="20"/>
          <w:szCs w:val="20"/>
          <w:u w:val="single"/>
        </w:rPr>
      </w:pPr>
      <w:r w:rsidRPr="7E36EA9A">
        <w:rPr>
          <w:rFonts w:ascii="Corbel" w:hAnsi="Corbel"/>
          <w:color w:val="0000FF"/>
          <w:sz w:val="20"/>
          <w:szCs w:val="20"/>
          <w:u w:val="single"/>
        </w:rPr>
        <w:t>https://eajournals.org/ejcsit/wp-content/uploads/sites/21/2024/01/IOT-Enhanced.pdf</w:t>
      </w:r>
    </w:p>
    <w:p w14:paraId="5DDABC2A" w14:textId="256DCA15" w:rsidR="7E36EA9A" w:rsidRDefault="7E36EA9A" w:rsidP="7E36EA9A">
      <w:pPr>
        <w:spacing w:line="240" w:lineRule="auto"/>
        <w:ind w:firstLine="720"/>
        <w:rPr>
          <w:rFonts w:ascii="Corbel" w:hAnsi="Corbel"/>
          <w:color w:val="000000" w:themeColor="text1"/>
          <w:sz w:val="20"/>
          <w:szCs w:val="20"/>
        </w:rPr>
      </w:pPr>
    </w:p>
    <w:p w14:paraId="4A0DAC83" w14:textId="264BD5C9" w:rsidR="009B3816" w:rsidRPr="009B3816" w:rsidRDefault="00F07313" w:rsidP="7E36EA9A">
      <w:pPr>
        <w:spacing w:after="160" w:line="240" w:lineRule="auto"/>
        <w:ind w:firstLine="720"/>
        <w:contextualSpacing/>
        <w:textAlignment w:val="auto"/>
        <w:rPr>
          <w:rFonts w:ascii="Corbel" w:hAnsi="Corbel"/>
          <w:color w:val="000000"/>
          <w:sz w:val="20"/>
          <w:szCs w:val="20"/>
        </w:rPr>
      </w:pPr>
      <w:r w:rsidRPr="19FE40C6">
        <w:rPr>
          <w:rFonts w:ascii="Corbel" w:hAnsi="Corbel"/>
          <w:color w:val="000000" w:themeColor="text1"/>
          <w:sz w:val="20"/>
          <w:szCs w:val="20"/>
        </w:rPr>
        <w:t xml:space="preserve">     24.      </w:t>
      </w:r>
      <w:r w:rsidR="009B3816" w:rsidRPr="19FE40C6">
        <w:rPr>
          <w:rFonts w:ascii="Corbel" w:hAnsi="Corbel"/>
          <w:color w:val="000000" w:themeColor="text1"/>
          <w:sz w:val="20"/>
          <w:szCs w:val="20"/>
        </w:rPr>
        <w:t xml:space="preserve">Mensah Sitti, Ehigiator </w:t>
      </w:r>
      <w:r w:rsidR="4D9AC245" w:rsidRPr="19FE40C6">
        <w:rPr>
          <w:rFonts w:ascii="Corbel" w:hAnsi="Corbel"/>
          <w:color w:val="000000" w:themeColor="text1"/>
          <w:sz w:val="20"/>
          <w:szCs w:val="20"/>
        </w:rPr>
        <w:t xml:space="preserve">I. </w:t>
      </w:r>
      <w:r w:rsidR="009B3816" w:rsidRPr="19FE40C6">
        <w:rPr>
          <w:rFonts w:ascii="Corbel" w:hAnsi="Corbel"/>
          <w:color w:val="000000" w:themeColor="text1"/>
          <w:sz w:val="20"/>
          <w:szCs w:val="20"/>
        </w:rPr>
        <w:t xml:space="preserve">Egho-Promise, Nivash </w:t>
      </w:r>
      <w:proofErr w:type="spellStart"/>
      <w:proofErr w:type="gramStart"/>
      <w:r w:rsidR="009B3816" w:rsidRPr="19FE40C6">
        <w:rPr>
          <w:rFonts w:ascii="Corbel" w:hAnsi="Corbel"/>
          <w:color w:val="000000" w:themeColor="text1"/>
          <w:sz w:val="20"/>
          <w:szCs w:val="20"/>
        </w:rPr>
        <w:t>Thirunavukarasu</w:t>
      </w:r>
      <w:proofErr w:type="spellEnd"/>
      <w:r w:rsidR="009B3816" w:rsidRPr="19FE40C6">
        <w:rPr>
          <w:rFonts w:ascii="Corbel" w:hAnsi="Corbel"/>
          <w:color w:val="000000" w:themeColor="text1"/>
          <w:sz w:val="20"/>
          <w:szCs w:val="20"/>
        </w:rPr>
        <w:t xml:space="preserve">  and</w:t>
      </w:r>
      <w:proofErr w:type="gramEnd"/>
      <w:r w:rsidR="009B3816" w:rsidRPr="19FE40C6">
        <w:rPr>
          <w:rFonts w:ascii="Corbel" w:hAnsi="Corbel"/>
          <w:color w:val="000000" w:themeColor="text1"/>
          <w:sz w:val="20"/>
          <w:szCs w:val="20"/>
        </w:rPr>
        <w:t xml:space="preserve"> Jesse Adjei-Asare. </w:t>
      </w:r>
    </w:p>
    <w:p w14:paraId="099FF449" w14:textId="77777777" w:rsidR="009B3816" w:rsidRPr="009B3816" w:rsidRDefault="009B3816" w:rsidP="009B3816">
      <w:pPr>
        <w:spacing w:line="240" w:lineRule="auto"/>
        <w:ind w:left="1425"/>
        <w:contextualSpacing/>
        <w:rPr>
          <w:rFonts w:ascii="Corbel" w:hAnsi="Corbel"/>
          <w:color w:val="000000"/>
          <w:sz w:val="20"/>
          <w:szCs w:val="20"/>
        </w:rPr>
      </w:pPr>
      <w:r w:rsidRPr="009B3816">
        <w:rPr>
          <w:rFonts w:ascii="Corbel" w:hAnsi="Corbel"/>
          <w:color w:val="000000"/>
          <w:sz w:val="20"/>
          <w:szCs w:val="20"/>
        </w:rPr>
        <w:lastRenderedPageBreak/>
        <w:t xml:space="preserve">Towards Sustainable Agriculture Management: IoT-Enabled Greenhouse Monitoring and Regulation          System for Year-Round Crop Cultivation. </w:t>
      </w:r>
      <w:r w:rsidRPr="009B3816">
        <w:rPr>
          <w:rFonts w:ascii="Corbel" w:hAnsi="Corbel"/>
          <w:i/>
          <w:iCs/>
          <w:color w:val="000000"/>
          <w:sz w:val="20"/>
          <w:szCs w:val="20"/>
        </w:rPr>
        <w:t>London Journal of Research in Science: Natural and Forma,</w:t>
      </w:r>
      <w:r w:rsidRPr="009B3816">
        <w:rPr>
          <w:rFonts w:ascii="Corbel" w:hAnsi="Corbel"/>
          <w:color w:val="000000"/>
          <w:sz w:val="20"/>
          <w:szCs w:val="20"/>
        </w:rPr>
        <w:t xml:space="preserve"> </w:t>
      </w:r>
      <w:r w:rsidRPr="009B3816">
        <w:rPr>
          <w:rFonts w:ascii="Corbel" w:hAnsi="Corbel"/>
          <w:i/>
          <w:iCs/>
          <w:color w:val="000000"/>
          <w:sz w:val="20"/>
          <w:szCs w:val="20"/>
        </w:rPr>
        <w:t>volume 24</w:t>
      </w:r>
      <w:r w:rsidRPr="009B3816">
        <w:rPr>
          <w:rFonts w:ascii="Corbel" w:hAnsi="Corbel"/>
          <w:color w:val="000000"/>
          <w:sz w:val="20"/>
          <w:szCs w:val="20"/>
        </w:rPr>
        <w:t>(3), 1-9.</w:t>
      </w:r>
    </w:p>
    <w:p w14:paraId="586B4E10" w14:textId="77777777" w:rsidR="009B3816" w:rsidRPr="009B3816" w:rsidRDefault="009B3816" w:rsidP="009B3816">
      <w:pPr>
        <w:spacing w:line="240" w:lineRule="auto"/>
        <w:ind w:left="1440"/>
        <w:textAlignment w:val="auto"/>
        <w:rPr>
          <w:rFonts w:ascii="Corbel" w:hAnsi="Corbel"/>
          <w:color w:val="0000FF"/>
          <w:sz w:val="20"/>
          <w:szCs w:val="20"/>
          <w:u w:val="single"/>
        </w:rPr>
      </w:pPr>
      <w:hyperlink r:id="rId51">
        <w:r w:rsidRPr="7E36EA9A">
          <w:rPr>
            <w:rFonts w:ascii="Corbel" w:hAnsi="Corbel"/>
            <w:color w:val="0000FF"/>
            <w:sz w:val="20"/>
            <w:szCs w:val="20"/>
            <w:u w:val="single"/>
          </w:rPr>
          <w:t>https://journalspress.com/LJRS_Volume24/Towards-Sustainable-Agriculture-Management-IoT-Enabled-Greenhouse-Monitoring-and-Regulation-System-for-Year-Round-Crop-Cultivation.pdf</w:t>
        </w:r>
      </w:hyperlink>
    </w:p>
    <w:p w14:paraId="4FFD2848" w14:textId="6E972963" w:rsidR="009B3816" w:rsidRPr="009B3816" w:rsidRDefault="009B3816" w:rsidP="7E36EA9A">
      <w:pPr>
        <w:spacing w:after="160" w:line="240" w:lineRule="auto"/>
        <w:contextualSpacing/>
        <w:textAlignment w:val="auto"/>
        <w:rPr>
          <w:rFonts w:ascii="Corbel" w:hAnsi="Corbel"/>
          <w:color w:val="000000"/>
          <w:sz w:val="20"/>
          <w:szCs w:val="20"/>
        </w:rPr>
      </w:pPr>
    </w:p>
    <w:p w14:paraId="279EA8D6" w14:textId="65F26ED8" w:rsidR="009B3816" w:rsidRPr="009B3816" w:rsidRDefault="03D5687B" w:rsidP="7E36EA9A">
      <w:pPr>
        <w:spacing w:after="160" w:line="240" w:lineRule="auto"/>
        <w:ind w:left="540"/>
        <w:contextualSpacing/>
        <w:textAlignment w:val="auto"/>
        <w:rPr>
          <w:rFonts w:ascii="Corbel" w:hAnsi="Corbel"/>
          <w:color w:val="000000"/>
          <w:sz w:val="20"/>
          <w:szCs w:val="20"/>
        </w:rPr>
      </w:pPr>
      <w:r w:rsidRPr="19FE40C6">
        <w:rPr>
          <w:rFonts w:ascii="Corbel" w:hAnsi="Corbel"/>
          <w:color w:val="000000" w:themeColor="text1"/>
          <w:sz w:val="20"/>
          <w:szCs w:val="20"/>
        </w:rPr>
        <w:t xml:space="preserve">       25. </w:t>
      </w:r>
      <w:r w:rsidR="009B3816" w:rsidRPr="19FE40C6">
        <w:rPr>
          <w:rFonts w:ascii="Corbel" w:hAnsi="Corbel"/>
          <w:color w:val="000000" w:themeColor="text1"/>
          <w:sz w:val="20"/>
          <w:szCs w:val="20"/>
        </w:rPr>
        <w:t xml:space="preserve"> </w:t>
      </w:r>
      <w:r w:rsidR="34A38949" w:rsidRPr="19FE40C6">
        <w:rPr>
          <w:rFonts w:ascii="Corbel" w:hAnsi="Corbel"/>
          <w:color w:val="000000" w:themeColor="text1"/>
          <w:sz w:val="20"/>
          <w:szCs w:val="20"/>
        </w:rPr>
        <w:t xml:space="preserve">   </w:t>
      </w:r>
      <w:r w:rsidR="009B3816" w:rsidRPr="19FE40C6">
        <w:rPr>
          <w:rFonts w:ascii="Corbel" w:hAnsi="Corbel"/>
          <w:color w:val="000000" w:themeColor="text1"/>
          <w:sz w:val="20"/>
          <w:szCs w:val="20"/>
        </w:rPr>
        <w:t xml:space="preserve">  Ehigiator I</w:t>
      </w:r>
      <w:r w:rsidR="14062D99" w:rsidRPr="19FE40C6">
        <w:rPr>
          <w:rFonts w:ascii="Corbel" w:hAnsi="Corbel"/>
          <w:color w:val="000000" w:themeColor="text1"/>
          <w:sz w:val="20"/>
          <w:szCs w:val="20"/>
        </w:rPr>
        <w:t>.</w:t>
      </w:r>
      <w:r w:rsidR="009B3816" w:rsidRPr="19FE40C6">
        <w:rPr>
          <w:rFonts w:ascii="Corbel" w:hAnsi="Corbel"/>
          <w:color w:val="000000" w:themeColor="text1"/>
          <w:sz w:val="20"/>
          <w:szCs w:val="20"/>
        </w:rPr>
        <w:t xml:space="preserve"> Egho-Promise and Mensah Sitti</w:t>
      </w:r>
      <w:r w:rsidR="009B3816">
        <w:tab/>
      </w:r>
    </w:p>
    <w:p w14:paraId="0CBFD83C" w14:textId="77777777" w:rsidR="009B3816" w:rsidRPr="009B3816" w:rsidRDefault="009B3816" w:rsidP="009B3816">
      <w:pPr>
        <w:spacing w:line="260" w:lineRule="atLeast"/>
        <w:ind w:left="1260"/>
        <w:contextualSpacing/>
        <w:rPr>
          <w:rFonts w:ascii="Corbel" w:eastAsia="Arial" w:hAnsi="Corbel" w:cs="Arial"/>
          <w:sz w:val="20"/>
          <w:szCs w:val="20"/>
        </w:rPr>
      </w:pPr>
      <w:r w:rsidRPr="009B3816">
        <w:rPr>
          <w:rFonts w:ascii="Corbel" w:eastAsia="Arial" w:hAnsi="Corbel" w:cs="Arial"/>
          <w:sz w:val="20"/>
          <w:szCs w:val="20"/>
        </w:rPr>
        <w:t xml:space="preserve">   Web Framework Content Based Filtering for Picture Sharing.</w:t>
      </w:r>
    </w:p>
    <w:p w14:paraId="36D73C01" w14:textId="77777777" w:rsidR="009B3816" w:rsidRPr="009B3816" w:rsidRDefault="009B3816" w:rsidP="009B3816">
      <w:pPr>
        <w:spacing w:line="260" w:lineRule="atLeast"/>
        <w:ind w:left="1260"/>
        <w:contextualSpacing/>
        <w:rPr>
          <w:rFonts w:ascii="Corbel" w:eastAsia="Arial" w:hAnsi="Corbel" w:cs="Arial"/>
          <w:sz w:val="20"/>
          <w:szCs w:val="20"/>
        </w:rPr>
      </w:pPr>
      <w:r w:rsidRPr="009B3816">
        <w:rPr>
          <w:rFonts w:ascii="Corbel" w:eastAsia="Arial" w:hAnsi="Corbel" w:cs="Arial"/>
          <w:i/>
          <w:iCs/>
          <w:sz w:val="20"/>
          <w:szCs w:val="20"/>
        </w:rPr>
        <w:t xml:space="preserve">    Computing, Information Systems, Development Informatics &amp; Allied Research Journal, volume 15</w:t>
      </w:r>
      <w:r w:rsidRPr="009B3816">
        <w:rPr>
          <w:rFonts w:ascii="Corbel" w:eastAsia="Arial" w:hAnsi="Corbel" w:cs="Arial"/>
          <w:sz w:val="20"/>
          <w:szCs w:val="20"/>
        </w:rPr>
        <w:t>(1), 29-46.</w:t>
      </w:r>
    </w:p>
    <w:p w14:paraId="7A25D3C4" w14:textId="77777777" w:rsidR="009B3816" w:rsidRPr="009B3816" w:rsidRDefault="009B3816" w:rsidP="009B3816">
      <w:pPr>
        <w:spacing w:line="260" w:lineRule="atLeast"/>
        <w:ind w:left="1260"/>
        <w:contextualSpacing/>
        <w:rPr>
          <w:rFonts w:ascii="Corbel" w:eastAsia="Arial" w:hAnsi="Corbel" w:cs="Arial"/>
          <w:sz w:val="20"/>
          <w:szCs w:val="20"/>
        </w:rPr>
      </w:pPr>
      <w:r w:rsidRPr="7E36EA9A">
        <w:rPr>
          <w:rFonts w:ascii="Corbel" w:eastAsia="Arial" w:hAnsi="Corbel" w:cs="Arial"/>
          <w:sz w:val="20"/>
          <w:szCs w:val="20"/>
        </w:rPr>
        <w:t xml:space="preserve">    </w:t>
      </w:r>
      <w:hyperlink r:id="rId52">
        <w:r w:rsidRPr="7E36EA9A">
          <w:rPr>
            <w:rFonts w:ascii="Corbel" w:eastAsia="Arial" w:hAnsi="Corbel" w:cs="Arial"/>
            <w:color w:val="0563C1"/>
            <w:sz w:val="20"/>
            <w:szCs w:val="20"/>
            <w:u w:val="single"/>
          </w:rPr>
          <w:t>https://doi.org/10.22624/AIMS/CISDI/V15N1P3</w:t>
        </w:r>
      </w:hyperlink>
    </w:p>
    <w:p w14:paraId="4C7D8E21" w14:textId="5FF76FB6" w:rsidR="7E36EA9A" w:rsidRDefault="7E36EA9A" w:rsidP="7E36EA9A">
      <w:pPr>
        <w:spacing w:line="260" w:lineRule="atLeast"/>
        <w:ind w:left="1260"/>
        <w:contextualSpacing/>
        <w:rPr>
          <w:rFonts w:ascii="Corbel" w:hAnsi="Corbel"/>
          <w:color w:val="000000" w:themeColor="text1"/>
          <w:sz w:val="20"/>
          <w:szCs w:val="20"/>
        </w:rPr>
      </w:pPr>
    </w:p>
    <w:p w14:paraId="05D80CBD" w14:textId="47EC8EFE" w:rsidR="009B3816" w:rsidRPr="009B3816" w:rsidRDefault="663AB365" w:rsidP="7E36EA9A">
      <w:pPr>
        <w:spacing w:after="160" w:line="260" w:lineRule="atLeast"/>
        <w:ind w:left="720"/>
        <w:contextualSpacing/>
        <w:textAlignment w:val="auto"/>
        <w:rPr>
          <w:rFonts w:ascii="Corbel" w:hAnsi="Corbel"/>
          <w:color w:val="000000"/>
          <w:sz w:val="20"/>
          <w:szCs w:val="20"/>
        </w:rPr>
      </w:pPr>
      <w:r w:rsidRPr="19FE40C6">
        <w:rPr>
          <w:rFonts w:ascii="Corbel" w:hAnsi="Corbel"/>
          <w:color w:val="000000" w:themeColor="text1"/>
          <w:sz w:val="20"/>
          <w:szCs w:val="20"/>
        </w:rPr>
        <w:t xml:space="preserve">  26. </w:t>
      </w:r>
      <w:r w:rsidR="009B3816" w:rsidRPr="19FE40C6">
        <w:rPr>
          <w:rFonts w:ascii="Corbel" w:hAnsi="Corbel"/>
          <w:color w:val="000000" w:themeColor="text1"/>
          <w:sz w:val="20"/>
          <w:szCs w:val="20"/>
        </w:rPr>
        <w:t xml:space="preserve"> </w:t>
      </w:r>
      <w:r w:rsidR="24C93EF9" w:rsidRPr="19FE40C6">
        <w:rPr>
          <w:rFonts w:ascii="Corbel" w:hAnsi="Corbel"/>
          <w:color w:val="000000" w:themeColor="text1"/>
          <w:sz w:val="20"/>
          <w:szCs w:val="20"/>
        </w:rPr>
        <w:t xml:space="preserve">      </w:t>
      </w:r>
      <w:proofErr w:type="spellStart"/>
      <w:r w:rsidR="009B3816" w:rsidRPr="19FE40C6">
        <w:rPr>
          <w:rFonts w:ascii="Corbel" w:hAnsi="Corbel"/>
          <w:color w:val="000000" w:themeColor="text1"/>
          <w:sz w:val="20"/>
          <w:szCs w:val="20"/>
        </w:rPr>
        <w:t>Lyada</w:t>
      </w:r>
      <w:proofErr w:type="spellEnd"/>
      <w:r w:rsidR="009B3816" w:rsidRPr="19FE40C6">
        <w:rPr>
          <w:rFonts w:ascii="Corbel" w:hAnsi="Corbel"/>
          <w:color w:val="000000" w:themeColor="text1"/>
          <w:sz w:val="20"/>
          <w:szCs w:val="20"/>
        </w:rPr>
        <w:t xml:space="preserve"> Emmanuel, Ehigiator I</w:t>
      </w:r>
      <w:r w:rsidR="257F8C8E" w:rsidRPr="19FE40C6">
        <w:rPr>
          <w:rFonts w:ascii="Corbel" w:hAnsi="Corbel"/>
          <w:color w:val="000000" w:themeColor="text1"/>
          <w:sz w:val="20"/>
          <w:szCs w:val="20"/>
        </w:rPr>
        <w:t>.</w:t>
      </w:r>
      <w:r w:rsidR="009B3816" w:rsidRPr="19FE40C6">
        <w:rPr>
          <w:rFonts w:ascii="Corbel" w:hAnsi="Corbel"/>
          <w:color w:val="000000" w:themeColor="text1"/>
          <w:sz w:val="20"/>
          <w:szCs w:val="20"/>
        </w:rPr>
        <w:t xml:space="preserve"> Egho-Promise, John K. Alhassan, Mustapha Aminu </w:t>
      </w:r>
      <w:proofErr w:type="spellStart"/>
      <w:r w:rsidR="009B3816" w:rsidRPr="19FE40C6">
        <w:rPr>
          <w:rFonts w:ascii="Corbel" w:hAnsi="Corbel"/>
          <w:color w:val="000000" w:themeColor="text1"/>
          <w:sz w:val="20"/>
          <w:szCs w:val="20"/>
        </w:rPr>
        <w:t>Bagwa</w:t>
      </w:r>
      <w:proofErr w:type="spellEnd"/>
    </w:p>
    <w:p w14:paraId="4C6D5CF7" w14:textId="77777777" w:rsidR="009B3816" w:rsidRPr="009B3816" w:rsidRDefault="009B3816" w:rsidP="009B3816">
      <w:pPr>
        <w:spacing w:line="240" w:lineRule="auto"/>
        <w:ind w:left="1440"/>
        <w:textAlignment w:val="auto"/>
        <w:rPr>
          <w:rFonts w:ascii="Corbel" w:hAnsi="Corbel"/>
          <w:color w:val="000000"/>
          <w:sz w:val="20"/>
          <w:szCs w:val="20"/>
        </w:rPr>
      </w:pPr>
      <w:r w:rsidRPr="009B3816">
        <w:rPr>
          <w:rFonts w:ascii="Corbel" w:hAnsi="Corbel"/>
          <w:color w:val="000000"/>
          <w:sz w:val="20"/>
          <w:szCs w:val="20"/>
        </w:rPr>
        <w:t xml:space="preserve">Copyright Content User Licensing Model for Collective management Organizations in Uganda. </w:t>
      </w:r>
      <w:r w:rsidRPr="009B3816">
        <w:rPr>
          <w:rFonts w:ascii="Corbel" w:hAnsi="Corbel"/>
          <w:i/>
          <w:iCs/>
          <w:color w:val="000000"/>
          <w:sz w:val="20"/>
          <w:szCs w:val="20"/>
        </w:rPr>
        <w:t>Journal of Behavioral Informatics Digital Humanities and Development Research, volume 9</w:t>
      </w:r>
      <w:r w:rsidRPr="009B3816">
        <w:rPr>
          <w:rFonts w:ascii="Corbel" w:hAnsi="Corbel"/>
          <w:color w:val="000000"/>
          <w:sz w:val="20"/>
          <w:szCs w:val="20"/>
        </w:rPr>
        <w:t>(3), 17-40.</w:t>
      </w:r>
    </w:p>
    <w:p w14:paraId="1A945350" w14:textId="77777777" w:rsidR="009B3816" w:rsidRDefault="009B3816" w:rsidP="009B3816">
      <w:pPr>
        <w:spacing w:line="260" w:lineRule="atLeast"/>
        <w:ind w:left="1260"/>
        <w:contextualSpacing/>
        <w:rPr>
          <w:rFonts w:ascii="Corbel" w:eastAsia="Arial" w:hAnsi="Corbel" w:cs="Arial"/>
          <w:color w:val="0563C1"/>
          <w:sz w:val="20"/>
          <w:szCs w:val="20"/>
          <w:u w:val="single"/>
        </w:rPr>
      </w:pPr>
      <w:r w:rsidRPr="009B3816">
        <w:rPr>
          <w:rFonts w:ascii="Corbel" w:eastAsia="Arial" w:hAnsi="Corbel" w:cs="Arial"/>
          <w:sz w:val="20"/>
          <w:szCs w:val="20"/>
        </w:rPr>
        <w:t xml:space="preserve">   </w:t>
      </w:r>
      <w:hyperlink r:id="rId53" w:history="1">
        <w:r w:rsidRPr="009B3816">
          <w:rPr>
            <w:rFonts w:ascii="Corbel" w:eastAsia="Arial" w:hAnsi="Corbel" w:cs="Arial"/>
            <w:color w:val="0563C1"/>
            <w:sz w:val="20"/>
            <w:szCs w:val="20"/>
            <w:u w:val="single"/>
          </w:rPr>
          <w:t>https://doi.org/10.22624/AIMS/BHI/V10N1P2</w:t>
        </w:r>
      </w:hyperlink>
    </w:p>
    <w:p w14:paraId="19832499" w14:textId="77777777" w:rsidR="00356BC9" w:rsidRDefault="00356BC9" w:rsidP="009B3816">
      <w:pPr>
        <w:spacing w:line="260" w:lineRule="atLeast"/>
        <w:ind w:left="1260"/>
        <w:contextualSpacing/>
        <w:rPr>
          <w:rFonts w:ascii="Corbel" w:eastAsia="Arial" w:hAnsi="Corbel" w:cs="Arial"/>
          <w:color w:val="0563C1"/>
          <w:sz w:val="20"/>
          <w:szCs w:val="20"/>
          <w:u w:val="single"/>
        </w:rPr>
      </w:pPr>
    </w:p>
    <w:p w14:paraId="79D30B31" w14:textId="77777777" w:rsidR="00356BC9" w:rsidRDefault="00356BC9" w:rsidP="009B3816">
      <w:pPr>
        <w:spacing w:line="260" w:lineRule="atLeast"/>
        <w:ind w:left="1260"/>
        <w:contextualSpacing/>
        <w:rPr>
          <w:rFonts w:ascii="Corbel" w:eastAsia="Arial" w:hAnsi="Corbel" w:cs="Arial"/>
          <w:color w:val="0563C1"/>
          <w:sz w:val="20"/>
          <w:szCs w:val="20"/>
          <w:u w:val="single"/>
        </w:rPr>
      </w:pPr>
    </w:p>
    <w:p w14:paraId="64FDC967" w14:textId="6BD80058" w:rsidR="00356BC9" w:rsidRPr="00356BC9" w:rsidRDefault="7C147EBF" w:rsidP="7E36EA9A">
      <w:pPr>
        <w:spacing w:after="160" w:line="260" w:lineRule="atLeast"/>
        <w:ind w:left="540"/>
        <w:contextualSpacing/>
        <w:textAlignment w:val="auto"/>
        <w:rPr>
          <w:rFonts w:ascii="Corbel" w:eastAsia="Arial" w:hAnsi="Corbel" w:cs="Arial"/>
          <w:sz w:val="20"/>
          <w:szCs w:val="20"/>
        </w:rPr>
      </w:pPr>
      <w:r w:rsidRPr="19FE40C6">
        <w:rPr>
          <w:rFonts w:ascii="Corbel" w:eastAsia="Arial" w:hAnsi="Corbel" w:cs="Arial"/>
          <w:sz w:val="20"/>
          <w:szCs w:val="20"/>
        </w:rPr>
        <w:t xml:space="preserve">         27. </w:t>
      </w:r>
      <w:r w:rsidR="00356BC9" w:rsidRPr="19FE40C6">
        <w:rPr>
          <w:rFonts w:ascii="Corbel" w:eastAsia="Arial" w:hAnsi="Corbel" w:cs="Arial"/>
          <w:sz w:val="20"/>
          <w:szCs w:val="20"/>
        </w:rPr>
        <w:t>Ehigiator I</w:t>
      </w:r>
      <w:r w:rsidR="5DC0985C" w:rsidRPr="19FE40C6">
        <w:rPr>
          <w:rFonts w:ascii="Corbel" w:eastAsia="Arial" w:hAnsi="Corbel" w:cs="Arial"/>
          <w:sz w:val="20"/>
          <w:szCs w:val="20"/>
        </w:rPr>
        <w:t>.</w:t>
      </w:r>
      <w:r w:rsidR="00356BC9" w:rsidRPr="19FE40C6">
        <w:rPr>
          <w:rFonts w:ascii="Corbel" w:eastAsia="Arial" w:hAnsi="Corbel" w:cs="Arial"/>
          <w:sz w:val="20"/>
          <w:szCs w:val="20"/>
        </w:rPr>
        <w:t xml:space="preserve"> Egho-Promise, Sunday Idahosa, George Asante and Augusta </w:t>
      </w:r>
      <w:proofErr w:type="spellStart"/>
      <w:r w:rsidR="00356BC9" w:rsidRPr="19FE40C6">
        <w:rPr>
          <w:rFonts w:ascii="Corbel" w:eastAsia="Arial" w:hAnsi="Corbel" w:cs="Arial"/>
          <w:sz w:val="20"/>
          <w:szCs w:val="20"/>
        </w:rPr>
        <w:t>Okungbawa</w:t>
      </w:r>
      <w:proofErr w:type="spellEnd"/>
      <w:r w:rsidR="00356BC9" w:rsidRPr="19FE40C6">
        <w:rPr>
          <w:rFonts w:ascii="Corbel" w:eastAsia="Arial" w:hAnsi="Corbel" w:cs="Arial"/>
          <w:sz w:val="20"/>
          <w:szCs w:val="20"/>
        </w:rPr>
        <w:t>.</w:t>
      </w:r>
    </w:p>
    <w:p w14:paraId="77246688" w14:textId="77777777" w:rsidR="00356BC9" w:rsidRPr="00356BC9" w:rsidRDefault="00356BC9" w:rsidP="00356BC9">
      <w:pPr>
        <w:spacing w:line="260" w:lineRule="atLeast"/>
        <w:ind w:left="1260"/>
        <w:contextualSpacing/>
        <w:rPr>
          <w:rFonts w:ascii="Corbel" w:eastAsia="Arial" w:hAnsi="Corbel" w:cs="Arial"/>
          <w:sz w:val="20"/>
          <w:szCs w:val="20"/>
        </w:rPr>
      </w:pPr>
      <w:r w:rsidRPr="00356BC9">
        <w:rPr>
          <w:rFonts w:ascii="Corbel" w:eastAsia="Arial" w:hAnsi="Corbel" w:cs="Arial"/>
          <w:sz w:val="20"/>
          <w:szCs w:val="20"/>
        </w:rPr>
        <w:t xml:space="preserve">Digital Forensic Investigation Standards in Cloud Computing. </w:t>
      </w:r>
      <w:r w:rsidRPr="00356BC9">
        <w:rPr>
          <w:rFonts w:ascii="Corbel" w:eastAsia="Arial" w:hAnsi="Corbel" w:cs="Arial"/>
          <w:i/>
          <w:iCs/>
          <w:sz w:val="20"/>
          <w:szCs w:val="20"/>
        </w:rPr>
        <w:t>Universal Journals of Computer Sciences and Communications, volume 3</w:t>
      </w:r>
      <w:r w:rsidRPr="00356BC9">
        <w:rPr>
          <w:rFonts w:ascii="Corbel" w:eastAsia="Arial" w:hAnsi="Corbel" w:cs="Arial"/>
          <w:sz w:val="20"/>
          <w:szCs w:val="20"/>
        </w:rPr>
        <w:t xml:space="preserve">(1), 1-23. </w:t>
      </w:r>
    </w:p>
    <w:p w14:paraId="4A7E61BF" w14:textId="77777777" w:rsidR="00356BC9" w:rsidRPr="00356BC9" w:rsidRDefault="00356BC9" w:rsidP="00356BC9">
      <w:pPr>
        <w:spacing w:line="260" w:lineRule="atLeast"/>
        <w:ind w:left="1260"/>
        <w:contextualSpacing/>
        <w:rPr>
          <w:rFonts w:ascii="Corbel" w:eastAsia="Arial" w:hAnsi="Corbel" w:cs="Arial"/>
          <w:sz w:val="20"/>
          <w:szCs w:val="20"/>
        </w:rPr>
      </w:pPr>
      <w:hyperlink r:id="rId54" w:history="1">
        <w:r w:rsidRPr="00356BC9">
          <w:rPr>
            <w:rFonts w:ascii="Corbel" w:eastAsia="Arial" w:hAnsi="Corbel" w:cs="Arial"/>
            <w:color w:val="0563C1"/>
            <w:sz w:val="20"/>
            <w:szCs w:val="20"/>
            <w:u w:val="single"/>
          </w:rPr>
          <w:t>https://doi.org/10.31586/ujcsc.2024.923</w:t>
        </w:r>
      </w:hyperlink>
    </w:p>
    <w:p w14:paraId="6D78BD6B" w14:textId="77777777" w:rsidR="00356BC9" w:rsidRPr="00356BC9" w:rsidRDefault="00356BC9" w:rsidP="00356BC9">
      <w:pPr>
        <w:spacing w:line="260" w:lineRule="atLeast"/>
        <w:rPr>
          <w:rFonts w:ascii="Corbel" w:eastAsia="Arial" w:hAnsi="Corbel" w:cs="Arial"/>
          <w:sz w:val="20"/>
          <w:szCs w:val="20"/>
        </w:rPr>
      </w:pPr>
    </w:p>
    <w:p w14:paraId="4C079454" w14:textId="6FDB38CF" w:rsidR="00356BC9" w:rsidRPr="00356BC9" w:rsidRDefault="1E790233" w:rsidP="7E36EA9A">
      <w:pPr>
        <w:spacing w:after="160" w:line="260" w:lineRule="atLeast"/>
        <w:ind w:firstLine="720"/>
        <w:contextualSpacing/>
        <w:textAlignment w:val="auto"/>
        <w:rPr>
          <w:rFonts w:ascii="Corbel" w:eastAsia="Arial" w:hAnsi="Corbel" w:cs="Arial"/>
          <w:sz w:val="20"/>
          <w:szCs w:val="20"/>
        </w:rPr>
      </w:pPr>
      <w:r w:rsidRPr="19FE40C6">
        <w:rPr>
          <w:rFonts w:ascii="Corbel" w:eastAsia="Arial" w:hAnsi="Corbel" w:cs="Arial"/>
          <w:sz w:val="20"/>
          <w:szCs w:val="20"/>
        </w:rPr>
        <w:t xml:space="preserve">28.      </w:t>
      </w:r>
      <w:proofErr w:type="spellStart"/>
      <w:r w:rsidR="00356BC9" w:rsidRPr="19FE40C6">
        <w:rPr>
          <w:rFonts w:ascii="Corbel" w:eastAsia="Arial" w:hAnsi="Corbel" w:cs="Arial"/>
          <w:sz w:val="20"/>
          <w:szCs w:val="20"/>
        </w:rPr>
        <w:t>Lyada</w:t>
      </w:r>
      <w:proofErr w:type="spellEnd"/>
      <w:r w:rsidR="00356BC9" w:rsidRPr="19FE40C6">
        <w:rPr>
          <w:rFonts w:ascii="Corbel" w:eastAsia="Arial" w:hAnsi="Corbel" w:cs="Arial"/>
          <w:sz w:val="20"/>
          <w:szCs w:val="20"/>
        </w:rPr>
        <w:t xml:space="preserve"> Emmanuel, Ehigiator I</w:t>
      </w:r>
      <w:r w:rsidR="65B33AF9" w:rsidRPr="19FE40C6">
        <w:rPr>
          <w:rFonts w:ascii="Corbel" w:eastAsia="Arial" w:hAnsi="Corbel" w:cs="Arial"/>
          <w:sz w:val="20"/>
          <w:szCs w:val="20"/>
        </w:rPr>
        <w:t>.</w:t>
      </w:r>
      <w:r w:rsidR="00356BC9" w:rsidRPr="19FE40C6">
        <w:rPr>
          <w:rFonts w:ascii="Corbel" w:eastAsia="Arial" w:hAnsi="Corbel" w:cs="Arial"/>
          <w:sz w:val="20"/>
          <w:szCs w:val="20"/>
        </w:rPr>
        <w:t xml:space="preserve"> Egho-Promise, Francis </w:t>
      </w:r>
      <w:proofErr w:type="spellStart"/>
      <w:proofErr w:type="gramStart"/>
      <w:r w:rsidR="00356BC9" w:rsidRPr="19FE40C6">
        <w:rPr>
          <w:rFonts w:ascii="Corbel" w:eastAsia="Arial" w:hAnsi="Corbel" w:cs="Arial"/>
          <w:sz w:val="20"/>
          <w:szCs w:val="20"/>
        </w:rPr>
        <w:t>Kemausuor</w:t>
      </w:r>
      <w:proofErr w:type="spellEnd"/>
      <w:r w:rsidR="00356BC9" w:rsidRPr="19FE40C6">
        <w:rPr>
          <w:rFonts w:ascii="Corbel" w:eastAsia="Arial" w:hAnsi="Corbel" w:cs="Arial"/>
          <w:sz w:val="20"/>
          <w:szCs w:val="20"/>
        </w:rPr>
        <w:t xml:space="preserve">  and</w:t>
      </w:r>
      <w:proofErr w:type="gramEnd"/>
      <w:r w:rsidR="00356BC9" w:rsidRPr="19FE40C6">
        <w:rPr>
          <w:rFonts w:ascii="Corbel" w:eastAsia="Arial" w:hAnsi="Corbel" w:cs="Arial"/>
          <w:sz w:val="20"/>
          <w:szCs w:val="20"/>
        </w:rPr>
        <w:t xml:space="preserve"> </w:t>
      </w:r>
      <w:proofErr w:type="spellStart"/>
      <w:r w:rsidR="00356BC9" w:rsidRPr="19FE40C6">
        <w:rPr>
          <w:rFonts w:ascii="Corbel" w:eastAsia="Arial" w:hAnsi="Corbel" w:cs="Arial"/>
          <w:sz w:val="20"/>
          <w:szCs w:val="20"/>
        </w:rPr>
        <w:t>Kageni</w:t>
      </w:r>
      <w:proofErr w:type="spellEnd"/>
      <w:r w:rsidR="00356BC9" w:rsidRPr="19FE40C6">
        <w:rPr>
          <w:rFonts w:ascii="Corbel" w:eastAsia="Arial" w:hAnsi="Corbel" w:cs="Arial"/>
          <w:sz w:val="20"/>
          <w:szCs w:val="20"/>
        </w:rPr>
        <w:t xml:space="preserve"> Peter </w:t>
      </w:r>
    </w:p>
    <w:p w14:paraId="59D22811" w14:textId="77777777" w:rsidR="00356BC9" w:rsidRPr="00356BC9" w:rsidRDefault="00356BC9" w:rsidP="00356BC9">
      <w:pPr>
        <w:spacing w:line="260" w:lineRule="atLeast"/>
        <w:ind w:left="1260"/>
        <w:contextualSpacing/>
        <w:rPr>
          <w:rFonts w:ascii="Corbel" w:eastAsia="Arial" w:hAnsi="Corbel" w:cs="Arial"/>
          <w:sz w:val="20"/>
          <w:szCs w:val="20"/>
        </w:rPr>
      </w:pPr>
      <w:r w:rsidRPr="00356BC9">
        <w:rPr>
          <w:rFonts w:ascii="Corbel" w:eastAsia="Arial" w:hAnsi="Corbel" w:cs="Arial"/>
          <w:sz w:val="20"/>
          <w:szCs w:val="20"/>
        </w:rPr>
        <w:t xml:space="preserve">Utilization of Intellectual Property systems as a tool to promote innovation in Uganda’s public academic </w:t>
      </w:r>
    </w:p>
    <w:p w14:paraId="6E57EDF0" w14:textId="77777777" w:rsidR="00356BC9" w:rsidRPr="00356BC9" w:rsidRDefault="00356BC9" w:rsidP="00356BC9">
      <w:pPr>
        <w:spacing w:line="260" w:lineRule="atLeast"/>
        <w:ind w:left="1260"/>
        <w:contextualSpacing/>
        <w:rPr>
          <w:rFonts w:ascii="Corbel" w:eastAsia="Arial" w:hAnsi="Corbel" w:cs="Arial"/>
          <w:i/>
          <w:iCs/>
          <w:sz w:val="20"/>
          <w:szCs w:val="20"/>
        </w:rPr>
      </w:pPr>
      <w:r w:rsidRPr="00356BC9">
        <w:rPr>
          <w:rFonts w:ascii="Corbel" w:eastAsia="Arial" w:hAnsi="Corbel" w:cs="Arial"/>
          <w:sz w:val="20"/>
          <w:szCs w:val="20"/>
        </w:rPr>
        <w:t>institutions: A case study of Makerere and Kyambogo universities</w:t>
      </w:r>
      <w:r w:rsidRPr="00356BC9">
        <w:rPr>
          <w:rFonts w:ascii="Corbel" w:eastAsia="Arial" w:hAnsi="Corbel" w:cs="Arial"/>
          <w:i/>
          <w:iCs/>
          <w:sz w:val="20"/>
          <w:szCs w:val="20"/>
        </w:rPr>
        <w:t xml:space="preserve">. International Journal of Innovation </w:t>
      </w:r>
    </w:p>
    <w:p w14:paraId="3E500141" w14:textId="77777777" w:rsidR="00356BC9" w:rsidRPr="00356BC9" w:rsidRDefault="00356BC9" w:rsidP="00356BC9">
      <w:pPr>
        <w:spacing w:line="260" w:lineRule="atLeast"/>
        <w:ind w:left="1260"/>
        <w:contextualSpacing/>
        <w:rPr>
          <w:rFonts w:ascii="Corbel" w:eastAsia="Arial" w:hAnsi="Corbel" w:cs="Arial"/>
          <w:sz w:val="20"/>
          <w:szCs w:val="20"/>
        </w:rPr>
      </w:pPr>
      <w:r w:rsidRPr="00356BC9">
        <w:rPr>
          <w:rFonts w:ascii="Corbel" w:eastAsia="Arial" w:hAnsi="Corbel" w:cs="Arial"/>
          <w:i/>
          <w:iCs/>
          <w:sz w:val="20"/>
          <w:szCs w:val="20"/>
        </w:rPr>
        <w:t>Scientific Research and Review, volume 6</w:t>
      </w:r>
      <w:r w:rsidRPr="00356BC9">
        <w:rPr>
          <w:rFonts w:ascii="Corbel" w:eastAsia="Arial" w:hAnsi="Corbel" w:cs="Arial"/>
          <w:sz w:val="20"/>
          <w:szCs w:val="20"/>
        </w:rPr>
        <w:t>(4), 6218—6226.</w:t>
      </w:r>
    </w:p>
    <w:p w14:paraId="1E4CF833" w14:textId="77777777" w:rsidR="00356BC9" w:rsidRPr="00356BC9" w:rsidRDefault="00356BC9" w:rsidP="00356BC9">
      <w:pPr>
        <w:spacing w:line="260" w:lineRule="atLeast"/>
        <w:ind w:left="1260"/>
        <w:contextualSpacing/>
        <w:rPr>
          <w:rFonts w:ascii="Corbel" w:eastAsia="Arial" w:hAnsi="Corbel" w:cs="Arial"/>
          <w:sz w:val="20"/>
          <w:szCs w:val="20"/>
        </w:rPr>
      </w:pPr>
    </w:p>
    <w:p w14:paraId="09DA915A" w14:textId="77777777" w:rsidR="00356BC9" w:rsidRPr="00356BC9" w:rsidRDefault="00356BC9" w:rsidP="00356BC9">
      <w:pPr>
        <w:spacing w:line="260" w:lineRule="atLeast"/>
        <w:ind w:left="1260"/>
        <w:contextualSpacing/>
        <w:rPr>
          <w:rFonts w:ascii="Corbel" w:eastAsia="Arial" w:hAnsi="Corbel" w:cs="Arial"/>
          <w:sz w:val="20"/>
          <w:szCs w:val="20"/>
        </w:rPr>
      </w:pPr>
      <w:hyperlink r:id="rId55" w:history="1">
        <w:r w:rsidRPr="00356BC9">
          <w:rPr>
            <w:rFonts w:ascii="Corbel" w:eastAsia="Arial" w:hAnsi="Corbel" w:cs="Arial"/>
            <w:color w:val="0563C1"/>
            <w:sz w:val="20"/>
            <w:szCs w:val="20"/>
            <w:u w:val="single"/>
          </w:rPr>
          <w:t>https://www.journalijisr.com/issue/utilization-intellectual-property-systems-tool-promote-innovation-uganda%E2%80%99s-public-academic</w:t>
        </w:r>
      </w:hyperlink>
    </w:p>
    <w:p w14:paraId="2106CE7D" w14:textId="77777777" w:rsidR="00356BC9" w:rsidRPr="00356BC9" w:rsidRDefault="00356BC9" w:rsidP="00356BC9">
      <w:pPr>
        <w:spacing w:line="260" w:lineRule="atLeast"/>
        <w:ind w:left="1260"/>
        <w:contextualSpacing/>
        <w:rPr>
          <w:rFonts w:ascii="Corbel" w:eastAsia="Arial" w:hAnsi="Corbel" w:cs="Arial"/>
          <w:sz w:val="20"/>
          <w:szCs w:val="20"/>
        </w:rPr>
      </w:pPr>
    </w:p>
    <w:p w14:paraId="1D2C4C02" w14:textId="77777777" w:rsidR="00356BC9" w:rsidRPr="00356BC9" w:rsidRDefault="00356BC9" w:rsidP="00356BC9">
      <w:pPr>
        <w:spacing w:line="260" w:lineRule="atLeast"/>
        <w:ind w:left="1260"/>
        <w:contextualSpacing/>
        <w:rPr>
          <w:rFonts w:ascii="Calibri" w:eastAsia="Calibri" w:hAnsi="Calibri"/>
          <w:kern w:val="2"/>
          <w:sz w:val="22"/>
          <w:szCs w:val="22"/>
          <w:lang w:val="en-GB"/>
          <w14:ligatures w14:val="standardContextual"/>
        </w:rPr>
      </w:pPr>
      <w:r w:rsidRPr="00356BC9">
        <w:rPr>
          <w:rFonts w:ascii="Helvetica" w:eastAsia="Calibri" w:hAnsi="Helvetica"/>
          <w:color w:val="1D2228"/>
          <w:kern w:val="2"/>
          <w:sz w:val="20"/>
          <w:szCs w:val="20"/>
          <w:shd w:val="clear" w:color="auto" w:fill="FFFFFF"/>
          <w:lang w:val="en-GB"/>
          <w14:ligatures w14:val="standardContextual"/>
        </w:rPr>
        <w:t> </w:t>
      </w:r>
      <w:hyperlink r:id="rId56" w:tgtFrame="_blank" w:history="1">
        <w:r w:rsidRPr="00356BC9">
          <w:rPr>
            <w:rFonts w:ascii="Helvetica" w:eastAsia="Calibri" w:hAnsi="Helvetica"/>
            <w:b/>
            <w:bCs/>
            <w:color w:val="338FE9"/>
            <w:kern w:val="2"/>
            <w:sz w:val="20"/>
            <w:szCs w:val="20"/>
            <w:u w:val="single"/>
            <w:shd w:val="clear" w:color="auto" w:fill="FFFFFF"/>
            <w:lang w:val="en-GB"/>
            <w14:ligatures w14:val="standardContextual"/>
          </w:rPr>
          <w:t>http://journalijisr.com/ current-issue</w:t>
        </w:r>
      </w:hyperlink>
    </w:p>
    <w:p w14:paraId="476C9DDA" w14:textId="77777777" w:rsidR="00356BC9" w:rsidRPr="00356BC9" w:rsidRDefault="00356BC9" w:rsidP="00356BC9">
      <w:pPr>
        <w:spacing w:line="260" w:lineRule="atLeast"/>
        <w:ind w:left="1260"/>
        <w:contextualSpacing/>
        <w:rPr>
          <w:rFonts w:ascii="Corbel" w:eastAsia="Arial" w:hAnsi="Corbel" w:cs="Arial"/>
          <w:sz w:val="20"/>
          <w:szCs w:val="20"/>
        </w:rPr>
      </w:pPr>
    </w:p>
    <w:p w14:paraId="5183C15D" w14:textId="78BC201F" w:rsidR="3B4015E8" w:rsidRDefault="3B4015E8" w:rsidP="3B4015E8">
      <w:pPr>
        <w:spacing w:line="260" w:lineRule="atLeast"/>
        <w:ind w:left="1260"/>
        <w:contextualSpacing/>
        <w:rPr>
          <w:rFonts w:ascii="Corbel" w:eastAsia="Arial" w:hAnsi="Corbel" w:cs="Arial"/>
          <w:sz w:val="20"/>
          <w:szCs w:val="20"/>
        </w:rPr>
      </w:pPr>
    </w:p>
    <w:p w14:paraId="0B66C190" w14:textId="18999575" w:rsidR="00356BC9" w:rsidRDefault="1D83E057" w:rsidP="3B4015E8">
      <w:pPr>
        <w:spacing w:line="240" w:lineRule="auto"/>
        <w:ind w:firstLine="720"/>
        <w:contextualSpacing/>
        <w:rPr>
          <w:rFonts w:ascii="Corbel" w:eastAsia="Corbel" w:hAnsi="Corbel" w:cs="Corbel"/>
          <w:b/>
          <w:bCs/>
          <w:color w:val="000000" w:themeColor="text1"/>
          <w:sz w:val="20"/>
          <w:szCs w:val="20"/>
        </w:rPr>
      </w:pPr>
      <w:r w:rsidRPr="19FE40C6">
        <w:rPr>
          <w:rFonts w:ascii="Corbel" w:eastAsia="Arial" w:hAnsi="Corbel" w:cs="Arial"/>
          <w:color w:val="000000" w:themeColor="text1"/>
          <w:sz w:val="20"/>
          <w:szCs w:val="20"/>
        </w:rPr>
        <w:t>29.</w:t>
      </w:r>
      <w:r w:rsidR="00356BC9">
        <w:tab/>
      </w:r>
      <w:r w:rsidRPr="19FE40C6">
        <w:rPr>
          <w:rFonts w:ascii="Corbel" w:eastAsia="Arial" w:hAnsi="Corbel" w:cs="Arial"/>
          <w:color w:val="000000" w:themeColor="text1"/>
          <w:sz w:val="20"/>
          <w:szCs w:val="20"/>
        </w:rPr>
        <w:t xml:space="preserve"> </w:t>
      </w:r>
      <w:r w:rsidRPr="19FE40C6">
        <w:rPr>
          <w:rFonts w:ascii="Corbel" w:eastAsia="Corbel" w:hAnsi="Corbel" w:cs="Corbel"/>
          <w:color w:val="000000" w:themeColor="text1"/>
          <w:sz w:val="20"/>
          <w:szCs w:val="20"/>
        </w:rPr>
        <w:t xml:space="preserve">Ehigiator </w:t>
      </w:r>
      <w:r w:rsidR="3EC53106" w:rsidRPr="19FE40C6">
        <w:rPr>
          <w:rFonts w:ascii="Corbel" w:eastAsia="Corbel" w:hAnsi="Corbel" w:cs="Corbel"/>
          <w:color w:val="000000" w:themeColor="text1"/>
          <w:sz w:val="20"/>
          <w:szCs w:val="20"/>
        </w:rPr>
        <w:t xml:space="preserve">I. </w:t>
      </w:r>
      <w:r w:rsidRPr="19FE40C6">
        <w:rPr>
          <w:rFonts w:ascii="Corbel" w:eastAsia="Corbel" w:hAnsi="Corbel" w:cs="Corbel"/>
          <w:color w:val="000000" w:themeColor="text1"/>
          <w:sz w:val="20"/>
          <w:szCs w:val="20"/>
        </w:rPr>
        <w:t>Egho-Promise</w:t>
      </w:r>
      <w:r w:rsidR="0A11A24C" w:rsidRPr="19FE40C6">
        <w:rPr>
          <w:rFonts w:ascii="Corbel" w:eastAsia="Corbel" w:hAnsi="Corbel" w:cs="Corbel"/>
          <w:color w:val="000000" w:themeColor="text1"/>
          <w:sz w:val="20"/>
          <w:szCs w:val="20"/>
        </w:rPr>
        <w:t xml:space="preserve">, Emmanuel </w:t>
      </w:r>
      <w:proofErr w:type="spellStart"/>
      <w:r w:rsidR="0A11A24C" w:rsidRPr="19FE40C6">
        <w:rPr>
          <w:rFonts w:ascii="Corbel" w:eastAsia="Corbel" w:hAnsi="Corbel" w:cs="Corbel"/>
          <w:color w:val="000000" w:themeColor="text1"/>
          <w:sz w:val="20"/>
          <w:szCs w:val="20"/>
        </w:rPr>
        <w:t>Lyada</w:t>
      </w:r>
      <w:proofErr w:type="spellEnd"/>
      <w:r w:rsidR="0A11A24C" w:rsidRPr="19FE40C6">
        <w:rPr>
          <w:rFonts w:ascii="Corbel" w:eastAsia="Corbel" w:hAnsi="Corbel" w:cs="Corbel"/>
          <w:color w:val="000000" w:themeColor="text1"/>
          <w:sz w:val="20"/>
          <w:szCs w:val="20"/>
        </w:rPr>
        <w:t xml:space="preserve">, </w:t>
      </w:r>
      <w:r w:rsidRPr="19FE40C6">
        <w:rPr>
          <w:rFonts w:ascii="Corbel" w:eastAsia="Corbel" w:hAnsi="Corbel" w:cs="Corbel"/>
          <w:color w:val="000000" w:themeColor="text1"/>
          <w:sz w:val="20"/>
          <w:szCs w:val="20"/>
        </w:rPr>
        <w:t xml:space="preserve">George </w:t>
      </w:r>
      <w:proofErr w:type="spellStart"/>
      <w:r w:rsidRPr="19FE40C6">
        <w:rPr>
          <w:rFonts w:ascii="Corbel" w:eastAsia="Corbel" w:hAnsi="Corbel" w:cs="Corbel"/>
          <w:color w:val="000000" w:themeColor="text1"/>
          <w:sz w:val="20"/>
          <w:szCs w:val="20"/>
        </w:rPr>
        <w:t>Asanre</w:t>
      </w:r>
      <w:proofErr w:type="spellEnd"/>
      <w:r w:rsidR="4278845A" w:rsidRPr="19FE40C6">
        <w:rPr>
          <w:rFonts w:ascii="Corbel" w:eastAsia="Corbel" w:hAnsi="Corbel" w:cs="Corbel"/>
          <w:color w:val="000000" w:themeColor="text1"/>
          <w:sz w:val="20"/>
          <w:szCs w:val="20"/>
        </w:rPr>
        <w:t xml:space="preserve"> and </w:t>
      </w:r>
      <w:proofErr w:type="spellStart"/>
      <w:r w:rsidR="12607C30" w:rsidRPr="19FE40C6">
        <w:rPr>
          <w:rFonts w:ascii="Corbel" w:eastAsia="Corbel" w:hAnsi="Corbel" w:cs="Corbel"/>
          <w:color w:val="000000" w:themeColor="text1"/>
          <w:sz w:val="20"/>
          <w:szCs w:val="20"/>
        </w:rPr>
        <w:t>Folayo</w:t>
      </w:r>
      <w:proofErr w:type="spellEnd"/>
      <w:r w:rsidR="12607C30" w:rsidRPr="19FE40C6">
        <w:rPr>
          <w:rFonts w:ascii="Corbel" w:eastAsia="Corbel" w:hAnsi="Corbel" w:cs="Corbel"/>
          <w:color w:val="000000" w:themeColor="text1"/>
          <w:sz w:val="20"/>
          <w:szCs w:val="20"/>
        </w:rPr>
        <w:t xml:space="preserve"> Aina,</w:t>
      </w:r>
    </w:p>
    <w:p w14:paraId="799867FE" w14:textId="6B4FB239" w:rsidR="00356BC9" w:rsidRDefault="21404001" w:rsidP="19FE40C6">
      <w:pPr>
        <w:spacing w:line="240" w:lineRule="auto"/>
        <w:ind w:left="720" w:firstLine="720"/>
        <w:contextualSpacing/>
        <w:rPr>
          <w:rFonts w:ascii="Corbel" w:eastAsia="Corbel" w:hAnsi="Corbel" w:cs="Corbel"/>
          <w:color w:val="000000" w:themeColor="text1"/>
          <w:sz w:val="20"/>
          <w:szCs w:val="20"/>
        </w:rPr>
      </w:pPr>
      <w:r w:rsidRPr="19FE40C6">
        <w:rPr>
          <w:rFonts w:ascii="Corbel" w:eastAsia="Corbel" w:hAnsi="Corbel" w:cs="Corbel"/>
          <w:color w:val="000000" w:themeColor="text1"/>
          <w:sz w:val="20"/>
          <w:szCs w:val="20"/>
        </w:rPr>
        <w:t xml:space="preserve">Towards Improved Vulnerability Management in Digital Environment: A comprehensive Framework for </w:t>
      </w:r>
    </w:p>
    <w:p w14:paraId="35DDB37C" w14:textId="7DD9E5A2" w:rsidR="00356BC9" w:rsidRDefault="21404001" w:rsidP="003E14B7">
      <w:pPr>
        <w:spacing w:after="160" w:line="240" w:lineRule="auto"/>
        <w:ind w:left="720" w:firstLine="720"/>
        <w:contextualSpacing/>
        <w:rPr>
          <w:rFonts w:ascii="Corbel" w:eastAsia="Corbel" w:hAnsi="Corbel" w:cs="Corbel"/>
          <w:color w:val="000000" w:themeColor="text1"/>
          <w:sz w:val="20"/>
          <w:szCs w:val="20"/>
        </w:rPr>
      </w:pPr>
      <w:r w:rsidRPr="19FE40C6">
        <w:rPr>
          <w:rFonts w:ascii="Corbel" w:eastAsia="Corbel" w:hAnsi="Corbel" w:cs="Corbel"/>
          <w:color w:val="000000" w:themeColor="text1"/>
          <w:sz w:val="20"/>
          <w:szCs w:val="20"/>
        </w:rPr>
        <w:t>Cybersecurity Enhancement.</w:t>
      </w:r>
      <w:r w:rsidRPr="19FE40C6">
        <w:rPr>
          <w:rFonts w:ascii="Corbel" w:eastAsia="Corbel" w:hAnsi="Corbel" w:cs="Corbel"/>
          <w:i/>
          <w:iCs/>
          <w:color w:val="000000" w:themeColor="text1"/>
          <w:sz w:val="20"/>
          <w:szCs w:val="20"/>
        </w:rPr>
        <w:t xml:space="preserve"> </w:t>
      </w:r>
      <w:r w:rsidRPr="19FE40C6">
        <w:rPr>
          <w:i/>
          <w:iCs/>
          <w:color w:val="000000" w:themeColor="text1"/>
          <w:sz w:val="20"/>
          <w:szCs w:val="20"/>
        </w:rPr>
        <w:t>International Research Journal of Computer Scienc</w:t>
      </w:r>
      <w:r w:rsidRPr="19FE40C6">
        <w:rPr>
          <w:i/>
          <w:iCs/>
          <w:color w:val="000000" w:themeColor="text1"/>
        </w:rPr>
        <w:t>e. volume 11</w:t>
      </w:r>
      <w:r w:rsidRPr="19FE40C6">
        <w:rPr>
          <w:color w:val="000000" w:themeColor="text1"/>
        </w:rPr>
        <w:t xml:space="preserve">(5), </w:t>
      </w:r>
      <w:r w:rsidR="00356BC9">
        <w:tab/>
      </w:r>
      <w:r w:rsidR="00356BC9">
        <w:tab/>
      </w:r>
      <w:r w:rsidRPr="19FE40C6">
        <w:rPr>
          <w:rFonts w:ascii="Corbel" w:eastAsia="Corbel" w:hAnsi="Corbel" w:cs="Corbel"/>
          <w:color w:val="000000" w:themeColor="text1"/>
          <w:sz w:val="20"/>
          <w:szCs w:val="20"/>
        </w:rPr>
        <w:t xml:space="preserve">441-449. </w:t>
      </w:r>
      <w:hyperlink r:id="rId57">
        <w:r w:rsidRPr="19FE40C6">
          <w:rPr>
            <w:rStyle w:val="Hyperlink"/>
            <w:rFonts w:ascii="Roboto" w:eastAsia="Roboto" w:hAnsi="Roboto" w:cs="Roboto"/>
            <w:sz w:val="20"/>
            <w:szCs w:val="20"/>
          </w:rPr>
          <w:t>https://doi.org/10.26562/irjcs.2024.v1105.01</w:t>
        </w:r>
      </w:hyperlink>
    </w:p>
    <w:p w14:paraId="4EA1D4B3" w14:textId="77777777" w:rsidR="003E14B7" w:rsidRDefault="003E14B7" w:rsidP="003E14B7">
      <w:pPr>
        <w:spacing w:after="160" w:line="240" w:lineRule="auto"/>
        <w:ind w:firstLine="720"/>
        <w:contextualSpacing/>
        <w:rPr>
          <w:rFonts w:ascii="Corbel" w:eastAsia="Corbel" w:hAnsi="Corbel" w:cs="Corbel"/>
          <w:color w:val="000000" w:themeColor="text1"/>
          <w:sz w:val="20"/>
          <w:szCs w:val="20"/>
        </w:rPr>
      </w:pPr>
    </w:p>
    <w:p w14:paraId="1FEC4185" w14:textId="77777777" w:rsidR="003E14B7" w:rsidRPr="003E14B7" w:rsidRDefault="003E14B7" w:rsidP="003E14B7">
      <w:pPr>
        <w:spacing w:line="240" w:lineRule="auto"/>
        <w:ind w:firstLine="720"/>
        <w:rPr>
          <w:rFonts w:ascii="Corbel" w:eastAsia="Corbel" w:hAnsi="Corbel" w:cs="Corbel"/>
          <w:color w:val="000000"/>
          <w:kern w:val="2"/>
          <w:sz w:val="20"/>
          <w:szCs w:val="20"/>
          <w14:ligatures w14:val="standardContextual"/>
        </w:rPr>
      </w:pPr>
      <w:r>
        <w:rPr>
          <w:rFonts w:ascii="Corbel" w:eastAsia="Corbel" w:hAnsi="Corbel" w:cs="Corbel"/>
          <w:color w:val="000000" w:themeColor="text1"/>
          <w:sz w:val="20"/>
          <w:szCs w:val="20"/>
        </w:rPr>
        <w:t xml:space="preserve">30. </w:t>
      </w:r>
      <w:r>
        <w:rPr>
          <w:rFonts w:ascii="Corbel" w:eastAsia="Corbel" w:hAnsi="Corbel" w:cs="Corbel"/>
          <w:color w:val="000000" w:themeColor="text1"/>
          <w:sz w:val="20"/>
          <w:szCs w:val="20"/>
        </w:rPr>
        <w:tab/>
      </w:r>
      <w:r w:rsidRPr="003E14B7">
        <w:rPr>
          <w:rFonts w:ascii="Corbel" w:eastAsia="Corbel" w:hAnsi="Corbel" w:cs="Corbel"/>
          <w:kern w:val="2"/>
          <w:sz w:val="20"/>
          <w:szCs w:val="20"/>
          <w14:ligatures w14:val="standardContextual"/>
        </w:rPr>
        <w:t xml:space="preserve">Hewa </w:t>
      </w:r>
      <w:proofErr w:type="spellStart"/>
      <w:r w:rsidRPr="003E14B7">
        <w:rPr>
          <w:rFonts w:ascii="Corbel" w:eastAsia="Corbel" w:hAnsi="Corbel" w:cs="Corbel"/>
          <w:kern w:val="2"/>
          <w:sz w:val="20"/>
          <w:szCs w:val="20"/>
          <w14:ligatures w14:val="standardContextual"/>
        </w:rPr>
        <w:t>Balisane</w:t>
      </w:r>
      <w:proofErr w:type="spellEnd"/>
      <w:r w:rsidRPr="003E14B7">
        <w:rPr>
          <w:rFonts w:ascii="Corbel" w:eastAsia="Corbel" w:hAnsi="Corbel" w:cs="Corbel"/>
          <w:kern w:val="2"/>
          <w:sz w:val="20"/>
          <w:szCs w:val="20"/>
          <w14:ligatures w14:val="standardContextual"/>
        </w:rPr>
        <w:t xml:space="preserve">, Ehigiator I.  Egho-Promise, Emmanuel </w:t>
      </w:r>
      <w:proofErr w:type="spellStart"/>
      <w:r w:rsidRPr="003E14B7">
        <w:rPr>
          <w:rFonts w:ascii="Corbel" w:eastAsia="Corbel" w:hAnsi="Corbel" w:cs="Corbel"/>
          <w:kern w:val="2"/>
          <w:sz w:val="20"/>
          <w:szCs w:val="20"/>
          <w14:ligatures w14:val="standardContextual"/>
        </w:rPr>
        <w:t>Lyada</w:t>
      </w:r>
      <w:proofErr w:type="spellEnd"/>
      <w:r w:rsidRPr="003E14B7">
        <w:rPr>
          <w:rFonts w:ascii="Corbel" w:eastAsia="Corbel" w:hAnsi="Corbel" w:cs="Corbel"/>
          <w:kern w:val="2"/>
          <w:sz w:val="20"/>
          <w:szCs w:val="20"/>
          <w14:ligatures w14:val="standardContextual"/>
        </w:rPr>
        <w:t xml:space="preserve"> and </w:t>
      </w:r>
      <w:proofErr w:type="spellStart"/>
      <w:r w:rsidRPr="003E14B7">
        <w:rPr>
          <w:rFonts w:ascii="Corbel" w:eastAsia="Corbel" w:hAnsi="Corbel" w:cs="Corbel"/>
          <w:color w:val="000000"/>
          <w:kern w:val="2"/>
          <w:sz w:val="20"/>
          <w:szCs w:val="20"/>
          <w14:ligatures w14:val="standardContextual"/>
        </w:rPr>
        <w:t>Folayo</w:t>
      </w:r>
      <w:proofErr w:type="spellEnd"/>
      <w:r w:rsidRPr="003E14B7">
        <w:rPr>
          <w:rFonts w:ascii="Corbel" w:eastAsia="Corbel" w:hAnsi="Corbel" w:cs="Corbel"/>
          <w:color w:val="000000"/>
          <w:kern w:val="2"/>
          <w:sz w:val="20"/>
          <w:szCs w:val="20"/>
          <w14:ligatures w14:val="standardContextual"/>
        </w:rPr>
        <w:t xml:space="preserve"> Aina</w:t>
      </w:r>
    </w:p>
    <w:p w14:paraId="459A4948" w14:textId="77777777" w:rsidR="003E14B7" w:rsidRPr="003E14B7" w:rsidRDefault="003E14B7" w:rsidP="003E14B7">
      <w:pPr>
        <w:spacing w:line="259" w:lineRule="auto"/>
        <w:textAlignment w:val="auto"/>
        <w:rPr>
          <w:rFonts w:ascii="Corbel" w:eastAsia="Corbel" w:hAnsi="Corbel" w:cs="Corbel"/>
          <w:kern w:val="2"/>
          <w:sz w:val="20"/>
          <w:szCs w:val="20"/>
          <w14:ligatures w14:val="standardContextual"/>
        </w:rPr>
      </w:pPr>
      <w:r w:rsidRPr="003E14B7">
        <w:rPr>
          <w:rFonts w:ascii="Corbel" w:eastAsia="Corbel" w:hAnsi="Corbel" w:cs="Corbel"/>
          <w:kern w:val="2"/>
          <w:sz w:val="20"/>
          <w:szCs w:val="20"/>
          <w14:ligatures w14:val="standardContextual"/>
        </w:rPr>
        <w:t xml:space="preserve">                                    Towards Improved Threat Mitigation in Digital Environments: A Comprehensive Framework for</w:t>
      </w:r>
    </w:p>
    <w:p w14:paraId="4AFA3150" w14:textId="77777777" w:rsidR="003E14B7" w:rsidRPr="003E14B7" w:rsidRDefault="003E14B7" w:rsidP="003E14B7">
      <w:pPr>
        <w:spacing w:line="259" w:lineRule="auto"/>
        <w:ind w:left="720" w:firstLine="720"/>
        <w:textAlignment w:val="auto"/>
        <w:rPr>
          <w:rFonts w:ascii="Corbel" w:eastAsia="Corbel" w:hAnsi="Corbel" w:cs="Corbel"/>
          <w:kern w:val="2"/>
          <w:sz w:val="20"/>
          <w:szCs w:val="20"/>
          <w14:ligatures w14:val="standardContextual"/>
        </w:rPr>
      </w:pPr>
      <w:r w:rsidRPr="003E14B7">
        <w:rPr>
          <w:rFonts w:ascii="Corbel" w:eastAsia="Corbel" w:hAnsi="Corbel" w:cs="Corbel"/>
          <w:kern w:val="2"/>
          <w:sz w:val="20"/>
          <w:szCs w:val="20"/>
          <w14:ligatures w14:val="standardContextual"/>
        </w:rPr>
        <w:t xml:space="preserve"> Cybersecurity Enhancement. </w:t>
      </w:r>
      <w:r w:rsidRPr="003E14B7">
        <w:rPr>
          <w:rFonts w:ascii="Corbel" w:eastAsia="Corbel" w:hAnsi="Corbel" w:cs="Corbel"/>
          <w:i/>
          <w:iCs/>
          <w:kern w:val="2"/>
          <w:sz w:val="20"/>
          <w:szCs w:val="20"/>
          <w14:ligatures w14:val="standardContextual"/>
        </w:rPr>
        <w:t>International Journal of Research –GRANTHAALAYAH, volume 12</w:t>
      </w:r>
      <w:r w:rsidRPr="003E14B7">
        <w:rPr>
          <w:rFonts w:ascii="Corbel" w:eastAsia="Corbel" w:hAnsi="Corbel" w:cs="Corbel"/>
          <w:kern w:val="2"/>
          <w:sz w:val="20"/>
          <w:szCs w:val="20"/>
          <w14:ligatures w14:val="standardContextual"/>
        </w:rPr>
        <w:t>(5),108-123.</w:t>
      </w:r>
    </w:p>
    <w:p w14:paraId="11681F5C" w14:textId="77777777" w:rsidR="0036183E" w:rsidRDefault="003E14B7" w:rsidP="0036183E">
      <w:pPr>
        <w:spacing w:line="259" w:lineRule="auto"/>
        <w:ind w:left="720" w:firstLine="720"/>
        <w:textAlignment w:val="auto"/>
        <w:rPr>
          <w:rFonts w:ascii="Corbel" w:eastAsia="Corbel" w:hAnsi="Corbel" w:cs="Corbel"/>
          <w:i/>
          <w:iCs/>
          <w:kern w:val="2"/>
          <w:sz w:val="20"/>
          <w:szCs w:val="20"/>
          <w14:ligatures w14:val="standardContextual"/>
        </w:rPr>
      </w:pPr>
      <w:r w:rsidRPr="003E14B7">
        <w:rPr>
          <w:rFonts w:ascii="Corbel" w:eastAsia="Corbel" w:hAnsi="Corbel" w:cs="Corbel"/>
          <w:i/>
          <w:iCs/>
          <w:kern w:val="2"/>
          <w:sz w:val="20"/>
          <w:szCs w:val="20"/>
          <w14:ligatures w14:val="standardContextual"/>
        </w:rPr>
        <w:t xml:space="preserve"> </w:t>
      </w:r>
      <w:hyperlink r:id="rId58" w:history="1">
        <w:r w:rsidRPr="003E14B7">
          <w:rPr>
            <w:rFonts w:ascii="Corbel" w:eastAsia="Corbel" w:hAnsi="Corbel" w:cs="Corbel"/>
            <w:i/>
            <w:iCs/>
            <w:color w:val="0563C1"/>
            <w:kern w:val="2"/>
            <w:sz w:val="20"/>
            <w:szCs w:val="20"/>
            <w:u w:val="single"/>
            <w14:ligatures w14:val="standardContextual"/>
          </w:rPr>
          <w:t>https://doi.org/10.29121/granthaalayah.v12.i5.2024.5655</w:t>
        </w:r>
      </w:hyperlink>
    </w:p>
    <w:p w14:paraId="30C839B1" w14:textId="77777777" w:rsidR="0036183E" w:rsidRDefault="0036183E" w:rsidP="0036183E">
      <w:pPr>
        <w:spacing w:line="259" w:lineRule="auto"/>
        <w:ind w:left="720"/>
        <w:textAlignment w:val="auto"/>
        <w:rPr>
          <w:rFonts w:ascii="Corbel" w:eastAsia="Corbel" w:hAnsi="Corbel" w:cs="Corbel"/>
          <w:i/>
          <w:iCs/>
          <w:kern w:val="2"/>
          <w:sz w:val="20"/>
          <w:szCs w:val="20"/>
          <w14:ligatures w14:val="standardContextual"/>
        </w:rPr>
      </w:pPr>
    </w:p>
    <w:p w14:paraId="770C5632" w14:textId="56CD788B" w:rsidR="0036183E" w:rsidRDefault="0036183E" w:rsidP="0036183E">
      <w:pPr>
        <w:spacing w:line="259" w:lineRule="auto"/>
        <w:ind w:left="720"/>
        <w:textAlignment w:val="auto"/>
        <w:rPr>
          <w:rFonts w:ascii="Corbel" w:eastAsia="Corbel" w:hAnsi="Corbel" w:cs="Corbel"/>
          <w:color w:val="000000"/>
          <w:kern w:val="2"/>
          <w:sz w:val="20"/>
          <w:szCs w:val="20"/>
          <w14:ligatures w14:val="standardContextual"/>
        </w:rPr>
      </w:pPr>
      <w:r w:rsidRPr="0036183E">
        <w:rPr>
          <w:rFonts w:ascii="Corbel" w:eastAsia="Corbel" w:hAnsi="Corbel" w:cs="Corbel"/>
          <w:color w:val="000000"/>
          <w:kern w:val="2"/>
          <w:sz w:val="20"/>
          <w:szCs w:val="20"/>
          <w14:ligatures w14:val="standardContextual"/>
        </w:rPr>
        <w:t xml:space="preserve">31. </w:t>
      </w:r>
      <w:r>
        <w:rPr>
          <w:rFonts w:ascii="Corbel" w:eastAsia="Corbel" w:hAnsi="Corbel" w:cs="Corbel"/>
          <w:color w:val="000000"/>
          <w:kern w:val="2"/>
          <w:sz w:val="20"/>
          <w:szCs w:val="20"/>
          <w14:ligatures w14:val="standardContextual"/>
        </w:rPr>
        <w:t xml:space="preserve">       </w:t>
      </w:r>
      <w:r w:rsidRPr="0036183E">
        <w:rPr>
          <w:rFonts w:ascii="Corbel" w:eastAsia="Corbel" w:hAnsi="Corbel" w:cs="Corbel"/>
          <w:color w:val="000000"/>
          <w:kern w:val="2"/>
          <w:sz w:val="20"/>
          <w:szCs w:val="20"/>
          <w14:ligatures w14:val="standardContextual"/>
        </w:rPr>
        <w:t xml:space="preserve">Hewa </w:t>
      </w:r>
      <w:proofErr w:type="spellStart"/>
      <w:r w:rsidRPr="0036183E">
        <w:rPr>
          <w:rFonts w:ascii="Corbel" w:eastAsia="Corbel" w:hAnsi="Corbel" w:cs="Corbel"/>
          <w:color w:val="000000"/>
          <w:kern w:val="2"/>
          <w:sz w:val="20"/>
          <w:szCs w:val="20"/>
          <w14:ligatures w14:val="standardContextual"/>
        </w:rPr>
        <w:t>Balisane</w:t>
      </w:r>
      <w:proofErr w:type="spellEnd"/>
      <w:r w:rsidRPr="0036183E">
        <w:rPr>
          <w:rFonts w:ascii="Corbel" w:eastAsia="Corbel" w:hAnsi="Corbel" w:cs="Corbel"/>
          <w:color w:val="000000"/>
          <w:kern w:val="2"/>
          <w:sz w:val="20"/>
          <w:szCs w:val="20"/>
          <w14:ligatures w14:val="standardContextual"/>
        </w:rPr>
        <w:t xml:space="preserve">, Ehigiator I.  Egho-Promise, Emmanuel </w:t>
      </w:r>
      <w:proofErr w:type="spellStart"/>
      <w:proofErr w:type="gramStart"/>
      <w:r w:rsidRPr="0036183E">
        <w:rPr>
          <w:rFonts w:ascii="Corbel" w:eastAsia="Corbel" w:hAnsi="Corbel" w:cs="Corbel"/>
          <w:color w:val="000000"/>
          <w:kern w:val="2"/>
          <w:sz w:val="20"/>
          <w:szCs w:val="20"/>
          <w14:ligatures w14:val="standardContextual"/>
        </w:rPr>
        <w:t>Lyada</w:t>
      </w:r>
      <w:proofErr w:type="spellEnd"/>
      <w:r w:rsidRPr="0036183E">
        <w:rPr>
          <w:rFonts w:ascii="Corbel" w:eastAsia="Corbel" w:hAnsi="Corbel" w:cs="Corbel"/>
          <w:color w:val="000000"/>
          <w:kern w:val="2"/>
          <w:sz w:val="20"/>
          <w:szCs w:val="20"/>
          <w14:ligatures w14:val="standardContextual"/>
        </w:rPr>
        <w:t xml:space="preserve"> ,</w:t>
      </w:r>
      <w:proofErr w:type="gramEnd"/>
      <w:r w:rsidRPr="0036183E">
        <w:rPr>
          <w:rFonts w:ascii="Corbel" w:eastAsia="Corbel" w:hAnsi="Corbel" w:cs="Corbel"/>
          <w:color w:val="000000"/>
          <w:kern w:val="2"/>
          <w:sz w:val="20"/>
          <w:szCs w:val="20"/>
          <w14:ligatures w14:val="standardContextual"/>
        </w:rPr>
        <w:t xml:space="preserve"> </w:t>
      </w:r>
      <w:proofErr w:type="spellStart"/>
      <w:r w:rsidRPr="0036183E">
        <w:rPr>
          <w:rFonts w:ascii="Corbel" w:eastAsia="Corbel" w:hAnsi="Corbel" w:cs="Corbel"/>
          <w:color w:val="000000"/>
          <w:kern w:val="2"/>
          <w:sz w:val="20"/>
          <w:szCs w:val="20"/>
          <w14:ligatures w14:val="standardContextual"/>
        </w:rPr>
        <w:t>Folayo</w:t>
      </w:r>
      <w:proofErr w:type="spellEnd"/>
      <w:r w:rsidRPr="0036183E">
        <w:rPr>
          <w:rFonts w:ascii="Corbel" w:eastAsia="Corbel" w:hAnsi="Corbel" w:cs="Corbel"/>
          <w:color w:val="000000"/>
          <w:kern w:val="2"/>
          <w:sz w:val="20"/>
          <w:szCs w:val="20"/>
          <w14:ligatures w14:val="standardContextual"/>
        </w:rPr>
        <w:t xml:space="preserve"> Aina,</w:t>
      </w:r>
      <w:r w:rsidRPr="0036183E">
        <w:rPr>
          <w:rFonts w:ascii="Calibri" w:eastAsia="Calibri" w:hAnsi="Calibri"/>
          <w:kern w:val="2"/>
          <w:sz w:val="22"/>
          <w:szCs w:val="22"/>
          <w:lang w:val="en-GB"/>
          <w14:ligatures w14:val="standardContextual"/>
        </w:rPr>
        <w:t xml:space="preserve"> </w:t>
      </w:r>
      <w:r w:rsidRPr="0036183E">
        <w:rPr>
          <w:rFonts w:ascii="Corbel" w:eastAsia="Corbel" w:hAnsi="Corbel" w:cs="Corbel"/>
          <w:color w:val="000000"/>
          <w:kern w:val="2"/>
          <w:sz w:val="20"/>
          <w:szCs w:val="20"/>
          <w14:ligatures w14:val="standardContextual"/>
        </w:rPr>
        <w:t xml:space="preserve">Abimbola </w:t>
      </w:r>
      <w:proofErr w:type="spellStart"/>
      <w:r w:rsidRPr="0036183E">
        <w:rPr>
          <w:rFonts w:ascii="Corbel" w:eastAsia="Corbel" w:hAnsi="Corbel" w:cs="Corbel"/>
          <w:color w:val="000000"/>
          <w:kern w:val="2"/>
          <w:sz w:val="20"/>
          <w:szCs w:val="20"/>
          <w14:ligatures w14:val="standardContextual"/>
        </w:rPr>
        <w:t>Sangodoyin</w:t>
      </w:r>
      <w:proofErr w:type="spellEnd"/>
      <w:r w:rsidRPr="0036183E">
        <w:rPr>
          <w:rFonts w:ascii="Corbel" w:eastAsia="Corbel" w:hAnsi="Corbel" w:cs="Corbel"/>
          <w:color w:val="000000"/>
          <w:kern w:val="2"/>
          <w:sz w:val="20"/>
          <w:szCs w:val="20"/>
          <w14:ligatures w14:val="standardContextual"/>
        </w:rPr>
        <w:t xml:space="preserve"> and </w:t>
      </w:r>
    </w:p>
    <w:p w14:paraId="6376E786" w14:textId="0C5A160B" w:rsidR="0036183E" w:rsidRPr="0036183E" w:rsidRDefault="0036183E" w:rsidP="0036183E">
      <w:pPr>
        <w:spacing w:line="259" w:lineRule="auto"/>
        <w:ind w:left="720" w:firstLine="540"/>
        <w:textAlignment w:val="auto"/>
        <w:rPr>
          <w:rFonts w:ascii="Corbel" w:eastAsia="Corbel" w:hAnsi="Corbel" w:cs="Corbel"/>
          <w:i/>
          <w:iCs/>
          <w:kern w:val="2"/>
          <w:sz w:val="20"/>
          <w:szCs w:val="20"/>
          <w14:ligatures w14:val="standardContextual"/>
        </w:rPr>
      </w:pPr>
      <w:r w:rsidRPr="0036183E">
        <w:rPr>
          <w:rFonts w:ascii="Corbel" w:eastAsia="Corbel" w:hAnsi="Corbel" w:cs="Corbel"/>
          <w:color w:val="000000"/>
          <w:kern w:val="2"/>
          <w:sz w:val="20"/>
          <w:szCs w:val="20"/>
          <w14:ligatures w14:val="standardContextual"/>
        </w:rPr>
        <w:t>Halima Kure</w:t>
      </w:r>
    </w:p>
    <w:p w14:paraId="639CEB80" w14:textId="77777777" w:rsidR="0036183E" w:rsidRPr="0036183E" w:rsidRDefault="0036183E" w:rsidP="0036183E">
      <w:pPr>
        <w:spacing w:line="240" w:lineRule="auto"/>
        <w:ind w:left="1260"/>
        <w:textAlignment w:val="auto"/>
        <w:rPr>
          <w:rFonts w:ascii="Corbel" w:eastAsia="Corbel" w:hAnsi="Corbel" w:cs="Corbel"/>
          <w:color w:val="000000"/>
          <w:kern w:val="2"/>
          <w:sz w:val="20"/>
          <w:szCs w:val="20"/>
          <w14:ligatures w14:val="standardContextual"/>
        </w:rPr>
      </w:pPr>
      <w:r w:rsidRPr="0036183E">
        <w:rPr>
          <w:rFonts w:ascii="Corbel" w:eastAsia="Corbel" w:hAnsi="Corbel" w:cs="Corbel"/>
          <w:color w:val="000000"/>
          <w:kern w:val="2"/>
          <w:sz w:val="20"/>
          <w:szCs w:val="20"/>
          <w14:ligatures w14:val="standardContextual"/>
        </w:rPr>
        <w:t xml:space="preserve"> The Effectiveness of a Comprehensive threat Mitigation Framework in Networking: A Multi-Layered Approach to Cyber Security. International Research Journal of Computer Science, volume 11(6), 529-538.</w:t>
      </w:r>
    </w:p>
    <w:p w14:paraId="160375F4" w14:textId="77777777" w:rsidR="0036183E" w:rsidRPr="0036183E" w:rsidRDefault="0036183E" w:rsidP="0036183E">
      <w:pPr>
        <w:spacing w:line="240" w:lineRule="auto"/>
        <w:ind w:left="1260"/>
        <w:textAlignment w:val="auto"/>
        <w:rPr>
          <w:rFonts w:ascii="Calibri" w:eastAsia="Calibri" w:hAnsi="Calibri"/>
          <w:kern w:val="2"/>
          <w:sz w:val="22"/>
          <w:szCs w:val="22"/>
          <w:lang w:val="en-GB"/>
          <w14:ligatures w14:val="standardContextual"/>
        </w:rPr>
      </w:pPr>
      <w:hyperlink r:id="rId59" w:history="1">
        <w:r w:rsidRPr="0036183E">
          <w:rPr>
            <w:rFonts w:ascii="Calibri" w:eastAsia="Calibri" w:hAnsi="Calibri"/>
            <w:color w:val="0563C1"/>
            <w:kern w:val="2"/>
            <w:sz w:val="22"/>
            <w:szCs w:val="22"/>
            <w:u w:val="single"/>
            <w:lang w:val="en-GB"/>
            <w14:ligatures w14:val="standardContextual"/>
          </w:rPr>
          <w:t>https://doi.org/10.26562/irjcs.2024.v1106.03</w:t>
        </w:r>
      </w:hyperlink>
    </w:p>
    <w:p w14:paraId="06F39DBC" w14:textId="464BE9F4" w:rsidR="003E14B7" w:rsidRDefault="003E14B7" w:rsidP="003E14B7">
      <w:pPr>
        <w:spacing w:after="160" w:line="240" w:lineRule="auto"/>
        <w:ind w:firstLine="720"/>
        <w:contextualSpacing/>
        <w:rPr>
          <w:rFonts w:ascii="Corbel" w:eastAsia="Corbel" w:hAnsi="Corbel" w:cs="Corbel"/>
          <w:color w:val="000000" w:themeColor="text1"/>
          <w:sz w:val="20"/>
          <w:szCs w:val="20"/>
        </w:rPr>
      </w:pPr>
    </w:p>
    <w:p w14:paraId="25FCA7D7" w14:textId="77777777" w:rsidR="008D4587" w:rsidRPr="008D4587" w:rsidRDefault="008D4587" w:rsidP="008D4587">
      <w:pPr>
        <w:spacing w:line="240" w:lineRule="auto"/>
        <w:ind w:firstLine="720"/>
        <w:contextualSpacing/>
        <w:rPr>
          <w:rFonts w:ascii="Corbel" w:eastAsia="Corbel" w:hAnsi="Corbel" w:cs="Corbel"/>
          <w:color w:val="000000" w:themeColor="text1"/>
          <w:sz w:val="20"/>
          <w:szCs w:val="20"/>
        </w:rPr>
      </w:pPr>
      <w:r>
        <w:rPr>
          <w:rFonts w:ascii="Corbel" w:eastAsia="Corbel" w:hAnsi="Corbel" w:cs="Corbel"/>
          <w:color w:val="000000" w:themeColor="text1"/>
          <w:sz w:val="20"/>
          <w:szCs w:val="20"/>
        </w:rPr>
        <w:t>32.</w:t>
      </w:r>
      <w:r>
        <w:rPr>
          <w:rFonts w:ascii="Corbel" w:eastAsia="Corbel" w:hAnsi="Corbel" w:cs="Corbel"/>
          <w:color w:val="000000" w:themeColor="text1"/>
          <w:sz w:val="20"/>
          <w:szCs w:val="20"/>
        </w:rPr>
        <w:tab/>
      </w:r>
      <w:r w:rsidRPr="008D4587">
        <w:rPr>
          <w:rFonts w:ascii="Corbel" w:eastAsia="Corbel" w:hAnsi="Corbel" w:cs="Corbel"/>
          <w:color w:val="000000" w:themeColor="text1"/>
          <w:sz w:val="20"/>
          <w:szCs w:val="20"/>
        </w:rPr>
        <w:t xml:space="preserve">Smile </w:t>
      </w:r>
      <w:proofErr w:type="spellStart"/>
      <w:r w:rsidRPr="008D4587">
        <w:rPr>
          <w:rFonts w:ascii="Corbel" w:eastAsia="Corbel" w:hAnsi="Corbel" w:cs="Corbel"/>
          <w:color w:val="000000" w:themeColor="text1"/>
          <w:sz w:val="20"/>
          <w:szCs w:val="20"/>
        </w:rPr>
        <w:t>Dzisi</w:t>
      </w:r>
      <w:proofErr w:type="spellEnd"/>
      <w:r w:rsidRPr="008D4587">
        <w:rPr>
          <w:rFonts w:ascii="Corbel" w:eastAsia="Corbel" w:hAnsi="Corbel" w:cs="Corbel"/>
          <w:color w:val="000000" w:themeColor="text1"/>
          <w:sz w:val="20"/>
          <w:szCs w:val="20"/>
        </w:rPr>
        <w:t xml:space="preserve">, Ehigiator Egho-Promise, Bamidele Ola &amp; </w:t>
      </w:r>
      <w:proofErr w:type="spellStart"/>
      <w:r w:rsidRPr="008D4587">
        <w:rPr>
          <w:rFonts w:ascii="Corbel" w:eastAsia="Corbel" w:hAnsi="Corbel" w:cs="Corbel"/>
          <w:color w:val="000000" w:themeColor="text1"/>
          <w:sz w:val="20"/>
          <w:szCs w:val="20"/>
        </w:rPr>
        <w:t>Ewere</w:t>
      </w:r>
      <w:proofErr w:type="spellEnd"/>
      <w:r w:rsidRPr="008D4587">
        <w:rPr>
          <w:rFonts w:ascii="Corbel" w:eastAsia="Corbel" w:hAnsi="Corbel" w:cs="Corbel"/>
          <w:color w:val="000000" w:themeColor="text1"/>
          <w:sz w:val="20"/>
          <w:szCs w:val="20"/>
        </w:rPr>
        <w:t xml:space="preserve"> Uche </w:t>
      </w:r>
      <w:proofErr w:type="spellStart"/>
      <w:r w:rsidRPr="008D4587">
        <w:rPr>
          <w:rFonts w:ascii="Corbel" w:eastAsia="Corbel" w:hAnsi="Corbel" w:cs="Corbel"/>
          <w:color w:val="000000" w:themeColor="text1"/>
          <w:sz w:val="20"/>
          <w:szCs w:val="20"/>
        </w:rPr>
        <w:t>Airhihen</w:t>
      </w:r>
      <w:proofErr w:type="spellEnd"/>
    </w:p>
    <w:p w14:paraId="68BFA02B" w14:textId="77777777" w:rsidR="008D4587" w:rsidRPr="008D4587" w:rsidRDefault="008D4587" w:rsidP="008D4587">
      <w:pPr>
        <w:spacing w:line="240" w:lineRule="auto"/>
        <w:ind w:left="1440"/>
        <w:contextualSpacing/>
        <w:textAlignment w:val="auto"/>
        <w:rPr>
          <w:rFonts w:ascii="Corbel" w:eastAsia="Corbel" w:hAnsi="Corbel" w:cs="Corbel"/>
          <w:color w:val="000000" w:themeColor="text1"/>
          <w:sz w:val="20"/>
          <w:szCs w:val="20"/>
        </w:rPr>
      </w:pPr>
      <w:proofErr w:type="spellStart"/>
      <w:r w:rsidRPr="008D4587">
        <w:rPr>
          <w:rFonts w:ascii="Corbel" w:eastAsia="Corbel" w:hAnsi="Corbel" w:cs="Corbel"/>
          <w:color w:val="000000" w:themeColor="text1"/>
          <w:sz w:val="20"/>
          <w:szCs w:val="20"/>
        </w:rPr>
        <w:t>Computerised</w:t>
      </w:r>
      <w:proofErr w:type="spellEnd"/>
      <w:r w:rsidRPr="008D4587">
        <w:rPr>
          <w:rFonts w:ascii="Corbel" w:eastAsia="Corbel" w:hAnsi="Corbel" w:cs="Corbel"/>
          <w:color w:val="000000" w:themeColor="text1"/>
          <w:sz w:val="20"/>
          <w:szCs w:val="20"/>
        </w:rPr>
        <w:t xml:space="preserve"> Record Keeping System in Small and Medium Scale Enterprise. </w:t>
      </w:r>
      <w:r w:rsidRPr="008D4587">
        <w:rPr>
          <w:rFonts w:ascii="Corbel" w:eastAsia="Corbel" w:hAnsi="Corbel" w:cs="Corbel"/>
          <w:i/>
          <w:iCs/>
          <w:color w:val="000000" w:themeColor="text1"/>
          <w:sz w:val="20"/>
          <w:szCs w:val="20"/>
        </w:rPr>
        <w:t>Journal of Behavioral Informatics Digital Humanities &amp; Development Research, Vol 8</w:t>
      </w:r>
      <w:r w:rsidRPr="008D4587">
        <w:rPr>
          <w:rFonts w:ascii="Corbel" w:eastAsia="Corbel" w:hAnsi="Corbel" w:cs="Corbel"/>
          <w:color w:val="000000" w:themeColor="text1"/>
          <w:sz w:val="20"/>
          <w:szCs w:val="20"/>
        </w:rPr>
        <w:t xml:space="preserve">(4), 45-62. </w:t>
      </w:r>
    </w:p>
    <w:p w14:paraId="3957F403" w14:textId="0AF47D59" w:rsidR="00303D0F" w:rsidRDefault="00CD6B51" w:rsidP="00303D0F">
      <w:pPr>
        <w:spacing w:after="160" w:line="240" w:lineRule="auto"/>
        <w:ind w:left="720" w:firstLine="720"/>
        <w:contextualSpacing/>
        <w:rPr>
          <w:rFonts w:ascii="Corbel" w:eastAsia="Corbel" w:hAnsi="Corbel" w:cs="Corbel"/>
          <w:color w:val="000000" w:themeColor="text1"/>
          <w:sz w:val="20"/>
          <w:szCs w:val="20"/>
        </w:rPr>
      </w:pPr>
      <w:hyperlink r:id="rId60" w:history="1">
        <w:r w:rsidRPr="003765BE">
          <w:rPr>
            <w:rStyle w:val="Hyperlink"/>
            <w:rFonts w:ascii="Corbel" w:eastAsia="Corbel" w:hAnsi="Corbel" w:cs="Corbel"/>
            <w:sz w:val="20"/>
            <w:szCs w:val="20"/>
          </w:rPr>
          <w:t>https://www.isteams.net/behavioralinformaticsjournal</w:t>
        </w:r>
      </w:hyperlink>
    </w:p>
    <w:p w14:paraId="221211AD" w14:textId="30474612" w:rsidR="00303D0F" w:rsidRPr="003E14B7" w:rsidRDefault="00303D0F" w:rsidP="00303D0F">
      <w:pPr>
        <w:spacing w:after="160" w:line="240" w:lineRule="auto"/>
        <w:ind w:left="720" w:firstLine="720"/>
        <w:contextualSpacing/>
        <w:rPr>
          <w:rFonts w:ascii="Corbel" w:eastAsia="Corbel" w:hAnsi="Corbel" w:cs="Corbel"/>
          <w:color w:val="000000" w:themeColor="text1"/>
          <w:sz w:val="20"/>
          <w:szCs w:val="20"/>
        </w:rPr>
      </w:pPr>
      <w:r w:rsidRPr="00303D0F">
        <w:rPr>
          <w:rFonts w:ascii="Corbel" w:eastAsia="Corbel" w:hAnsi="Corbel" w:cs="Corbel"/>
          <w:color w:val="000000" w:themeColor="text1"/>
          <w:sz w:val="20"/>
          <w:szCs w:val="20"/>
        </w:rPr>
        <w:t xml:space="preserve"> </w:t>
      </w:r>
      <w:r w:rsidRPr="00303D0F">
        <w:rPr>
          <w:rFonts w:ascii="Corbel" w:eastAsia="Corbel" w:hAnsi="Corbel" w:cs="Corbel"/>
          <w:color w:val="000000" w:themeColor="text1"/>
          <w:sz w:val="20"/>
          <w:szCs w:val="20"/>
        </w:rPr>
        <w:cr/>
      </w:r>
    </w:p>
    <w:p w14:paraId="08012D5A" w14:textId="1BBA3364" w:rsidR="00076866" w:rsidRPr="00076866" w:rsidRDefault="009C4A58" w:rsidP="00076866">
      <w:pPr>
        <w:pBdr>
          <w:bottom w:val="single" w:sz="8" w:space="3" w:color="006699"/>
        </w:pBdr>
        <w:spacing w:before="160" w:after="60" w:line="340" w:lineRule="atLeast"/>
        <w:jc w:val="center"/>
        <w:rPr>
          <w:rFonts w:ascii="Corbel" w:eastAsia="Arial" w:hAnsi="Corbel" w:cs="Arial"/>
          <w:b/>
          <w:bCs/>
          <w:color w:val="006699"/>
          <w:sz w:val="20"/>
          <w:szCs w:val="20"/>
        </w:rPr>
      </w:pPr>
      <w:r>
        <w:rPr>
          <w:rFonts w:ascii="Corbel" w:eastAsia="Arial" w:hAnsi="Corbel" w:cs="Arial"/>
          <w:b/>
          <w:bCs/>
          <w:color w:val="006699"/>
          <w:sz w:val="20"/>
          <w:szCs w:val="20"/>
        </w:rPr>
        <w:t xml:space="preserve">ACCEPTED </w:t>
      </w:r>
      <w:r w:rsidR="00BF10D0">
        <w:rPr>
          <w:rFonts w:ascii="Corbel" w:eastAsia="Arial" w:hAnsi="Corbel" w:cs="Arial"/>
          <w:b/>
          <w:bCs/>
          <w:color w:val="006699"/>
          <w:sz w:val="20"/>
          <w:szCs w:val="20"/>
        </w:rPr>
        <w:t xml:space="preserve">PAPER IN A </w:t>
      </w:r>
      <w:r w:rsidRPr="00076866">
        <w:rPr>
          <w:rFonts w:ascii="Corbel" w:eastAsia="Arial" w:hAnsi="Corbel" w:cs="Arial"/>
          <w:b/>
          <w:bCs/>
          <w:color w:val="006699"/>
          <w:sz w:val="20"/>
          <w:szCs w:val="20"/>
        </w:rPr>
        <w:t>BOOK</w:t>
      </w:r>
      <w:r w:rsidR="00076866" w:rsidRPr="00076866">
        <w:rPr>
          <w:rFonts w:ascii="Corbel" w:eastAsia="Arial" w:hAnsi="Corbel" w:cs="Arial"/>
          <w:b/>
          <w:bCs/>
          <w:color w:val="006699"/>
          <w:sz w:val="20"/>
          <w:szCs w:val="20"/>
        </w:rPr>
        <w:t xml:space="preserve"> CHAPTER </w:t>
      </w:r>
    </w:p>
    <w:p w14:paraId="66855024" w14:textId="7B16B78A" w:rsidR="00076866" w:rsidRPr="00076866" w:rsidRDefault="00076866" w:rsidP="00076866">
      <w:pPr>
        <w:rPr>
          <w:rFonts w:ascii="Corbel" w:eastAsia="Corbel" w:hAnsi="Corbel"/>
          <w:sz w:val="20"/>
          <w:szCs w:val="20"/>
        </w:rPr>
      </w:pPr>
      <w:r w:rsidRPr="00076866">
        <w:rPr>
          <w:rFonts w:eastAsia="Corbel"/>
        </w:rPr>
        <w:tab/>
      </w:r>
      <w:r w:rsidR="003900DC">
        <w:rPr>
          <w:rFonts w:eastAsia="Corbel"/>
        </w:rPr>
        <w:t>1</w:t>
      </w:r>
      <w:r w:rsidRPr="00076866">
        <w:rPr>
          <w:rFonts w:ascii="Corbel" w:eastAsia="Corbel" w:hAnsi="Corbel"/>
          <w:sz w:val="20"/>
          <w:szCs w:val="20"/>
        </w:rPr>
        <w:t xml:space="preserve">. </w:t>
      </w:r>
      <w:r w:rsidRPr="00076866">
        <w:rPr>
          <w:rFonts w:ascii="Corbel" w:eastAsia="Corbel" w:hAnsi="Corbel"/>
          <w:sz w:val="20"/>
          <w:szCs w:val="20"/>
        </w:rPr>
        <w:tab/>
        <w:t xml:space="preserve"> </w:t>
      </w:r>
      <w:proofErr w:type="spellStart"/>
      <w:r w:rsidRPr="00076866">
        <w:rPr>
          <w:rFonts w:ascii="Corbel" w:eastAsia="Corbel" w:hAnsi="Corbel"/>
          <w:sz w:val="20"/>
          <w:szCs w:val="20"/>
        </w:rPr>
        <w:t>Osahon</w:t>
      </w:r>
      <w:proofErr w:type="spellEnd"/>
      <w:r w:rsidRPr="00076866">
        <w:rPr>
          <w:rFonts w:ascii="Corbel" w:eastAsia="Corbel" w:hAnsi="Corbel"/>
          <w:sz w:val="20"/>
          <w:szCs w:val="20"/>
        </w:rPr>
        <w:t xml:space="preserve"> Egho-Promise. Ehigiator Iyobor Egho-Promise, Hewa </w:t>
      </w:r>
      <w:proofErr w:type="spellStart"/>
      <w:r w:rsidRPr="00076866">
        <w:rPr>
          <w:rFonts w:ascii="Corbel" w:eastAsia="Corbel" w:hAnsi="Corbel"/>
          <w:sz w:val="20"/>
          <w:szCs w:val="20"/>
        </w:rPr>
        <w:t>Balisane</w:t>
      </w:r>
      <w:proofErr w:type="spellEnd"/>
      <w:r w:rsidRPr="00076866">
        <w:rPr>
          <w:rFonts w:ascii="Corbel" w:eastAsia="Corbel" w:hAnsi="Corbel"/>
          <w:sz w:val="20"/>
          <w:szCs w:val="20"/>
        </w:rPr>
        <w:t xml:space="preserve">, and George </w:t>
      </w:r>
      <w:proofErr w:type="gramStart"/>
      <w:r w:rsidRPr="00076866">
        <w:rPr>
          <w:rFonts w:ascii="Corbel" w:eastAsia="Corbel" w:hAnsi="Corbel"/>
          <w:sz w:val="20"/>
          <w:szCs w:val="20"/>
        </w:rPr>
        <w:t>Asante(</w:t>
      </w:r>
      <w:proofErr w:type="gramEnd"/>
      <w:r w:rsidRPr="00076866">
        <w:rPr>
          <w:rFonts w:ascii="Corbel" w:eastAsia="Corbel" w:hAnsi="Corbel"/>
          <w:sz w:val="20"/>
          <w:szCs w:val="20"/>
        </w:rPr>
        <w:t>2024).</w:t>
      </w:r>
    </w:p>
    <w:p w14:paraId="236050CB" w14:textId="77777777" w:rsidR="00076866" w:rsidRDefault="00076866" w:rsidP="00076866">
      <w:pPr>
        <w:ind w:left="1440"/>
        <w:rPr>
          <w:rFonts w:ascii="Corbel" w:eastAsia="Corbel" w:hAnsi="Corbel"/>
          <w:i/>
          <w:iCs/>
          <w:sz w:val="20"/>
          <w:szCs w:val="20"/>
        </w:rPr>
      </w:pPr>
      <w:bookmarkStart w:id="23" w:name="_Hlk177555469"/>
      <w:r w:rsidRPr="00076866">
        <w:rPr>
          <w:rFonts w:ascii="Corbel" w:eastAsia="Corbel" w:hAnsi="Corbel"/>
          <w:sz w:val="20"/>
          <w:szCs w:val="20"/>
        </w:rPr>
        <w:lastRenderedPageBreak/>
        <w:t xml:space="preserve">Securing Health: The Convergence of AI and Cybersecurity in Healthcare. In Taylor and Francis Group (Eds.), </w:t>
      </w:r>
      <w:bookmarkEnd w:id="23"/>
      <w:r w:rsidRPr="00076866">
        <w:rPr>
          <w:rFonts w:ascii="Corbel" w:eastAsia="Corbel" w:hAnsi="Corbel"/>
          <w:i/>
          <w:iCs/>
          <w:sz w:val="20"/>
          <w:szCs w:val="20"/>
        </w:rPr>
        <w:t xml:space="preserve">Impact of GDPR on Health Care Data Security Practices. </w:t>
      </w:r>
    </w:p>
    <w:p w14:paraId="0E024767" w14:textId="15310785" w:rsidR="00456E42" w:rsidRPr="00456E42" w:rsidRDefault="00456E42" w:rsidP="00076866">
      <w:pPr>
        <w:ind w:left="1440"/>
        <w:rPr>
          <w:rFonts w:ascii="Corbel" w:eastAsia="Corbel" w:hAnsi="Corbel"/>
          <w:sz w:val="20"/>
          <w:szCs w:val="20"/>
        </w:rPr>
      </w:pPr>
    </w:p>
    <w:p w14:paraId="41083BCF" w14:textId="77777777" w:rsidR="00076866" w:rsidRPr="00076866" w:rsidRDefault="00076866" w:rsidP="00076866">
      <w:pPr>
        <w:ind w:left="1440"/>
        <w:rPr>
          <w:rFonts w:ascii="Corbel" w:eastAsia="Corbel" w:hAnsi="Corbel"/>
          <w:i/>
          <w:iCs/>
          <w:sz w:val="20"/>
          <w:szCs w:val="20"/>
        </w:rPr>
      </w:pPr>
    </w:p>
    <w:p w14:paraId="69855EF6" w14:textId="38E7FEE2" w:rsidR="00076866" w:rsidRDefault="00076866" w:rsidP="00076866">
      <w:pPr>
        <w:rPr>
          <w:rFonts w:ascii="Corbel" w:eastAsia="Corbel" w:hAnsi="Corbel"/>
          <w:i/>
          <w:iCs/>
          <w:sz w:val="20"/>
          <w:szCs w:val="20"/>
        </w:rPr>
      </w:pPr>
      <w:r w:rsidRPr="00076866">
        <w:rPr>
          <w:rFonts w:ascii="Corbel" w:eastAsia="Corbel" w:hAnsi="Corbel"/>
          <w:i/>
          <w:iCs/>
          <w:sz w:val="20"/>
          <w:szCs w:val="20"/>
        </w:rPr>
        <w:tab/>
      </w:r>
    </w:p>
    <w:p w14:paraId="44C4A865" w14:textId="77777777" w:rsidR="003900DC" w:rsidRDefault="003900DC" w:rsidP="00076866">
      <w:pPr>
        <w:rPr>
          <w:rFonts w:ascii="Corbel" w:eastAsia="Corbel" w:hAnsi="Corbel"/>
          <w:i/>
          <w:iCs/>
          <w:sz w:val="20"/>
          <w:szCs w:val="20"/>
        </w:rPr>
      </w:pPr>
    </w:p>
    <w:p w14:paraId="21E469ED" w14:textId="77777777" w:rsidR="003900DC" w:rsidRDefault="003900DC" w:rsidP="00076866">
      <w:pPr>
        <w:rPr>
          <w:rFonts w:ascii="Corbel" w:eastAsia="Corbel" w:hAnsi="Corbel"/>
          <w:i/>
          <w:iCs/>
          <w:sz w:val="20"/>
          <w:szCs w:val="20"/>
        </w:rPr>
      </w:pPr>
    </w:p>
    <w:p w14:paraId="3AB1ADCC" w14:textId="77777777" w:rsidR="003900DC" w:rsidRDefault="003900DC" w:rsidP="00076866">
      <w:pPr>
        <w:rPr>
          <w:rFonts w:ascii="Corbel" w:eastAsia="Corbel" w:hAnsi="Corbel"/>
          <w:i/>
          <w:iCs/>
          <w:sz w:val="20"/>
          <w:szCs w:val="20"/>
        </w:rPr>
      </w:pPr>
    </w:p>
    <w:p w14:paraId="5F424C44" w14:textId="77777777" w:rsidR="003900DC" w:rsidRDefault="003900DC" w:rsidP="00076866">
      <w:pPr>
        <w:rPr>
          <w:rFonts w:ascii="Corbel" w:eastAsia="Corbel" w:hAnsi="Corbel"/>
          <w:i/>
          <w:iCs/>
          <w:sz w:val="20"/>
          <w:szCs w:val="20"/>
        </w:rPr>
      </w:pPr>
    </w:p>
    <w:p w14:paraId="0B940515" w14:textId="25A95A1A" w:rsidR="003900DC" w:rsidRPr="00076866" w:rsidRDefault="003900DC" w:rsidP="003900DC">
      <w:pPr>
        <w:pBdr>
          <w:bottom w:val="single" w:sz="8" w:space="3" w:color="006699"/>
        </w:pBdr>
        <w:spacing w:before="160" w:after="60" w:line="340" w:lineRule="atLeast"/>
        <w:jc w:val="center"/>
        <w:rPr>
          <w:rFonts w:ascii="Corbel" w:eastAsia="Arial" w:hAnsi="Corbel" w:cs="Arial"/>
          <w:b/>
          <w:bCs/>
          <w:color w:val="006699"/>
          <w:sz w:val="20"/>
          <w:szCs w:val="20"/>
        </w:rPr>
      </w:pPr>
      <w:r w:rsidRPr="00076866">
        <w:rPr>
          <w:rFonts w:ascii="Corbel" w:eastAsia="Arial" w:hAnsi="Corbel" w:cs="Arial"/>
          <w:b/>
          <w:bCs/>
          <w:color w:val="006699"/>
          <w:sz w:val="20"/>
          <w:szCs w:val="20"/>
        </w:rPr>
        <w:t xml:space="preserve">CURRENT RESEARCH </w:t>
      </w:r>
      <w:r w:rsidR="000F0EAC" w:rsidRPr="00076866">
        <w:rPr>
          <w:rFonts w:ascii="Corbel" w:eastAsia="Arial" w:hAnsi="Corbel" w:cs="Arial"/>
          <w:b/>
          <w:bCs/>
          <w:color w:val="006699"/>
          <w:sz w:val="20"/>
          <w:szCs w:val="20"/>
        </w:rPr>
        <w:t>AND SUBMITTED</w:t>
      </w:r>
      <w:r w:rsidRPr="00076866">
        <w:rPr>
          <w:rFonts w:ascii="Corbel" w:eastAsia="Arial" w:hAnsi="Corbel" w:cs="Arial"/>
          <w:b/>
          <w:bCs/>
          <w:color w:val="006699"/>
          <w:sz w:val="20"/>
          <w:szCs w:val="20"/>
        </w:rPr>
        <w:t xml:space="preserve"> </w:t>
      </w:r>
      <w:r>
        <w:rPr>
          <w:rFonts w:ascii="Corbel" w:eastAsia="Arial" w:hAnsi="Corbel" w:cs="Arial"/>
          <w:b/>
          <w:bCs/>
          <w:color w:val="006699"/>
          <w:sz w:val="20"/>
          <w:szCs w:val="20"/>
        </w:rPr>
        <w:t xml:space="preserve">MANUSCRIPTS </w:t>
      </w:r>
      <w:r w:rsidRPr="00076866">
        <w:rPr>
          <w:rFonts w:ascii="Corbel" w:eastAsia="Arial" w:hAnsi="Corbel" w:cs="Arial"/>
          <w:b/>
          <w:bCs/>
          <w:color w:val="006699"/>
          <w:sz w:val="20"/>
          <w:szCs w:val="20"/>
        </w:rPr>
        <w:t>FOR PUBLICATION IN INTERNATIONAL JOURNALS</w:t>
      </w:r>
    </w:p>
    <w:p w14:paraId="667B4240" w14:textId="77777777" w:rsidR="003900DC" w:rsidRPr="003900DC" w:rsidRDefault="003900DC" w:rsidP="00076866">
      <w:pPr>
        <w:rPr>
          <w:rFonts w:ascii="Corbel" w:eastAsia="Corbel" w:hAnsi="Corbel"/>
          <w:sz w:val="20"/>
          <w:szCs w:val="20"/>
        </w:rPr>
      </w:pPr>
    </w:p>
    <w:p w14:paraId="3C98F688" w14:textId="18F033D4" w:rsidR="00076866" w:rsidRPr="00076866" w:rsidRDefault="003900DC" w:rsidP="00076866">
      <w:pPr>
        <w:ind w:left="1440" w:hanging="720"/>
        <w:rPr>
          <w:rFonts w:ascii="Corbel" w:eastAsia="Corbel" w:hAnsi="Corbel"/>
          <w:sz w:val="20"/>
          <w:szCs w:val="20"/>
        </w:rPr>
      </w:pPr>
      <w:r>
        <w:rPr>
          <w:rFonts w:ascii="Corbel" w:eastAsia="Corbel" w:hAnsi="Corbel"/>
          <w:sz w:val="20"/>
          <w:szCs w:val="20"/>
        </w:rPr>
        <w:t>1</w:t>
      </w:r>
      <w:r w:rsidR="00076866" w:rsidRPr="00076866">
        <w:rPr>
          <w:rFonts w:ascii="Corbel" w:eastAsia="Corbel" w:hAnsi="Corbel"/>
          <w:sz w:val="20"/>
          <w:szCs w:val="20"/>
        </w:rPr>
        <w:t xml:space="preserve">. </w:t>
      </w:r>
      <w:r w:rsidR="00076866" w:rsidRPr="00076866">
        <w:rPr>
          <w:rFonts w:ascii="Corbel" w:eastAsia="Corbel" w:hAnsi="Corbel"/>
          <w:sz w:val="20"/>
          <w:szCs w:val="20"/>
        </w:rPr>
        <w:tab/>
        <w:t xml:space="preserve"> </w:t>
      </w:r>
      <w:bookmarkStart w:id="24" w:name="_Hlk181267797"/>
      <w:r w:rsidR="00076866" w:rsidRPr="00076866">
        <w:rPr>
          <w:rFonts w:ascii="Corbel" w:eastAsia="Corbel" w:hAnsi="Corbel"/>
          <w:sz w:val="20"/>
          <w:szCs w:val="20"/>
        </w:rPr>
        <w:t>Ehigiator Iyobor Egho-</w:t>
      </w:r>
      <w:r w:rsidR="004D512A" w:rsidRPr="00076866">
        <w:rPr>
          <w:rFonts w:ascii="Corbel" w:eastAsia="Corbel" w:hAnsi="Corbel"/>
          <w:sz w:val="20"/>
          <w:szCs w:val="20"/>
        </w:rPr>
        <w:t>Promise,</w:t>
      </w:r>
      <w:r w:rsidR="00076866" w:rsidRPr="00076866">
        <w:rPr>
          <w:rFonts w:ascii="Corbel" w:eastAsia="Corbel" w:hAnsi="Corbel"/>
          <w:sz w:val="20"/>
          <w:szCs w:val="20"/>
        </w:rPr>
        <w:t xml:space="preserve"> George Asante and Hewa </w:t>
      </w:r>
      <w:proofErr w:type="spellStart"/>
      <w:r w:rsidR="00076866" w:rsidRPr="00076866">
        <w:rPr>
          <w:rFonts w:ascii="Corbel" w:eastAsia="Corbel" w:hAnsi="Corbel"/>
          <w:sz w:val="20"/>
          <w:szCs w:val="20"/>
        </w:rPr>
        <w:t>Balisane</w:t>
      </w:r>
      <w:proofErr w:type="spellEnd"/>
    </w:p>
    <w:p w14:paraId="5336A036" w14:textId="77777777" w:rsidR="00076866" w:rsidRPr="00076866" w:rsidRDefault="00076866" w:rsidP="00076866">
      <w:pPr>
        <w:ind w:left="1440"/>
        <w:rPr>
          <w:rFonts w:ascii="Corbel" w:eastAsia="Corbel" w:hAnsi="Corbel"/>
          <w:sz w:val="20"/>
          <w:szCs w:val="20"/>
        </w:rPr>
      </w:pPr>
      <w:r w:rsidRPr="00076866">
        <w:rPr>
          <w:rFonts w:ascii="Corbel" w:eastAsia="Corbel" w:hAnsi="Corbel"/>
          <w:sz w:val="20"/>
          <w:szCs w:val="20"/>
        </w:rPr>
        <w:t>Cybersecurity Implications of 5G Networks: Threats, Potential Vulnerabilities, and Their Implications for National Security and Privacy.</w:t>
      </w:r>
    </w:p>
    <w:p w14:paraId="71AD2B87" w14:textId="77777777" w:rsidR="00076866" w:rsidRPr="00076866" w:rsidRDefault="00076866" w:rsidP="00076866">
      <w:pPr>
        <w:rPr>
          <w:rFonts w:ascii="Corbel" w:eastAsia="Corbel" w:hAnsi="Corbel"/>
          <w:sz w:val="20"/>
          <w:szCs w:val="20"/>
        </w:rPr>
      </w:pPr>
    </w:p>
    <w:p w14:paraId="2B85F367" w14:textId="2A36D28E" w:rsidR="00203D9C" w:rsidRDefault="00456E42" w:rsidP="004D512A">
      <w:pPr>
        <w:pStyle w:val="ulli"/>
        <w:pBdr>
          <w:left w:val="none" w:sz="0" w:space="0" w:color="auto"/>
        </w:pBdr>
        <w:spacing w:line="260" w:lineRule="atLeast"/>
        <w:ind w:left="360"/>
        <w:rPr>
          <w:rFonts w:ascii="Corbel" w:eastAsia="Arial" w:hAnsi="Corbel" w:cs="Arial"/>
          <w:sz w:val="20"/>
          <w:szCs w:val="20"/>
        </w:rPr>
      </w:pPr>
      <w:r>
        <w:rPr>
          <w:rFonts w:ascii="Corbel" w:eastAsia="Arial" w:hAnsi="Corbel" w:cs="Arial"/>
          <w:sz w:val="20"/>
          <w:szCs w:val="20"/>
        </w:rPr>
        <w:t xml:space="preserve">      </w:t>
      </w:r>
      <w:r w:rsidR="00810896">
        <w:rPr>
          <w:rFonts w:ascii="Corbel" w:eastAsia="Arial" w:hAnsi="Corbel" w:cs="Arial"/>
          <w:sz w:val="20"/>
          <w:szCs w:val="20"/>
        </w:rPr>
        <w:t xml:space="preserve"> </w:t>
      </w:r>
      <w:r>
        <w:rPr>
          <w:rFonts w:ascii="Corbel" w:eastAsia="Arial" w:hAnsi="Corbel" w:cs="Arial"/>
          <w:sz w:val="20"/>
          <w:szCs w:val="20"/>
        </w:rPr>
        <w:t xml:space="preserve"> </w:t>
      </w:r>
      <w:r w:rsidR="00810896">
        <w:rPr>
          <w:rFonts w:ascii="Corbel" w:eastAsia="Arial" w:hAnsi="Corbel" w:cs="Arial"/>
          <w:sz w:val="20"/>
          <w:szCs w:val="20"/>
        </w:rPr>
        <w:t>2</w:t>
      </w:r>
      <w:r w:rsidR="003900DC">
        <w:rPr>
          <w:rFonts w:ascii="Corbel" w:eastAsia="Arial" w:hAnsi="Corbel" w:cs="Arial"/>
          <w:sz w:val="20"/>
          <w:szCs w:val="20"/>
        </w:rPr>
        <w:t xml:space="preserve">.   </w:t>
      </w:r>
      <w:r w:rsidR="00203D9C">
        <w:rPr>
          <w:rFonts w:ascii="Corbel" w:eastAsia="Arial" w:hAnsi="Corbel" w:cs="Arial"/>
          <w:sz w:val="20"/>
          <w:szCs w:val="20"/>
        </w:rPr>
        <w:t xml:space="preserve">          Ehigiator Iyobor Egho-Promise, </w:t>
      </w:r>
      <w:r w:rsidR="00203D9C" w:rsidRPr="00203D9C">
        <w:rPr>
          <w:rFonts w:ascii="Corbel" w:eastAsia="Arial" w:hAnsi="Corbel" w:cs="Arial"/>
          <w:sz w:val="20"/>
          <w:szCs w:val="20"/>
        </w:rPr>
        <w:t xml:space="preserve">Hewa </w:t>
      </w:r>
      <w:proofErr w:type="spellStart"/>
      <w:r w:rsidR="00203D9C" w:rsidRPr="00203D9C">
        <w:rPr>
          <w:rFonts w:ascii="Corbel" w:eastAsia="Arial" w:hAnsi="Corbel" w:cs="Arial"/>
          <w:sz w:val="20"/>
          <w:szCs w:val="20"/>
        </w:rPr>
        <w:t>Balisane</w:t>
      </w:r>
      <w:proofErr w:type="spellEnd"/>
    </w:p>
    <w:p w14:paraId="53E8617C" w14:textId="6DC0315E" w:rsidR="004D512A" w:rsidRDefault="004D512A" w:rsidP="004D512A">
      <w:pPr>
        <w:pStyle w:val="ulli"/>
        <w:pBdr>
          <w:left w:val="none" w:sz="0" w:space="0" w:color="auto"/>
        </w:pBdr>
        <w:spacing w:line="260" w:lineRule="atLeast"/>
        <w:ind w:left="360"/>
        <w:rPr>
          <w:rFonts w:ascii="Corbel" w:eastAsia="Arial" w:hAnsi="Corbel" w:cs="Arial"/>
          <w:sz w:val="20"/>
          <w:szCs w:val="20"/>
        </w:rPr>
      </w:pPr>
      <w:r>
        <w:rPr>
          <w:rFonts w:ascii="Corbel" w:eastAsia="Arial" w:hAnsi="Corbel" w:cs="Arial"/>
          <w:sz w:val="20"/>
          <w:szCs w:val="20"/>
        </w:rPr>
        <w:tab/>
      </w:r>
      <w:r>
        <w:rPr>
          <w:rFonts w:ascii="Corbel" w:eastAsia="Arial" w:hAnsi="Corbel" w:cs="Arial"/>
          <w:sz w:val="20"/>
          <w:szCs w:val="20"/>
        </w:rPr>
        <w:tab/>
      </w:r>
      <w:r w:rsidRPr="004D512A">
        <w:rPr>
          <w:rFonts w:ascii="Corbel" w:eastAsia="Arial" w:hAnsi="Corbel" w:cs="Arial"/>
          <w:sz w:val="20"/>
          <w:szCs w:val="20"/>
        </w:rPr>
        <w:t>Enhancing Secure Routing Protocols for Resilient Network Communications</w:t>
      </w:r>
    </w:p>
    <w:bookmarkEnd w:id="24"/>
    <w:p w14:paraId="00C44CD5" w14:textId="77777777" w:rsidR="00810896" w:rsidRDefault="00810896" w:rsidP="00810896">
      <w:pPr>
        <w:pStyle w:val="ulli"/>
        <w:pBdr>
          <w:left w:val="none" w:sz="0" w:space="0" w:color="auto"/>
        </w:pBdr>
        <w:spacing w:line="260" w:lineRule="atLeast"/>
        <w:rPr>
          <w:rFonts w:ascii="Corbel" w:eastAsia="Arial" w:hAnsi="Corbel" w:cs="Arial"/>
          <w:sz w:val="20"/>
          <w:szCs w:val="20"/>
        </w:rPr>
      </w:pPr>
    </w:p>
    <w:p w14:paraId="59977B32" w14:textId="156DD201" w:rsidR="007870A7" w:rsidRDefault="00810896" w:rsidP="00E5328D">
      <w:pPr>
        <w:pStyle w:val="ulli"/>
        <w:spacing w:line="260" w:lineRule="atLeast"/>
        <w:rPr>
          <w:rFonts w:ascii="Corbel" w:eastAsia="Arial" w:hAnsi="Corbel" w:cs="Arial"/>
          <w:sz w:val="20"/>
          <w:szCs w:val="20"/>
        </w:rPr>
      </w:pPr>
      <w:r>
        <w:rPr>
          <w:rFonts w:ascii="Corbel" w:eastAsia="Arial" w:hAnsi="Corbel" w:cs="Arial"/>
          <w:sz w:val="20"/>
          <w:szCs w:val="20"/>
        </w:rPr>
        <w:tab/>
      </w:r>
      <w:r w:rsidR="00E5328D">
        <w:rPr>
          <w:rFonts w:ascii="Corbel" w:eastAsia="Arial" w:hAnsi="Corbel" w:cs="Arial"/>
          <w:sz w:val="20"/>
          <w:szCs w:val="20"/>
        </w:rPr>
        <w:t>3</w:t>
      </w:r>
      <w:r w:rsidR="007870A7">
        <w:rPr>
          <w:rFonts w:ascii="Corbel" w:eastAsia="Arial" w:hAnsi="Corbel" w:cs="Arial"/>
          <w:sz w:val="20"/>
          <w:szCs w:val="20"/>
        </w:rPr>
        <w:t>.</w:t>
      </w:r>
      <w:r w:rsidR="007870A7">
        <w:rPr>
          <w:rFonts w:ascii="Corbel" w:eastAsia="Arial" w:hAnsi="Corbel" w:cs="Arial"/>
          <w:sz w:val="20"/>
          <w:szCs w:val="20"/>
        </w:rPr>
        <w:tab/>
        <w:t xml:space="preserve"> </w:t>
      </w:r>
      <w:r w:rsidR="007870A7" w:rsidRPr="007870A7">
        <w:rPr>
          <w:rFonts w:ascii="Corbel" w:eastAsia="Arial" w:hAnsi="Corbel" w:cs="Arial"/>
          <w:sz w:val="20"/>
          <w:szCs w:val="20"/>
        </w:rPr>
        <w:t xml:space="preserve">Ehigiator Egho-Promise, George </w:t>
      </w:r>
      <w:proofErr w:type="spellStart"/>
      <w:r w:rsidR="007870A7" w:rsidRPr="007870A7">
        <w:rPr>
          <w:rFonts w:ascii="Corbel" w:eastAsia="Arial" w:hAnsi="Corbel" w:cs="Arial"/>
          <w:sz w:val="20"/>
          <w:szCs w:val="20"/>
        </w:rPr>
        <w:t>Asanteb</w:t>
      </w:r>
      <w:proofErr w:type="spellEnd"/>
      <w:r w:rsidR="007870A7" w:rsidRPr="007870A7">
        <w:rPr>
          <w:rFonts w:ascii="Corbel" w:eastAsia="Arial" w:hAnsi="Corbel" w:cs="Arial"/>
          <w:sz w:val="20"/>
          <w:szCs w:val="20"/>
        </w:rPr>
        <w:t xml:space="preserve">, Hewa </w:t>
      </w:r>
      <w:proofErr w:type="spellStart"/>
      <w:r w:rsidR="007870A7" w:rsidRPr="007870A7">
        <w:rPr>
          <w:rFonts w:ascii="Corbel" w:eastAsia="Arial" w:hAnsi="Corbel" w:cs="Arial"/>
          <w:sz w:val="20"/>
          <w:szCs w:val="20"/>
        </w:rPr>
        <w:t>Balisane</w:t>
      </w:r>
      <w:proofErr w:type="spellEnd"/>
      <w:r w:rsidR="007870A7" w:rsidRPr="007870A7">
        <w:rPr>
          <w:rFonts w:ascii="Corbel" w:eastAsia="Arial" w:hAnsi="Corbel" w:cs="Arial"/>
          <w:sz w:val="20"/>
          <w:szCs w:val="20"/>
        </w:rPr>
        <w:t xml:space="preserve">, Abimbola </w:t>
      </w:r>
      <w:proofErr w:type="spellStart"/>
      <w:r w:rsidR="007870A7" w:rsidRPr="007870A7">
        <w:rPr>
          <w:rFonts w:ascii="Corbel" w:eastAsia="Arial" w:hAnsi="Corbel" w:cs="Arial"/>
          <w:sz w:val="20"/>
          <w:szCs w:val="20"/>
        </w:rPr>
        <w:t>Sangodoyin</w:t>
      </w:r>
      <w:proofErr w:type="spellEnd"/>
    </w:p>
    <w:p w14:paraId="0397AEDA" w14:textId="327CE99A" w:rsidR="007870A7" w:rsidRDefault="007870A7" w:rsidP="007870A7">
      <w:pPr>
        <w:pStyle w:val="ulli"/>
        <w:pBdr>
          <w:left w:val="none" w:sz="0" w:space="0" w:color="auto"/>
        </w:pBdr>
        <w:spacing w:line="260" w:lineRule="atLeast"/>
        <w:ind w:firstLine="720"/>
        <w:rPr>
          <w:rFonts w:ascii="Corbel" w:eastAsia="Arial" w:hAnsi="Corbel" w:cs="Arial"/>
          <w:sz w:val="20"/>
          <w:szCs w:val="20"/>
        </w:rPr>
      </w:pPr>
      <w:r>
        <w:rPr>
          <w:rFonts w:ascii="Corbel" w:eastAsia="Arial" w:hAnsi="Corbel" w:cs="Arial"/>
          <w:sz w:val="20"/>
          <w:szCs w:val="20"/>
        </w:rPr>
        <w:tab/>
      </w:r>
      <w:r w:rsidRPr="007870A7">
        <w:rPr>
          <w:rFonts w:ascii="Corbel" w:eastAsia="Arial" w:hAnsi="Corbel" w:cs="Arial"/>
          <w:sz w:val="20"/>
          <w:szCs w:val="20"/>
        </w:rPr>
        <w:t>Blockchain Technology for Healthcare Data Security and Privacy</w:t>
      </w:r>
    </w:p>
    <w:p w14:paraId="7ED18273" w14:textId="77777777" w:rsidR="007870A7" w:rsidRDefault="007870A7" w:rsidP="007870A7">
      <w:pPr>
        <w:pStyle w:val="ulli"/>
        <w:pBdr>
          <w:left w:val="none" w:sz="0" w:space="0" w:color="auto"/>
        </w:pBdr>
        <w:spacing w:line="260" w:lineRule="atLeast"/>
        <w:ind w:firstLine="720"/>
        <w:rPr>
          <w:rFonts w:ascii="Corbel" w:eastAsia="Arial" w:hAnsi="Corbel" w:cs="Arial"/>
          <w:sz w:val="20"/>
          <w:szCs w:val="20"/>
        </w:rPr>
      </w:pPr>
    </w:p>
    <w:p w14:paraId="2C2D152E" w14:textId="6CC4BB9A" w:rsidR="007870A7" w:rsidRDefault="00E5328D" w:rsidP="007870A7">
      <w:pPr>
        <w:pStyle w:val="ulli"/>
        <w:pBdr>
          <w:left w:val="none" w:sz="0" w:space="0" w:color="auto"/>
        </w:pBdr>
        <w:spacing w:line="260" w:lineRule="atLeast"/>
        <w:ind w:firstLine="720"/>
        <w:rPr>
          <w:rFonts w:ascii="Corbel" w:eastAsia="Arial" w:hAnsi="Corbel" w:cs="Arial"/>
          <w:sz w:val="20"/>
          <w:szCs w:val="20"/>
        </w:rPr>
      </w:pPr>
      <w:r>
        <w:rPr>
          <w:rFonts w:ascii="Corbel" w:eastAsia="Arial" w:hAnsi="Corbel" w:cs="Arial"/>
          <w:sz w:val="20"/>
          <w:szCs w:val="20"/>
        </w:rPr>
        <w:t>4</w:t>
      </w:r>
      <w:r w:rsidR="007870A7">
        <w:rPr>
          <w:rFonts w:ascii="Corbel" w:eastAsia="Arial" w:hAnsi="Corbel" w:cs="Arial"/>
          <w:sz w:val="20"/>
          <w:szCs w:val="20"/>
        </w:rPr>
        <w:t xml:space="preserve">. </w:t>
      </w:r>
      <w:r w:rsidR="007870A7">
        <w:rPr>
          <w:rFonts w:ascii="Corbel" w:eastAsia="Arial" w:hAnsi="Corbel" w:cs="Arial"/>
          <w:sz w:val="20"/>
          <w:szCs w:val="20"/>
        </w:rPr>
        <w:tab/>
      </w:r>
      <w:r w:rsidR="004D512A" w:rsidRPr="004D512A">
        <w:rPr>
          <w:rFonts w:ascii="Corbel" w:eastAsia="Arial" w:hAnsi="Corbel" w:cs="Arial"/>
          <w:sz w:val="20"/>
          <w:szCs w:val="20"/>
        </w:rPr>
        <w:t>Ehigiator Egho-Promise</w:t>
      </w:r>
      <w:r w:rsidR="004D512A">
        <w:rPr>
          <w:rFonts w:ascii="Corbel" w:eastAsia="Arial" w:hAnsi="Corbel" w:cs="Arial"/>
          <w:sz w:val="20"/>
          <w:szCs w:val="20"/>
        </w:rPr>
        <w:t xml:space="preserve">, </w:t>
      </w:r>
      <w:r w:rsidR="004D512A" w:rsidRPr="004D512A">
        <w:rPr>
          <w:rFonts w:ascii="Corbel" w:eastAsia="Arial" w:hAnsi="Corbel" w:cs="Arial"/>
          <w:sz w:val="20"/>
          <w:szCs w:val="20"/>
        </w:rPr>
        <w:t>George Asante</w:t>
      </w:r>
      <w:r w:rsidR="004D512A">
        <w:rPr>
          <w:rFonts w:ascii="Corbel" w:eastAsia="Arial" w:hAnsi="Corbel" w:cs="Arial"/>
          <w:sz w:val="20"/>
          <w:szCs w:val="20"/>
        </w:rPr>
        <w:t xml:space="preserve">, </w:t>
      </w:r>
      <w:r w:rsidRPr="00E5328D">
        <w:rPr>
          <w:rFonts w:ascii="Corbel" w:eastAsia="Arial" w:hAnsi="Corbel" w:cs="Arial"/>
          <w:sz w:val="20"/>
          <w:szCs w:val="20"/>
        </w:rPr>
        <w:t xml:space="preserve">Hewa </w:t>
      </w:r>
      <w:proofErr w:type="spellStart"/>
      <w:r w:rsidRPr="00E5328D">
        <w:rPr>
          <w:rFonts w:ascii="Corbel" w:eastAsia="Arial" w:hAnsi="Corbel" w:cs="Arial"/>
          <w:sz w:val="20"/>
          <w:szCs w:val="20"/>
        </w:rPr>
        <w:t>Balisane</w:t>
      </w:r>
      <w:proofErr w:type="spellEnd"/>
      <w:r>
        <w:rPr>
          <w:rFonts w:ascii="Corbel" w:eastAsia="Arial" w:hAnsi="Corbel" w:cs="Arial"/>
          <w:sz w:val="20"/>
          <w:szCs w:val="20"/>
        </w:rPr>
        <w:t xml:space="preserve">, </w:t>
      </w:r>
      <w:proofErr w:type="spellStart"/>
      <w:r w:rsidRPr="00E5328D">
        <w:rPr>
          <w:rFonts w:ascii="Corbel" w:eastAsia="Arial" w:hAnsi="Corbel" w:cs="Arial"/>
          <w:sz w:val="20"/>
          <w:szCs w:val="20"/>
        </w:rPr>
        <w:t>Folayo</w:t>
      </w:r>
      <w:proofErr w:type="spellEnd"/>
      <w:r w:rsidRPr="00E5328D">
        <w:rPr>
          <w:rFonts w:ascii="Corbel" w:eastAsia="Arial" w:hAnsi="Corbel" w:cs="Arial"/>
          <w:sz w:val="20"/>
          <w:szCs w:val="20"/>
        </w:rPr>
        <w:t xml:space="preserve"> Aina</w:t>
      </w:r>
      <w:r>
        <w:rPr>
          <w:rFonts w:ascii="Corbel" w:eastAsia="Arial" w:hAnsi="Corbel" w:cs="Arial"/>
          <w:sz w:val="20"/>
          <w:szCs w:val="20"/>
        </w:rPr>
        <w:t xml:space="preserve">, </w:t>
      </w:r>
      <w:r w:rsidRPr="00E5328D">
        <w:rPr>
          <w:rFonts w:ascii="Corbel" w:eastAsia="Arial" w:hAnsi="Corbel" w:cs="Arial"/>
          <w:sz w:val="20"/>
          <w:szCs w:val="20"/>
        </w:rPr>
        <w:t>Halima Kure</w:t>
      </w:r>
      <w:r>
        <w:rPr>
          <w:rFonts w:ascii="Corbel" w:eastAsia="Arial" w:hAnsi="Corbel" w:cs="Arial"/>
          <w:sz w:val="20"/>
          <w:szCs w:val="20"/>
        </w:rPr>
        <w:t xml:space="preserve">, </w:t>
      </w:r>
      <w:r w:rsidRPr="00E5328D">
        <w:rPr>
          <w:rFonts w:ascii="Corbel" w:eastAsia="Arial" w:hAnsi="Corbel" w:cs="Arial"/>
          <w:sz w:val="20"/>
          <w:szCs w:val="20"/>
        </w:rPr>
        <w:t xml:space="preserve">Emmanuel </w:t>
      </w:r>
      <w:proofErr w:type="spellStart"/>
      <w:r w:rsidRPr="00E5328D">
        <w:rPr>
          <w:rFonts w:ascii="Corbel" w:eastAsia="Arial" w:hAnsi="Corbel" w:cs="Arial"/>
          <w:sz w:val="20"/>
          <w:szCs w:val="20"/>
        </w:rPr>
        <w:t>Lyada</w:t>
      </w:r>
      <w:proofErr w:type="spellEnd"/>
    </w:p>
    <w:p w14:paraId="074096CC" w14:textId="4B6FD30B" w:rsidR="004D512A" w:rsidRDefault="004D512A" w:rsidP="007870A7">
      <w:pPr>
        <w:pStyle w:val="ulli"/>
        <w:pBdr>
          <w:left w:val="none" w:sz="0" w:space="0" w:color="auto"/>
        </w:pBdr>
        <w:spacing w:line="260" w:lineRule="atLeast"/>
        <w:ind w:firstLine="720"/>
        <w:rPr>
          <w:rFonts w:ascii="Corbel" w:eastAsia="Arial" w:hAnsi="Corbel" w:cs="Arial"/>
          <w:sz w:val="20"/>
          <w:szCs w:val="20"/>
        </w:rPr>
      </w:pPr>
      <w:r>
        <w:rPr>
          <w:rFonts w:ascii="Corbel" w:eastAsia="Arial" w:hAnsi="Corbel" w:cs="Arial"/>
          <w:sz w:val="20"/>
          <w:szCs w:val="20"/>
        </w:rPr>
        <w:tab/>
      </w:r>
      <w:r w:rsidRPr="004D512A">
        <w:rPr>
          <w:rFonts w:ascii="Corbel" w:eastAsia="Arial" w:hAnsi="Corbel" w:cs="Arial"/>
          <w:sz w:val="20"/>
          <w:szCs w:val="20"/>
        </w:rPr>
        <w:t>Protecting Privacy in AI and Machine Learning Application</w:t>
      </w:r>
    </w:p>
    <w:p w14:paraId="24F71D50" w14:textId="77777777" w:rsidR="00E5328D" w:rsidRDefault="00E5328D" w:rsidP="007870A7">
      <w:pPr>
        <w:pStyle w:val="ulli"/>
        <w:pBdr>
          <w:left w:val="none" w:sz="0" w:space="0" w:color="auto"/>
        </w:pBdr>
        <w:spacing w:line="260" w:lineRule="atLeast"/>
        <w:ind w:firstLine="720"/>
        <w:rPr>
          <w:rFonts w:ascii="Corbel" w:eastAsia="Arial" w:hAnsi="Corbel" w:cs="Arial"/>
          <w:sz w:val="20"/>
          <w:szCs w:val="20"/>
        </w:rPr>
      </w:pPr>
    </w:p>
    <w:p w14:paraId="4E9A3942" w14:textId="79E56EFB" w:rsidR="00E5328D" w:rsidRDefault="00E5328D" w:rsidP="007870A7">
      <w:pPr>
        <w:pStyle w:val="ulli"/>
        <w:pBdr>
          <w:left w:val="none" w:sz="0" w:space="0" w:color="auto"/>
        </w:pBdr>
        <w:spacing w:line="260" w:lineRule="atLeast"/>
        <w:ind w:firstLine="720"/>
        <w:rPr>
          <w:rFonts w:ascii="Corbel" w:eastAsia="Arial" w:hAnsi="Corbel" w:cs="Arial"/>
          <w:sz w:val="20"/>
          <w:szCs w:val="20"/>
        </w:rPr>
      </w:pPr>
      <w:r>
        <w:rPr>
          <w:rFonts w:ascii="Corbel" w:eastAsia="Arial" w:hAnsi="Corbel" w:cs="Arial"/>
          <w:sz w:val="20"/>
          <w:szCs w:val="20"/>
        </w:rPr>
        <w:t xml:space="preserve">5. </w:t>
      </w:r>
      <w:r>
        <w:rPr>
          <w:rFonts w:ascii="Corbel" w:eastAsia="Arial" w:hAnsi="Corbel" w:cs="Arial"/>
          <w:sz w:val="20"/>
          <w:szCs w:val="20"/>
        </w:rPr>
        <w:tab/>
        <w:t xml:space="preserve">Ehigiator Egho-Promise, </w:t>
      </w:r>
      <w:r w:rsidRPr="00E5328D">
        <w:rPr>
          <w:rFonts w:ascii="Corbel" w:eastAsia="Arial" w:hAnsi="Corbel" w:cs="Arial"/>
          <w:sz w:val="20"/>
          <w:szCs w:val="20"/>
        </w:rPr>
        <w:t xml:space="preserve">Hewa </w:t>
      </w:r>
      <w:proofErr w:type="spellStart"/>
      <w:r w:rsidRPr="00E5328D">
        <w:rPr>
          <w:rFonts w:ascii="Corbel" w:eastAsia="Arial" w:hAnsi="Corbel" w:cs="Arial"/>
          <w:sz w:val="20"/>
          <w:szCs w:val="20"/>
        </w:rPr>
        <w:t>Balisane</w:t>
      </w:r>
      <w:proofErr w:type="spellEnd"/>
    </w:p>
    <w:p w14:paraId="0E0E7040" w14:textId="77777777" w:rsidR="00E5328D" w:rsidRDefault="00E5328D" w:rsidP="00E5328D">
      <w:pPr>
        <w:pStyle w:val="ulli"/>
        <w:pBdr>
          <w:left w:val="none" w:sz="0" w:space="0" w:color="auto"/>
        </w:pBdr>
        <w:spacing w:line="260" w:lineRule="atLeast"/>
        <w:ind w:left="1440"/>
        <w:rPr>
          <w:rFonts w:ascii="Corbel" w:eastAsia="Arial" w:hAnsi="Corbel" w:cs="Arial"/>
          <w:sz w:val="20"/>
          <w:szCs w:val="20"/>
        </w:rPr>
      </w:pPr>
      <w:r w:rsidRPr="00E5328D">
        <w:rPr>
          <w:rFonts w:ascii="Corbel" w:eastAsia="Arial" w:hAnsi="Corbel" w:cs="Arial"/>
          <w:sz w:val="20"/>
          <w:szCs w:val="20"/>
        </w:rPr>
        <w:t xml:space="preserve">Leverage Artificial Intelligence for Predictive Cybersecurity: Enhancing Threat Forecasting </w:t>
      </w:r>
    </w:p>
    <w:p w14:paraId="7F4A53F0" w14:textId="68513295" w:rsidR="00E5328D" w:rsidRDefault="00E5328D" w:rsidP="00E5328D">
      <w:pPr>
        <w:pStyle w:val="ulli"/>
        <w:pBdr>
          <w:left w:val="none" w:sz="0" w:space="0" w:color="auto"/>
        </w:pBdr>
        <w:spacing w:line="260" w:lineRule="atLeast"/>
        <w:ind w:left="1440"/>
        <w:rPr>
          <w:rFonts w:ascii="Corbel" w:eastAsia="Arial" w:hAnsi="Corbel" w:cs="Arial"/>
          <w:sz w:val="20"/>
          <w:szCs w:val="20"/>
        </w:rPr>
      </w:pPr>
      <w:r w:rsidRPr="00E5328D">
        <w:rPr>
          <w:rFonts w:ascii="Corbel" w:eastAsia="Arial" w:hAnsi="Corbel" w:cs="Arial"/>
          <w:sz w:val="20"/>
          <w:szCs w:val="20"/>
        </w:rPr>
        <w:t>and Vulnerability Management.</w:t>
      </w:r>
    </w:p>
    <w:p w14:paraId="6B9843D9" w14:textId="77777777" w:rsidR="00E5328D" w:rsidRDefault="00E5328D" w:rsidP="00E5328D">
      <w:pPr>
        <w:pStyle w:val="ulli"/>
        <w:pBdr>
          <w:left w:val="none" w:sz="0" w:space="0" w:color="auto"/>
        </w:pBdr>
        <w:spacing w:line="260" w:lineRule="atLeast"/>
        <w:rPr>
          <w:rFonts w:ascii="Corbel" w:eastAsia="Arial" w:hAnsi="Corbel" w:cs="Arial"/>
          <w:sz w:val="20"/>
          <w:szCs w:val="20"/>
        </w:rPr>
      </w:pPr>
    </w:p>
    <w:p w14:paraId="26993681" w14:textId="77777777" w:rsidR="00E5328D" w:rsidRPr="00E5328D" w:rsidRDefault="00E5328D" w:rsidP="00E5328D">
      <w:pPr>
        <w:pStyle w:val="ulli"/>
        <w:spacing w:line="260" w:lineRule="atLeast"/>
        <w:ind w:left="708"/>
        <w:rPr>
          <w:rFonts w:ascii="Corbel" w:eastAsia="Arial" w:hAnsi="Corbel" w:cs="Arial"/>
          <w:sz w:val="20"/>
          <w:szCs w:val="20"/>
        </w:rPr>
      </w:pPr>
      <w:r>
        <w:rPr>
          <w:rFonts w:ascii="Corbel" w:eastAsia="Arial" w:hAnsi="Corbel" w:cs="Arial"/>
          <w:sz w:val="20"/>
          <w:szCs w:val="20"/>
        </w:rPr>
        <w:t>6.</w:t>
      </w:r>
      <w:r>
        <w:rPr>
          <w:rFonts w:ascii="Corbel" w:eastAsia="Arial" w:hAnsi="Corbel" w:cs="Arial"/>
          <w:sz w:val="20"/>
          <w:szCs w:val="20"/>
        </w:rPr>
        <w:tab/>
      </w:r>
      <w:r w:rsidRPr="00E5328D">
        <w:rPr>
          <w:rFonts w:ascii="Corbel" w:eastAsia="Arial" w:hAnsi="Corbel" w:cs="Arial"/>
          <w:sz w:val="20"/>
          <w:szCs w:val="20"/>
        </w:rPr>
        <w:t xml:space="preserve">Ehigiator Iyobor Egho-Promise, Bamidele Ola, George Asante and Hewa </w:t>
      </w:r>
      <w:proofErr w:type="spellStart"/>
      <w:r w:rsidRPr="00E5328D">
        <w:rPr>
          <w:rFonts w:ascii="Corbel" w:eastAsia="Arial" w:hAnsi="Corbel" w:cs="Arial"/>
          <w:sz w:val="20"/>
          <w:szCs w:val="20"/>
        </w:rPr>
        <w:t>Balisane</w:t>
      </w:r>
      <w:proofErr w:type="spellEnd"/>
      <w:r w:rsidRPr="00E5328D">
        <w:rPr>
          <w:rFonts w:ascii="Corbel" w:eastAsia="Arial" w:hAnsi="Corbel" w:cs="Arial"/>
          <w:sz w:val="20"/>
          <w:szCs w:val="20"/>
        </w:rPr>
        <w:t xml:space="preserve">. </w:t>
      </w:r>
    </w:p>
    <w:p w14:paraId="5353383A" w14:textId="5ECCBDDD" w:rsidR="00E5328D" w:rsidRDefault="00E5328D" w:rsidP="00E5328D">
      <w:pPr>
        <w:pStyle w:val="ulli"/>
        <w:pBdr>
          <w:left w:val="none" w:sz="0" w:space="0" w:color="auto"/>
        </w:pBdr>
        <w:spacing w:line="260" w:lineRule="atLeast"/>
        <w:ind w:left="708"/>
        <w:rPr>
          <w:rFonts w:ascii="Corbel" w:eastAsia="Arial" w:hAnsi="Corbel" w:cs="Arial"/>
          <w:sz w:val="20"/>
          <w:szCs w:val="20"/>
        </w:rPr>
      </w:pPr>
      <w:r w:rsidRPr="00E5328D">
        <w:rPr>
          <w:rFonts w:ascii="Corbel" w:eastAsia="Arial" w:hAnsi="Corbel" w:cs="Arial"/>
          <w:sz w:val="20"/>
          <w:szCs w:val="20"/>
        </w:rPr>
        <w:tab/>
      </w:r>
      <w:r w:rsidRPr="00E5328D">
        <w:rPr>
          <w:rFonts w:ascii="Corbel" w:eastAsia="Arial" w:hAnsi="Corbel" w:cs="Arial"/>
          <w:sz w:val="20"/>
          <w:szCs w:val="20"/>
        </w:rPr>
        <w:tab/>
        <w:t>The Evolution and Mitigation of Ransomware: Techniques, Tactics and Response Strategies:</w:t>
      </w:r>
    </w:p>
    <w:p w14:paraId="7D3C44B8" w14:textId="7CA4FD35" w:rsidR="0039697B" w:rsidRDefault="0039697B" w:rsidP="0039697B">
      <w:pPr>
        <w:pStyle w:val="divdocumentdivsectiontitle"/>
        <w:spacing w:before="160" w:after="60"/>
        <w:jc w:val="center"/>
        <w:rPr>
          <w:rFonts w:ascii="Arial" w:eastAsia="Arial" w:hAnsi="Arial" w:cs="Arial"/>
          <w:b/>
          <w:bCs/>
        </w:rPr>
      </w:pPr>
      <w:r>
        <w:rPr>
          <w:rFonts w:ascii="Arial" w:eastAsia="Arial" w:hAnsi="Arial" w:cs="Arial"/>
          <w:b/>
          <w:bCs/>
        </w:rPr>
        <w:t>References</w:t>
      </w:r>
    </w:p>
    <w:p w14:paraId="0C2541F4" w14:textId="77777777" w:rsidR="0039697B" w:rsidRPr="00D419A5" w:rsidRDefault="0039697B" w:rsidP="0039697B">
      <w:pPr>
        <w:pStyle w:val="divdocumentsinglecolumn"/>
        <w:numPr>
          <w:ilvl w:val="0"/>
          <w:numId w:val="23"/>
        </w:numPr>
        <w:spacing w:after="160" w:line="259" w:lineRule="auto"/>
        <w:ind w:left="388"/>
        <w:textAlignment w:val="auto"/>
        <w:rPr>
          <w:rFonts w:ascii="Calibri" w:eastAsia="Calibri" w:hAnsi="Calibri"/>
          <w:kern w:val="2"/>
          <w:sz w:val="22"/>
          <w:szCs w:val="22"/>
          <w:lang w:val="en-GB"/>
          <w14:ligatures w14:val="standardContextual"/>
        </w:rPr>
      </w:pPr>
      <w:r w:rsidRPr="00C44700">
        <w:rPr>
          <w:rFonts w:ascii="Arial" w:eastAsia="Arial" w:hAnsi="Arial" w:cs="Arial"/>
          <w:sz w:val="20"/>
          <w:szCs w:val="20"/>
        </w:rPr>
        <w:t>References to be provided on request.</w:t>
      </w:r>
    </w:p>
    <w:p w14:paraId="69839F33" w14:textId="77777777" w:rsidR="0080511C" w:rsidRDefault="0080511C" w:rsidP="0080511C">
      <w:pPr>
        <w:spacing w:line="240" w:lineRule="auto"/>
        <w:textAlignment w:val="auto"/>
        <w:rPr>
          <w:rFonts w:ascii="Calibri" w:eastAsia="Calibri" w:hAnsi="Calibri"/>
          <w:kern w:val="2"/>
          <w:sz w:val="22"/>
          <w:szCs w:val="22"/>
          <w:lang w:val="en-GB"/>
          <w14:ligatures w14:val="standardContextual"/>
        </w:rPr>
      </w:pPr>
    </w:p>
    <w:p w14:paraId="26373411" w14:textId="77777777" w:rsidR="0080511C" w:rsidRDefault="0080511C" w:rsidP="0080511C">
      <w:pPr>
        <w:spacing w:line="240" w:lineRule="auto"/>
        <w:textAlignment w:val="auto"/>
        <w:rPr>
          <w:rFonts w:ascii="Calibri" w:eastAsia="Calibri" w:hAnsi="Calibri"/>
          <w:kern w:val="2"/>
          <w:sz w:val="22"/>
          <w:szCs w:val="22"/>
          <w:lang w:val="en-GB"/>
          <w14:ligatures w14:val="standardContextual"/>
        </w:rPr>
      </w:pPr>
    </w:p>
    <w:p w14:paraId="4499EEC0" w14:textId="77777777" w:rsidR="0080511C" w:rsidRDefault="0080511C" w:rsidP="0080511C">
      <w:pPr>
        <w:spacing w:line="240" w:lineRule="auto"/>
        <w:textAlignment w:val="auto"/>
        <w:rPr>
          <w:rFonts w:ascii="Calibri" w:eastAsia="Calibri" w:hAnsi="Calibri"/>
          <w:kern w:val="2"/>
          <w:sz w:val="22"/>
          <w:szCs w:val="22"/>
          <w:lang w:val="en-GB"/>
          <w14:ligatures w14:val="standardContextual"/>
        </w:rPr>
      </w:pPr>
    </w:p>
    <w:p w14:paraId="39F558F6" w14:textId="77777777" w:rsidR="0080511C" w:rsidRDefault="0080511C" w:rsidP="0080511C">
      <w:pPr>
        <w:spacing w:line="240" w:lineRule="auto"/>
        <w:textAlignment w:val="auto"/>
        <w:rPr>
          <w:rFonts w:ascii="Calibri" w:eastAsia="Calibri" w:hAnsi="Calibri"/>
          <w:kern w:val="2"/>
          <w:sz w:val="22"/>
          <w:szCs w:val="22"/>
          <w:lang w:val="en-GB"/>
          <w14:ligatures w14:val="standardContextual"/>
        </w:rPr>
      </w:pPr>
    </w:p>
    <w:sectPr w:rsidR="0080511C">
      <w:footerReference w:type="default" r:id="rId61"/>
      <w:pgSz w:w="11906" w:h="16838"/>
      <w:pgMar w:top="480" w:right="800" w:bottom="48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7598E" w14:textId="77777777" w:rsidR="00543E10" w:rsidRDefault="00543E10" w:rsidP="003E3ABE">
      <w:pPr>
        <w:spacing w:line="240" w:lineRule="auto"/>
      </w:pPr>
      <w:r>
        <w:separator/>
      </w:r>
    </w:p>
  </w:endnote>
  <w:endnote w:type="continuationSeparator" w:id="0">
    <w:p w14:paraId="025FB36D" w14:textId="77777777" w:rsidR="00543E10" w:rsidRDefault="00543E10" w:rsidP="003E3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4802205"/>
      <w:docPartObj>
        <w:docPartGallery w:val="Page Numbers (Bottom of Page)"/>
        <w:docPartUnique/>
      </w:docPartObj>
    </w:sdtPr>
    <w:sdtContent>
      <w:sdt>
        <w:sdtPr>
          <w:id w:val="1728636285"/>
          <w:docPartObj>
            <w:docPartGallery w:val="Page Numbers (Top of Page)"/>
            <w:docPartUnique/>
          </w:docPartObj>
        </w:sdtPr>
        <w:sdtContent>
          <w:p w14:paraId="0DFA79F4" w14:textId="77777777" w:rsidR="003E3ABE" w:rsidRDefault="003E3ABE">
            <w:pPr>
              <w:pStyle w:val="Footer"/>
              <w:jc w:val="center"/>
            </w:pPr>
            <w:r>
              <w:t xml:space="preserve">Page </w:t>
            </w:r>
            <w:r>
              <w:rPr>
                <w:b/>
                <w:bCs/>
              </w:rPr>
              <w:fldChar w:fldCharType="begin"/>
            </w:r>
            <w:r>
              <w:rPr>
                <w:b/>
                <w:bCs/>
              </w:rPr>
              <w:instrText xml:space="preserve"> PAGE </w:instrText>
            </w:r>
            <w:r>
              <w:rPr>
                <w:b/>
                <w:bCs/>
              </w:rPr>
              <w:fldChar w:fldCharType="separate"/>
            </w:r>
            <w:r w:rsidR="00507C12">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507C12">
              <w:rPr>
                <w:b/>
                <w:bCs/>
                <w:noProof/>
              </w:rPr>
              <w:t>9</w:t>
            </w:r>
            <w:r>
              <w:rPr>
                <w:b/>
                <w:bCs/>
              </w:rPr>
              <w:fldChar w:fldCharType="end"/>
            </w:r>
          </w:p>
        </w:sdtContent>
      </w:sdt>
    </w:sdtContent>
  </w:sdt>
  <w:p w14:paraId="5D254BEC" w14:textId="77777777" w:rsidR="003E3ABE" w:rsidRDefault="003E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8F6A3" w14:textId="77777777" w:rsidR="00543E10" w:rsidRDefault="00543E10" w:rsidP="003E3ABE">
      <w:pPr>
        <w:spacing w:line="240" w:lineRule="auto"/>
      </w:pPr>
      <w:r>
        <w:separator/>
      </w:r>
    </w:p>
  </w:footnote>
  <w:footnote w:type="continuationSeparator" w:id="0">
    <w:p w14:paraId="49400E91" w14:textId="77777777" w:rsidR="00543E10" w:rsidRDefault="00543E10" w:rsidP="003E3ABE">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ihsN7f1S5ThGqW" int2:id="JV2moFhv">
      <int2:state int2:value="Rejected" int2:type="AugLoop_Text_Critique"/>
    </int2:textHash>
    <int2:textHash int2:hashCode="xcmAs0papnavMY" int2:id="vzwYFdjc">
      <int2:state int2:value="Rejected" int2:type="AugLoop_Text_Critique"/>
    </int2:textHash>
    <int2:textHash int2:hashCode="Za6pjFfc0qH/sN" int2:id="b0Yi4LZ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862A82A6">
      <w:start w:val="1"/>
      <w:numFmt w:val="bullet"/>
      <w:lvlText w:val=""/>
      <w:lvlJc w:val="left"/>
      <w:pPr>
        <w:ind w:left="720" w:hanging="360"/>
      </w:pPr>
      <w:rPr>
        <w:rFonts w:ascii="Symbol" w:hAnsi="Symbol"/>
      </w:rPr>
    </w:lvl>
    <w:lvl w:ilvl="1" w:tplc="AD0AF3D6">
      <w:start w:val="1"/>
      <w:numFmt w:val="bullet"/>
      <w:lvlText w:val="o"/>
      <w:lvlJc w:val="left"/>
      <w:pPr>
        <w:tabs>
          <w:tab w:val="num" w:pos="1440"/>
        </w:tabs>
        <w:ind w:left="1440" w:hanging="360"/>
      </w:pPr>
      <w:rPr>
        <w:rFonts w:ascii="Courier New" w:hAnsi="Courier New"/>
      </w:rPr>
    </w:lvl>
    <w:lvl w:ilvl="2" w:tplc="D8A49F72">
      <w:start w:val="1"/>
      <w:numFmt w:val="bullet"/>
      <w:lvlText w:val=""/>
      <w:lvlJc w:val="left"/>
      <w:pPr>
        <w:tabs>
          <w:tab w:val="num" w:pos="2160"/>
        </w:tabs>
        <w:ind w:left="2160" w:hanging="360"/>
      </w:pPr>
      <w:rPr>
        <w:rFonts w:ascii="Wingdings" w:hAnsi="Wingdings"/>
      </w:rPr>
    </w:lvl>
    <w:lvl w:ilvl="3" w:tplc="6E90117A">
      <w:start w:val="1"/>
      <w:numFmt w:val="bullet"/>
      <w:lvlText w:val=""/>
      <w:lvlJc w:val="left"/>
      <w:pPr>
        <w:tabs>
          <w:tab w:val="num" w:pos="2880"/>
        </w:tabs>
        <w:ind w:left="2880" w:hanging="360"/>
      </w:pPr>
      <w:rPr>
        <w:rFonts w:ascii="Symbol" w:hAnsi="Symbol"/>
      </w:rPr>
    </w:lvl>
    <w:lvl w:ilvl="4" w:tplc="F0AED962">
      <w:start w:val="1"/>
      <w:numFmt w:val="bullet"/>
      <w:lvlText w:val="o"/>
      <w:lvlJc w:val="left"/>
      <w:pPr>
        <w:tabs>
          <w:tab w:val="num" w:pos="3600"/>
        </w:tabs>
        <w:ind w:left="3600" w:hanging="360"/>
      </w:pPr>
      <w:rPr>
        <w:rFonts w:ascii="Courier New" w:hAnsi="Courier New"/>
      </w:rPr>
    </w:lvl>
    <w:lvl w:ilvl="5" w:tplc="41329626">
      <w:start w:val="1"/>
      <w:numFmt w:val="bullet"/>
      <w:lvlText w:val=""/>
      <w:lvlJc w:val="left"/>
      <w:pPr>
        <w:tabs>
          <w:tab w:val="num" w:pos="4320"/>
        </w:tabs>
        <w:ind w:left="4320" w:hanging="360"/>
      </w:pPr>
      <w:rPr>
        <w:rFonts w:ascii="Wingdings" w:hAnsi="Wingdings"/>
      </w:rPr>
    </w:lvl>
    <w:lvl w:ilvl="6" w:tplc="B6C65B8C">
      <w:start w:val="1"/>
      <w:numFmt w:val="bullet"/>
      <w:lvlText w:val=""/>
      <w:lvlJc w:val="left"/>
      <w:pPr>
        <w:tabs>
          <w:tab w:val="num" w:pos="5040"/>
        </w:tabs>
        <w:ind w:left="5040" w:hanging="360"/>
      </w:pPr>
      <w:rPr>
        <w:rFonts w:ascii="Symbol" w:hAnsi="Symbol"/>
      </w:rPr>
    </w:lvl>
    <w:lvl w:ilvl="7" w:tplc="85209F44">
      <w:start w:val="1"/>
      <w:numFmt w:val="bullet"/>
      <w:lvlText w:val="o"/>
      <w:lvlJc w:val="left"/>
      <w:pPr>
        <w:tabs>
          <w:tab w:val="num" w:pos="5760"/>
        </w:tabs>
        <w:ind w:left="5760" w:hanging="360"/>
      </w:pPr>
      <w:rPr>
        <w:rFonts w:ascii="Courier New" w:hAnsi="Courier New"/>
      </w:rPr>
    </w:lvl>
    <w:lvl w:ilvl="8" w:tplc="9F227CA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E74B1DC">
      <w:start w:val="1"/>
      <w:numFmt w:val="bullet"/>
      <w:lvlText w:val=""/>
      <w:lvlJc w:val="left"/>
      <w:pPr>
        <w:ind w:left="720" w:hanging="360"/>
      </w:pPr>
      <w:rPr>
        <w:rFonts w:ascii="Symbol" w:hAnsi="Symbol"/>
      </w:rPr>
    </w:lvl>
    <w:lvl w:ilvl="1" w:tplc="C628975C">
      <w:start w:val="1"/>
      <w:numFmt w:val="bullet"/>
      <w:lvlText w:val="o"/>
      <w:lvlJc w:val="left"/>
      <w:pPr>
        <w:tabs>
          <w:tab w:val="num" w:pos="1440"/>
        </w:tabs>
        <w:ind w:left="1440" w:hanging="360"/>
      </w:pPr>
      <w:rPr>
        <w:rFonts w:ascii="Courier New" w:hAnsi="Courier New"/>
      </w:rPr>
    </w:lvl>
    <w:lvl w:ilvl="2" w:tplc="248ED300">
      <w:start w:val="1"/>
      <w:numFmt w:val="bullet"/>
      <w:lvlText w:val=""/>
      <w:lvlJc w:val="left"/>
      <w:pPr>
        <w:tabs>
          <w:tab w:val="num" w:pos="2160"/>
        </w:tabs>
        <w:ind w:left="2160" w:hanging="360"/>
      </w:pPr>
      <w:rPr>
        <w:rFonts w:ascii="Wingdings" w:hAnsi="Wingdings"/>
      </w:rPr>
    </w:lvl>
    <w:lvl w:ilvl="3" w:tplc="3BFEFAFA">
      <w:start w:val="1"/>
      <w:numFmt w:val="bullet"/>
      <w:lvlText w:val=""/>
      <w:lvlJc w:val="left"/>
      <w:pPr>
        <w:tabs>
          <w:tab w:val="num" w:pos="2880"/>
        </w:tabs>
        <w:ind w:left="2880" w:hanging="360"/>
      </w:pPr>
      <w:rPr>
        <w:rFonts w:ascii="Symbol" w:hAnsi="Symbol"/>
      </w:rPr>
    </w:lvl>
    <w:lvl w:ilvl="4" w:tplc="F0AEF8C4">
      <w:start w:val="1"/>
      <w:numFmt w:val="bullet"/>
      <w:lvlText w:val="o"/>
      <w:lvlJc w:val="left"/>
      <w:pPr>
        <w:tabs>
          <w:tab w:val="num" w:pos="3600"/>
        </w:tabs>
        <w:ind w:left="3600" w:hanging="360"/>
      </w:pPr>
      <w:rPr>
        <w:rFonts w:ascii="Courier New" w:hAnsi="Courier New"/>
      </w:rPr>
    </w:lvl>
    <w:lvl w:ilvl="5" w:tplc="2C2626D0">
      <w:start w:val="1"/>
      <w:numFmt w:val="bullet"/>
      <w:lvlText w:val=""/>
      <w:lvlJc w:val="left"/>
      <w:pPr>
        <w:tabs>
          <w:tab w:val="num" w:pos="4320"/>
        </w:tabs>
        <w:ind w:left="4320" w:hanging="360"/>
      </w:pPr>
      <w:rPr>
        <w:rFonts w:ascii="Wingdings" w:hAnsi="Wingdings"/>
      </w:rPr>
    </w:lvl>
    <w:lvl w:ilvl="6" w:tplc="4A5E5B60">
      <w:start w:val="1"/>
      <w:numFmt w:val="bullet"/>
      <w:lvlText w:val=""/>
      <w:lvlJc w:val="left"/>
      <w:pPr>
        <w:tabs>
          <w:tab w:val="num" w:pos="5040"/>
        </w:tabs>
        <w:ind w:left="5040" w:hanging="360"/>
      </w:pPr>
      <w:rPr>
        <w:rFonts w:ascii="Symbol" w:hAnsi="Symbol"/>
      </w:rPr>
    </w:lvl>
    <w:lvl w:ilvl="7" w:tplc="E318C700">
      <w:start w:val="1"/>
      <w:numFmt w:val="bullet"/>
      <w:lvlText w:val="o"/>
      <w:lvlJc w:val="left"/>
      <w:pPr>
        <w:tabs>
          <w:tab w:val="num" w:pos="5760"/>
        </w:tabs>
        <w:ind w:left="5760" w:hanging="360"/>
      </w:pPr>
      <w:rPr>
        <w:rFonts w:ascii="Courier New" w:hAnsi="Courier New"/>
      </w:rPr>
    </w:lvl>
    <w:lvl w:ilvl="8" w:tplc="F246FC3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0C4E8C6">
      <w:start w:val="1"/>
      <w:numFmt w:val="bullet"/>
      <w:lvlText w:val=""/>
      <w:lvlJc w:val="left"/>
      <w:pPr>
        <w:ind w:left="720" w:hanging="360"/>
      </w:pPr>
      <w:rPr>
        <w:rFonts w:ascii="Symbol" w:hAnsi="Symbol"/>
      </w:rPr>
    </w:lvl>
    <w:lvl w:ilvl="1" w:tplc="B9F6A9BC">
      <w:start w:val="1"/>
      <w:numFmt w:val="bullet"/>
      <w:lvlText w:val="o"/>
      <w:lvlJc w:val="left"/>
      <w:pPr>
        <w:tabs>
          <w:tab w:val="num" w:pos="1440"/>
        </w:tabs>
        <w:ind w:left="1440" w:hanging="360"/>
      </w:pPr>
      <w:rPr>
        <w:rFonts w:ascii="Courier New" w:hAnsi="Courier New"/>
      </w:rPr>
    </w:lvl>
    <w:lvl w:ilvl="2" w:tplc="03DC4D8A">
      <w:start w:val="1"/>
      <w:numFmt w:val="bullet"/>
      <w:lvlText w:val=""/>
      <w:lvlJc w:val="left"/>
      <w:pPr>
        <w:tabs>
          <w:tab w:val="num" w:pos="2160"/>
        </w:tabs>
        <w:ind w:left="2160" w:hanging="360"/>
      </w:pPr>
      <w:rPr>
        <w:rFonts w:ascii="Wingdings" w:hAnsi="Wingdings"/>
      </w:rPr>
    </w:lvl>
    <w:lvl w:ilvl="3" w:tplc="2F344876">
      <w:start w:val="1"/>
      <w:numFmt w:val="bullet"/>
      <w:lvlText w:val=""/>
      <w:lvlJc w:val="left"/>
      <w:pPr>
        <w:tabs>
          <w:tab w:val="num" w:pos="2880"/>
        </w:tabs>
        <w:ind w:left="2880" w:hanging="360"/>
      </w:pPr>
      <w:rPr>
        <w:rFonts w:ascii="Symbol" w:hAnsi="Symbol"/>
      </w:rPr>
    </w:lvl>
    <w:lvl w:ilvl="4" w:tplc="6D34FCD4">
      <w:start w:val="1"/>
      <w:numFmt w:val="bullet"/>
      <w:lvlText w:val="o"/>
      <w:lvlJc w:val="left"/>
      <w:pPr>
        <w:tabs>
          <w:tab w:val="num" w:pos="3600"/>
        </w:tabs>
        <w:ind w:left="3600" w:hanging="360"/>
      </w:pPr>
      <w:rPr>
        <w:rFonts w:ascii="Courier New" w:hAnsi="Courier New"/>
      </w:rPr>
    </w:lvl>
    <w:lvl w:ilvl="5" w:tplc="ED14A4DA">
      <w:start w:val="1"/>
      <w:numFmt w:val="bullet"/>
      <w:lvlText w:val=""/>
      <w:lvlJc w:val="left"/>
      <w:pPr>
        <w:tabs>
          <w:tab w:val="num" w:pos="4320"/>
        </w:tabs>
        <w:ind w:left="4320" w:hanging="360"/>
      </w:pPr>
      <w:rPr>
        <w:rFonts w:ascii="Wingdings" w:hAnsi="Wingdings"/>
      </w:rPr>
    </w:lvl>
    <w:lvl w:ilvl="6" w:tplc="D18EF26E">
      <w:start w:val="1"/>
      <w:numFmt w:val="bullet"/>
      <w:lvlText w:val=""/>
      <w:lvlJc w:val="left"/>
      <w:pPr>
        <w:tabs>
          <w:tab w:val="num" w:pos="5040"/>
        </w:tabs>
        <w:ind w:left="5040" w:hanging="360"/>
      </w:pPr>
      <w:rPr>
        <w:rFonts w:ascii="Symbol" w:hAnsi="Symbol"/>
      </w:rPr>
    </w:lvl>
    <w:lvl w:ilvl="7" w:tplc="24A89D38">
      <w:start w:val="1"/>
      <w:numFmt w:val="bullet"/>
      <w:lvlText w:val="o"/>
      <w:lvlJc w:val="left"/>
      <w:pPr>
        <w:tabs>
          <w:tab w:val="num" w:pos="5760"/>
        </w:tabs>
        <w:ind w:left="5760" w:hanging="360"/>
      </w:pPr>
      <w:rPr>
        <w:rFonts w:ascii="Courier New" w:hAnsi="Courier New"/>
      </w:rPr>
    </w:lvl>
    <w:lvl w:ilvl="8" w:tplc="D9784D4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4CCB8F2">
      <w:start w:val="1"/>
      <w:numFmt w:val="bullet"/>
      <w:lvlText w:val=""/>
      <w:lvlJc w:val="left"/>
      <w:pPr>
        <w:ind w:left="720" w:hanging="360"/>
      </w:pPr>
      <w:rPr>
        <w:rFonts w:ascii="Symbol" w:hAnsi="Symbol"/>
      </w:rPr>
    </w:lvl>
    <w:lvl w:ilvl="1" w:tplc="CF6E4070">
      <w:start w:val="1"/>
      <w:numFmt w:val="bullet"/>
      <w:lvlText w:val="o"/>
      <w:lvlJc w:val="left"/>
      <w:pPr>
        <w:tabs>
          <w:tab w:val="num" w:pos="1440"/>
        </w:tabs>
        <w:ind w:left="1440" w:hanging="360"/>
      </w:pPr>
      <w:rPr>
        <w:rFonts w:ascii="Courier New" w:hAnsi="Courier New"/>
      </w:rPr>
    </w:lvl>
    <w:lvl w:ilvl="2" w:tplc="975ADAD6">
      <w:start w:val="1"/>
      <w:numFmt w:val="bullet"/>
      <w:lvlText w:val=""/>
      <w:lvlJc w:val="left"/>
      <w:pPr>
        <w:tabs>
          <w:tab w:val="num" w:pos="2160"/>
        </w:tabs>
        <w:ind w:left="2160" w:hanging="360"/>
      </w:pPr>
      <w:rPr>
        <w:rFonts w:ascii="Wingdings" w:hAnsi="Wingdings"/>
      </w:rPr>
    </w:lvl>
    <w:lvl w:ilvl="3" w:tplc="FFD8CBE6">
      <w:start w:val="1"/>
      <w:numFmt w:val="bullet"/>
      <w:lvlText w:val=""/>
      <w:lvlJc w:val="left"/>
      <w:pPr>
        <w:tabs>
          <w:tab w:val="num" w:pos="2880"/>
        </w:tabs>
        <w:ind w:left="2880" w:hanging="360"/>
      </w:pPr>
      <w:rPr>
        <w:rFonts w:ascii="Symbol" w:hAnsi="Symbol"/>
      </w:rPr>
    </w:lvl>
    <w:lvl w:ilvl="4" w:tplc="E016437A">
      <w:start w:val="1"/>
      <w:numFmt w:val="bullet"/>
      <w:lvlText w:val="o"/>
      <w:lvlJc w:val="left"/>
      <w:pPr>
        <w:tabs>
          <w:tab w:val="num" w:pos="3600"/>
        </w:tabs>
        <w:ind w:left="3600" w:hanging="360"/>
      </w:pPr>
      <w:rPr>
        <w:rFonts w:ascii="Courier New" w:hAnsi="Courier New"/>
      </w:rPr>
    </w:lvl>
    <w:lvl w:ilvl="5" w:tplc="EF9A9928">
      <w:start w:val="1"/>
      <w:numFmt w:val="bullet"/>
      <w:lvlText w:val=""/>
      <w:lvlJc w:val="left"/>
      <w:pPr>
        <w:tabs>
          <w:tab w:val="num" w:pos="4320"/>
        </w:tabs>
        <w:ind w:left="4320" w:hanging="360"/>
      </w:pPr>
      <w:rPr>
        <w:rFonts w:ascii="Wingdings" w:hAnsi="Wingdings"/>
      </w:rPr>
    </w:lvl>
    <w:lvl w:ilvl="6" w:tplc="172AF5E0">
      <w:start w:val="1"/>
      <w:numFmt w:val="bullet"/>
      <w:lvlText w:val=""/>
      <w:lvlJc w:val="left"/>
      <w:pPr>
        <w:tabs>
          <w:tab w:val="num" w:pos="5040"/>
        </w:tabs>
        <w:ind w:left="5040" w:hanging="360"/>
      </w:pPr>
      <w:rPr>
        <w:rFonts w:ascii="Symbol" w:hAnsi="Symbol"/>
      </w:rPr>
    </w:lvl>
    <w:lvl w:ilvl="7" w:tplc="4F98DE28">
      <w:start w:val="1"/>
      <w:numFmt w:val="bullet"/>
      <w:lvlText w:val="o"/>
      <w:lvlJc w:val="left"/>
      <w:pPr>
        <w:tabs>
          <w:tab w:val="num" w:pos="5760"/>
        </w:tabs>
        <w:ind w:left="5760" w:hanging="360"/>
      </w:pPr>
      <w:rPr>
        <w:rFonts w:ascii="Courier New" w:hAnsi="Courier New"/>
      </w:rPr>
    </w:lvl>
    <w:lvl w:ilvl="8" w:tplc="60588E3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7B76EF44">
      <w:start w:val="1"/>
      <w:numFmt w:val="bullet"/>
      <w:lvlText w:val=""/>
      <w:lvlJc w:val="left"/>
      <w:pPr>
        <w:ind w:left="720" w:hanging="360"/>
      </w:pPr>
      <w:rPr>
        <w:rFonts w:ascii="Symbol" w:hAnsi="Symbol"/>
      </w:rPr>
    </w:lvl>
    <w:lvl w:ilvl="1" w:tplc="B630C57A">
      <w:start w:val="1"/>
      <w:numFmt w:val="bullet"/>
      <w:lvlText w:val="o"/>
      <w:lvlJc w:val="left"/>
      <w:pPr>
        <w:tabs>
          <w:tab w:val="num" w:pos="1440"/>
        </w:tabs>
        <w:ind w:left="1440" w:hanging="360"/>
      </w:pPr>
      <w:rPr>
        <w:rFonts w:ascii="Courier New" w:hAnsi="Courier New"/>
      </w:rPr>
    </w:lvl>
    <w:lvl w:ilvl="2" w:tplc="6DAE0496">
      <w:start w:val="1"/>
      <w:numFmt w:val="bullet"/>
      <w:lvlText w:val=""/>
      <w:lvlJc w:val="left"/>
      <w:pPr>
        <w:tabs>
          <w:tab w:val="num" w:pos="2160"/>
        </w:tabs>
        <w:ind w:left="2160" w:hanging="360"/>
      </w:pPr>
      <w:rPr>
        <w:rFonts w:ascii="Wingdings" w:hAnsi="Wingdings"/>
      </w:rPr>
    </w:lvl>
    <w:lvl w:ilvl="3" w:tplc="6486C3DA">
      <w:start w:val="1"/>
      <w:numFmt w:val="bullet"/>
      <w:lvlText w:val=""/>
      <w:lvlJc w:val="left"/>
      <w:pPr>
        <w:tabs>
          <w:tab w:val="num" w:pos="2880"/>
        </w:tabs>
        <w:ind w:left="2880" w:hanging="360"/>
      </w:pPr>
      <w:rPr>
        <w:rFonts w:ascii="Symbol" w:hAnsi="Symbol"/>
      </w:rPr>
    </w:lvl>
    <w:lvl w:ilvl="4" w:tplc="F84AD18E">
      <w:start w:val="1"/>
      <w:numFmt w:val="bullet"/>
      <w:lvlText w:val="o"/>
      <w:lvlJc w:val="left"/>
      <w:pPr>
        <w:tabs>
          <w:tab w:val="num" w:pos="3600"/>
        </w:tabs>
        <w:ind w:left="3600" w:hanging="360"/>
      </w:pPr>
      <w:rPr>
        <w:rFonts w:ascii="Courier New" w:hAnsi="Courier New"/>
      </w:rPr>
    </w:lvl>
    <w:lvl w:ilvl="5" w:tplc="F4389D58">
      <w:start w:val="1"/>
      <w:numFmt w:val="bullet"/>
      <w:lvlText w:val=""/>
      <w:lvlJc w:val="left"/>
      <w:pPr>
        <w:tabs>
          <w:tab w:val="num" w:pos="4320"/>
        </w:tabs>
        <w:ind w:left="4320" w:hanging="360"/>
      </w:pPr>
      <w:rPr>
        <w:rFonts w:ascii="Wingdings" w:hAnsi="Wingdings"/>
      </w:rPr>
    </w:lvl>
    <w:lvl w:ilvl="6" w:tplc="C01CAE8A">
      <w:start w:val="1"/>
      <w:numFmt w:val="bullet"/>
      <w:lvlText w:val=""/>
      <w:lvlJc w:val="left"/>
      <w:pPr>
        <w:tabs>
          <w:tab w:val="num" w:pos="5040"/>
        </w:tabs>
        <w:ind w:left="5040" w:hanging="360"/>
      </w:pPr>
      <w:rPr>
        <w:rFonts w:ascii="Symbol" w:hAnsi="Symbol"/>
      </w:rPr>
    </w:lvl>
    <w:lvl w:ilvl="7" w:tplc="81426772">
      <w:start w:val="1"/>
      <w:numFmt w:val="bullet"/>
      <w:lvlText w:val="o"/>
      <w:lvlJc w:val="left"/>
      <w:pPr>
        <w:tabs>
          <w:tab w:val="num" w:pos="5760"/>
        </w:tabs>
        <w:ind w:left="5760" w:hanging="360"/>
      </w:pPr>
      <w:rPr>
        <w:rFonts w:ascii="Courier New" w:hAnsi="Courier New"/>
      </w:rPr>
    </w:lvl>
    <w:lvl w:ilvl="8" w:tplc="E736A44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8C8ABB8">
      <w:start w:val="1"/>
      <w:numFmt w:val="bullet"/>
      <w:lvlText w:val=""/>
      <w:lvlJc w:val="left"/>
      <w:pPr>
        <w:ind w:left="720" w:hanging="360"/>
      </w:pPr>
      <w:rPr>
        <w:rFonts w:ascii="Symbol" w:hAnsi="Symbol"/>
      </w:rPr>
    </w:lvl>
    <w:lvl w:ilvl="1" w:tplc="3B6C0042">
      <w:start w:val="1"/>
      <w:numFmt w:val="bullet"/>
      <w:lvlText w:val="o"/>
      <w:lvlJc w:val="left"/>
      <w:pPr>
        <w:tabs>
          <w:tab w:val="num" w:pos="1440"/>
        </w:tabs>
        <w:ind w:left="1440" w:hanging="360"/>
      </w:pPr>
      <w:rPr>
        <w:rFonts w:ascii="Courier New" w:hAnsi="Courier New"/>
      </w:rPr>
    </w:lvl>
    <w:lvl w:ilvl="2" w:tplc="36108B6E">
      <w:start w:val="1"/>
      <w:numFmt w:val="bullet"/>
      <w:lvlText w:val=""/>
      <w:lvlJc w:val="left"/>
      <w:pPr>
        <w:tabs>
          <w:tab w:val="num" w:pos="2160"/>
        </w:tabs>
        <w:ind w:left="2160" w:hanging="360"/>
      </w:pPr>
      <w:rPr>
        <w:rFonts w:ascii="Wingdings" w:hAnsi="Wingdings"/>
      </w:rPr>
    </w:lvl>
    <w:lvl w:ilvl="3" w:tplc="7ED66E74">
      <w:start w:val="1"/>
      <w:numFmt w:val="bullet"/>
      <w:lvlText w:val=""/>
      <w:lvlJc w:val="left"/>
      <w:pPr>
        <w:tabs>
          <w:tab w:val="num" w:pos="2880"/>
        </w:tabs>
        <w:ind w:left="2880" w:hanging="360"/>
      </w:pPr>
      <w:rPr>
        <w:rFonts w:ascii="Symbol" w:hAnsi="Symbol"/>
      </w:rPr>
    </w:lvl>
    <w:lvl w:ilvl="4" w:tplc="C0946C8C">
      <w:start w:val="1"/>
      <w:numFmt w:val="bullet"/>
      <w:lvlText w:val="o"/>
      <w:lvlJc w:val="left"/>
      <w:pPr>
        <w:tabs>
          <w:tab w:val="num" w:pos="3600"/>
        </w:tabs>
        <w:ind w:left="3600" w:hanging="360"/>
      </w:pPr>
      <w:rPr>
        <w:rFonts w:ascii="Courier New" w:hAnsi="Courier New"/>
      </w:rPr>
    </w:lvl>
    <w:lvl w:ilvl="5" w:tplc="9E0E2458">
      <w:start w:val="1"/>
      <w:numFmt w:val="bullet"/>
      <w:lvlText w:val=""/>
      <w:lvlJc w:val="left"/>
      <w:pPr>
        <w:tabs>
          <w:tab w:val="num" w:pos="4320"/>
        </w:tabs>
        <w:ind w:left="4320" w:hanging="360"/>
      </w:pPr>
      <w:rPr>
        <w:rFonts w:ascii="Wingdings" w:hAnsi="Wingdings"/>
      </w:rPr>
    </w:lvl>
    <w:lvl w:ilvl="6" w:tplc="C38A1172">
      <w:start w:val="1"/>
      <w:numFmt w:val="bullet"/>
      <w:lvlText w:val=""/>
      <w:lvlJc w:val="left"/>
      <w:pPr>
        <w:tabs>
          <w:tab w:val="num" w:pos="5040"/>
        </w:tabs>
        <w:ind w:left="5040" w:hanging="360"/>
      </w:pPr>
      <w:rPr>
        <w:rFonts w:ascii="Symbol" w:hAnsi="Symbol"/>
      </w:rPr>
    </w:lvl>
    <w:lvl w:ilvl="7" w:tplc="850E078E">
      <w:start w:val="1"/>
      <w:numFmt w:val="bullet"/>
      <w:lvlText w:val="o"/>
      <w:lvlJc w:val="left"/>
      <w:pPr>
        <w:tabs>
          <w:tab w:val="num" w:pos="5760"/>
        </w:tabs>
        <w:ind w:left="5760" w:hanging="360"/>
      </w:pPr>
      <w:rPr>
        <w:rFonts w:ascii="Courier New" w:hAnsi="Courier New"/>
      </w:rPr>
    </w:lvl>
    <w:lvl w:ilvl="8" w:tplc="3408A2D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64929AF2">
      <w:start w:val="1"/>
      <w:numFmt w:val="bullet"/>
      <w:lvlText w:val=""/>
      <w:lvlJc w:val="left"/>
      <w:pPr>
        <w:ind w:left="720" w:hanging="360"/>
      </w:pPr>
      <w:rPr>
        <w:rFonts w:ascii="Symbol" w:hAnsi="Symbol"/>
      </w:rPr>
    </w:lvl>
    <w:lvl w:ilvl="1" w:tplc="BF546906">
      <w:start w:val="1"/>
      <w:numFmt w:val="bullet"/>
      <w:lvlText w:val="o"/>
      <w:lvlJc w:val="left"/>
      <w:pPr>
        <w:tabs>
          <w:tab w:val="num" w:pos="1440"/>
        </w:tabs>
        <w:ind w:left="1440" w:hanging="360"/>
      </w:pPr>
      <w:rPr>
        <w:rFonts w:ascii="Courier New" w:hAnsi="Courier New"/>
      </w:rPr>
    </w:lvl>
    <w:lvl w:ilvl="2" w:tplc="7F38F582">
      <w:start w:val="1"/>
      <w:numFmt w:val="bullet"/>
      <w:lvlText w:val=""/>
      <w:lvlJc w:val="left"/>
      <w:pPr>
        <w:tabs>
          <w:tab w:val="num" w:pos="2160"/>
        </w:tabs>
        <w:ind w:left="2160" w:hanging="360"/>
      </w:pPr>
      <w:rPr>
        <w:rFonts w:ascii="Wingdings" w:hAnsi="Wingdings"/>
      </w:rPr>
    </w:lvl>
    <w:lvl w:ilvl="3" w:tplc="44EA1D78">
      <w:start w:val="1"/>
      <w:numFmt w:val="bullet"/>
      <w:lvlText w:val=""/>
      <w:lvlJc w:val="left"/>
      <w:pPr>
        <w:tabs>
          <w:tab w:val="num" w:pos="2880"/>
        </w:tabs>
        <w:ind w:left="2880" w:hanging="360"/>
      </w:pPr>
      <w:rPr>
        <w:rFonts w:ascii="Symbol" w:hAnsi="Symbol"/>
      </w:rPr>
    </w:lvl>
    <w:lvl w:ilvl="4" w:tplc="06A668FC">
      <w:start w:val="1"/>
      <w:numFmt w:val="bullet"/>
      <w:lvlText w:val="o"/>
      <w:lvlJc w:val="left"/>
      <w:pPr>
        <w:tabs>
          <w:tab w:val="num" w:pos="3600"/>
        </w:tabs>
        <w:ind w:left="3600" w:hanging="360"/>
      </w:pPr>
      <w:rPr>
        <w:rFonts w:ascii="Courier New" w:hAnsi="Courier New"/>
      </w:rPr>
    </w:lvl>
    <w:lvl w:ilvl="5" w:tplc="FE22FF3E">
      <w:start w:val="1"/>
      <w:numFmt w:val="bullet"/>
      <w:lvlText w:val=""/>
      <w:lvlJc w:val="left"/>
      <w:pPr>
        <w:tabs>
          <w:tab w:val="num" w:pos="4320"/>
        </w:tabs>
        <w:ind w:left="4320" w:hanging="360"/>
      </w:pPr>
      <w:rPr>
        <w:rFonts w:ascii="Wingdings" w:hAnsi="Wingdings"/>
      </w:rPr>
    </w:lvl>
    <w:lvl w:ilvl="6" w:tplc="983484A0">
      <w:start w:val="1"/>
      <w:numFmt w:val="bullet"/>
      <w:lvlText w:val=""/>
      <w:lvlJc w:val="left"/>
      <w:pPr>
        <w:tabs>
          <w:tab w:val="num" w:pos="5040"/>
        </w:tabs>
        <w:ind w:left="5040" w:hanging="360"/>
      </w:pPr>
      <w:rPr>
        <w:rFonts w:ascii="Symbol" w:hAnsi="Symbol"/>
      </w:rPr>
    </w:lvl>
    <w:lvl w:ilvl="7" w:tplc="7958C1AA">
      <w:start w:val="1"/>
      <w:numFmt w:val="bullet"/>
      <w:lvlText w:val="o"/>
      <w:lvlJc w:val="left"/>
      <w:pPr>
        <w:tabs>
          <w:tab w:val="num" w:pos="5760"/>
        </w:tabs>
        <w:ind w:left="5760" w:hanging="360"/>
      </w:pPr>
      <w:rPr>
        <w:rFonts w:ascii="Courier New" w:hAnsi="Courier New"/>
      </w:rPr>
    </w:lvl>
    <w:lvl w:ilvl="8" w:tplc="29C2542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DE2E20B6">
      <w:start w:val="1"/>
      <w:numFmt w:val="bullet"/>
      <w:lvlText w:val=""/>
      <w:lvlJc w:val="left"/>
      <w:pPr>
        <w:ind w:left="720" w:hanging="360"/>
      </w:pPr>
      <w:rPr>
        <w:rFonts w:ascii="Symbol" w:hAnsi="Symbol"/>
      </w:rPr>
    </w:lvl>
    <w:lvl w:ilvl="1" w:tplc="3FC00C94">
      <w:start w:val="1"/>
      <w:numFmt w:val="bullet"/>
      <w:lvlText w:val="o"/>
      <w:lvlJc w:val="left"/>
      <w:pPr>
        <w:tabs>
          <w:tab w:val="num" w:pos="1440"/>
        </w:tabs>
        <w:ind w:left="1440" w:hanging="360"/>
      </w:pPr>
      <w:rPr>
        <w:rFonts w:ascii="Courier New" w:hAnsi="Courier New"/>
      </w:rPr>
    </w:lvl>
    <w:lvl w:ilvl="2" w:tplc="D39EDA80">
      <w:start w:val="1"/>
      <w:numFmt w:val="bullet"/>
      <w:lvlText w:val=""/>
      <w:lvlJc w:val="left"/>
      <w:pPr>
        <w:tabs>
          <w:tab w:val="num" w:pos="2160"/>
        </w:tabs>
        <w:ind w:left="2160" w:hanging="360"/>
      </w:pPr>
      <w:rPr>
        <w:rFonts w:ascii="Wingdings" w:hAnsi="Wingdings"/>
      </w:rPr>
    </w:lvl>
    <w:lvl w:ilvl="3" w:tplc="1CA071C6">
      <w:start w:val="1"/>
      <w:numFmt w:val="bullet"/>
      <w:lvlText w:val=""/>
      <w:lvlJc w:val="left"/>
      <w:pPr>
        <w:tabs>
          <w:tab w:val="num" w:pos="2880"/>
        </w:tabs>
        <w:ind w:left="2880" w:hanging="360"/>
      </w:pPr>
      <w:rPr>
        <w:rFonts w:ascii="Symbol" w:hAnsi="Symbol"/>
      </w:rPr>
    </w:lvl>
    <w:lvl w:ilvl="4" w:tplc="231A0422">
      <w:start w:val="1"/>
      <w:numFmt w:val="bullet"/>
      <w:lvlText w:val="o"/>
      <w:lvlJc w:val="left"/>
      <w:pPr>
        <w:tabs>
          <w:tab w:val="num" w:pos="3600"/>
        </w:tabs>
        <w:ind w:left="3600" w:hanging="360"/>
      </w:pPr>
      <w:rPr>
        <w:rFonts w:ascii="Courier New" w:hAnsi="Courier New"/>
      </w:rPr>
    </w:lvl>
    <w:lvl w:ilvl="5" w:tplc="04B4C854">
      <w:start w:val="1"/>
      <w:numFmt w:val="bullet"/>
      <w:lvlText w:val=""/>
      <w:lvlJc w:val="left"/>
      <w:pPr>
        <w:tabs>
          <w:tab w:val="num" w:pos="4320"/>
        </w:tabs>
        <w:ind w:left="4320" w:hanging="360"/>
      </w:pPr>
      <w:rPr>
        <w:rFonts w:ascii="Wingdings" w:hAnsi="Wingdings"/>
      </w:rPr>
    </w:lvl>
    <w:lvl w:ilvl="6" w:tplc="D21E747A">
      <w:start w:val="1"/>
      <w:numFmt w:val="bullet"/>
      <w:lvlText w:val=""/>
      <w:lvlJc w:val="left"/>
      <w:pPr>
        <w:tabs>
          <w:tab w:val="num" w:pos="5040"/>
        </w:tabs>
        <w:ind w:left="5040" w:hanging="360"/>
      </w:pPr>
      <w:rPr>
        <w:rFonts w:ascii="Symbol" w:hAnsi="Symbol"/>
      </w:rPr>
    </w:lvl>
    <w:lvl w:ilvl="7" w:tplc="08560D22">
      <w:start w:val="1"/>
      <w:numFmt w:val="bullet"/>
      <w:lvlText w:val="o"/>
      <w:lvlJc w:val="left"/>
      <w:pPr>
        <w:tabs>
          <w:tab w:val="num" w:pos="5760"/>
        </w:tabs>
        <w:ind w:left="5760" w:hanging="360"/>
      </w:pPr>
      <w:rPr>
        <w:rFonts w:ascii="Courier New" w:hAnsi="Courier New"/>
      </w:rPr>
    </w:lvl>
    <w:lvl w:ilvl="8" w:tplc="2CF2A562">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E37A4758">
      <w:start w:val="1"/>
      <w:numFmt w:val="bullet"/>
      <w:lvlText w:val=""/>
      <w:lvlJc w:val="left"/>
      <w:pPr>
        <w:ind w:left="720" w:hanging="360"/>
      </w:pPr>
      <w:rPr>
        <w:rFonts w:ascii="Symbol" w:hAnsi="Symbol"/>
      </w:rPr>
    </w:lvl>
    <w:lvl w:ilvl="1" w:tplc="6776AE2A">
      <w:start w:val="1"/>
      <w:numFmt w:val="bullet"/>
      <w:lvlText w:val="o"/>
      <w:lvlJc w:val="left"/>
      <w:pPr>
        <w:tabs>
          <w:tab w:val="num" w:pos="1440"/>
        </w:tabs>
        <w:ind w:left="1440" w:hanging="360"/>
      </w:pPr>
      <w:rPr>
        <w:rFonts w:ascii="Courier New" w:hAnsi="Courier New"/>
      </w:rPr>
    </w:lvl>
    <w:lvl w:ilvl="2" w:tplc="333604C2">
      <w:start w:val="1"/>
      <w:numFmt w:val="bullet"/>
      <w:lvlText w:val=""/>
      <w:lvlJc w:val="left"/>
      <w:pPr>
        <w:tabs>
          <w:tab w:val="num" w:pos="2160"/>
        </w:tabs>
        <w:ind w:left="2160" w:hanging="360"/>
      </w:pPr>
      <w:rPr>
        <w:rFonts w:ascii="Wingdings" w:hAnsi="Wingdings"/>
      </w:rPr>
    </w:lvl>
    <w:lvl w:ilvl="3" w:tplc="E8F2292A">
      <w:start w:val="1"/>
      <w:numFmt w:val="bullet"/>
      <w:lvlText w:val=""/>
      <w:lvlJc w:val="left"/>
      <w:pPr>
        <w:tabs>
          <w:tab w:val="num" w:pos="2880"/>
        </w:tabs>
        <w:ind w:left="2880" w:hanging="360"/>
      </w:pPr>
      <w:rPr>
        <w:rFonts w:ascii="Symbol" w:hAnsi="Symbol"/>
      </w:rPr>
    </w:lvl>
    <w:lvl w:ilvl="4" w:tplc="825CA388">
      <w:start w:val="1"/>
      <w:numFmt w:val="bullet"/>
      <w:lvlText w:val="o"/>
      <w:lvlJc w:val="left"/>
      <w:pPr>
        <w:tabs>
          <w:tab w:val="num" w:pos="3600"/>
        </w:tabs>
        <w:ind w:left="3600" w:hanging="360"/>
      </w:pPr>
      <w:rPr>
        <w:rFonts w:ascii="Courier New" w:hAnsi="Courier New"/>
      </w:rPr>
    </w:lvl>
    <w:lvl w:ilvl="5" w:tplc="426A53D0">
      <w:start w:val="1"/>
      <w:numFmt w:val="bullet"/>
      <w:lvlText w:val=""/>
      <w:lvlJc w:val="left"/>
      <w:pPr>
        <w:tabs>
          <w:tab w:val="num" w:pos="4320"/>
        </w:tabs>
        <w:ind w:left="4320" w:hanging="360"/>
      </w:pPr>
      <w:rPr>
        <w:rFonts w:ascii="Wingdings" w:hAnsi="Wingdings"/>
      </w:rPr>
    </w:lvl>
    <w:lvl w:ilvl="6" w:tplc="EAD0F358">
      <w:start w:val="1"/>
      <w:numFmt w:val="bullet"/>
      <w:lvlText w:val=""/>
      <w:lvlJc w:val="left"/>
      <w:pPr>
        <w:tabs>
          <w:tab w:val="num" w:pos="5040"/>
        </w:tabs>
        <w:ind w:left="5040" w:hanging="360"/>
      </w:pPr>
      <w:rPr>
        <w:rFonts w:ascii="Symbol" w:hAnsi="Symbol"/>
      </w:rPr>
    </w:lvl>
    <w:lvl w:ilvl="7" w:tplc="1C6CC744">
      <w:start w:val="1"/>
      <w:numFmt w:val="bullet"/>
      <w:lvlText w:val="o"/>
      <w:lvlJc w:val="left"/>
      <w:pPr>
        <w:tabs>
          <w:tab w:val="num" w:pos="5760"/>
        </w:tabs>
        <w:ind w:left="5760" w:hanging="360"/>
      </w:pPr>
      <w:rPr>
        <w:rFonts w:ascii="Courier New" w:hAnsi="Courier New"/>
      </w:rPr>
    </w:lvl>
    <w:lvl w:ilvl="8" w:tplc="14AA348C">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08A4BBC4">
      <w:start w:val="1"/>
      <w:numFmt w:val="bullet"/>
      <w:lvlText w:val=""/>
      <w:lvlJc w:val="left"/>
      <w:pPr>
        <w:ind w:left="720" w:hanging="360"/>
      </w:pPr>
      <w:rPr>
        <w:rFonts w:ascii="Symbol" w:hAnsi="Symbol"/>
      </w:rPr>
    </w:lvl>
    <w:lvl w:ilvl="1" w:tplc="C13CAF6C">
      <w:start w:val="1"/>
      <w:numFmt w:val="bullet"/>
      <w:lvlText w:val="o"/>
      <w:lvlJc w:val="left"/>
      <w:pPr>
        <w:tabs>
          <w:tab w:val="num" w:pos="1440"/>
        </w:tabs>
        <w:ind w:left="1440" w:hanging="360"/>
      </w:pPr>
      <w:rPr>
        <w:rFonts w:ascii="Courier New" w:hAnsi="Courier New"/>
      </w:rPr>
    </w:lvl>
    <w:lvl w:ilvl="2" w:tplc="5DE8EA8C">
      <w:start w:val="1"/>
      <w:numFmt w:val="bullet"/>
      <w:lvlText w:val=""/>
      <w:lvlJc w:val="left"/>
      <w:pPr>
        <w:tabs>
          <w:tab w:val="num" w:pos="2160"/>
        </w:tabs>
        <w:ind w:left="2160" w:hanging="360"/>
      </w:pPr>
      <w:rPr>
        <w:rFonts w:ascii="Wingdings" w:hAnsi="Wingdings"/>
      </w:rPr>
    </w:lvl>
    <w:lvl w:ilvl="3" w:tplc="B4BC1556">
      <w:start w:val="1"/>
      <w:numFmt w:val="bullet"/>
      <w:lvlText w:val=""/>
      <w:lvlJc w:val="left"/>
      <w:pPr>
        <w:tabs>
          <w:tab w:val="num" w:pos="2880"/>
        </w:tabs>
        <w:ind w:left="2880" w:hanging="360"/>
      </w:pPr>
      <w:rPr>
        <w:rFonts w:ascii="Symbol" w:hAnsi="Symbol"/>
      </w:rPr>
    </w:lvl>
    <w:lvl w:ilvl="4" w:tplc="F056B7EE">
      <w:start w:val="1"/>
      <w:numFmt w:val="bullet"/>
      <w:lvlText w:val="o"/>
      <w:lvlJc w:val="left"/>
      <w:pPr>
        <w:tabs>
          <w:tab w:val="num" w:pos="3600"/>
        </w:tabs>
        <w:ind w:left="3600" w:hanging="360"/>
      </w:pPr>
      <w:rPr>
        <w:rFonts w:ascii="Courier New" w:hAnsi="Courier New"/>
      </w:rPr>
    </w:lvl>
    <w:lvl w:ilvl="5" w:tplc="A0567ABA">
      <w:start w:val="1"/>
      <w:numFmt w:val="bullet"/>
      <w:lvlText w:val=""/>
      <w:lvlJc w:val="left"/>
      <w:pPr>
        <w:tabs>
          <w:tab w:val="num" w:pos="4320"/>
        </w:tabs>
        <w:ind w:left="4320" w:hanging="360"/>
      </w:pPr>
      <w:rPr>
        <w:rFonts w:ascii="Wingdings" w:hAnsi="Wingdings"/>
      </w:rPr>
    </w:lvl>
    <w:lvl w:ilvl="6" w:tplc="B0F2DBE8">
      <w:start w:val="1"/>
      <w:numFmt w:val="bullet"/>
      <w:lvlText w:val=""/>
      <w:lvlJc w:val="left"/>
      <w:pPr>
        <w:tabs>
          <w:tab w:val="num" w:pos="5040"/>
        </w:tabs>
        <w:ind w:left="5040" w:hanging="360"/>
      </w:pPr>
      <w:rPr>
        <w:rFonts w:ascii="Symbol" w:hAnsi="Symbol"/>
      </w:rPr>
    </w:lvl>
    <w:lvl w:ilvl="7" w:tplc="F7E6EA74">
      <w:start w:val="1"/>
      <w:numFmt w:val="bullet"/>
      <w:lvlText w:val="o"/>
      <w:lvlJc w:val="left"/>
      <w:pPr>
        <w:tabs>
          <w:tab w:val="num" w:pos="5760"/>
        </w:tabs>
        <w:ind w:left="5760" w:hanging="360"/>
      </w:pPr>
      <w:rPr>
        <w:rFonts w:ascii="Courier New" w:hAnsi="Courier New"/>
      </w:rPr>
    </w:lvl>
    <w:lvl w:ilvl="8" w:tplc="E7FE788E">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7B747A82">
      <w:start w:val="1"/>
      <w:numFmt w:val="bullet"/>
      <w:lvlText w:val=""/>
      <w:lvlJc w:val="left"/>
      <w:pPr>
        <w:ind w:left="720" w:hanging="360"/>
      </w:pPr>
      <w:rPr>
        <w:rFonts w:ascii="Symbol" w:hAnsi="Symbol"/>
      </w:rPr>
    </w:lvl>
    <w:lvl w:ilvl="1" w:tplc="6DE8D8B6">
      <w:start w:val="1"/>
      <w:numFmt w:val="bullet"/>
      <w:lvlText w:val="o"/>
      <w:lvlJc w:val="left"/>
      <w:pPr>
        <w:tabs>
          <w:tab w:val="num" w:pos="1440"/>
        </w:tabs>
        <w:ind w:left="1440" w:hanging="360"/>
      </w:pPr>
      <w:rPr>
        <w:rFonts w:ascii="Courier New" w:hAnsi="Courier New"/>
      </w:rPr>
    </w:lvl>
    <w:lvl w:ilvl="2" w:tplc="72CECE2A">
      <w:start w:val="1"/>
      <w:numFmt w:val="bullet"/>
      <w:lvlText w:val=""/>
      <w:lvlJc w:val="left"/>
      <w:pPr>
        <w:tabs>
          <w:tab w:val="num" w:pos="2160"/>
        </w:tabs>
        <w:ind w:left="2160" w:hanging="360"/>
      </w:pPr>
      <w:rPr>
        <w:rFonts w:ascii="Wingdings" w:hAnsi="Wingdings"/>
      </w:rPr>
    </w:lvl>
    <w:lvl w:ilvl="3" w:tplc="9CAABA9E">
      <w:start w:val="1"/>
      <w:numFmt w:val="bullet"/>
      <w:lvlText w:val=""/>
      <w:lvlJc w:val="left"/>
      <w:pPr>
        <w:tabs>
          <w:tab w:val="num" w:pos="2880"/>
        </w:tabs>
        <w:ind w:left="2880" w:hanging="360"/>
      </w:pPr>
      <w:rPr>
        <w:rFonts w:ascii="Symbol" w:hAnsi="Symbol"/>
      </w:rPr>
    </w:lvl>
    <w:lvl w:ilvl="4" w:tplc="D95C22B6">
      <w:start w:val="1"/>
      <w:numFmt w:val="bullet"/>
      <w:lvlText w:val="o"/>
      <w:lvlJc w:val="left"/>
      <w:pPr>
        <w:tabs>
          <w:tab w:val="num" w:pos="3600"/>
        </w:tabs>
        <w:ind w:left="3600" w:hanging="360"/>
      </w:pPr>
      <w:rPr>
        <w:rFonts w:ascii="Courier New" w:hAnsi="Courier New"/>
      </w:rPr>
    </w:lvl>
    <w:lvl w:ilvl="5" w:tplc="274AC6DC">
      <w:start w:val="1"/>
      <w:numFmt w:val="bullet"/>
      <w:lvlText w:val=""/>
      <w:lvlJc w:val="left"/>
      <w:pPr>
        <w:tabs>
          <w:tab w:val="num" w:pos="4320"/>
        </w:tabs>
        <w:ind w:left="4320" w:hanging="360"/>
      </w:pPr>
      <w:rPr>
        <w:rFonts w:ascii="Wingdings" w:hAnsi="Wingdings"/>
      </w:rPr>
    </w:lvl>
    <w:lvl w:ilvl="6" w:tplc="9D4AB098">
      <w:start w:val="1"/>
      <w:numFmt w:val="bullet"/>
      <w:lvlText w:val=""/>
      <w:lvlJc w:val="left"/>
      <w:pPr>
        <w:tabs>
          <w:tab w:val="num" w:pos="5040"/>
        </w:tabs>
        <w:ind w:left="5040" w:hanging="360"/>
      </w:pPr>
      <w:rPr>
        <w:rFonts w:ascii="Symbol" w:hAnsi="Symbol"/>
      </w:rPr>
    </w:lvl>
    <w:lvl w:ilvl="7" w:tplc="60DAFE4C">
      <w:start w:val="1"/>
      <w:numFmt w:val="bullet"/>
      <w:lvlText w:val="o"/>
      <w:lvlJc w:val="left"/>
      <w:pPr>
        <w:tabs>
          <w:tab w:val="num" w:pos="5760"/>
        </w:tabs>
        <w:ind w:left="5760" w:hanging="360"/>
      </w:pPr>
      <w:rPr>
        <w:rFonts w:ascii="Courier New" w:hAnsi="Courier New"/>
      </w:rPr>
    </w:lvl>
    <w:lvl w:ilvl="8" w:tplc="3D729F4E">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9502019A">
      <w:start w:val="1"/>
      <w:numFmt w:val="bullet"/>
      <w:lvlText w:val=""/>
      <w:lvlJc w:val="left"/>
      <w:pPr>
        <w:ind w:left="720" w:hanging="360"/>
      </w:pPr>
      <w:rPr>
        <w:rFonts w:ascii="Symbol" w:hAnsi="Symbol"/>
      </w:rPr>
    </w:lvl>
    <w:lvl w:ilvl="1" w:tplc="B57E3BEC">
      <w:start w:val="1"/>
      <w:numFmt w:val="bullet"/>
      <w:lvlText w:val="o"/>
      <w:lvlJc w:val="left"/>
      <w:pPr>
        <w:tabs>
          <w:tab w:val="num" w:pos="1440"/>
        </w:tabs>
        <w:ind w:left="1440" w:hanging="360"/>
      </w:pPr>
      <w:rPr>
        <w:rFonts w:ascii="Courier New" w:hAnsi="Courier New"/>
      </w:rPr>
    </w:lvl>
    <w:lvl w:ilvl="2" w:tplc="17800494">
      <w:start w:val="1"/>
      <w:numFmt w:val="bullet"/>
      <w:lvlText w:val=""/>
      <w:lvlJc w:val="left"/>
      <w:pPr>
        <w:tabs>
          <w:tab w:val="num" w:pos="2160"/>
        </w:tabs>
        <w:ind w:left="2160" w:hanging="360"/>
      </w:pPr>
      <w:rPr>
        <w:rFonts w:ascii="Wingdings" w:hAnsi="Wingdings"/>
      </w:rPr>
    </w:lvl>
    <w:lvl w:ilvl="3" w:tplc="0BECC31A">
      <w:start w:val="1"/>
      <w:numFmt w:val="bullet"/>
      <w:lvlText w:val=""/>
      <w:lvlJc w:val="left"/>
      <w:pPr>
        <w:tabs>
          <w:tab w:val="num" w:pos="2880"/>
        </w:tabs>
        <w:ind w:left="2880" w:hanging="360"/>
      </w:pPr>
      <w:rPr>
        <w:rFonts w:ascii="Symbol" w:hAnsi="Symbol"/>
      </w:rPr>
    </w:lvl>
    <w:lvl w:ilvl="4" w:tplc="3364F668">
      <w:start w:val="1"/>
      <w:numFmt w:val="bullet"/>
      <w:lvlText w:val="o"/>
      <w:lvlJc w:val="left"/>
      <w:pPr>
        <w:tabs>
          <w:tab w:val="num" w:pos="3600"/>
        </w:tabs>
        <w:ind w:left="3600" w:hanging="360"/>
      </w:pPr>
      <w:rPr>
        <w:rFonts w:ascii="Courier New" w:hAnsi="Courier New"/>
      </w:rPr>
    </w:lvl>
    <w:lvl w:ilvl="5" w:tplc="7FD6D712">
      <w:start w:val="1"/>
      <w:numFmt w:val="bullet"/>
      <w:lvlText w:val=""/>
      <w:lvlJc w:val="left"/>
      <w:pPr>
        <w:tabs>
          <w:tab w:val="num" w:pos="4320"/>
        </w:tabs>
        <w:ind w:left="4320" w:hanging="360"/>
      </w:pPr>
      <w:rPr>
        <w:rFonts w:ascii="Wingdings" w:hAnsi="Wingdings"/>
      </w:rPr>
    </w:lvl>
    <w:lvl w:ilvl="6" w:tplc="52829822">
      <w:start w:val="1"/>
      <w:numFmt w:val="bullet"/>
      <w:lvlText w:val=""/>
      <w:lvlJc w:val="left"/>
      <w:pPr>
        <w:tabs>
          <w:tab w:val="num" w:pos="5040"/>
        </w:tabs>
        <w:ind w:left="5040" w:hanging="360"/>
      </w:pPr>
      <w:rPr>
        <w:rFonts w:ascii="Symbol" w:hAnsi="Symbol"/>
      </w:rPr>
    </w:lvl>
    <w:lvl w:ilvl="7" w:tplc="F3280F22">
      <w:start w:val="1"/>
      <w:numFmt w:val="bullet"/>
      <w:lvlText w:val="o"/>
      <w:lvlJc w:val="left"/>
      <w:pPr>
        <w:tabs>
          <w:tab w:val="num" w:pos="5760"/>
        </w:tabs>
        <w:ind w:left="5760" w:hanging="360"/>
      </w:pPr>
      <w:rPr>
        <w:rFonts w:ascii="Courier New" w:hAnsi="Courier New"/>
      </w:rPr>
    </w:lvl>
    <w:lvl w:ilvl="8" w:tplc="081A288C">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101EB7B6">
      <w:start w:val="1"/>
      <w:numFmt w:val="bullet"/>
      <w:lvlText w:val=""/>
      <w:lvlJc w:val="left"/>
      <w:pPr>
        <w:ind w:left="720" w:hanging="360"/>
      </w:pPr>
      <w:rPr>
        <w:rFonts w:ascii="Symbol" w:hAnsi="Symbol"/>
      </w:rPr>
    </w:lvl>
    <w:lvl w:ilvl="1" w:tplc="5148BBFA">
      <w:start w:val="1"/>
      <w:numFmt w:val="bullet"/>
      <w:lvlText w:val="o"/>
      <w:lvlJc w:val="left"/>
      <w:pPr>
        <w:tabs>
          <w:tab w:val="num" w:pos="1440"/>
        </w:tabs>
        <w:ind w:left="1440" w:hanging="360"/>
      </w:pPr>
      <w:rPr>
        <w:rFonts w:ascii="Courier New" w:hAnsi="Courier New"/>
      </w:rPr>
    </w:lvl>
    <w:lvl w:ilvl="2" w:tplc="1436B0A2">
      <w:start w:val="1"/>
      <w:numFmt w:val="bullet"/>
      <w:lvlText w:val=""/>
      <w:lvlJc w:val="left"/>
      <w:pPr>
        <w:tabs>
          <w:tab w:val="num" w:pos="2160"/>
        </w:tabs>
        <w:ind w:left="2160" w:hanging="360"/>
      </w:pPr>
      <w:rPr>
        <w:rFonts w:ascii="Wingdings" w:hAnsi="Wingdings"/>
      </w:rPr>
    </w:lvl>
    <w:lvl w:ilvl="3" w:tplc="E15C37B4">
      <w:start w:val="1"/>
      <w:numFmt w:val="bullet"/>
      <w:lvlText w:val=""/>
      <w:lvlJc w:val="left"/>
      <w:pPr>
        <w:tabs>
          <w:tab w:val="num" w:pos="2880"/>
        </w:tabs>
        <w:ind w:left="2880" w:hanging="360"/>
      </w:pPr>
      <w:rPr>
        <w:rFonts w:ascii="Symbol" w:hAnsi="Symbol"/>
      </w:rPr>
    </w:lvl>
    <w:lvl w:ilvl="4" w:tplc="7818C4C2">
      <w:start w:val="1"/>
      <w:numFmt w:val="bullet"/>
      <w:lvlText w:val="o"/>
      <w:lvlJc w:val="left"/>
      <w:pPr>
        <w:tabs>
          <w:tab w:val="num" w:pos="3600"/>
        </w:tabs>
        <w:ind w:left="3600" w:hanging="360"/>
      </w:pPr>
      <w:rPr>
        <w:rFonts w:ascii="Courier New" w:hAnsi="Courier New"/>
      </w:rPr>
    </w:lvl>
    <w:lvl w:ilvl="5" w:tplc="D7B86F8E">
      <w:start w:val="1"/>
      <w:numFmt w:val="bullet"/>
      <w:lvlText w:val=""/>
      <w:lvlJc w:val="left"/>
      <w:pPr>
        <w:tabs>
          <w:tab w:val="num" w:pos="4320"/>
        </w:tabs>
        <w:ind w:left="4320" w:hanging="360"/>
      </w:pPr>
      <w:rPr>
        <w:rFonts w:ascii="Wingdings" w:hAnsi="Wingdings"/>
      </w:rPr>
    </w:lvl>
    <w:lvl w:ilvl="6" w:tplc="0B10A586">
      <w:start w:val="1"/>
      <w:numFmt w:val="bullet"/>
      <w:lvlText w:val=""/>
      <w:lvlJc w:val="left"/>
      <w:pPr>
        <w:tabs>
          <w:tab w:val="num" w:pos="5040"/>
        </w:tabs>
        <w:ind w:left="5040" w:hanging="360"/>
      </w:pPr>
      <w:rPr>
        <w:rFonts w:ascii="Symbol" w:hAnsi="Symbol"/>
      </w:rPr>
    </w:lvl>
    <w:lvl w:ilvl="7" w:tplc="9AB0BDD4">
      <w:start w:val="1"/>
      <w:numFmt w:val="bullet"/>
      <w:lvlText w:val="o"/>
      <w:lvlJc w:val="left"/>
      <w:pPr>
        <w:tabs>
          <w:tab w:val="num" w:pos="5760"/>
        </w:tabs>
        <w:ind w:left="5760" w:hanging="360"/>
      </w:pPr>
      <w:rPr>
        <w:rFonts w:ascii="Courier New" w:hAnsi="Courier New"/>
      </w:rPr>
    </w:lvl>
    <w:lvl w:ilvl="8" w:tplc="04E8AE44">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7E16757A">
      <w:start w:val="1"/>
      <w:numFmt w:val="bullet"/>
      <w:lvlText w:val=""/>
      <w:lvlJc w:val="left"/>
      <w:pPr>
        <w:ind w:left="720" w:hanging="360"/>
      </w:pPr>
      <w:rPr>
        <w:rFonts w:ascii="Symbol" w:hAnsi="Symbol"/>
      </w:rPr>
    </w:lvl>
    <w:lvl w:ilvl="1" w:tplc="5EDCB688">
      <w:start w:val="1"/>
      <w:numFmt w:val="bullet"/>
      <w:lvlText w:val="o"/>
      <w:lvlJc w:val="left"/>
      <w:pPr>
        <w:tabs>
          <w:tab w:val="num" w:pos="1440"/>
        </w:tabs>
        <w:ind w:left="1440" w:hanging="360"/>
      </w:pPr>
      <w:rPr>
        <w:rFonts w:ascii="Courier New" w:hAnsi="Courier New"/>
      </w:rPr>
    </w:lvl>
    <w:lvl w:ilvl="2" w:tplc="F9A0357E">
      <w:start w:val="1"/>
      <w:numFmt w:val="bullet"/>
      <w:lvlText w:val=""/>
      <w:lvlJc w:val="left"/>
      <w:pPr>
        <w:tabs>
          <w:tab w:val="num" w:pos="2160"/>
        </w:tabs>
        <w:ind w:left="2160" w:hanging="360"/>
      </w:pPr>
      <w:rPr>
        <w:rFonts w:ascii="Wingdings" w:hAnsi="Wingdings"/>
      </w:rPr>
    </w:lvl>
    <w:lvl w:ilvl="3" w:tplc="78A85E66">
      <w:start w:val="1"/>
      <w:numFmt w:val="bullet"/>
      <w:lvlText w:val=""/>
      <w:lvlJc w:val="left"/>
      <w:pPr>
        <w:tabs>
          <w:tab w:val="num" w:pos="2880"/>
        </w:tabs>
        <w:ind w:left="2880" w:hanging="360"/>
      </w:pPr>
      <w:rPr>
        <w:rFonts w:ascii="Symbol" w:hAnsi="Symbol"/>
      </w:rPr>
    </w:lvl>
    <w:lvl w:ilvl="4" w:tplc="CDE0A626">
      <w:start w:val="1"/>
      <w:numFmt w:val="bullet"/>
      <w:lvlText w:val="o"/>
      <w:lvlJc w:val="left"/>
      <w:pPr>
        <w:tabs>
          <w:tab w:val="num" w:pos="3600"/>
        </w:tabs>
        <w:ind w:left="3600" w:hanging="360"/>
      </w:pPr>
      <w:rPr>
        <w:rFonts w:ascii="Courier New" w:hAnsi="Courier New"/>
      </w:rPr>
    </w:lvl>
    <w:lvl w:ilvl="5" w:tplc="6AB073E6">
      <w:start w:val="1"/>
      <w:numFmt w:val="bullet"/>
      <w:lvlText w:val=""/>
      <w:lvlJc w:val="left"/>
      <w:pPr>
        <w:tabs>
          <w:tab w:val="num" w:pos="4320"/>
        </w:tabs>
        <w:ind w:left="4320" w:hanging="360"/>
      </w:pPr>
      <w:rPr>
        <w:rFonts w:ascii="Wingdings" w:hAnsi="Wingdings"/>
      </w:rPr>
    </w:lvl>
    <w:lvl w:ilvl="6" w:tplc="AC0CB724">
      <w:start w:val="1"/>
      <w:numFmt w:val="bullet"/>
      <w:lvlText w:val=""/>
      <w:lvlJc w:val="left"/>
      <w:pPr>
        <w:tabs>
          <w:tab w:val="num" w:pos="5040"/>
        </w:tabs>
        <w:ind w:left="5040" w:hanging="360"/>
      </w:pPr>
      <w:rPr>
        <w:rFonts w:ascii="Symbol" w:hAnsi="Symbol"/>
      </w:rPr>
    </w:lvl>
    <w:lvl w:ilvl="7" w:tplc="5218C28C">
      <w:start w:val="1"/>
      <w:numFmt w:val="bullet"/>
      <w:lvlText w:val="o"/>
      <w:lvlJc w:val="left"/>
      <w:pPr>
        <w:tabs>
          <w:tab w:val="num" w:pos="5760"/>
        </w:tabs>
        <w:ind w:left="5760" w:hanging="360"/>
      </w:pPr>
      <w:rPr>
        <w:rFonts w:ascii="Courier New" w:hAnsi="Courier New"/>
      </w:rPr>
    </w:lvl>
    <w:lvl w:ilvl="8" w:tplc="1F44D656">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2FD6B444">
      <w:start w:val="1"/>
      <w:numFmt w:val="bullet"/>
      <w:lvlText w:val=""/>
      <w:lvlJc w:val="left"/>
      <w:pPr>
        <w:ind w:left="720" w:hanging="360"/>
      </w:pPr>
      <w:rPr>
        <w:rFonts w:ascii="Symbol" w:hAnsi="Symbol"/>
      </w:rPr>
    </w:lvl>
    <w:lvl w:ilvl="1" w:tplc="19341E30">
      <w:start w:val="1"/>
      <w:numFmt w:val="bullet"/>
      <w:lvlText w:val="o"/>
      <w:lvlJc w:val="left"/>
      <w:pPr>
        <w:tabs>
          <w:tab w:val="num" w:pos="1440"/>
        </w:tabs>
        <w:ind w:left="1440" w:hanging="360"/>
      </w:pPr>
      <w:rPr>
        <w:rFonts w:ascii="Courier New" w:hAnsi="Courier New"/>
      </w:rPr>
    </w:lvl>
    <w:lvl w:ilvl="2" w:tplc="82821986">
      <w:start w:val="1"/>
      <w:numFmt w:val="bullet"/>
      <w:lvlText w:val=""/>
      <w:lvlJc w:val="left"/>
      <w:pPr>
        <w:tabs>
          <w:tab w:val="num" w:pos="2160"/>
        </w:tabs>
        <w:ind w:left="2160" w:hanging="360"/>
      </w:pPr>
      <w:rPr>
        <w:rFonts w:ascii="Wingdings" w:hAnsi="Wingdings"/>
      </w:rPr>
    </w:lvl>
    <w:lvl w:ilvl="3" w:tplc="95822640">
      <w:start w:val="1"/>
      <w:numFmt w:val="bullet"/>
      <w:lvlText w:val=""/>
      <w:lvlJc w:val="left"/>
      <w:pPr>
        <w:tabs>
          <w:tab w:val="num" w:pos="2880"/>
        </w:tabs>
        <w:ind w:left="2880" w:hanging="360"/>
      </w:pPr>
      <w:rPr>
        <w:rFonts w:ascii="Symbol" w:hAnsi="Symbol"/>
      </w:rPr>
    </w:lvl>
    <w:lvl w:ilvl="4" w:tplc="A92C78EA">
      <w:start w:val="1"/>
      <w:numFmt w:val="bullet"/>
      <w:lvlText w:val="o"/>
      <w:lvlJc w:val="left"/>
      <w:pPr>
        <w:tabs>
          <w:tab w:val="num" w:pos="3600"/>
        </w:tabs>
        <w:ind w:left="3600" w:hanging="360"/>
      </w:pPr>
      <w:rPr>
        <w:rFonts w:ascii="Courier New" w:hAnsi="Courier New"/>
      </w:rPr>
    </w:lvl>
    <w:lvl w:ilvl="5" w:tplc="0F8A8384">
      <w:start w:val="1"/>
      <w:numFmt w:val="bullet"/>
      <w:lvlText w:val=""/>
      <w:lvlJc w:val="left"/>
      <w:pPr>
        <w:tabs>
          <w:tab w:val="num" w:pos="4320"/>
        </w:tabs>
        <w:ind w:left="4320" w:hanging="360"/>
      </w:pPr>
      <w:rPr>
        <w:rFonts w:ascii="Wingdings" w:hAnsi="Wingdings"/>
      </w:rPr>
    </w:lvl>
    <w:lvl w:ilvl="6" w:tplc="D22C685E">
      <w:start w:val="1"/>
      <w:numFmt w:val="bullet"/>
      <w:lvlText w:val=""/>
      <w:lvlJc w:val="left"/>
      <w:pPr>
        <w:tabs>
          <w:tab w:val="num" w:pos="5040"/>
        </w:tabs>
        <w:ind w:left="5040" w:hanging="360"/>
      </w:pPr>
      <w:rPr>
        <w:rFonts w:ascii="Symbol" w:hAnsi="Symbol"/>
      </w:rPr>
    </w:lvl>
    <w:lvl w:ilvl="7" w:tplc="4B86B352">
      <w:start w:val="1"/>
      <w:numFmt w:val="bullet"/>
      <w:lvlText w:val="o"/>
      <w:lvlJc w:val="left"/>
      <w:pPr>
        <w:tabs>
          <w:tab w:val="num" w:pos="5760"/>
        </w:tabs>
        <w:ind w:left="5760" w:hanging="360"/>
      </w:pPr>
      <w:rPr>
        <w:rFonts w:ascii="Courier New" w:hAnsi="Courier New"/>
      </w:rPr>
    </w:lvl>
    <w:lvl w:ilvl="8" w:tplc="F140C226">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709C6B7E">
      <w:start w:val="1"/>
      <w:numFmt w:val="bullet"/>
      <w:lvlText w:val=""/>
      <w:lvlJc w:val="left"/>
      <w:pPr>
        <w:ind w:left="720" w:hanging="360"/>
      </w:pPr>
      <w:rPr>
        <w:rFonts w:ascii="Symbol" w:hAnsi="Symbol"/>
      </w:rPr>
    </w:lvl>
    <w:lvl w:ilvl="1" w:tplc="17E29AB8">
      <w:start w:val="1"/>
      <w:numFmt w:val="bullet"/>
      <w:lvlText w:val="o"/>
      <w:lvlJc w:val="left"/>
      <w:pPr>
        <w:tabs>
          <w:tab w:val="num" w:pos="1440"/>
        </w:tabs>
        <w:ind w:left="1440" w:hanging="360"/>
      </w:pPr>
      <w:rPr>
        <w:rFonts w:ascii="Courier New" w:hAnsi="Courier New"/>
      </w:rPr>
    </w:lvl>
    <w:lvl w:ilvl="2" w:tplc="1EF6085A">
      <w:start w:val="1"/>
      <w:numFmt w:val="bullet"/>
      <w:lvlText w:val=""/>
      <w:lvlJc w:val="left"/>
      <w:pPr>
        <w:tabs>
          <w:tab w:val="num" w:pos="2160"/>
        </w:tabs>
        <w:ind w:left="2160" w:hanging="360"/>
      </w:pPr>
      <w:rPr>
        <w:rFonts w:ascii="Wingdings" w:hAnsi="Wingdings"/>
      </w:rPr>
    </w:lvl>
    <w:lvl w:ilvl="3" w:tplc="DAEC3AC4">
      <w:start w:val="1"/>
      <w:numFmt w:val="bullet"/>
      <w:lvlText w:val=""/>
      <w:lvlJc w:val="left"/>
      <w:pPr>
        <w:tabs>
          <w:tab w:val="num" w:pos="2880"/>
        </w:tabs>
        <w:ind w:left="2880" w:hanging="360"/>
      </w:pPr>
      <w:rPr>
        <w:rFonts w:ascii="Symbol" w:hAnsi="Symbol"/>
      </w:rPr>
    </w:lvl>
    <w:lvl w:ilvl="4" w:tplc="CEA63006">
      <w:start w:val="1"/>
      <w:numFmt w:val="bullet"/>
      <w:lvlText w:val="o"/>
      <w:lvlJc w:val="left"/>
      <w:pPr>
        <w:tabs>
          <w:tab w:val="num" w:pos="3600"/>
        </w:tabs>
        <w:ind w:left="3600" w:hanging="360"/>
      </w:pPr>
      <w:rPr>
        <w:rFonts w:ascii="Courier New" w:hAnsi="Courier New"/>
      </w:rPr>
    </w:lvl>
    <w:lvl w:ilvl="5" w:tplc="D7683814">
      <w:start w:val="1"/>
      <w:numFmt w:val="bullet"/>
      <w:lvlText w:val=""/>
      <w:lvlJc w:val="left"/>
      <w:pPr>
        <w:tabs>
          <w:tab w:val="num" w:pos="4320"/>
        </w:tabs>
        <w:ind w:left="4320" w:hanging="360"/>
      </w:pPr>
      <w:rPr>
        <w:rFonts w:ascii="Wingdings" w:hAnsi="Wingdings"/>
      </w:rPr>
    </w:lvl>
    <w:lvl w:ilvl="6" w:tplc="A964EAE6">
      <w:start w:val="1"/>
      <w:numFmt w:val="bullet"/>
      <w:lvlText w:val=""/>
      <w:lvlJc w:val="left"/>
      <w:pPr>
        <w:tabs>
          <w:tab w:val="num" w:pos="5040"/>
        </w:tabs>
        <w:ind w:left="5040" w:hanging="360"/>
      </w:pPr>
      <w:rPr>
        <w:rFonts w:ascii="Symbol" w:hAnsi="Symbol"/>
      </w:rPr>
    </w:lvl>
    <w:lvl w:ilvl="7" w:tplc="0346E34C">
      <w:start w:val="1"/>
      <w:numFmt w:val="bullet"/>
      <w:lvlText w:val="o"/>
      <w:lvlJc w:val="left"/>
      <w:pPr>
        <w:tabs>
          <w:tab w:val="num" w:pos="5760"/>
        </w:tabs>
        <w:ind w:left="5760" w:hanging="360"/>
      </w:pPr>
      <w:rPr>
        <w:rFonts w:ascii="Courier New" w:hAnsi="Courier New"/>
      </w:rPr>
    </w:lvl>
    <w:lvl w:ilvl="8" w:tplc="5BBE1F8A">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ABEABCAC">
      <w:start w:val="1"/>
      <w:numFmt w:val="bullet"/>
      <w:lvlText w:val=""/>
      <w:lvlJc w:val="left"/>
      <w:pPr>
        <w:ind w:left="720" w:hanging="360"/>
      </w:pPr>
      <w:rPr>
        <w:rFonts w:ascii="Symbol" w:hAnsi="Symbol"/>
      </w:rPr>
    </w:lvl>
    <w:lvl w:ilvl="1" w:tplc="96081478">
      <w:start w:val="1"/>
      <w:numFmt w:val="bullet"/>
      <w:lvlText w:val="o"/>
      <w:lvlJc w:val="left"/>
      <w:pPr>
        <w:tabs>
          <w:tab w:val="num" w:pos="1440"/>
        </w:tabs>
        <w:ind w:left="1440" w:hanging="360"/>
      </w:pPr>
      <w:rPr>
        <w:rFonts w:ascii="Courier New" w:hAnsi="Courier New"/>
      </w:rPr>
    </w:lvl>
    <w:lvl w:ilvl="2" w:tplc="83027976">
      <w:start w:val="1"/>
      <w:numFmt w:val="bullet"/>
      <w:lvlText w:val=""/>
      <w:lvlJc w:val="left"/>
      <w:pPr>
        <w:tabs>
          <w:tab w:val="num" w:pos="2160"/>
        </w:tabs>
        <w:ind w:left="2160" w:hanging="360"/>
      </w:pPr>
      <w:rPr>
        <w:rFonts w:ascii="Wingdings" w:hAnsi="Wingdings"/>
      </w:rPr>
    </w:lvl>
    <w:lvl w:ilvl="3" w:tplc="FF98F54C">
      <w:start w:val="1"/>
      <w:numFmt w:val="bullet"/>
      <w:lvlText w:val=""/>
      <w:lvlJc w:val="left"/>
      <w:pPr>
        <w:tabs>
          <w:tab w:val="num" w:pos="2880"/>
        </w:tabs>
        <w:ind w:left="2880" w:hanging="360"/>
      </w:pPr>
      <w:rPr>
        <w:rFonts w:ascii="Symbol" w:hAnsi="Symbol"/>
      </w:rPr>
    </w:lvl>
    <w:lvl w:ilvl="4" w:tplc="F570932A">
      <w:start w:val="1"/>
      <w:numFmt w:val="bullet"/>
      <w:lvlText w:val="o"/>
      <w:lvlJc w:val="left"/>
      <w:pPr>
        <w:tabs>
          <w:tab w:val="num" w:pos="3600"/>
        </w:tabs>
        <w:ind w:left="3600" w:hanging="360"/>
      </w:pPr>
      <w:rPr>
        <w:rFonts w:ascii="Courier New" w:hAnsi="Courier New"/>
      </w:rPr>
    </w:lvl>
    <w:lvl w:ilvl="5" w:tplc="26D2CB96">
      <w:start w:val="1"/>
      <w:numFmt w:val="bullet"/>
      <w:lvlText w:val=""/>
      <w:lvlJc w:val="left"/>
      <w:pPr>
        <w:tabs>
          <w:tab w:val="num" w:pos="4320"/>
        </w:tabs>
        <w:ind w:left="4320" w:hanging="360"/>
      </w:pPr>
      <w:rPr>
        <w:rFonts w:ascii="Wingdings" w:hAnsi="Wingdings"/>
      </w:rPr>
    </w:lvl>
    <w:lvl w:ilvl="6" w:tplc="BC34C7BA">
      <w:start w:val="1"/>
      <w:numFmt w:val="bullet"/>
      <w:lvlText w:val=""/>
      <w:lvlJc w:val="left"/>
      <w:pPr>
        <w:tabs>
          <w:tab w:val="num" w:pos="5040"/>
        </w:tabs>
        <w:ind w:left="5040" w:hanging="360"/>
      </w:pPr>
      <w:rPr>
        <w:rFonts w:ascii="Symbol" w:hAnsi="Symbol"/>
      </w:rPr>
    </w:lvl>
    <w:lvl w:ilvl="7" w:tplc="ACC0E27A">
      <w:start w:val="1"/>
      <w:numFmt w:val="bullet"/>
      <w:lvlText w:val="o"/>
      <w:lvlJc w:val="left"/>
      <w:pPr>
        <w:tabs>
          <w:tab w:val="num" w:pos="5760"/>
        </w:tabs>
        <w:ind w:left="5760" w:hanging="360"/>
      </w:pPr>
      <w:rPr>
        <w:rFonts w:ascii="Courier New" w:hAnsi="Courier New"/>
      </w:rPr>
    </w:lvl>
    <w:lvl w:ilvl="8" w:tplc="09567668">
      <w:start w:val="1"/>
      <w:numFmt w:val="bullet"/>
      <w:lvlText w:val=""/>
      <w:lvlJc w:val="left"/>
      <w:pPr>
        <w:tabs>
          <w:tab w:val="num" w:pos="6480"/>
        </w:tabs>
        <w:ind w:left="6480" w:hanging="360"/>
      </w:pPr>
      <w:rPr>
        <w:rFonts w:ascii="Wingdings" w:hAnsi="Wingdings"/>
      </w:rPr>
    </w:lvl>
  </w:abstractNum>
  <w:abstractNum w:abstractNumId="17" w15:restartNumberingAfterBreak="0">
    <w:nsid w:val="04793271"/>
    <w:multiLevelType w:val="hybridMultilevel"/>
    <w:tmpl w:val="8D707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4C0655F"/>
    <w:multiLevelType w:val="hybridMultilevel"/>
    <w:tmpl w:val="FF6A085C"/>
    <w:lvl w:ilvl="0" w:tplc="0809000F">
      <w:start w:val="1"/>
      <w:numFmt w:val="decimal"/>
      <w:lvlText w:val="%1."/>
      <w:lvlJc w:val="left"/>
      <w:pPr>
        <w:ind w:left="1068" w:hanging="360"/>
      </w:pPr>
      <w:rPr>
        <w:rFonts w:hint="default"/>
      </w:rPr>
    </w:lvl>
    <w:lvl w:ilvl="1" w:tplc="08090019">
      <w:start w:val="1"/>
      <w:numFmt w:val="lowerLetter"/>
      <w:lvlText w:val="%2."/>
      <w:lvlJc w:val="left"/>
      <w:pPr>
        <w:ind w:left="1068"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6F35187"/>
    <w:multiLevelType w:val="hybridMultilevel"/>
    <w:tmpl w:val="01E2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8B77ABC"/>
    <w:multiLevelType w:val="hybridMultilevel"/>
    <w:tmpl w:val="B38A594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15:restartNumberingAfterBreak="0">
    <w:nsid w:val="08BE1E20"/>
    <w:multiLevelType w:val="multilevel"/>
    <w:tmpl w:val="F52E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5E3DB0"/>
    <w:multiLevelType w:val="hybridMultilevel"/>
    <w:tmpl w:val="8C9CD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C5014A4"/>
    <w:multiLevelType w:val="hybridMultilevel"/>
    <w:tmpl w:val="FBE05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D6335BE"/>
    <w:multiLevelType w:val="hybridMultilevel"/>
    <w:tmpl w:val="1AACB4B8"/>
    <w:lvl w:ilvl="0" w:tplc="205A995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0E476DEC"/>
    <w:multiLevelType w:val="hybridMultilevel"/>
    <w:tmpl w:val="6592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C425CF"/>
    <w:multiLevelType w:val="hybridMultilevel"/>
    <w:tmpl w:val="7DC8C9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2626D4D"/>
    <w:multiLevelType w:val="hybridMultilevel"/>
    <w:tmpl w:val="BFA4A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5ED56D3"/>
    <w:multiLevelType w:val="hybridMultilevel"/>
    <w:tmpl w:val="4C12D1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66310CE"/>
    <w:multiLevelType w:val="hybridMultilevel"/>
    <w:tmpl w:val="711C9AE0"/>
    <w:lvl w:ilvl="0" w:tplc="F43EA6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A821C7D"/>
    <w:multiLevelType w:val="hybridMultilevel"/>
    <w:tmpl w:val="5BE03E9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E8C2894"/>
    <w:multiLevelType w:val="hybridMultilevel"/>
    <w:tmpl w:val="EFAC5D9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FB356AA"/>
    <w:multiLevelType w:val="hybridMultilevel"/>
    <w:tmpl w:val="D9E48E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34125CA"/>
    <w:multiLevelType w:val="hybridMultilevel"/>
    <w:tmpl w:val="C1B8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EDD519"/>
    <w:multiLevelType w:val="hybridMultilevel"/>
    <w:tmpl w:val="FAFE74CC"/>
    <w:lvl w:ilvl="0" w:tplc="2A1CDFAA">
      <w:start w:val="1"/>
      <w:numFmt w:val="bullet"/>
      <w:lvlText w:val=""/>
      <w:lvlJc w:val="left"/>
      <w:pPr>
        <w:ind w:left="720" w:hanging="360"/>
      </w:pPr>
      <w:rPr>
        <w:rFonts w:ascii="Symbol" w:hAnsi="Symbol" w:hint="default"/>
      </w:rPr>
    </w:lvl>
    <w:lvl w:ilvl="1" w:tplc="40D82854">
      <w:start w:val="1"/>
      <w:numFmt w:val="bullet"/>
      <w:lvlText w:val="o"/>
      <w:lvlJc w:val="left"/>
      <w:pPr>
        <w:ind w:left="1440" w:hanging="360"/>
      </w:pPr>
      <w:rPr>
        <w:rFonts w:ascii="Courier New" w:hAnsi="Courier New" w:hint="default"/>
      </w:rPr>
    </w:lvl>
    <w:lvl w:ilvl="2" w:tplc="8D64A05A">
      <w:start w:val="1"/>
      <w:numFmt w:val="bullet"/>
      <w:lvlText w:val=""/>
      <w:lvlJc w:val="left"/>
      <w:pPr>
        <w:ind w:left="2160" w:hanging="360"/>
      </w:pPr>
      <w:rPr>
        <w:rFonts w:ascii="Wingdings" w:hAnsi="Wingdings" w:hint="default"/>
      </w:rPr>
    </w:lvl>
    <w:lvl w:ilvl="3" w:tplc="1EB2F020">
      <w:start w:val="1"/>
      <w:numFmt w:val="bullet"/>
      <w:lvlText w:val=""/>
      <w:lvlJc w:val="left"/>
      <w:pPr>
        <w:ind w:left="2880" w:hanging="360"/>
      </w:pPr>
      <w:rPr>
        <w:rFonts w:ascii="Symbol" w:hAnsi="Symbol" w:hint="default"/>
      </w:rPr>
    </w:lvl>
    <w:lvl w:ilvl="4" w:tplc="BC6ABF04">
      <w:start w:val="1"/>
      <w:numFmt w:val="bullet"/>
      <w:lvlText w:val="o"/>
      <w:lvlJc w:val="left"/>
      <w:pPr>
        <w:ind w:left="3600" w:hanging="360"/>
      </w:pPr>
      <w:rPr>
        <w:rFonts w:ascii="Courier New" w:hAnsi="Courier New" w:hint="default"/>
      </w:rPr>
    </w:lvl>
    <w:lvl w:ilvl="5" w:tplc="AC282FF2">
      <w:start w:val="1"/>
      <w:numFmt w:val="bullet"/>
      <w:lvlText w:val=""/>
      <w:lvlJc w:val="left"/>
      <w:pPr>
        <w:ind w:left="4320" w:hanging="360"/>
      </w:pPr>
      <w:rPr>
        <w:rFonts w:ascii="Wingdings" w:hAnsi="Wingdings" w:hint="default"/>
      </w:rPr>
    </w:lvl>
    <w:lvl w:ilvl="6" w:tplc="A0B6F09A">
      <w:start w:val="1"/>
      <w:numFmt w:val="bullet"/>
      <w:lvlText w:val=""/>
      <w:lvlJc w:val="left"/>
      <w:pPr>
        <w:ind w:left="5040" w:hanging="360"/>
      </w:pPr>
      <w:rPr>
        <w:rFonts w:ascii="Symbol" w:hAnsi="Symbol" w:hint="default"/>
      </w:rPr>
    </w:lvl>
    <w:lvl w:ilvl="7" w:tplc="0862EF1C">
      <w:start w:val="1"/>
      <w:numFmt w:val="bullet"/>
      <w:lvlText w:val="o"/>
      <w:lvlJc w:val="left"/>
      <w:pPr>
        <w:ind w:left="5760" w:hanging="360"/>
      </w:pPr>
      <w:rPr>
        <w:rFonts w:ascii="Courier New" w:hAnsi="Courier New" w:hint="default"/>
      </w:rPr>
    </w:lvl>
    <w:lvl w:ilvl="8" w:tplc="8DFC9DC2">
      <w:start w:val="1"/>
      <w:numFmt w:val="bullet"/>
      <w:lvlText w:val=""/>
      <w:lvlJc w:val="left"/>
      <w:pPr>
        <w:ind w:left="6480" w:hanging="360"/>
      </w:pPr>
      <w:rPr>
        <w:rFonts w:ascii="Wingdings" w:hAnsi="Wingdings" w:hint="default"/>
      </w:rPr>
    </w:lvl>
  </w:abstractNum>
  <w:abstractNum w:abstractNumId="35" w15:restartNumberingAfterBreak="0">
    <w:nsid w:val="24D37269"/>
    <w:multiLevelType w:val="hybridMultilevel"/>
    <w:tmpl w:val="0BF06CC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6" w15:restartNumberingAfterBreak="0">
    <w:nsid w:val="279F4370"/>
    <w:multiLevelType w:val="hybridMultilevel"/>
    <w:tmpl w:val="E2E88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A966879"/>
    <w:multiLevelType w:val="hybridMultilevel"/>
    <w:tmpl w:val="74B82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D5D15B2"/>
    <w:multiLevelType w:val="hybridMultilevel"/>
    <w:tmpl w:val="5C50F9CC"/>
    <w:lvl w:ilvl="0" w:tplc="57E2DA90">
      <w:start w:val="37"/>
      <w:numFmt w:val="bullet"/>
      <w:lvlText w:val="•"/>
      <w:lvlJc w:val="left"/>
      <w:pPr>
        <w:ind w:left="720" w:hanging="360"/>
      </w:pPr>
      <w:rPr>
        <w:rFonts w:ascii="Corbel" w:eastAsia="Times New Roman" w:hAnsi="Corbe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32C5DCD"/>
    <w:multiLevelType w:val="hybridMultilevel"/>
    <w:tmpl w:val="8A16DC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35B52D34"/>
    <w:multiLevelType w:val="hybridMultilevel"/>
    <w:tmpl w:val="7A7A2676"/>
    <w:lvl w:ilvl="0" w:tplc="A26802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8751FB0"/>
    <w:multiLevelType w:val="hybridMultilevel"/>
    <w:tmpl w:val="D9949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B340921"/>
    <w:multiLevelType w:val="hybridMultilevel"/>
    <w:tmpl w:val="C2DC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716AF4"/>
    <w:multiLevelType w:val="hybridMultilevel"/>
    <w:tmpl w:val="52D2A822"/>
    <w:lvl w:ilvl="0" w:tplc="8B9EC328">
      <w:start w:val="7"/>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4" w15:restartNumberingAfterBreak="0">
    <w:nsid w:val="3D4F49FA"/>
    <w:multiLevelType w:val="hybridMultilevel"/>
    <w:tmpl w:val="D3C003E8"/>
    <w:lvl w:ilvl="0" w:tplc="FFFFFFFF">
      <w:start w:val="1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45" w15:restartNumberingAfterBreak="0">
    <w:nsid w:val="3EDD60C4"/>
    <w:multiLevelType w:val="hybridMultilevel"/>
    <w:tmpl w:val="2218388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29F1FB1"/>
    <w:multiLevelType w:val="multilevel"/>
    <w:tmpl w:val="E15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343233F"/>
    <w:multiLevelType w:val="hybridMultilevel"/>
    <w:tmpl w:val="CAA01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43D1660"/>
    <w:multiLevelType w:val="hybridMultilevel"/>
    <w:tmpl w:val="36A4B78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7BD6D69"/>
    <w:multiLevelType w:val="hybridMultilevel"/>
    <w:tmpl w:val="580C18A2"/>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B066B67"/>
    <w:multiLevelType w:val="hybridMultilevel"/>
    <w:tmpl w:val="9E687FCC"/>
    <w:lvl w:ilvl="0" w:tplc="940648A0">
      <w:start w:val="5"/>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1" w15:restartNumberingAfterBreak="0">
    <w:nsid w:val="4B1360B4"/>
    <w:multiLevelType w:val="hybridMultilevel"/>
    <w:tmpl w:val="82709318"/>
    <w:lvl w:ilvl="0" w:tplc="2F2ACE1E">
      <w:start w:val="5"/>
      <w:numFmt w:val="lowerLetter"/>
      <w:lvlText w:val="%1."/>
      <w:lvlJc w:val="left"/>
      <w:pPr>
        <w:ind w:left="450" w:hanging="360"/>
      </w:pPr>
      <w:rPr>
        <w:rFonts w:hint="default"/>
      </w:rPr>
    </w:lvl>
    <w:lvl w:ilvl="1" w:tplc="04090001">
      <w:start w:val="1"/>
      <w:numFmt w:val="bullet"/>
      <w:lvlText w:val=""/>
      <w:lvlJc w:val="left"/>
      <w:pPr>
        <w:ind w:left="1170" w:hanging="360"/>
      </w:pPr>
      <w:rPr>
        <w:rFonts w:ascii="Symbol" w:hAnsi="Symbol" w:hint="default"/>
      </w:rPr>
    </w:lvl>
    <w:lvl w:ilvl="2" w:tplc="0409001B">
      <w:start w:val="1"/>
      <w:numFmt w:val="lowerRoman"/>
      <w:lvlText w:val="%3."/>
      <w:lvlJc w:val="right"/>
      <w:pPr>
        <w:ind w:left="1890" w:hanging="180"/>
      </w:pPr>
    </w:lvl>
    <w:lvl w:ilvl="3" w:tplc="676E40E2">
      <w:start w:val="1"/>
      <w:numFmt w:val="decimal"/>
      <w:lvlText w:val="%4."/>
      <w:lvlJc w:val="left"/>
      <w:pPr>
        <w:ind w:left="1260" w:hanging="360"/>
      </w:pPr>
      <w:rPr>
        <w:rFonts w:hint="default"/>
      </w:rPr>
    </w:lvl>
    <w:lvl w:ilvl="4" w:tplc="04090019">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 w15:restartNumberingAfterBreak="0">
    <w:nsid w:val="4B460E6D"/>
    <w:multiLevelType w:val="hybridMultilevel"/>
    <w:tmpl w:val="337EE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CEF2D49"/>
    <w:multiLevelType w:val="hybridMultilevel"/>
    <w:tmpl w:val="1A021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15F66A5"/>
    <w:multiLevelType w:val="hybridMultilevel"/>
    <w:tmpl w:val="3D9A8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16261FE"/>
    <w:multiLevelType w:val="hybridMultilevel"/>
    <w:tmpl w:val="016612E2"/>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3385582"/>
    <w:multiLevelType w:val="hybridMultilevel"/>
    <w:tmpl w:val="2488F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3F51C0F"/>
    <w:multiLevelType w:val="hybridMultilevel"/>
    <w:tmpl w:val="4654973A"/>
    <w:lvl w:ilvl="0" w:tplc="51C20A3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54A57B78"/>
    <w:multiLevelType w:val="hybridMultilevel"/>
    <w:tmpl w:val="04F48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4B031FE"/>
    <w:multiLevelType w:val="hybridMultilevel"/>
    <w:tmpl w:val="84DE96CC"/>
    <w:lvl w:ilvl="0" w:tplc="04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60" w15:restartNumberingAfterBreak="0">
    <w:nsid w:val="555C77CF"/>
    <w:multiLevelType w:val="hybridMultilevel"/>
    <w:tmpl w:val="12EC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FC767C"/>
    <w:multiLevelType w:val="hybridMultilevel"/>
    <w:tmpl w:val="87BCD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77F78FB"/>
    <w:multiLevelType w:val="hybridMultilevel"/>
    <w:tmpl w:val="5F826508"/>
    <w:lvl w:ilvl="0" w:tplc="083EA5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5DB95AE8"/>
    <w:multiLevelType w:val="hybridMultilevel"/>
    <w:tmpl w:val="871C9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F8A06B7"/>
    <w:multiLevelType w:val="hybridMultilevel"/>
    <w:tmpl w:val="04B85764"/>
    <w:lvl w:ilvl="0" w:tplc="44B8DB3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5" w15:restartNumberingAfterBreak="0">
    <w:nsid w:val="68816D1A"/>
    <w:multiLevelType w:val="hybridMultilevel"/>
    <w:tmpl w:val="903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C62F3B"/>
    <w:multiLevelType w:val="hybridMultilevel"/>
    <w:tmpl w:val="6D9C7FBC"/>
    <w:lvl w:ilvl="0" w:tplc="89ACF35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6D3840E6"/>
    <w:multiLevelType w:val="hybridMultilevel"/>
    <w:tmpl w:val="FEFA52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01658C"/>
    <w:multiLevelType w:val="hybridMultilevel"/>
    <w:tmpl w:val="EF32DCF2"/>
    <w:lvl w:ilvl="0" w:tplc="936C2E0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21449B8"/>
    <w:multiLevelType w:val="hybridMultilevel"/>
    <w:tmpl w:val="AAE83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78632F9"/>
    <w:multiLevelType w:val="hybridMultilevel"/>
    <w:tmpl w:val="72A48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CED5640"/>
    <w:multiLevelType w:val="hybridMultilevel"/>
    <w:tmpl w:val="269A67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D531E0D"/>
    <w:multiLevelType w:val="hybridMultilevel"/>
    <w:tmpl w:val="1298C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E106DD6"/>
    <w:multiLevelType w:val="hybridMultilevel"/>
    <w:tmpl w:val="35289E9C"/>
    <w:lvl w:ilvl="0" w:tplc="015A3E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E4458A8"/>
    <w:multiLevelType w:val="hybridMultilevel"/>
    <w:tmpl w:val="D33E7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7735195">
    <w:abstractNumId w:val="34"/>
  </w:num>
  <w:num w:numId="2" w16cid:durableId="669260060">
    <w:abstractNumId w:val="0"/>
  </w:num>
  <w:num w:numId="3" w16cid:durableId="474757949">
    <w:abstractNumId w:val="1"/>
  </w:num>
  <w:num w:numId="4" w16cid:durableId="1517504403">
    <w:abstractNumId w:val="2"/>
  </w:num>
  <w:num w:numId="5" w16cid:durableId="954408902">
    <w:abstractNumId w:val="3"/>
  </w:num>
  <w:num w:numId="6" w16cid:durableId="180507956">
    <w:abstractNumId w:val="4"/>
  </w:num>
  <w:num w:numId="7" w16cid:durableId="913078529">
    <w:abstractNumId w:val="5"/>
  </w:num>
  <w:num w:numId="8" w16cid:durableId="1382900147">
    <w:abstractNumId w:val="6"/>
  </w:num>
  <w:num w:numId="9" w16cid:durableId="771510256">
    <w:abstractNumId w:val="7"/>
  </w:num>
  <w:num w:numId="10" w16cid:durableId="622006799">
    <w:abstractNumId w:val="8"/>
  </w:num>
  <w:num w:numId="11" w16cid:durableId="1677031286">
    <w:abstractNumId w:val="9"/>
  </w:num>
  <w:num w:numId="12" w16cid:durableId="1938054305">
    <w:abstractNumId w:val="10"/>
  </w:num>
  <w:num w:numId="13" w16cid:durableId="1193882874">
    <w:abstractNumId w:val="11"/>
  </w:num>
  <w:num w:numId="14" w16cid:durableId="1586454800">
    <w:abstractNumId w:val="12"/>
  </w:num>
  <w:num w:numId="15" w16cid:durableId="1940134274">
    <w:abstractNumId w:val="13"/>
  </w:num>
  <w:num w:numId="16" w16cid:durableId="1413232455">
    <w:abstractNumId w:val="14"/>
  </w:num>
  <w:num w:numId="17" w16cid:durableId="1038890386">
    <w:abstractNumId w:val="15"/>
  </w:num>
  <w:num w:numId="18" w16cid:durableId="843515191">
    <w:abstractNumId w:val="16"/>
  </w:num>
  <w:num w:numId="19" w16cid:durableId="1785540882">
    <w:abstractNumId w:val="42"/>
  </w:num>
  <w:num w:numId="20" w16cid:durableId="291399701">
    <w:abstractNumId w:val="59"/>
  </w:num>
  <w:num w:numId="21" w16cid:durableId="1924294027">
    <w:abstractNumId w:val="39"/>
  </w:num>
  <w:num w:numId="22" w16cid:durableId="440220069">
    <w:abstractNumId w:val="60"/>
  </w:num>
  <w:num w:numId="23" w16cid:durableId="1253007015">
    <w:abstractNumId w:val="33"/>
  </w:num>
  <w:num w:numId="24" w16cid:durableId="246160825">
    <w:abstractNumId w:val="25"/>
  </w:num>
  <w:num w:numId="25" w16cid:durableId="1827475897">
    <w:abstractNumId w:val="51"/>
  </w:num>
  <w:num w:numId="26" w16cid:durableId="2135900534">
    <w:abstractNumId w:val="65"/>
  </w:num>
  <w:num w:numId="27" w16cid:durableId="53627243">
    <w:abstractNumId w:val="58"/>
  </w:num>
  <w:num w:numId="28" w16cid:durableId="1268346221">
    <w:abstractNumId w:val="38"/>
  </w:num>
  <w:num w:numId="29" w16cid:durableId="1518276340">
    <w:abstractNumId w:val="54"/>
  </w:num>
  <w:num w:numId="30" w16cid:durableId="1869102408">
    <w:abstractNumId w:val="47"/>
  </w:num>
  <w:num w:numId="31" w16cid:durableId="547765168">
    <w:abstractNumId w:val="20"/>
  </w:num>
  <w:num w:numId="32" w16cid:durableId="1394355011">
    <w:abstractNumId w:val="67"/>
  </w:num>
  <w:num w:numId="33" w16cid:durableId="1655840950">
    <w:abstractNumId w:val="31"/>
  </w:num>
  <w:num w:numId="34" w16cid:durableId="926308788">
    <w:abstractNumId w:val="28"/>
  </w:num>
  <w:num w:numId="35" w16cid:durableId="967315957">
    <w:abstractNumId w:val="26"/>
  </w:num>
  <w:num w:numId="36" w16cid:durableId="1835993930">
    <w:abstractNumId w:val="41"/>
  </w:num>
  <w:num w:numId="37" w16cid:durableId="1336617885">
    <w:abstractNumId w:val="40"/>
  </w:num>
  <w:num w:numId="38" w16cid:durableId="546724586">
    <w:abstractNumId w:val="17"/>
  </w:num>
  <w:num w:numId="39" w16cid:durableId="1221748127">
    <w:abstractNumId w:val="66"/>
  </w:num>
  <w:num w:numId="40" w16cid:durableId="1509520219">
    <w:abstractNumId w:val="53"/>
  </w:num>
  <w:num w:numId="41" w16cid:durableId="1388064258">
    <w:abstractNumId w:val="45"/>
  </w:num>
  <w:num w:numId="42" w16cid:durableId="55668939">
    <w:abstractNumId w:val="29"/>
  </w:num>
  <w:num w:numId="43" w16cid:durableId="1330138067">
    <w:abstractNumId w:val="37"/>
  </w:num>
  <w:num w:numId="44" w16cid:durableId="1137989380">
    <w:abstractNumId w:val="73"/>
  </w:num>
  <w:num w:numId="45" w16cid:durableId="793016255">
    <w:abstractNumId w:val="30"/>
  </w:num>
  <w:num w:numId="46" w16cid:durableId="1750037623">
    <w:abstractNumId w:val="68"/>
  </w:num>
  <w:num w:numId="47" w16cid:durableId="910238660">
    <w:abstractNumId w:val="48"/>
  </w:num>
  <w:num w:numId="48" w16cid:durableId="1690987080">
    <w:abstractNumId w:val="23"/>
  </w:num>
  <w:num w:numId="49" w16cid:durableId="888423866">
    <w:abstractNumId w:val="57"/>
  </w:num>
  <w:num w:numId="50" w16cid:durableId="1320034896">
    <w:abstractNumId w:val="32"/>
  </w:num>
  <w:num w:numId="51" w16cid:durableId="1478065861">
    <w:abstractNumId w:val="24"/>
  </w:num>
  <w:num w:numId="52" w16cid:durableId="1933275050">
    <w:abstractNumId w:val="27"/>
  </w:num>
  <w:num w:numId="53" w16cid:durableId="1723793806">
    <w:abstractNumId w:val="56"/>
  </w:num>
  <w:num w:numId="54" w16cid:durableId="1291522334">
    <w:abstractNumId w:val="69"/>
  </w:num>
  <w:num w:numId="55" w16cid:durableId="3702658">
    <w:abstractNumId w:val="70"/>
  </w:num>
  <w:num w:numId="56" w16cid:durableId="1604146490">
    <w:abstractNumId w:val="49"/>
  </w:num>
  <w:num w:numId="57" w16cid:durableId="1912344910">
    <w:abstractNumId w:val="22"/>
  </w:num>
  <w:num w:numId="58" w16cid:durableId="1195850978">
    <w:abstractNumId w:val="71"/>
  </w:num>
  <w:num w:numId="59" w16cid:durableId="992294266">
    <w:abstractNumId w:val="61"/>
  </w:num>
  <w:num w:numId="60" w16cid:durableId="601304228">
    <w:abstractNumId w:val="52"/>
  </w:num>
  <w:num w:numId="61" w16cid:durableId="360471697">
    <w:abstractNumId w:val="44"/>
  </w:num>
  <w:num w:numId="62" w16cid:durableId="224224184">
    <w:abstractNumId w:val="63"/>
  </w:num>
  <w:num w:numId="63" w16cid:durableId="520322003">
    <w:abstractNumId w:val="35"/>
  </w:num>
  <w:num w:numId="64" w16cid:durableId="2062746366">
    <w:abstractNumId w:val="18"/>
  </w:num>
  <w:num w:numId="65" w16cid:durableId="376515859">
    <w:abstractNumId w:val="74"/>
  </w:num>
  <w:num w:numId="66" w16cid:durableId="1221483575">
    <w:abstractNumId w:val="21"/>
  </w:num>
  <w:num w:numId="67" w16cid:durableId="1473711344">
    <w:abstractNumId w:val="72"/>
  </w:num>
  <w:num w:numId="68" w16cid:durableId="820192098">
    <w:abstractNumId w:val="64"/>
  </w:num>
  <w:num w:numId="69" w16cid:durableId="3872402">
    <w:abstractNumId w:val="62"/>
  </w:num>
  <w:num w:numId="70" w16cid:durableId="2024824059">
    <w:abstractNumId w:val="50"/>
  </w:num>
  <w:num w:numId="71" w16cid:durableId="2037582342">
    <w:abstractNumId w:val="43"/>
  </w:num>
  <w:num w:numId="72" w16cid:durableId="792554923">
    <w:abstractNumId w:val="55"/>
  </w:num>
  <w:num w:numId="73" w16cid:durableId="1185821525">
    <w:abstractNumId w:val="46"/>
  </w:num>
  <w:num w:numId="74" w16cid:durableId="2122646104">
    <w:abstractNumId w:val="19"/>
  </w:num>
  <w:num w:numId="75" w16cid:durableId="143740831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50D"/>
    <w:rsid w:val="000007A9"/>
    <w:rsid w:val="0000185A"/>
    <w:rsid w:val="0000369D"/>
    <w:rsid w:val="00003B42"/>
    <w:rsid w:val="00003C70"/>
    <w:rsid w:val="000042E7"/>
    <w:rsid w:val="00004496"/>
    <w:rsid w:val="00005041"/>
    <w:rsid w:val="000143BB"/>
    <w:rsid w:val="000152A1"/>
    <w:rsid w:val="00015BB2"/>
    <w:rsid w:val="00017C11"/>
    <w:rsid w:val="00017FA1"/>
    <w:rsid w:val="00020178"/>
    <w:rsid w:val="00023ABC"/>
    <w:rsid w:val="0002773E"/>
    <w:rsid w:val="00027F6A"/>
    <w:rsid w:val="00030DB6"/>
    <w:rsid w:val="00035212"/>
    <w:rsid w:val="00037867"/>
    <w:rsid w:val="00040ADF"/>
    <w:rsid w:val="00042544"/>
    <w:rsid w:val="000439F8"/>
    <w:rsid w:val="00044BF3"/>
    <w:rsid w:val="0004585B"/>
    <w:rsid w:val="00047E93"/>
    <w:rsid w:val="0004CE67"/>
    <w:rsid w:val="00055AA3"/>
    <w:rsid w:val="00060231"/>
    <w:rsid w:val="00061406"/>
    <w:rsid w:val="00063A72"/>
    <w:rsid w:val="00064D72"/>
    <w:rsid w:val="00065472"/>
    <w:rsid w:val="00067A0A"/>
    <w:rsid w:val="00070A85"/>
    <w:rsid w:val="000742D6"/>
    <w:rsid w:val="0007543E"/>
    <w:rsid w:val="00075755"/>
    <w:rsid w:val="00076866"/>
    <w:rsid w:val="00077F08"/>
    <w:rsid w:val="0008147A"/>
    <w:rsid w:val="000834B6"/>
    <w:rsid w:val="00084764"/>
    <w:rsid w:val="00084A41"/>
    <w:rsid w:val="00087172"/>
    <w:rsid w:val="000904DC"/>
    <w:rsid w:val="00092CCD"/>
    <w:rsid w:val="000943DA"/>
    <w:rsid w:val="0009602C"/>
    <w:rsid w:val="000A059B"/>
    <w:rsid w:val="000A2AB1"/>
    <w:rsid w:val="000A5473"/>
    <w:rsid w:val="000A5BF5"/>
    <w:rsid w:val="000A69DC"/>
    <w:rsid w:val="000B04D4"/>
    <w:rsid w:val="000B35D3"/>
    <w:rsid w:val="000B505C"/>
    <w:rsid w:val="000B7DEC"/>
    <w:rsid w:val="000C11CD"/>
    <w:rsid w:val="000C2031"/>
    <w:rsid w:val="000C4A06"/>
    <w:rsid w:val="000C5BDB"/>
    <w:rsid w:val="000C5D15"/>
    <w:rsid w:val="000C78B9"/>
    <w:rsid w:val="000D0A98"/>
    <w:rsid w:val="000D26CC"/>
    <w:rsid w:val="000D2A08"/>
    <w:rsid w:val="000D30BA"/>
    <w:rsid w:val="000D64AF"/>
    <w:rsid w:val="000D68A9"/>
    <w:rsid w:val="000D7FA5"/>
    <w:rsid w:val="000E24FC"/>
    <w:rsid w:val="000E26F7"/>
    <w:rsid w:val="000E5F62"/>
    <w:rsid w:val="000E6724"/>
    <w:rsid w:val="000F060A"/>
    <w:rsid w:val="000F07D9"/>
    <w:rsid w:val="000F0EAC"/>
    <w:rsid w:val="000F11F7"/>
    <w:rsid w:val="000F1C55"/>
    <w:rsid w:val="000F5343"/>
    <w:rsid w:val="000F77C0"/>
    <w:rsid w:val="001026F0"/>
    <w:rsid w:val="00107684"/>
    <w:rsid w:val="0011099E"/>
    <w:rsid w:val="00110C30"/>
    <w:rsid w:val="00111454"/>
    <w:rsid w:val="0011496F"/>
    <w:rsid w:val="00117786"/>
    <w:rsid w:val="00117F8E"/>
    <w:rsid w:val="00120D0E"/>
    <w:rsid w:val="00120FF7"/>
    <w:rsid w:val="001252F5"/>
    <w:rsid w:val="0012571F"/>
    <w:rsid w:val="001265E4"/>
    <w:rsid w:val="00130BBF"/>
    <w:rsid w:val="0013181D"/>
    <w:rsid w:val="00131C90"/>
    <w:rsid w:val="00133146"/>
    <w:rsid w:val="00133290"/>
    <w:rsid w:val="001332F0"/>
    <w:rsid w:val="00134E2B"/>
    <w:rsid w:val="00136422"/>
    <w:rsid w:val="00142332"/>
    <w:rsid w:val="00144771"/>
    <w:rsid w:val="00147350"/>
    <w:rsid w:val="0015148F"/>
    <w:rsid w:val="001531A8"/>
    <w:rsid w:val="00154087"/>
    <w:rsid w:val="00155A3B"/>
    <w:rsid w:val="001566D0"/>
    <w:rsid w:val="001568F5"/>
    <w:rsid w:val="00157F25"/>
    <w:rsid w:val="001601F4"/>
    <w:rsid w:val="001636F3"/>
    <w:rsid w:val="00166A4E"/>
    <w:rsid w:val="00166B08"/>
    <w:rsid w:val="001748AA"/>
    <w:rsid w:val="00175262"/>
    <w:rsid w:val="001755D3"/>
    <w:rsid w:val="00177D3E"/>
    <w:rsid w:val="0018148D"/>
    <w:rsid w:val="00183321"/>
    <w:rsid w:val="00186822"/>
    <w:rsid w:val="00187664"/>
    <w:rsid w:val="001909DC"/>
    <w:rsid w:val="00195D13"/>
    <w:rsid w:val="001A04C2"/>
    <w:rsid w:val="001A1315"/>
    <w:rsid w:val="001A1708"/>
    <w:rsid w:val="001A349A"/>
    <w:rsid w:val="001A4B2C"/>
    <w:rsid w:val="001A6A6F"/>
    <w:rsid w:val="001A70DC"/>
    <w:rsid w:val="001B5406"/>
    <w:rsid w:val="001B60CD"/>
    <w:rsid w:val="001B6BC6"/>
    <w:rsid w:val="001B6F54"/>
    <w:rsid w:val="001C03E2"/>
    <w:rsid w:val="001C2880"/>
    <w:rsid w:val="001C2C45"/>
    <w:rsid w:val="001C3C27"/>
    <w:rsid w:val="001C7DF5"/>
    <w:rsid w:val="001D3494"/>
    <w:rsid w:val="001D410B"/>
    <w:rsid w:val="001D46A7"/>
    <w:rsid w:val="001D4C53"/>
    <w:rsid w:val="001D60BE"/>
    <w:rsid w:val="001E3176"/>
    <w:rsid w:val="001E5F90"/>
    <w:rsid w:val="001F0075"/>
    <w:rsid w:val="001F156B"/>
    <w:rsid w:val="001F1BF2"/>
    <w:rsid w:val="001F206B"/>
    <w:rsid w:val="001F33C5"/>
    <w:rsid w:val="00201A63"/>
    <w:rsid w:val="002020FF"/>
    <w:rsid w:val="00202630"/>
    <w:rsid w:val="00203D9C"/>
    <w:rsid w:val="002055AB"/>
    <w:rsid w:val="00212706"/>
    <w:rsid w:val="00215B78"/>
    <w:rsid w:val="0021600F"/>
    <w:rsid w:val="00220EED"/>
    <w:rsid w:val="0022167D"/>
    <w:rsid w:val="00221BA5"/>
    <w:rsid w:val="00226545"/>
    <w:rsid w:val="0022720E"/>
    <w:rsid w:val="002321F2"/>
    <w:rsid w:val="00232229"/>
    <w:rsid w:val="00234C5F"/>
    <w:rsid w:val="002354CE"/>
    <w:rsid w:val="00235742"/>
    <w:rsid w:val="00235B05"/>
    <w:rsid w:val="0023616E"/>
    <w:rsid w:val="0024001E"/>
    <w:rsid w:val="002412B0"/>
    <w:rsid w:val="002447C5"/>
    <w:rsid w:val="002450CA"/>
    <w:rsid w:val="0025048B"/>
    <w:rsid w:val="002511B1"/>
    <w:rsid w:val="00252142"/>
    <w:rsid w:val="002538E7"/>
    <w:rsid w:val="00253E2C"/>
    <w:rsid w:val="00254858"/>
    <w:rsid w:val="002556B7"/>
    <w:rsid w:val="00255A6C"/>
    <w:rsid w:val="00263646"/>
    <w:rsid w:val="0026386E"/>
    <w:rsid w:val="00275E7F"/>
    <w:rsid w:val="002773A8"/>
    <w:rsid w:val="00280226"/>
    <w:rsid w:val="00284079"/>
    <w:rsid w:val="00284DB8"/>
    <w:rsid w:val="002933E5"/>
    <w:rsid w:val="00295B4C"/>
    <w:rsid w:val="002A0D4F"/>
    <w:rsid w:val="002A416D"/>
    <w:rsid w:val="002B3EF7"/>
    <w:rsid w:val="002B42E6"/>
    <w:rsid w:val="002B4A10"/>
    <w:rsid w:val="002B634D"/>
    <w:rsid w:val="002B73BF"/>
    <w:rsid w:val="002C4629"/>
    <w:rsid w:val="002C5343"/>
    <w:rsid w:val="002D22A3"/>
    <w:rsid w:val="002D4485"/>
    <w:rsid w:val="002D6D18"/>
    <w:rsid w:val="002D6FD0"/>
    <w:rsid w:val="002E0311"/>
    <w:rsid w:val="002E675D"/>
    <w:rsid w:val="002F0EED"/>
    <w:rsid w:val="002F54FD"/>
    <w:rsid w:val="00301D82"/>
    <w:rsid w:val="00303D0F"/>
    <w:rsid w:val="0030566E"/>
    <w:rsid w:val="00311058"/>
    <w:rsid w:val="003133B3"/>
    <w:rsid w:val="0031413E"/>
    <w:rsid w:val="00315708"/>
    <w:rsid w:val="00315746"/>
    <w:rsid w:val="0031663C"/>
    <w:rsid w:val="003169AF"/>
    <w:rsid w:val="00316EE2"/>
    <w:rsid w:val="00317B76"/>
    <w:rsid w:val="00317EF3"/>
    <w:rsid w:val="00320AF3"/>
    <w:rsid w:val="00322304"/>
    <w:rsid w:val="00324704"/>
    <w:rsid w:val="0032596E"/>
    <w:rsid w:val="003314AC"/>
    <w:rsid w:val="0033459A"/>
    <w:rsid w:val="00337254"/>
    <w:rsid w:val="00346CE8"/>
    <w:rsid w:val="00347F81"/>
    <w:rsid w:val="003514F0"/>
    <w:rsid w:val="00356BC9"/>
    <w:rsid w:val="0036183E"/>
    <w:rsid w:val="003629E4"/>
    <w:rsid w:val="00362AFF"/>
    <w:rsid w:val="00363142"/>
    <w:rsid w:val="00364362"/>
    <w:rsid w:val="003646FF"/>
    <w:rsid w:val="003665AA"/>
    <w:rsid w:val="00372E33"/>
    <w:rsid w:val="00373064"/>
    <w:rsid w:val="00376436"/>
    <w:rsid w:val="003779F0"/>
    <w:rsid w:val="00380C2C"/>
    <w:rsid w:val="00381516"/>
    <w:rsid w:val="003853BD"/>
    <w:rsid w:val="00387CA4"/>
    <w:rsid w:val="003900DC"/>
    <w:rsid w:val="00393A82"/>
    <w:rsid w:val="0039489F"/>
    <w:rsid w:val="00395948"/>
    <w:rsid w:val="0039697B"/>
    <w:rsid w:val="00397313"/>
    <w:rsid w:val="00397A7E"/>
    <w:rsid w:val="003A1206"/>
    <w:rsid w:val="003A2384"/>
    <w:rsid w:val="003A249A"/>
    <w:rsid w:val="003A3510"/>
    <w:rsid w:val="003A7CE0"/>
    <w:rsid w:val="003B3968"/>
    <w:rsid w:val="003B39DB"/>
    <w:rsid w:val="003B65A8"/>
    <w:rsid w:val="003C0D29"/>
    <w:rsid w:val="003C3484"/>
    <w:rsid w:val="003D0324"/>
    <w:rsid w:val="003D3D22"/>
    <w:rsid w:val="003D3FBD"/>
    <w:rsid w:val="003D69CE"/>
    <w:rsid w:val="003D780B"/>
    <w:rsid w:val="003E14B7"/>
    <w:rsid w:val="003E1DE0"/>
    <w:rsid w:val="003E3ABE"/>
    <w:rsid w:val="003E48E3"/>
    <w:rsid w:val="003F326A"/>
    <w:rsid w:val="003F436C"/>
    <w:rsid w:val="003F7D03"/>
    <w:rsid w:val="00404C96"/>
    <w:rsid w:val="00405450"/>
    <w:rsid w:val="00410B25"/>
    <w:rsid w:val="0041201D"/>
    <w:rsid w:val="00414E09"/>
    <w:rsid w:val="00414F69"/>
    <w:rsid w:val="00415D86"/>
    <w:rsid w:val="00416317"/>
    <w:rsid w:val="00416A58"/>
    <w:rsid w:val="00417AFD"/>
    <w:rsid w:val="0042213D"/>
    <w:rsid w:val="0042354C"/>
    <w:rsid w:val="0042479F"/>
    <w:rsid w:val="004248B3"/>
    <w:rsid w:val="004259B6"/>
    <w:rsid w:val="004266F1"/>
    <w:rsid w:val="00434B27"/>
    <w:rsid w:val="00435005"/>
    <w:rsid w:val="00436FE8"/>
    <w:rsid w:val="00437FD1"/>
    <w:rsid w:val="0044293C"/>
    <w:rsid w:val="00442BDB"/>
    <w:rsid w:val="00444F20"/>
    <w:rsid w:val="00445728"/>
    <w:rsid w:val="00450831"/>
    <w:rsid w:val="00451920"/>
    <w:rsid w:val="00455ACD"/>
    <w:rsid w:val="00456E42"/>
    <w:rsid w:val="00461C23"/>
    <w:rsid w:val="00462B18"/>
    <w:rsid w:val="00467EF7"/>
    <w:rsid w:val="00473E71"/>
    <w:rsid w:val="0047529F"/>
    <w:rsid w:val="00480B74"/>
    <w:rsid w:val="00480BFF"/>
    <w:rsid w:val="004812E5"/>
    <w:rsid w:val="004824AE"/>
    <w:rsid w:val="00483810"/>
    <w:rsid w:val="00483B67"/>
    <w:rsid w:val="00484D44"/>
    <w:rsid w:val="0049087A"/>
    <w:rsid w:val="004925B5"/>
    <w:rsid w:val="00492E2A"/>
    <w:rsid w:val="00492F63"/>
    <w:rsid w:val="00494B40"/>
    <w:rsid w:val="00495197"/>
    <w:rsid w:val="004975BE"/>
    <w:rsid w:val="004A0266"/>
    <w:rsid w:val="004A038E"/>
    <w:rsid w:val="004A080B"/>
    <w:rsid w:val="004A32F3"/>
    <w:rsid w:val="004A3573"/>
    <w:rsid w:val="004A38A3"/>
    <w:rsid w:val="004A53F3"/>
    <w:rsid w:val="004A5869"/>
    <w:rsid w:val="004A5D92"/>
    <w:rsid w:val="004B1F78"/>
    <w:rsid w:val="004B555E"/>
    <w:rsid w:val="004B6318"/>
    <w:rsid w:val="004B7C52"/>
    <w:rsid w:val="004C2B60"/>
    <w:rsid w:val="004C3F03"/>
    <w:rsid w:val="004C4C77"/>
    <w:rsid w:val="004C52BA"/>
    <w:rsid w:val="004C6E07"/>
    <w:rsid w:val="004C7121"/>
    <w:rsid w:val="004C7ABF"/>
    <w:rsid w:val="004D0BBE"/>
    <w:rsid w:val="004D0C04"/>
    <w:rsid w:val="004D48A1"/>
    <w:rsid w:val="004D5070"/>
    <w:rsid w:val="004D512A"/>
    <w:rsid w:val="004D6206"/>
    <w:rsid w:val="004D6B9D"/>
    <w:rsid w:val="004D7BB2"/>
    <w:rsid w:val="004E0FAE"/>
    <w:rsid w:val="004E244B"/>
    <w:rsid w:val="004E2A1B"/>
    <w:rsid w:val="004E3303"/>
    <w:rsid w:val="004E3DD3"/>
    <w:rsid w:val="004E4144"/>
    <w:rsid w:val="004E4F3A"/>
    <w:rsid w:val="004F1EE6"/>
    <w:rsid w:val="004F2ACB"/>
    <w:rsid w:val="004F2AF1"/>
    <w:rsid w:val="004F3F31"/>
    <w:rsid w:val="004F6838"/>
    <w:rsid w:val="00501B0B"/>
    <w:rsid w:val="00504176"/>
    <w:rsid w:val="0050526D"/>
    <w:rsid w:val="00507C12"/>
    <w:rsid w:val="005149DC"/>
    <w:rsid w:val="00515839"/>
    <w:rsid w:val="00515A6C"/>
    <w:rsid w:val="00516C59"/>
    <w:rsid w:val="0052349E"/>
    <w:rsid w:val="00524CD4"/>
    <w:rsid w:val="00525334"/>
    <w:rsid w:val="00527F33"/>
    <w:rsid w:val="005303D1"/>
    <w:rsid w:val="005333BB"/>
    <w:rsid w:val="00542833"/>
    <w:rsid w:val="00543569"/>
    <w:rsid w:val="00543E10"/>
    <w:rsid w:val="00547B05"/>
    <w:rsid w:val="00547FC0"/>
    <w:rsid w:val="00550AFA"/>
    <w:rsid w:val="00550E36"/>
    <w:rsid w:val="0055191E"/>
    <w:rsid w:val="00551C75"/>
    <w:rsid w:val="005521DE"/>
    <w:rsid w:val="00553B2A"/>
    <w:rsid w:val="00561113"/>
    <w:rsid w:val="00561A73"/>
    <w:rsid w:val="005635CC"/>
    <w:rsid w:val="00564254"/>
    <w:rsid w:val="00567A85"/>
    <w:rsid w:val="00570473"/>
    <w:rsid w:val="0057153E"/>
    <w:rsid w:val="0057310B"/>
    <w:rsid w:val="00574049"/>
    <w:rsid w:val="0057753B"/>
    <w:rsid w:val="0057795B"/>
    <w:rsid w:val="0058126A"/>
    <w:rsid w:val="00583A59"/>
    <w:rsid w:val="0058561F"/>
    <w:rsid w:val="005866F9"/>
    <w:rsid w:val="00587018"/>
    <w:rsid w:val="00587A71"/>
    <w:rsid w:val="005930F1"/>
    <w:rsid w:val="005959A7"/>
    <w:rsid w:val="005A1C83"/>
    <w:rsid w:val="005A2805"/>
    <w:rsid w:val="005A3124"/>
    <w:rsid w:val="005A357D"/>
    <w:rsid w:val="005A4A8F"/>
    <w:rsid w:val="005B03EA"/>
    <w:rsid w:val="005B1063"/>
    <w:rsid w:val="005B14FC"/>
    <w:rsid w:val="005B22C0"/>
    <w:rsid w:val="005B4AFC"/>
    <w:rsid w:val="005B5887"/>
    <w:rsid w:val="005B63B7"/>
    <w:rsid w:val="005B6B8A"/>
    <w:rsid w:val="005B73BE"/>
    <w:rsid w:val="005C424D"/>
    <w:rsid w:val="005C47D0"/>
    <w:rsid w:val="005C7D0D"/>
    <w:rsid w:val="005D0E96"/>
    <w:rsid w:val="005D1B91"/>
    <w:rsid w:val="005D7FA7"/>
    <w:rsid w:val="005E21D2"/>
    <w:rsid w:val="005E3E1F"/>
    <w:rsid w:val="005E5B00"/>
    <w:rsid w:val="005F3B83"/>
    <w:rsid w:val="005F443F"/>
    <w:rsid w:val="005F56BC"/>
    <w:rsid w:val="005F7B98"/>
    <w:rsid w:val="00600C9D"/>
    <w:rsid w:val="00601C71"/>
    <w:rsid w:val="00602FC5"/>
    <w:rsid w:val="00605F5B"/>
    <w:rsid w:val="00610C32"/>
    <w:rsid w:val="006124AE"/>
    <w:rsid w:val="00613622"/>
    <w:rsid w:val="00613E89"/>
    <w:rsid w:val="00623F60"/>
    <w:rsid w:val="006261C9"/>
    <w:rsid w:val="00627112"/>
    <w:rsid w:val="00627704"/>
    <w:rsid w:val="006343B2"/>
    <w:rsid w:val="00635C48"/>
    <w:rsid w:val="00635FBE"/>
    <w:rsid w:val="00636D86"/>
    <w:rsid w:val="006376D5"/>
    <w:rsid w:val="006377C6"/>
    <w:rsid w:val="006403AB"/>
    <w:rsid w:val="0064126C"/>
    <w:rsid w:val="00641824"/>
    <w:rsid w:val="00645FC7"/>
    <w:rsid w:val="00654840"/>
    <w:rsid w:val="00655C4F"/>
    <w:rsid w:val="00660FBC"/>
    <w:rsid w:val="00663A2C"/>
    <w:rsid w:val="00664365"/>
    <w:rsid w:val="0066589C"/>
    <w:rsid w:val="00666325"/>
    <w:rsid w:val="006676DB"/>
    <w:rsid w:val="0067179D"/>
    <w:rsid w:val="0067365B"/>
    <w:rsid w:val="00675CCF"/>
    <w:rsid w:val="00677CD6"/>
    <w:rsid w:val="00680A96"/>
    <w:rsid w:val="006818F9"/>
    <w:rsid w:val="00683A67"/>
    <w:rsid w:val="00684ABE"/>
    <w:rsid w:val="00692379"/>
    <w:rsid w:val="006926BE"/>
    <w:rsid w:val="00694147"/>
    <w:rsid w:val="00696524"/>
    <w:rsid w:val="006972D0"/>
    <w:rsid w:val="006A208A"/>
    <w:rsid w:val="006A2B34"/>
    <w:rsid w:val="006A536E"/>
    <w:rsid w:val="006B1A43"/>
    <w:rsid w:val="006B5497"/>
    <w:rsid w:val="006B682E"/>
    <w:rsid w:val="006C0CDF"/>
    <w:rsid w:val="006C1F55"/>
    <w:rsid w:val="006C29BA"/>
    <w:rsid w:val="006C3CD1"/>
    <w:rsid w:val="006C542D"/>
    <w:rsid w:val="006C7140"/>
    <w:rsid w:val="006C751C"/>
    <w:rsid w:val="006D14EA"/>
    <w:rsid w:val="006D1811"/>
    <w:rsid w:val="006D75A7"/>
    <w:rsid w:val="006D766E"/>
    <w:rsid w:val="006E5EEE"/>
    <w:rsid w:val="006E6761"/>
    <w:rsid w:val="006F1834"/>
    <w:rsid w:val="006F40AB"/>
    <w:rsid w:val="006F56E2"/>
    <w:rsid w:val="00702BAB"/>
    <w:rsid w:val="00703BF8"/>
    <w:rsid w:val="0070559C"/>
    <w:rsid w:val="00705ADB"/>
    <w:rsid w:val="00707D03"/>
    <w:rsid w:val="00710138"/>
    <w:rsid w:val="0071235D"/>
    <w:rsid w:val="007129FC"/>
    <w:rsid w:val="00715A01"/>
    <w:rsid w:val="0072051E"/>
    <w:rsid w:val="00721E04"/>
    <w:rsid w:val="00721EFD"/>
    <w:rsid w:val="00722027"/>
    <w:rsid w:val="00722910"/>
    <w:rsid w:val="00722FE8"/>
    <w:rsid w:val="00723F6E"/>
    <w:rsid w:val="00726B0C"/>
    <w:rsid w:val="00732745"/>
    <w:rsid w:val="0073278E"/>
    <w:rsid w:val="00735547"/>
    <w:rsid w:val="0073567B"/>
    <w:rsid w:val="00736A95"/>
    <w:rsid w:val="00743F4A"/>
    <w:rsid w:val="0074445F"/>
    <w:rsid w:val="007446C9"/>
    <w:rsid w:val="00744759"/>
    <w:rsid w:val="00744B24"/>
    <w:rsid w:val="00744E61"/>
    <w:rsid w:val="00744F65"/>
    <w:rsid w:val="00745DB8"/>
    <w:rsid w:val="00747BD9"/>
    <w:rsid w:val="00750792"/>
    <w:rsid w:val="00753849"/>
    <w:rsid w:val="00761175"/>
    <w:rsid w:val="007618C4"/>
    <w:rsid w:val="007655B5"/>
    <w:rsid w:val="00770D26"/>
    <w:rsid w:val="00773F30"/>
    <w:rsid w:val="007771A9"/>
    <w:rsid w:val="00781016"/>
    <w:rsid w:val="007870A7"/>
    <w:rsid w:val="007937E4"/>
    <w:rsid w:val="0079747E"/>
    <w:rsid w:val="007A1987"/>
    <w:rsid w:val="007A24D0"/>
    <w:rsid w:val="007A552B"/>
    <w:rsid w:val="007A5B28"/>
    <w:rsid w:val="007A754F"/>
    <w:rsid w:val="007B19C5"/>
    <w:rsid w:val="007B630B"/>
    <w:rsid w:val="007B66C8"/>
    <w:rsid w:val="007B74A3"/>
    <w:rsid w:val="007B7A25"/>
    <w:rsid w:val="007C27C3"/>
    <w:rsid w:val="007C3008"/>
    <w:rsid w:val="007C39F6"/>
    <w:rsid w:val="007C5B42"/>
    <w:rsid w:val="007C66CC"/>
    <w:rsid w:val="007C7ABC"/>
    <w:rsid w:val="007D075E"/>
    <w:rsid w:val="007D102A"/>
    <w:rsid w:val="007D1722"/>
    <w:rsid w:val="007D330B"/>
    <w:rsid w:val="007D513B"/>
    <w:rsid w:val="007D59D2"/>
    <w:rsid w:val="007E0576"/>
    <w:rsid w:val="007E0691"/>
    <w:rsid w:val="007E20EE"/>
    <w:rsid w:val="007E7AC4"/>
    <w:rsid w:val="007F004C"/>
    <w:rsid w:val="007F0156"/>
    <w:rsid w:val="007F1163"/>
    <w:rsid w:val="007F1378"/>
    <w:rsid w:val="007F1BD2"/>
    <w:rsid w:val="007F22FC"/>
    <w:rsid w:val="007F2D40"/>
    <w:rsid w:val="007F5D2F"/>
    <w:rsid w:val="007F6BD8"/>
    <w:rsid w:val="00801366"/>
    <w:rsid w:val="00801B8A"/>
    <w:rsid w:val="008035BF"/>
    <w:rsid w:val="00803B9F"/>
    <w:rsid w:val="00804650"/>
    <w:rsid w:val="0080511C"/>
    <w:rsid w:val="00805542"/>
    <w:rsid w:val="00805AC0"/>
    <w:rsid w:val="00805ECF"/>
    <w:rsid w:val="00810087"/>
    <w:rsid w:val="0081025B"/>
    <w:rsid w:val="00810896"/>
    <w:rsid w:val="00811183"/>
    <w:rsid w:val="00814119"/>
    <w:rsid w:val="00814E5A"/>
    <w:rsid w:val="008166F7"/>
    <w:rsid w:val="0082225B"/>
    <w:rsid w:val="00825B84"/>
    <w:rsid w:val="00826E2B"/>
    <w:rsid w:val="00832051"/>
    <w:rsid w:val="00834C5D"/>
    <w:rsid w:val="00835113"/>
    <w:rsid w:val="0083665D"/>
    <w:rsid w:val="00837B51"/>
    <w:rsid w:val="0084169C"/>
    <w:rsid w:val="00845541"/>
    <w:rsid w:val="00845D5B"/>
    <w:rsid w:val="00847C98"/>
    <w:rsid w:val="008502E4"/>
    <w:rsid w:val="008518BD"/>
    <w:rsid w:val="008527EE"/>
    <w:rsid w:val="00852FDA"/>
    <w:rsid w:val="0086611B"/>
    <w:rsid w:val="0086619E"/>
    <w:rsid w:val="00867932"/>
    <w:rsid w:val="00873E7D"/>
    <w:rsid w:val="008740DA"/>
    <w:rsid w:val="008744F3"/>
    <w:rsid w:val="00875C95"/>
    <w:rsid w:val="008764A4"/>
    <w:rsid w:val="00876972"/>
    <w:rsid w:val="008806F5"/>
    <w:rsid w:val="00885AE7"/>
    <w:rsid w:val="008878EA"/>
    <w:rsid w:val="00887BBE"/>
    <w:rsid w:val="00892A7B"/>
    <w:rsid w:val="008A0688"/>
    <w:rsid w:val="008A0A64"/>
    <w:rsid w:val="008A0FBF"/>
    <w:rsid w:val="008A2F24"/>
    <w:rsid w:val="008A33C6"/>
    <w:rsid w:val="008A4463"/>
    <w:rsid w:val="008A55F6"/>
    <w:rsid w:val="008A75D5"/>
    <w:rsid w:val="008B0C53"/>
    <w:rsid w:val="008B3E7C"/>
    <w:rsid w:val="008B4851"/>
    <w:rsid w:val="008B514F"/>
    <w:rsid w:val="008B59F9"/>
    <w:rsid w:val="008C1118"/>
    <w:rsid w:val="008C27E6"/>
    <w:rsid w:val="008C5040"/>
    <w:rsid w:val="008D0EB5"/>
    <w:rsid w:val="008D193F"/>
    <w:rsid w:val="008D1971"/>
    <w:rsid w:val="008D2851"/>
    <w:rsid w:val="008D386E"/>
    <w:rsid w:val="008D4587"/>
    <w:rsid w:val="008D55BF"/>
    <w:rsid w:val="008E1520"/>
    <w:rsid w:val="008E3730"/>
    <w:rsid w:val="008E4A2E"/>
    <w:rsid w:val="008E50FF"/>
    <w:rsid w:val="008E5FD1"/>
    <w:rsid w:val="008E686E"/>
    <w:rsid w:val="008E70CD"/>
    <w:rsid w:val="008E7AAE"/>
    <w:rsid w:val="008F31FE"/>
    <w:rsid w:val="008F3222"/>
    <w:rsid w:val="008F6C8F"/>
    <w:rsid w:val="008F6EDC"/>
    <w:rsid w:val="008F735E"/>
    <w:rsid w:val="008F7DC6"/>
    <w:rsid w:val="009017AF"/>
    <w:rsid w:val="00901C34"/>
    <w:rsid w:val="00902099"/>
    <w:rsid w:val="00902D97"/>
    <w:rsid w:val="00903288"/>
    <w:rsid w:val="00903A54"/>
    <w:rsid w:val="00903FE5"/>
    <w:rsid w:val="00907A56"/>
    <w:rsid w:val="00910F32"/>
    <w:rsid w:val="00911389"/>
    <w:rsid w:val="00911957"/>
    <w:rsid w:val="00915FE5"/>
    <w:rsid w:val="00915FF7"/>
    <w:rsid w:val="00916324"/>
    <w:rsid w:val="00917F51"/>
    <w:rsid w:val="00921D07"/>
    <w:rsid w:val="00923247"/>
    <w:rsid w:val="009355E5"/>
    <w:rsid w:val="00936C8E"/>
    <w:rsid w:val="0093731D"/>
    <w:rsid w:val="009412F9"/>
    <w:rsid w:val="0094287E"/>
    <w:rsid w:val="00943CFF"/>
    <w:rsid w:val="00944139"/>
    <w:rsid w:val="00944D38"/>
    <w:rsid w:val="009456AC"/>
    <w:rsid w:val="009469AA"/>
    <w:rsid w:val="00947C8D"/>
    <w:rsid w:val="00950664"/>
    <w:rsid w:val="009524AA"/>
    <w:rsid w:val="00960448"/>
    <w:rsid w:val="0096100C"/>
    <w:rsid w:val="00964648"/>
    <w:rsid w:val="00965B66"/>
    <w:rsid w:val="00965EA9"/>
    <w:rsid w:val="009675E7"/>
    <w:rsid w:val="00967D6D"/>
    <w:rsid w:val="00970D0F"/>
    <w:rsid w:val="00972AD9"/>
    <w:rsid w:val="00975DC4"/>
    <w:rsid w:val="0098309C"/>
    <w:rsid w:val="00985103"/>
    <w:rsid w:val="009857B1"/>
    <w:rsid w:val="009901C6"/>
    <w:rsid w:val="00990BDD"/>
    <w:rsid w:val="009918EB"/>
    <w:rsid w:val="0099757B"/>
    <w:rsid w:val="009A0103"/>
    <w:rsid w:val="009A2212"/>
    <w:rsid w:val="009A3A84"/>
    <w:rsid w:val="009A70D5"/>
    <w:rsid w:val="009B09E7"/>
    <w:rsid w:val="009B3816"/>
    <w:rsid w:val="009B394D"/>
    <w:rsid w:val="009B503C"/>
    <w:rsid w:val="009C0CD2"/>
    <w:rsid w:val="009C2507"/>
    <w:rsid w:val="009C4A58"/>
    <w:rsid w:val="009C61F1"/>
    <w:rsid w:val="009D7563"/>
    <w:rsid w:val="009E4284"/>
    <w:rsid w:val="009E66A9"/>
    <w:rsid w:val="009F0A4C"/>
    <w:rsid w:val="009F0B77"/>
    <w:rsid w:val="009F4116"/>
    <w:rsid w:val="009F4B02"/>
    <w:rsid w:val="009F6F6E"/>
    <w:rsid w:val="009F7B74"/>
    <w:rsid w:val="00A00312"/>
    <w:rsid w:val="00A00B96"/>
    <w:rsid w:val="00A00F6A"/>
    <w:rsid w:val="00A0268D"/>
    <w:rsid w:val="00A0521B"/>
    <w:rsid w:val="00A05D62"/>
    <w:rsid w:val="00A10864"/>
    <w:rsid w:val="00A140A4"/>
    <w:rsid w:val="00A16C01"/>
    <w:rsid w:val="00A233AD"/>
    <w:rsid w:val="00A243D7"/>
    <w:rsid w:val="00A259FA"/>
    <w:rsid w:val="00A3132B"/>
    <w:rsid w:val="00A32376"/>
    <w:rsid w:val="00A33EF0"/>
    <w:rsid w:val="00A343E4"/>
    <w:rsid w:val="00A3449C"/>
    <w:rsid w:val="00A36635"/>
    <w:rsid w:val="00A36DB9"/>
    <w:rsid w:val="00A36FBA"/>
    <w:rsid w:val="00A47D24"/>
    <w:rsid w:val="00A50877"/>
    <w:rsid w:val="00A53DF1"/>
    <w:rsid w:val="00A54BC9"/>
    <w:rsid w:val="00A600F4"/>
    <w:rsid w:val="00A601ED"/>
    <w:rsid w:val="00A60C79"/>
    <w:rsid w:val="00A63C34"/>
    <w:rsid w:val="00A640EC"/>
    <w:rsid w:val="00A65340"/>
    <w:rsid w:val="00A66AC0"/>
    <w:rsid w:val="00A7030B"/>
    <w:rsid w:val="00A71A5F"/>
    <w:rsid w:val="00A72E7C"/>
    <w:rsid w:val="00A74147"/>
    <w:rsid w:val="00A748E2"/>
    <w:rsid w:val="00A76E3D"/>
    <w:rsid w:val="00A81519"/>
    <w:rsid w:val="00A8178C"/>
    <w:rsid w:val="00A850CC"/>
    <w:rsid w:val="00A86086"/>
    <w:rsid w:val="00A90951"/>
    <w:rsid w:val="00A91E34"/>
    <w:rsid w:val="00A95530"/>
    <w:rsid w:val="00A95A51"/>
    <w:rsid w:val="00A96658"/>
    <w:rsid w:val="00A96AE6"/>
    <w:rsid w:val="00AA0434"/>
    <w:rsid w:val="00AA1407"/>
    <w:rsid w:val="00AA1A30"/>
    <w:rsid w:val="00AA29F5"/>
    <w:rsid w:val="00AA4890"/>
    <w:rsid w:val="00AA6679"/>
    <w:rsid w:val="00AB1267"/>
    <w:rsid w:val="00AB1422"/>
    <w:rsid w:val="00AB352E"/>
    <w:rsid w:val="00AB4A20"/>
    <w:rsid w:val="00AB774F"/>
    <w:rsid w:val="00AB7BAF"/>
    <w:rsid w:val="00AC1816"/>
    <w:rsid w:val="00AC1945"/>
    <w:rsid w:val="00AC5D55"/>
    <w:rsid w:val="00AC75E6"/>
    <w:rsid w:val="00AD18C4"/>
    <w:rsid w:val="00AD3CCA"/>
    <w:rsid w:val="00AD4279"/>
    <w:rsid w:val="00AE0F15"/>
    <w:rsid w:val="00AE3498"/>
    <w:rsid w:val="00AF1825"/>
    <w:rsid w:val="00AF6D86"/>
    <w:rsid w:val="00B0411F"/>
    <w:rsid w:val="00B04C2D"/>
    <w:rsid w:val="00B07DBB"/>
    <w:rsid w:val="00B120A6"/>
    <w:rsid w:val="00B12B76"/>
    <w:rsid w:val="00B13173"/>
    <w:rsid w:val="00B13AC6"/>
    <w:rsid w:val="00B15E87"/>
    <w:rsid w:val="00B22E0D"/>
    <w:rsid w:val="00B23ADD"/>
    <w:rsid w:val="00B24A96"/>
    <w:rsid w:val="00B2556A"/>
    <w:rsid w:val="00B26DD4"/>
    <w:rsid w:val="00B27E52"/>
    <w:rsid w:val="00B3334A"/>
    <w:rsid w:val="00B35C4E"/>
    <w:rsid w:val="00B45D24"/>
    <w:rsid w:val="00B47181"/>
    <w:rsid w:val="00B477C8"/>
    <w:rsid w:val="00B50D75"/>
    <w:rsid w:val="00B51742"/>
    <w:rsid w:val="00B51C91"/>
    <w:rsid w:val="00B53E0D"/>
    <w:rsid w:val="00B54920"/>
    <w:rsid w:val="00B557BD"/>
    <w:rsid w:val="00B57D99"/>
    <w:rsid w:val="00B63D67"/>
    <w:rsid w:val="00B64AAF"/>
    <w:rsid w:val="00B64FAF"/>
    <w:rsid w:val="00B65690"/>
    <w:rsid w:val="00B65CA8"/>
    <w:rsid w:val="00B6700C"/>
    <w:rsid w:val="00B71DAE"/>
    <w:rsid w:val="00B73EE1"/>
    <w:rsid w:val="00B743CF"/>
    <w:rsid w:val="00B762C3"/>
    <w:rsid w:val="00B769AC"/>
    <w:rsid w:val="00B76D65"/>
    <w:rsid w:val="00B775DC"/>
    <w:rsid w:val="00B81395"/>
    <w:rsid w:val="00B81401"/>
    <w:rsid w:val="00B84702"/>
    <w:rsid w:val="00B85155"/>
    <w:rsid w:val="00B87E15"/>
    <w:rsid w:val="00B9246E"/>
    <w:rsid w:val="00B95206"/>
    <w:rsid w:val="00B97314"/>
    <w:rsid w:val="00B973EA"/>
    <w:rsid w:val="00BA12A2"/>
    <w:rsid w:val="00BA3D33"/>
    <w:rsid w:val="00BA6E0D"/>
    <w:rsid w:val="00BA78AE"/>
    <w:rsid w:val="00BB2345"/>
    <w:rsid w:val="00BB3DE7"/>
    <w:rsid w:val="00BB7267"/>
    <w:rsid w:val="00BC070C"/>
    <w:rsid w:val="00BC0903"/>
    <w:rsid w:val="00BC3A7F"/>
    <w:rsid w:val="00BC5F74"/>
    <w:rsid w:val="00BD0AEA"/>
    <w:rsid w:val="00BD450D"/>
    <w:rsid w:val="00BD5A1D"/>
    <w:rsid w:val="00BD63B0"/>
    <w:rsid w:val="00BE4420"/>
    <w:rsid w:val="00BE5B4F"/>
    <w:rsid w:val="00BE6C36"/>
    <w:rsid w:val="00BF10D0"/>
    <w:rsid w:val="00BF1102"/>
    <w:rsid w:val="00BF53E5"/>
    <w:rsid w:val="00C02972"/>
    <w:rsid w:val="00C06986"/>
    <w:rsid w:val="00C077E8"/>
    <w:rsid w:val="00C116B6"/>
    <w:rsid w:val="00C11ED9"/>
    <w:rsid w:val="00C12202"/>
    <w:rsid w:val="00C14A74"/>
    <w:rsid w:val="00C14D75"/>
    <w:rsid w:val="00C14FED"/>
    <w:rsid w:val="00C15FD3"/>
    <w:rsid w:val="00C1769E"/>
    <w:rsid w:val="00C20265"/>
    <w:rsid w:val="00C23DEC"/>
    <w:rsid w:val="00C245F6"/>
    <w:rsid w:val="00C2610B"/>
    <w:rsid w:val="00C27884"/>
    <w:rsid w:val="00C313D1"/>
    <w:rsid w:val="00C314B2"/>
    <w:rsid w:val="00C327BE"/>
    <w:rsid w:val="00C33748"/>
    <w:rsid w:val="00C340AE"/>
    <w:rsid w:val="00C35388"/>
    <w:rsid w:val="00C37B90"/>
    <w:rsid w:val="00C40A71"/>
    <w:rsid w:val="00C41B72"/>
    <w:rsid w:val="00C42005"/>
    <w:rsid w:val="00C42199"/>
    <w:rsid w:val="00C4240D"/>
    <w:rsid w:val="00C44700"/>
    <w:rsid w:val="00C4578C"/>
    <w:rsid w:val="00C46C4E"/>
    <w:rsid w:val="00C57B71"/>
    <w:rsid w:val="00C602A8"/>
    <w:rsid w:val="00C60FBD"/>
    <w:rsid w:val="00C6344D"/>
    <w:rsid w:val="00C64D28"/>
    <w:rsid w:val="00C70134"/>
    <w:rsid w:val="00C71852"/>
    <w:rsid w:val="00C71B93"/>
    <w:rsid w:val="00C73AE5"/>
    <w:rsid w:val="00C831A5"/>
    <w:rsid w:val="00C83AED"/>
    <w:rsid w:val="00C8550C"/>
    <w:rsid w:val="00C86C5F"/>
    <w:rsid w:val="00C90E36"/>
    <w:rsid w:val="00C91881"/>
    <w:rsid w:val="00C91C41"/>
    <w:rsid w:val="00C93DAA"/>
    <w:rsid w:val="00C95867"/>
    <w:rsid w:val="00CA0A37"/>
    <w:rsid w:val="00CA11EC"/>
    <w:rsid w:val="00CA143A"/>
    <w:rsid w:val="00CA411E"/>
    <w:rsid w:val="00CA7A92"/>
    <w:rsid w:val="00CA7F30"/>
    <w:rsid w:val="00CB01BB"/>
    <w:rsid w:val="00CB0DCE"/>
    <w:rsid w:val="00CB2507"/>
    <w:rsid w:val="00CB2616"/>
    <w:rsid w:val="00CB2F65"/>
    <w:rsid w:val="00CB4B73"/>
    <w:rsid w:val="00CB5290"/>
    <w:rsid w:val="00CC1A56"/>
    <w:rsid w:val="00CC1F68"/>
    <w:rsid w:val="00CC2711"/>
    <w:rsid w:val="00CC275A"/>
    <w:rsid w:val="00CC35F7"/>
    <w:rsid w:val="00CC4E78"/>
    <w:rsid w:val="00CC5F3B"/>
    <w:rsid w:val="00CD0305"/>
    <w:rsid w:val="00CD1B3F"/>
    <w:rsid w:val="00CD267F"/>
    <w:rsid w:val="00CD31C0"/>
    <w:rsid w:val="00CD4708"/>
    <w:rsid w:val="00CD57E9"/>
    <w:rsid w:val="00CD6B51"/>
    <w:rsid w:val="00CD7C67"/>
    <w:rsid w:val="00CE25A5"/>
    <w:rsid w:val="00CE482D"/>
    <w:rsid w:val="00CE6E6B"/>
    <w:rsid w:val="00CE75F9"/>
    <w:rsid w:val="00CF010D"/>
    <w:rsid w:val="00CF0711"/>
    <w:rsid w:val="00CF0A3C"/>
    <w:rsid w:val="00CF25E7"/>
    <w:rsid w:val="00CF5A22"/>
    <w:rsid w:val="00CF6ECE"/>
    <w:rsid w:val="00CF79BC"/>
    <w:rsid w:val="00D00176"/>
    <w:rsid w:val="00D00BA9"/>
    <w:rsid w:val="00D00E47"/>
    <w:rsid w:val="00D02192"/>
    <w:rsid w:val="00D106EE"/>
    <w:rsid w:val="00D12836"/>
    <w:rsid w:val="00D14B20"/>
    <w:rsid w:val="00D15BD5"/>
    <w:rsid w:val="00D21E32"/>
    <w:rsid w:val="00D22387"/>
    <w:rsid w:val="00D22862"/>
    <w:rsid w:val="00D238B5"/>
    <w:rsid w:val="00D323DE"/>
    <w:rsid w:val="00D32E71"/>
    <w:rsid w:val="00D33811"/>
    <w:rsid w:val="00D36209"/>
    <w:rsid w:val="00D419A5"/>
    <w:rsid w:val="00D4414B"/>
    <w:rsid w:val="00D4604F"/>
    <w:rsid w:val="00D461C1"/>
    <w:rsid w:val="00D4661C"/>
    <w:rsid w:val="00D476D8"/>
    <w:rsid w:val="00D51AF0"/>
    <w:rsid w:val="00D56160"/>
    <w:rsid w:val="00D5701C"/>
    <w:rsid w:val="00D57C71"/>
    <w:rsid w:val="00D6011B"/>
    <w:rsid w:val="00D63C82"/>
    <w:rsid w:val="00D66BD1"/>
    <w:rsid w:val="00D73B4D"/>
    <w:rsid w:val="00D74BBE"/>
    <w:rsid w:val="00D75798"/>
    <w:rsid w:val="00D76ED9"/>
    <w:rsid w:val="00D77005"/>
    <w:rsid w:val="00D77084"/>
    <w:rsid w:val="00D779D5"/>
    <w:rsid w:val="00D77CD7"/>
    <w:rsid w:val="00D77E17"/>
    <w:rsid w:val="00D826E4"/>
    <w:rsid w:val="00D83FE7"/>
    <w:rsid w:val="00D84508"/>
    <w:rsid w:val="00D86507"/>
    <w:rsid w:val="00D9154C"/>
    <w:rsid w:val="00D91EF5"/>
    <w:rsid w:val="00D92777"/>
    <w:rsid w:val="00D9590F"/>
    <w:rsid w:val="00D95AC9"/>
    <w:rsid w:val="00DA0327"/>
    <w:rsid w:val="00DA2159"/>
    <w:rsid w:val="00DA27DB"/>
    <w:rsid w:val="00DA426A"/>
    <w:rsid w:val="00DA4E5D"/>
    <w:rsid w:val="00DA56EE"/>
    <w:rsid w:val="00DA64FC"/>
    <w:rsid w:val="00DB430C"/>
    <w:rsid w:val="00DB5A06"/>
    <w:rsid w:val="00DB797C"/>
    <w:rsid w:val="00DB7EF2"/>
    <w:rsid w:val="00DC01CB"/>
    <w:rsid w:val="00DC5986"/>
    <w:rsid w:val="00DD7A08"/>
    <w:rsid w:val="00DE31CA"/>
    <w:rsid w:val="00DE4037"/>
    <w:rsid w:val="00DE47B7"/>
    <w:rsid w:val="00DE4DDA"/>
    <w:rsid w:val="00DE57D6"/>
    <w:rsid w:val="00DE7015"/>
    <w:rsid w:val="00DE74E2"/>
    <w:rsid w:val="00DF0467"/>
    <w:rsid w:val="00DF2F0C"/>
    <w:rsid w:val="00DF3F31"/>
    <w:rsid w:val="00DF4268"/>
    <w:rsid w:val="00DF4553"/>
    <w:rsid w:val="00DF5708"/>
    <w:rsid w:val="00E0156A"/>
    <w:rsid w:val="00E01B6F"/>
    <w:rsid w:val="00E0311C"/>
    <w:rsid w:val="00E07134"/>
    <w:rsid w:val="00E104B5"/>
    <w:rsid w:val="00E10975"/>
    <w:rsid w:val="00E12BE0"/>
    <w:rsid w:val="00E140F0"/>
    <w:rsid w:val="00E1712A"/>
    <w:rsid w:val="00E2033A"/>
    <w:rsid w:val="00E210E1"/>
    <w:rsid w:val="00E21F1B"/>
    <w:rsid w:val="00E2235C"/>
    <w:rsid w:val="00E22A2C"/>
    <w:rsid w:val="00E25C8A"/>
    <w:rsid w:val="00E264AF"/>
    <w:rsid w:val="00E26CCB"/>
    <w:rsid w:val="00E3327D"/>
    <w:rsid w:val="00E42261"/>
    <w:rsid w:val="00E4283B"/>
    <w:rsid w:val="00E42AE9"/>
    <w:rsid w:val="00E45218"/>
    <w:rsid w:val="00E46B89"/>
    <w:rsid w:val="00E46C6D"/>
    <w:rsid w:val="00E50E2F"/>
    <w:rsid w:val="00E5161C"/>
    <w:rsid w:val="00E5328D"/>
    <w:rsid w:val="00E560EF"/>
    <w:rsid w:val="00E56F94"/>
    <w:rsid w:val="00E60207"/>
    <w:rsid w:val="00E60EF3"/>
    <w:rsid w:val="00E62AA0"/>
    <w:rsid w:val="00E66051"/>
    <w:rsid w:val="00E67253"/>
    <w:rsid w:val="00E672CD"/>
    <w:rsid w:val="00E679ED"/>
    <w:rsid w:val="00E74E89"/>
    <w:rsid w:val="00E75440"/>
    <w:rsid w:val="00E773C7"/>
    <w:rsid w:val="00E776E5"/>
    <w:rsid w:val="00E77BA7"/>
    <w:rsid w:val="00E77E4E"/>
    <w:rsid w:val="00E83DC4"/>
    <w:rsid w:val="00E84CDF"/>
    <w:rsid w:val="00E8699E"/>
    <w:rsid w:val="00E9321E"/>
    <w:rsid w:val="00E93E6D"/>
    <w:rsid w:val="00E972C8"/>
    <w:rsid w:val="00EA3F0B"/>
    <w:rsid w:val="00EA4055"/>
    <w:rsid w:val="00EA5946"/>
    <w:rsid w:val="00EA6EF0"/>
    <w:rsid w:val="00EB5014"/>
    <w:rsid w:val="00EB6CA5"/>
    <w:rsid w:val="00EC3AF9"/>
    <w:rsid w:val="00EC4123"/>
    <w:rsid w:val="00EC4BCD"/>
    <w:rsid w:val="00EC6732"/>
    <w:rsid w:val="00EC6E01"/>
    <w:rsid w:val="00ED03CD"/>
    <w:rsid w:val="00ED16DE"/>
    <w:rsid w:val="00ED2A85"/>
    <w:rsid w:val="00EE26EC"/>
    <w:rsid w:val="00EE32A5"/>
    <w:rsid w:val="00EE49AE"/>
    <w:rsid w:val="00EF061A"/>
    <w:rsid w:val="00EF1813"/>
    <w:rsid w:val="00EF1B4F"/>
    <w:rsid w:val="00EF262E"/>
    <w:rsid w:val="00EF48E2"/>
    <w:rsid w:val="00EF521A"/>
    <w:rsid w:val="00F01928"/>
    <w:rsid w:val="00F01E15"/>
    <w:rsid w:val="00F060B0"/>
    <w:rsid w:val="00F07313"/>
    <w:rsid w:val="00F143F4"/>
    <w:rsid w:val="00F16E5A"/>
    <w:rsid w:val="00F2056F"/>
    <w:rsid w:val="00F24160"/>
    <w:rsid w:val="00F2624A"/>
    <w:rsid w:val="00F3083C"/>
    <w:rsid w:val="00F30A1C"/>
    <w:rsid w:val="00F3130C"/>
    <w:rsid w:val="00F3148A"/>
    <w:rsid w:val="00F355BB"/>
    <w:rsid w:val="00F3796A"/>
    <w:rsid w:val="00F41231"/>
    <w:rsid w:val="00F4195E"/>
    <w:rsid w:val="00F4327E"/>
    <w:rsid w:val="00F472AE"/>
    <w:rsid w:val="00F522F3"/>
    <w:rsid w:val="00F52ACA"/>
    <w:rsid w:val="00F53FFD"/>
    <w:rsid w:val="00F550DB"/>
    <w:rsid w:val="00F5648B"/>
    <w:rsid w:val="00F56E91"/>
    <w:rsid w:val="00F573F5"/>
    <w:rsid w:val="00F5791E"/>
    <w:rsid w:val="00F60555"/>
    <w:rsid w:val="00F6173E"/>
    <w:rsid w:val="00F649C6"/>
    <w:rsid w:val="00F65BFC"/>
    <w:rsid w:val="00F674DF"/>
    <w:rsid w:val="00F7234B"/>
    <w:rsid w:val="00F743B5"/>
    <w:rsid w:val="00F75F35"/>
    <w:rsid w:val="00F766A2"/>
    <w:rsid w:val="00F77756"/>
    <w:rsid w:val="00F80FC6"/>
    <w:rsid w:val="00F81136"/>
    <w:rsid w:val="00F82790"/>
    <w:rsid w:val="00F934B1"/>
    <w:rsid w:val="00F960F1"/>
    <w:rsid w:val="00F96B28"/>
    <w:rsid w:val="00F96ED9"/>
    <w:rsid w:val="00FA3B37"/>
    <w:rsid w:val="00FB0145"/>
    <w:rsid w:val="00FB66BD"/>
    <w:rsid w:val="00FC10C4"/>
    <w:rsid w:val="00FC542D"/>
    <w:rsid w:val="00FC5442"/>
    <w:rsid w:val="00FC78AA"/>
    <w:rsid w:val="00FD289E"/>
    <w:rsid w:val="00FD3A2E"/>
    <w:rsid w:val="00FD640F"/>
    <w:rsid w:val="00FD64FA"/>
    <w:rsid w:val="00FD7533"/>
    <w:rsid w:val="00FE0397"/>
    <w:rsid w:val="00FE27EB"/>
    <w:rsid w:val="00FE2829"/>
    <w:rsid w:val="00FE2AFA"/>
    <w:rsid w:val="00FE3782"/>
    <w:rsid w:val="00FE37D8"/>
    <w:rsid w:val="00FE617A"/>
    <w:rsid w:val="00FF7A34"/>
    <w:rsid w:val="010A5E07"/>
    <w:rsid w:val="0126A864"/>
    <w:rsid w:val="0258EFE4"/>
    <w:rsid w:val="0277CD93"/>
    <w:rsid w:val="03D5687B"/>
    <w:rsid w:val="0415D2FB"/>
    <w:rsid w:val="04656EF8"/>
    <w:rsid w:val="04A4BB39"/>
    <w:rsid w:val="04F5F8EE"/>
    <w:rsid w:val="05099FA7"/>
    <w:rsid w:val="0580AAAC"/>
    <w:rsid w:val="0845C852"/>
    <w:rsid w:val="0852B53F"/>
    <w:rsid w:val="09156FEC"/>
    <w:rsid w:val="0A0770F8"/>
    <w:rsid w:val="0A11A24C"/>
    <w:rsid w:val="0A1341C4"/>
    <w:rsid w:val="0A3AD375"/>
    <w:rsid w:val="0A557CE6"/>
    <w:rsid w:val="0AAB5AB5"/>
    <w:rsid w:val="0AFECD12"/>
    <w:rsid w:val="0BF55565"/>
    <w:rsid w:val="0C0CB8D5"/>
    <w:rsid w:val="0C2D396B"/>
    <w:rsid w:val="0C2E18E4"/>
    <w:rsid w:val="0C472B16"/>
    <w:rsid w:val="0CF83970"/>
    <w:rsid w:val="0DE8E10F"/>
    <w:rsid w:val="0EBB8E1F"/>
    <w:rsid w:val="0F84B170"/>
    <w:rsid w:val="11ABFB2D"/>
    <w:rsid w:val="11D88D5B"/>
    <w:rsid w:val="11E94E35"/>
    <w:rsid w:val="12308F21"/>
    <w:rsid w:val="12333935"/>
    <w:rsid w:val="12607C30"/>
    <w:rsid w:val="127D0829"/>
    <w:rsid w:val="12F1433E"/>
    <w:rsid w:val="14062D99"/>
    <w:rsid w:val="141F142F"/>
    <w:rsid w:val="14DE55E8"/>
    <w:rsid w:val="14ED934A"/>
    <w:rsid w:val="151F2BCA"/>
    <w:rsid w:val="1532BD29"/>
    <w:rsid w:val="16BCBF58"/>
    <w:rsid w:val="16C6A004"/>
    <w:rsid w:val="172889C0"/>
    <w:rsid w:val="176CBA4C"/>
    <w:rsid w:val="183F23BF"/>
    <w:rsid w:val="1848E769"/>
    <w:rsid w:val="18B51CC7"/>
    <w:rsid w:val="18BD04C8"/>
    <w:rsid w:val="18C7CDA6"/>
    <w:rsid w:val="19FE40C6"/>
    <w:rsid w:val="1BB0274B"/>
    <w:rsid w:val="1BFFD625"/>
    <w:rsid w:val="1C118824"/>
    <w:rsid w:val="1C657FF2"/>
    <w:rsid w:val="1D37E976"/>
    <w:rsid w:val="1D3DCF0E"/>
    <w:rsid w:val="1D83E057"/>
    <w:rsid w:val="1DB16CD4"/>
    <w:rsid w:val="1E23A518"/>
    <w:rsid w:val="1E790233"/>
    <w:rsid w:val="1F1BB32B"/>
    <w:rsid w:val="20D0B4E2"/>
    <w:rsid w:val="21404001"/>
    <w:rsid w:val="2144F280"/>
    <w:rsid w:val="216538A3"/>
    <w:rsid w:val="21E23A67"/>
    <w:rsid w:val="2369307A"/>
    <w:rsid w:val="2386EA7F"/>
    <w:rsid w:val="24C93EF9"/>
    <w:rsid w:val="2548E0F3"/>
    <w:rsid w:val="257F8C8E"/>
    <w:rsid w:val="260E4311"/>
    <w:rsid w:val="2611AD57"/>
    <w:rsid w:val="2750CC30"/>
    <w:rsid w:val="27A82B7B"/>
    <w:rsid w:val="27F768B8"/>
    <w:rsid w:val="28A1FC83"/>
    <w:rsid w:val="28E904B9"/>
    <w:rsid w:val="28EC9C91"/>
    <w:rsid w:val="2979A4F2"/>
    <w:rsid w:val="2ABDEA58"/>
    <w:rsid w:val="2ADFCC3D"/>
    <w:rsid w:val="2C8EFC44"/>
    <w:rsid w:val="2E3086D4"/>
    <w:rsid w:val="2E4D81DF"/>
    <w:rsid w:val="2ECB5FB1"/>
    <w:rsid w:val="2EE6C1F8"/>
    <w:rsid w:val="2F0A66A4"/>
    <w:rsid w:val="30CAE25A"/>
    <w:rsid w:val="33503182"/>
    <w:rsid w:val="335DB495"/>
    <w:rsid w:val="33A3364B"/>
    <w:rsid w:val="34A38949"/>
    <w:rsid w:val="34CFE53C"/>
    <w:rsid w:val="353C505F"/>
    <w:rsid w:val="35B19C08"/>
    <w:rsid w:val="36420EC0"/>
    <w:rsid w:val="381A4354"/>
    <w:rsid w:val="38D5CE95"/>
    <w:rsid w:val="39714015"/>
    <w:rsid w:val="3AE093DF"/>
    <w:rsid w:val="3B15668B"/>
    <w:rsid w:val="3B4015E8"/>
    <w:rsid w:val="3BA9436D"/>
    <w:rsid w:val="3BAB3D38"/>
    <w:rsid w:val="3C235A52"/>
    <w:rsid w:val="3C7A055F"/>
    <w:rsid w:val="3DA05E58"/>
    <w:rsid w:val="3EC53106"/>
    <w:rsid w:val="3F57689C"/>
    <w:rsid w:val="40A3BF52"/>
    <w:rsid w:val="40B3E52A"/>
    <w:rsid w:val="410A6658"/>
    <w:rsid w:val="417E4249"/>
    <w:rsid w:val="41C24474"/>
    <w:rsid w:val="424B8DE1"/>
    <w:rsid w:val="4278845A"/>
    <w:rsid w:val="427F762F"/>
    <w:rsid w:val="4318225B"/>
    <w:rsid w:val="44590631"/>
    <w:rsid w:val="44CE9627"/>
    <w:rsid w:val="44F22F44"/>
    <w:rsid w:val="46EAAD83"/>
    <w:rsid w:val="46F8E85D"/>
    <w:rsid w:val="48038BA3"/>
    <w:rsid w:val="480D2DF3"/>
    <w:rsid w:val="496A0B39"/>
    <w:rsid w:val="4A051331"/>
    <w:rsid w:val="4A30891F"/>
    <w:rsid w:val="4C04FC95"/>
    <w:rsid w:val="4C45EB36"/>
    <w:rsid w:val="4C82C14B"/>
    <w:rsid w:val="4C88D56A"/>
    <w:rsid w:val="4D37DA26"/>
    <w:rsid w:val="4D5143E7"/>
    <w:rsid w:val="4D9AC245"/>
    <w:rsid w:val="4E37CBF9"/>
    <w:rsid w:val="4F600B35"/>
    <w:rsid w:val="4FE763F2"/>
    <w:rsid w:val="510D3EAB"/>
    <w:rsid w:val="516F6CBB"/>
    <w:rsid w:val="5171115E"/>
    <w:rsid w:val="51D85063"/>
    <w:rsid w:val="51FF7238"/>
    <w:rsid w:val="53B70697"/>
    <w:rsid w:val="54B8DBAF"/>
    <w:rsid w:val="54FB1EEB"/>
    <w:rsid w:val="5597662A"/>
    <w:rsid w:val="57314E94"/>
    <w:rsid w:val="57EA96D9"/>
    <w:rsid w:val="5910EE97"/>
    <w:rsid w:val="5986673A"/>
    <w:rsid w:val="598E4E19"/>
    <w:rsid w:val="5A6E4193"/>
    <w:rsid w:val="5B116C54"/>
    <w:rsid w:val="5B3B5FF8"/>
    <w:rsid w:val="5CC66D32"/>
    <w:rsid w:val="5DC0985C"/>
    <w:rsid w:val="5E311E6F"/>
    <w:rsid w:val="5FF5A8BE"/>
    <w:rsid w:val="60AD790A"/>
    <w:rsid w:val="60F7C0B6"/>
    <w:rsid w:val="63A624C8"/>
    <w:rsid w:val="652F153B"/>
    <w:rsid w:val="65B33AF9"/>
    <w:rsid w:val="65CB31D9"/>
    <w:rsid w:val="65D60531"/>
    <w:rsid w:val="663AB365"/>
    <w:rsid w:val="66B1FA0C"/>
    <w:rsid w:val="6715D2BF"/>
    <w:rsid w:val="67983AEA"/>
    <w:rsid w:val="67AA0D46"/>
    <w:rsid w:val="67FCBF8F"/>
    <w:rsid w:val="68C04E4F"/>
    <w:rsid w:val="68F38D7A"/>
    <w:rsid w:val="693EAA8C"/>
    <w:rsid w:val="6A290EB7"/>
    <w:rsid w:val="6A562E12"/>
    <w:rsid w:val="6A765C4C"/>
    <w:rsid w:val="6AFCF0E6"/>
    <w:rsid w:val="6B687F2A"/>
    <w:rsid w:val="6D4AC249"/>
    <w:rsid w:val="6D95F909"/>
    <w:rsid w:val="6DAE4435"/>
    <w:rsid w:val="6E74CA56"/>
    <w:rsid w:val="6F03850B"/>
    <w:rsid w:val="6F094E17"/>
    <w:rsid w:val="6FA78719"/>
    <w:rsid w:val="6FAC1008"/>
    <w:rsid w:val="70EC4CB6"/>
    <w:rsid w:val="7169A2EF"/>
    <w:rsid w:val="72252B1D"/>
    <w:rsid w:val="7545979D"/>
    <w:rsid w:val="75B8E825"/>
    <w:rsid w:val="764611F7"/>
    <w:rsid w:val="767E016C"/>
    <w:rsid w:val="7682FB92"/>
    <w:rsid w:val="7700D991"/>
    <w:rsid w:val="77C7A916"/>
    <w:rsid w:val="7A21F03E"/>
    <w:rsid w:val="7B06DE72"/>
    <w:rsid w:val="7C147EBF"/>
    <w:rsid w:val="7D3765DB"/>
    <w:rsid w:val="7D6EE714"/>
    <w:rsid w:val="7DD2BD44"/>
    <w:rsid w:val="7E36EA9A"/>
    <w:rsid w:val="7E4BF7FD"/>
    <w:rsid w:val="7ECFA68B"/>
    <w:rsid w:val="7F611B3E"/>
    <w:rsid w:val="7F66A01F"/>
    <w:rsid w:val="7F6E8DA5"/>
    <w:rsid w:val="7F7697BF"/>
    <w:rsid w:val="7F76FD12"/>
    <w:rsid w:val="7F81438A"/>
    <w:rsid w:val="7FF6C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62BCF"/>
  <w15:docId w15:val="{72886BF3-21A4-494E-9716-425D8515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6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pBdr>
        <w:bottom w:val="single" w:sz="8" w:space="6" w:color="006699"/>
      </w:pBdr>
      <w:spacing w:line="540" w:lineRule="atLeast"/>
      <w:jc w:val="center"/>
    </w:pPr>
    <w:rPr>
      <w:caps/>
      <w:color w:val="006699"/>
      <w:sz w:val="42"/>
      <w:szCs w:val="42"/>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80" w:lineRule="atLeast"/>
      <w:jc w:val="center"/>
    </w:pPr>
    <w:rPr>
      <w:sz w:val="18"/>
      <w:szCs w:val="18"/>
    </w:rPr>
  </w:style>
  <w:style w:type="paragraph" w:customStyle="1" w:styleId="divdocumentdivheading">
    <w:name w:val="div_document_div_heading"/>
    <w:basedOn w:val="Normal"/>
  </w:style>
  <w:style w:type="paragraph" w:customStyle="1" w:styleId="divdocumentdivsectiontitle">
    <w:name w:val="div_document_div_sectiontitle"/>
    <w:basedOn w:val="Normal"/>
    <w:pPr>
      <w:pBdr>
        <w:bottom w:val="single" w:sz="8" w:space="3" w:color="006699"/>
      </w:pBdr>
      <w:spacing w:line="340" w:lineRule="atLeast"/>
    </w:pPr>
    <w:rPr>
      <w:color w:val="006699"/>
      <w:sz w:val="28"/>
      <w:szCs w:val="28"/>
    </w:rPr>
  </w:style>
  <w:style w:type="paragraph" w:customStyle="1" w:styleId="divdocumentsinglecolumn">
    <w:name w:val="div_document_singlecolumn"/>
    <w:basedOn w:val="Normal"/>
  </w:style>
  <w:style w:type="paragraph" w:customStyle="1" w:styleId="p">
    <w:name w:val="p"/>
    <w:basedOn w:val="Normal"/>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paragraph" w:customStyle="1" w:styleId="ulli">
    <w:name w:val="ul_li"/>
    <w:basedOn w:val="Normal"/>
    <w:pPr>
      <w:pBdr>
        <w:left w:val="none" w:sz="0" w:space="3" w:color="auto"/>
      </w:pBdr>
    </w:pPr>
  </w:style>
  <w:style w:type="character" w:customStyle="1" w:styleId="spanjoblocation">
    <w:name w:val="span_joblocation"/>
    <w:basedOn w:val="span"/>
    <w:rPr>
      <w:b/>
      <w:bCs/>
      <w:sz w:val="24"/>
      <w:szCs w:val="24"/>
      <w:bdr w:val="none" w:sz="0" w:space="0" w:color="auto"/>
      <w:vertAlign w:val="baseline"/>
    </w:rPr>
  </w:style>
  <w:style w:type="table" w:customStyle="1" w:styleId="divdocumenttable">
    <w:name w:val="div_document_table"/>
    <w:basedOn w:val="TableNormal"/>
    <w:tbl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paragraph" w:styleId="ListParagraph">
    <w:name w:val="List Paragraph"/>
    <w:basedOn w:val="Normal"/>
    <w:uiPriority w:val="34"/>
    <w:qFormat/>
    <w:rsid w:val="002321F2"/>
    <w:pPr>
      <w:spacing w:line="240" w:lineRule="auto"/>
      <w:ind w:left="720"/>
      <w:contextualSpacing/>
      <w:textAlignment w:val="auto"/>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3E3ABE"/>
    <w:pPr>
      <w:tabs>
        <w:tab w:val="center" w:pos="4680"/>
        <w:tab w:val="right" w:pos="9360"/>
      </w:tabs>
      <w:spacing w:line="240" w:lineRule="auto"/>
    </w:pPr>
  </w:style>
  <w:style w:type="character" w:customStyle="1" w:styleId="HeaderChar">
    <w:name w:val="Header Char"/>
    <w:basedOn w:val="DefaultParagraphFont"/>
    <w:link w:val="Header"/>
    <w:uiPriority w:val="99"/>
    <w:rsid w:val="003E3ABE"/>
    <w:rPr>
      <w:sz w:val="24"/>
      <w:szCs w:val="24"/>
    </w:rPr>
  </w:style>
  <w:style w:type="paragraph" w:styleId="Footer">
    <w:name w:val="footer"/>
    <w:basedOn w:val="Normal"/>
    <w:link w:val="FooterChar"/>
    <w:uiPriority w:val="99"/>
    <w:unhideWhenUsed/>
    <w:rsid w:val="003E3ABE"/>
    <w:pPr>
      <w:tabs>
        <w:tab w:val="center" w:pos="4680"/>
        <w:tab w:val="right" w:pos="9360"/>
      </w:tabs>
      <w:spacing w:line="240" w:lineRule="auto"/>
    </w:pPr>
  </w:style>
  <w:style w:type="character" w:customStyle="1" w:styleId="FooterChar">
    <w:name w:val="Footer Char"/>
    <w:basedOn w:val="DefaultParagraphFont"/>
    <w:link w:val="Footer"/>
    <w:uiPriority w:val="99"/>
    <w:rsid w:val="003E3ABE"/>
    <w:rPr>
      <w:sz w:val="24"/>
      <w:szCs w:val="24"/>
    </w:rPr>
  </w:style>
  <w:style w:type="character" w:styleId="Hyperlink">
    <w:name w:val="Hyperlink"/>
    <w:basedOn w:val="DefaultParagraphFont"/>
    <w:uiPriority w:val="99"/>
    <w:unhideWhenUsed/>
    <w:rsid w:val="000C11CD"/>
    <w:rPr>
      <w:color w:val="0000FF" w:themeColor="hyperlink"/>
      <w:u w:val="single"/>
    </w:rPr>
  </w:style>
  <w:style w:type="table" w:customStyle="1" w:styleId="TableGrid1">
    <w:name w:val="Table Grid1"/>
    <w:basedOn w:val="TableNormal"/>
    <w:next w:val="TableGrid"/>
    <w:uiPriority w:val="39"/>
    <w:rsid w:val="004A080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A0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5206"/>
    <w:rPr>
      <w:color w:val="605E5C"/>
      <w:shd w:val="clear" w:color="auto" w:fill="E1DFDD"/>
    </w:rPr>
  </w:style>
  <w:style w:type="character" w:styleId="FollowedHyperlink">
    <w:name w:val="FollowedHyperlink"/>
    <w:basedOn w:val="DefaultParagraphFont"/>
    <w:uiPriority w:val="99"/>
    <w:semiHidden/>
    <w:unhideWhenUsed/>
    <w:rsid w:val="00B952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496877">
      <w:bodyDiv w:val="1"/>
      <w:marLeft w:val="0"/>
      <w:marRight w:val="0"/>
      <w:marTop w:val="0"/>
      <w:marBottom w:val="0"/>
      <w:divBdr>
        <w:top w:val="none" w:sz="0" w:space="0" w:color="auto"/>
        <w:left w:val="none" w:sz="0" w:space="0" w:color="auto"/>
        <w:bottom w:val="none" w:sz="0" w:space="0" w:color="auto"/>
        <w:right w:val="none" w:sz="0" w:space="0" w:color="auto"/>
      </w:divBdr>
    </w:div>
    <w:div w:id="2104374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publications.com/journal/index.php/ujcsc/editors" TargetMode="External"/><Relationship Id="rId18" Type="http://schemas.openxmlformats.org/officeDocument/2006/relationships/hyperlink" Target="https://www.ijictm.org/submission-8.php" TargetMode="External"/><Relationship Id="rId26" Type="http://schemas.openxmlformats.org/officeDocument/2006/relationships/hyperlink" Target="http://www.ijctjournal.org/archives/volume7-issue4.html" TargetMode="External"/><Relationship Id="rId39" Type="http://schemas.openxmlformats.org/officeDocument/2006/relationships/hyperlink" Target="http://www.ijiras.com/2020/Vol_7-Issue_7/paper_25.pdf" TargetMode="External"/><Relationship Id="rId21" Type="http://schemas.openxmlformats.org/officeDocument/2006/relationships/hyperlink" Target="https://www.isteams.net/_files/ugd/185b0a_a1006e8f5ebb499c890ab08e28d3230c.pdf" TargetMode="External"/><Relationship Id="rId34" Type="http://schemas.openxmlformats.org/officeDocument/2006/relationships/hyperlink" Target="https://ijircce.com/admin/main/storage/app/pdf/DK8iIfbJ0CEL8CjXmBOKs8upWY3zd8LmIHnMQNYb.pdf" TargetMode="External"/><Relationship Id="rId42" Type="http://schemas.openxmlformats.org/officeDocument/2006/relationships/hyperlink" Target="https://www.questjournals.org/jses/v6-i1.html" TargetMode="External"/><Relationship Id="rId47" Type="http://schemas.openxmlformats.org/officeDocument/2006/relationships/hyperlink" Target="https://www.ijesrt.com/Old_IJESRT/issues%20pdf%20file/Archive-2020/September-2020/11.pdf" TargetMode="External"/><Relationship Id="rId50" Type="http://schemas.openxmlformats.org/officeDocument/2006/relationships/hyperlink" Target="https://eajournals.org/ejcsit/" TargetMode="External"/><Relationship Id="rId55" Type="http://schemas.openxmlformats.org/officeDocument/2006/relationships/hyperlink" Target="https://www.journalijisr.com/issue/utilization-intellectual-property-systems-tool-promote-innovation-uganda%E2%80%99s-public-academic"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hescipub.com" TargetMode="External"/><Relationship Id="rId29" Type="http://schemas.openxmlformats.org/officeDocument/2006/relationships/hyperlink" Target="https://DOI.org/10.38124/IJISRT20AUG746" TargetMode="External"/><Relationship Id="rId11" Type="http://schemas.openxmlformats.org/officeDocument/2006/relationships/hyperlink" Target="mailto:eghopromise@yahoo.com" TargetMode="External"/><Relationship Id="rId24" Type="http://schemas.openxmlformats.org/officeDocument/2006/relationships/hyperlink" Target="http://www.ijiris.com/volume-7-issue-7" TargetMode="External"/><Relationship Id="rId32" Type="http://schemas.openxmlformats.org/officeDocument/2006/relationships/hyperlink" Target="https://fcc08321-8158-469b-b54d-f591e0bd3df4.filesusr.com/ugd/185b0a_56c346cbff0647019112b725bb764fbb.pdf" TargetMode="External"/><Relationship Id="rId37" Type="http://schemas.openxmlformats.org/officeDocument/2006/relationships/hyperlink" Target="https://ijsret.com/wp-content/uploads/2020/07/IJSRET_V6_issue4_604.pdf" TargetMode="External"/><Relationship Id="rId40" Type="http://schemas.openxmlformats.org/officeDocument/2006/relationships/hyperlink" Target="http://www.globalscientificjournal.com/researchpaper/AUTOMATED_TELECOM_NETWORK_INFORMATION_SYSTEM_A_CASE_STUDY_OF_GLO_MOBILE_GHANA_LIMITED.pdf" TargetMode="External"/><Relationship Id="rId45" Type="http://schemas.openxmlformats.org/officeDocument/2006/relationships/hyperlink" Target="http://www.ijcst.com/vol11/issue3/3-dr-egho-promise-ehigiator-Iyobor.pdf" TargetMode="External"/><Relationship Id="rId53" Type="http://schemas.openxmlformats.org/officeDocument/2006/relationships/hyperlink" Target="https://doi.org/10.22624/AIMS/BHI/V10N1P2" TargetMode="External"/><Relationship Id="rId58" Type="http://schemas.openxmlformats.org/officeDocument/2006/relationships/hyperlink" Target="https://doi.org/10.29121/granthaalayah.v12.i5.2024.5655"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ijictm.org/pdf/folder-1/2016-09-14-06-44-39.pdf" TargetMode="External"/><Relationship Id="rId14" Type="http://schemas.openxmlformats.org/officeDocument/2006/relationships/hyperlink" Target="https://journals.plos.org/plosone/static/editorial-board" TargetMode="External"/><Relationship Id="rId22" Type="http://schemas.openxmlformats.org/officeDocument/2006/relationships/hyperlink" Target="http://dx.doi.org/10.24018/ejece.2020.4.4.237" TargetMode="External"/><Relationship Id="rId27" Type="http://schemas.openxmlformats.org/officeDocument/2006/relationships/hyperlink" Target="http://www.ijctjournal.org/archives/ijct-v7i4p5.pdf" TargetMode="External"/><Relationship Id="rId30" Type="http://schemas.openxmlformats.org/officeDocument/2006/relationships/hyperlink" Target="https://www.ajmrd.com/vol-3-issue-1/" TargetMode="External"/><Relationship Id="rId35" Type="http://schemas.openxmlformats.org/officeDocument/2006/relationships/hyperlink" Target="http://www.ijesi.org/v9i8.html" TargetMode="External"/><Relationship Id="rId43" Type="http://schemas.openxmlformats.org/officeDocument/2006/relationships/hyperlink" Target="http://www.questjournals.org/jses/papers/Vol6-issue-1/E06013849.pdf" TargetMode="External"/><Relationship Id="rId48" Type="http://schemas.openxmlformats.org/officeDocument/2006/relationships/hyperlink" Target="https://www.ej-eng.org/index.php/ejeng/article/view/2167" TargetMode="External"/><Relationship Id="rId56" Type="http://schemas.openxmlformats.org/officeDocument/2006/relationships/hyperlink" Target="http://journalijisr.com/current-issue" TargetMode="External"/><Relationship Id="rId64" Type="http://schemas.microsoft.com/office/2020/10/relationships/intelligence" Target="intelligence2.xml"/><Relationship Id="rId8" Type="http://schemas.openxmlformats.org/officeDocument/2006/relationships/hyperlink" Target="https://orcid.org/0000-0001-8948-1813" TargetMode="External"/><Relationship Id="rId51" Type="http://schemas.openxmlformats.org/officeDocument/2006/relationships/hyperlink" Target="https://journalspress.com/LJRS_Volume24/Towards-Sustainable-Agriculture-Management-IoT-Enabled-Greenhouse-Monitoring-and-Regulation-System-for-Year-Round-Crop-Cultivation.pdf" TargetMode="External"/><Relationship Id="rId3" Type="http://schemas.openxmlformats.org/officeDocument/2006/relationships/styles" Target="styles.xml"/><Relationship Id="rId12" Type="http://schemas.openxmlformats.org/officeDocument/2006/relationships/hyperlink" Target="mailto:Eegho-promise@ucb.ac.uk" TargetMode="External"/><Relationship Id="rId17" Type="http://schemas.openxmlformats.org/officeDocument/2006/relationships/hyperlink" Target="http://www.ajece.org/reviewers" TargetMode="External"/><Relationship Id="rId25" Type="http://schemas.openxmlformats.org/officeDocument/2006/relationships/hyperlink" Target="https://doi.org/10.26562/irjcs.2020.v0708.001" TargetMode="External"/><Relationship Id="rId33" Type="http://schemas.openxmlformats.org/officeDocument/2006/relationships/hyperlink" Target="https://www.ijircce.com/get-current-issue.php?key=MTAz" TargetMode="External"/><Relationship Id="rId38" Type="http://schemas.openxmlformats.org/officeDocument/2006/relationships/hyperlink" Target="https://ijsret.com/2020/07/10/ijsret-volume-6-issue-4-july-aug-2020/" TargetMode="External"/><Relationship Id="rId46" Type="http://schemas.openxmlformats.org/officeDocument/2006/relationships/hyperlink" Target="https://www.ijesrt.com/Old_IJESRT/September-2020.html" TargetMode="External"/><Relationship Id="rId59" Type="http://schemas.openxmlformats.org/officeDocument/2006/relationships/hyperlink" Target="https://doi.org/10.26562/irjcs.2024.v1106.03" TargetMode="External"/><Relationship Id="rId20" Type="http://schemas.openxmlformats.org/officeDocument/2006/relationships/hyperlink" Target="https://www.isteams.net/digitaljournal2017" TargetMode="External"/><Relationship Id="rId41" Type="http://schemas.openxmlformats.org/officeDocument/2006/relationships/hyperlink" Target="https://www.irjmets.com/pastvolumeissue.php?p=0&amp;keywor=TECHNIQUES+FOR+DETECTING+FAKE+IMAGES+IN+MULTIMEDIA" TargetMode="External"/><Relationship Id="rId54" Type="http://schemas.openxmlformats.org/officeDocument/2006/relationships/hyperlink" Target="https://doi.org/10.31586/ujcsc.2024.923"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cadres.org/journal?title=IJSSEE&amp;tab=editorial-board" TargetMode="External"/><Relationship Id="rId23" Type="http://schemas.openxmlformats.org/officeDocument/2006/relationships/hyperlink" Target="https://doi.org/10.26562/ijiris.2020.v0707.001" TargetMode="External"/><Relationship Id="rId28" Type="http://schemas.openxmlformats.org/officeDocument/2006/relationships/hyperlink" Target="https://www.ajmrd.com/vol-6-issue-2/" TargetMode="External"/><Relationship Id="rId36" Type="http://schemas.openxmlformats.org/officeDocument/2006/relationships/hyperlink" Target="https://www.ijesi.org/papers/Vol(9)i8/Ser-1/F0908014349.pdf" TargetMode="External"/><Relationship Id="rId49" Type="http://schemas.openxmlformats.org/officeDocument/2006/relationships/hyperlink" Target="https://www.ej-eng.org/index.php/ejeng/article/view/2167/942" TargetMode="External"/><Relationship Id="rId57" Type="http://schemas.openxmlformats.org/officeDocument/2006/relationships/hyperlink" Target="https://doi.org/10.26562/irjcs.2024.v1105.01" TargetMode="External"/><Relationship Id="rId10" Type="http://schemas.openxmlformats.org/officeDocument/2006/relationships/hyperlink" Target="https://scholar.google.com/citations?user=X-jERmIAAAAJ&amp;hl=en" TargetMode="External"/><Relationship Id="rId31" Type="http://schemas.openxmlformats.org/officeDocument/2006/relationships/hyperlink" Target="https://www.ijirset.com/upload/2020/august/4_DESIGN_NC.PDF" TargetMode="External"/><Relationship Id="rId44" Type="http://schemas.openxmlformats.org/officeDocument/2006/relationships/hyperlink" Target="https://doi.org/10.29121/granthaalayah.v8.i8.2020.1181" TargetMode="External"/><Relationship Id="rId52" Type="http://schemas.openxmlformats.org/officeDocument/2006/relationships/hyperlink" Target="https://doi.org/10.22624/AIMS/CISDI/V15N1P3" TargetMode="External"/><Relationship Id="rId60" Type="http://schemas.openxmlformats.org/officeDocument/2006/relationships/hyperlink" Target="https://www.isteams.net/behavioralinformaticsjournal" TargetMode="External"/><Relationship Id="rId4" Type="http://schemas.openxmlformats.org/officeDocument/2006/relationships/settings" Target="settings.xml"/><Relationship Id="rId9" Type="http://schemas.openxmlformats.org/officeDocument/2006/relationships/hyperlink" Target="https://www.researchgate.net/profile/Ehigiator-Egho-Prom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70B9A-09E6-4EC9-AEF8-E06D51A2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8291</Words>
  <Characters>47261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EGHO PROMISE EHIGIATOR</vt:lpstr>
    </vt:vector>
  </TitlesOfParts>
  <Company/>
  <LinksUpToDate>false</LinksUpToDate>
  <CharactersWithSpaces>55442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EGHO PROMISE EHIGIATOR</dc:title>
  <dc:creator>DR. PROMISE COMPUTER</dc:creator>
  <cp:lastModifiedBy>EHIGIATOR EGHO-PROMISE</cp:lastModifiedBy>
  <cp:revision>7</cp:revision>
  <dcterms:created xsi:type="dcterms:W3CDTF">2024-11-02T20:18:00Z</dcterms:created>
  <dcterms:modified xsi:type="dcterms:W3CDTF">2024-11-02T20:24:00Z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76e140eb-4d98-4a91-8482-9d966b80e58f</vt:lpwstr>
  </property>
  <property fmtid="{D5CDD505-2E9C-101B-9397-08002B2CF9AE}" pid="3" name="x1ye=0">
    <vt:lpwstr>eLgBAB+LCAAAAAAABAAUm8Vuw1AQRT/ICzMtjTEz74wxc0xfX3dTVapSPefN3HtOq5AwChMEy2MszjIQxwoMgRAijpMUxZAUgzghAkJjHSaXx2VP27c/BMwa2YI7BaVESw1Di9/XirF5k0cDtncl40ctOUVBpTNQP0lwMJHoGRKitn7NqkMHverr8SI9LoY9yWjRPWndLaJWGsWkJsFnzBMAUOm9AW1np36jN3wWVMuKygB/6mcoP/Ku8JORJCD</vt:lpwstr>
  </property>
  <property fmtid="{D5CDD505-2E9C-101B-9397-08002B2CF9AE}" pid="4" name="x1ye=1">
    <vt:lpwstr>rqQgu4TdZEv5niDMOFEMXNTfeS2g6Wrt2IceG/bSTgFG/TxKey1UTNht2Unl2QSoF05h9hWT3683nLfHZ1hASHGZtzdTWmKy5dOFLletzAUyl2vsVq0WGI3Mz66auKtsECJDYfEYQ6eDEbCdYG1q3qFQ8odEjCCc/CJZ4qgGZEKmMCwrwRpCGUFkti2plDz1uCqYPcUE/C7mfjbahwIky0qfyBaihk2ptGHdHl+LuFS6FZm3WfnYjnVHg72GYUy</vt:lpwstr>
  </property>
  <property fmtid="{D5CDD505-2E9C-101B-9397-08002B2CF9AE}" pid="5" name="x1ye=10">
    <vt:lpwstr>Wf/AYI5IcbRKlLy1ZE3eqneRO3ExzJoo+sHZbUw3ifNyDdVF4qlL/TDAU2Val9DSTv83FyO4JKBIUDHMUmBi15ACviDaUGDWTfsu2WtkuOQj8Uox3TTAXh2a4SXjK/26/r7S9PubWXc2n2fBj9MBuJUhNCSNLW1J548vARfuAgLzPi/sw0H16fe2gdeAxcCr8vSgquuGke9pF+ScceRIKFQb4fwIeoze5xU3e9uXsWWaV3PP5TyhPdnuEaE8RY0</vt:lpwstr>
  </property>
  <property fmtid="{D5CDD505-2E9C-101B-9397-08002B2CF9AE}" pid="6" name="x1ye=100">
    <vt:lpwstr>DZXCl7n0kImIL4X3exsV/q0jBk2sH0yoUaEFhVDDklzwKKxujybXEAltww4v90iFK4Nt50BDsYZiQ/Ipgwq49FZNCnQyHErJrogMQqGF0xYsze8wQfJOF275TfD0WpBp/h1UarAIrMIKtN/FR39YVOxd+6U044KLI0WIZwrT30HowpqJXp1CtxrcxWbLeqIGoxIz1CHFig6/aKUrCv5cifys2Ft06hzB3TSpWF1LgfxSrrJN44Ng3VKLHpbDFyH</vt:lpwstr>
  </property>
  <property fmtid="{D5CDD505-2E9C-101B-9397-08002B2CF9AE}" pid="7" name="x1ye=101">
    <vt:lpwstr>mgGQURU1/YXRN+3pQP8YM1aiaZFIQDEiTWzhW3WOoSLARWqxLQKjM9ry/I5qXR65E7CsRsiMaQmcunq8tZW4OKmOwdtiqKMxbZe0Vs64tUVuzdxXvaWDhjYzE+1DpBMUIWWJ+EwR2sFdn9LaA2ggyqQVaYh4llZSU4a7fFD3Crp2AAUBXSEltbAL3kdXfY4CBPD1U+viJ1b6fckstJwrtUmKMLspKbDXAB7b2LXsninxOpMbwU/wYxqeRPVbUec</vt:lpwstr>
  </property>
  <property fmtid="{D5CDD505-2E9C-101B-9397-08002B2CF9AE}" pid="8" name="x1ye=102">
    <vt:lpwstr>ul0zJzf4P47SQkymekQVHvLCpLqZsceCKHWjkjBI2SyXi2X/g8M1S0kmoechSn81ZsK78RiYNTEwXqZ3aqW1TwK66zQd+0Wz+TfLeSDYywmGUMpouZLxXltYPSWdG3jdRknAqXh6m8lm8JFNH3gJbWt9xL5Pq4EdIFDi7Pr1rGUZAItSnO+MGGGtarOvfLyuTZN/vQ7lw4S4FMTCGcfz1D1XEmwJGAiFaBnYjvO+zzoobBA1jG0rdItss8H1k80</vt:lpwstr>
  </property>
  <property fmtid="{D5CDD505-2E9C-101B-9397-08002B2CF9AE}" pid="9" name="x1ye=103">
    <vt:lpwstr>YpuXPadStKGjFDHUpzjDjyrPaRBIMnXOKqqrQUTUmLlKQZSm6XS0HEQZEzGwLLGiFJYa8OrfrRZJX1xh6c6Z1pV2nlR79OOAme9GhzOAxCvEnVWLjq7alkPqrhmSgHkOSIMTkX6WPlyAGuvYyivqUGLFQoh6K2P7/de0s4V2+lLKWKKLnlWfhsANCUmCHHMue3cj7jXaNOs2hfnGlix3hwX3XkihCdsAexMI0+0E6SdpFCfXodEAxZWPvIPH6VG</vt:lpwstr>
  </property>
  <property fmtid="{D5CDD505-2E9C-101B-9397-08002B2CF9AE}" pid="10" name="x1ye=104">
    <vt:lpwstr>K9y29Cto2aOPr5Af7cJTtLiwXEjobw/xRWhQyriKVq11cO7BDIaLYGcIrD5vKEATJoFaH6icvzgF9g+FzPunm2fKbsHxyQ+RvwEB4Qbl5wFGWaiyy3z4Hj17Le525izO+Xh6siOZe4OjUXpkbfYBZkOb3OupR1Rq6/sGuO4Idmrxxkx5wA1807oM45naigZg8GJWq6/gc/zacD9MqtK9hDH0S3223qTA+gurbTObLFk7lk7S44eLoGmvy2uol7h</vt:lpwstr>
  </property>
  <property fmtid="{D5CDD505-2E9C-101B-9397-08002B2CF9AE}" pid="11" name="x1ye=105">
    <vt:lpwstr>62iOV1y8zc81NL3x0KMwn7jB6DcXelhHsf2N3XmCRqldzQRu5GO29lvkZZYWxoXOn6AJvTfncgnEmYynPxzgZIrVonm7SQvls2amrECPHdQhCp5qfvL3oiB1oCTzajSbRS1AWLhqeFRutblBgYLdIoyOWRfbtVTWY+STNaJ2RG5LhcvxNSPmwbi5eExdjBcErTWzLlHscGoT3OUQtOOUHsOqM7E3fYkjmre+DPpzNrFQWI592kyOkteg4gRA9Mo</vt:lpwstr>
  </property>
  <property fmtid="{D5CDD505-2E9C-101B-9397-08002B2CF9AE}" pid="12" name="x1ye=106">
    <vt:lpwstr>pKxezp3X/XhYPdjLY0zMDUbzGPvVS/XI8LUxBEwiMZKu65wfd+Jfc6KoGDH+zBa0Sb1vqTR5/MIFt+zeLqJ1y8wDZB3m2uQwl67jS6QKGiakZ1L+HhF/BnA8tvaVS++y+W8DDITnxu2GkITWofXkIVrbNfILFzgE+V7y6qzskaNhWTMRftWO4IGVBGYY21sbNZv0kfflAog18M9BldacCfr7Z04JcPO97RN586pdviiyWjndMz+Qm/P2Gi5oXZV</vt:lpwstr>
  </property>
  <property fmtid="{D5CDD505-2E9C-101B-9397-08002B2CF9AE}" pid="13" name="x1ye=107">
    <vt:lpwstr>y5JPczM5GywYhB5STuXjTuiZdiEOL/MV0/F0C3MOYrOaecE5wT9+umTHN5lIlS9eeBKqer/glFC8yNHhtRAWHY6eMgS6zg8X1k2PX9eiAdBvv58YcaaldupFt3MX4BUTVfTQZgsWOy5yapymaFxfUnIvNHOrBpkQhJM5Qnlm/j+BqnHNVktvzumgtQzJdtyUR1RRhVbeQPksGqHpCgp4muNYVvKpV/nIrfDDjAEUxFvgN0p27UD2YmAKV3QOlUv</vt:lpwstr>
  </property>
  <property fmtid="{D5CDD505-2E9C-101B-9397-08002B2CF9AE}" pid="14" name="x1ye=108">
    <vt:lpwstr>6bJ41e5WSu4mAVuDkuZVflFQ2ie+ceFB8kHHqb+ZDU8Z8XGkJheG2y+aBb8JRX5f8MfHShd2U9Ea8p0ZLVUNB9FNv9JdweKBN1AyNcd9O0g3cz5SxJzi/Xg0BIVafMXK1kE6xiCJHkNhPbT4vvhGCNFwAyqR8B/nRyW5qVisQbKj6/wvBu7+34PbOiP4/XaoTkTntXetrcsHRR/iy/bSF2J+Up/03x2IYD2PofVRtHyEBgxLweeWTAASwCQ2HNV</vt:lpwstr>
  </property>
  <property fmtid="{D5CDD505-2E9C-101B-9397-08002B2CF9AE}" pid="15" name="x1ye=109">
    <vt:lpwstr>VGP7eCM51oLBpYW3wzPdb/fpdipss2yfZ06hOGFm2xbSfRyWiY1TTMx6C+93kEL26E47PS8R1aa8g7rUdH4ZmJoYLJBbxO2oyFzCkjSLJEYoSehZxo5c0IqFKjdb0lbv8B2mKkOXeGMvuGSPok7hJmT2PrbLxkeBGIczGBxAGFTKXVyJGORI/ODs7IF80RDmEkvcM+c9zTy596q56qA7DmQHovhIZWrK9qzPwua8AAMjfT/+VOAfUQucxQasDEw</vt:lpwstr>
  </property>
  <property fmtid="{D5CDD505-2E9C-101B-9397-08002B2CF9AE}" pid="16" name="x1ye=11">
    <vt:lpwstr>Rf1dQRO4nuWPf2rZwS7liATeJaOI9AHO4TYRxu+BhJSxDTWyC6skZUcGg5mtCQ7ulCewCOa2czTLOx5XDm017BnFxOmw9By/wE/1HD1hrwCqgLZGcLgIfIWYNmyNO3OtyY1UKpgix/v2tLnSUCJ55zVNrgwNmKX/iuYbMHxRox/W/S7r5TaRZQfZ8rJQIoDKAqt71/ry9oMOpj4N01iRYusMBANJvNbPkB3SmKIB3bvEmCgeaeVJVKiuBpIAH2K</vt:lpwstr>
  </property>
  <property fmtid="{D5CDD505-2E9C-101B-9397-08002B2CF9AE}" pid="17" name="x1ye=110">
    <vt:lpwstr>H0p55HcS8ofKE8E5riMQDnJh4ODa0eruP92DBhPRpg5HoWt/I2WCaY/IaRzDLZvcTJ5+bjh91L2YPs9bxxnWpY8hgi2t7VMnbGB7kvWPhsirZCyY7TrpFPUSGRZAujf5lpdg5YKfhPvb47pYaxlTI0wrTzR3U1VAindLSq5dNzR7gg4LTB2QqPtf8zBAiZAdf61YSpNg3PsoINAmKeIBicR+pTi/mFmXZo2c7QuH1MITJUlTutJJSHZwnDfZQb/</vt:lpwstr>
  </property>
  <property fmtid="{D5CDD505-2E9C-101B-9397-08002B2CF9AE}" pid="18" name="x1ye=111">
    <vt:lpwstr>OWE0SPDsNrDxJdI50rG6PVvYClouKOq4Pcn+vDLIj6+H6x81uRKCHS2enLLj6tliFR93yKZ4Gut33JYT1UVpadqAjmbD8MBuPkkRhWbq7fGK+hT7WD01p5QJ59gC4Jl+V/lr01C7JjfT414a/WC+Gt0qvSFlwbXTKnk1hm6oA/NW3hkrjVf0pNKrzwciANEsyMFoPx9RoRAbepb+rg661BhjvY5LOVYxubsMdczvlFb14kuftlh7FdHQQ0eOZSI</vt:lpwstr>
  </property>
  <property fmtid="{D5CDD505-2E9C-101B-9397-08002B2CF9AE}" pid="19" name="x1ye=112">
    <vt:lpwstr>2MAh1TnUujPf8He50dTXMgeUCJFNjHOXl4mHbbx6X0L5Q+uoOG+1TA5JeuMGeNDqb9INUvpItf2zfEdU8icshYIFljucGBYcPryW5xng7uO8sGAibwt2CfrVWJ/2pnLzhDqMExn621ucKZClt67R4srbXsCrVKmyDAEe3DgbbPe/rqom02eFio/FIllbewDjJ6Ji0wBLSo3ajgx4u8d4hLXe08Qo1dDaDBKXBwRarABDmqk7HYy1rv7AaCSlCEo</vt:lpwstr>
  </property>
  <property fmtid="{D5CDD505-2E9C-101B-9397-08002B2CF9AE}" pid="20" name="x1ye=113">
    <vt:lpwstr>Zr8ERvr8/KFcFVhFSwtpBNlVoEm9g9bc3QekzQSC68zcfMI/PTG8E/578Fq9/+XUSfl0Bpb7b6Fz1dZ+J7ksqZwESlJChOdCWVp+/mvmFv0Kxd3wNMNhSwrp5yhBlrhx0DVUtVWgmedXn7ZchJ4UmM0Xfvo/jF8Tyc8zcAYhSjZvXmYw3FFkGaigJKmS01DZptiFzkOl0IB/VXvWebDoiWcKTd/D9V44n63+F0UakR4EJLsY/1pvyye8ini2zX4</vt:lpwstr>
  </property>
  <property fmtid="{D5CDD505-2E9C-101B-9397-08002B2CF9AE}" pid="21" name="x1ye=114">
    <vt:lpwstr>p7Nrd8NdlYR5E7YkcSJVxTNzdL7GmY4JW8KQFpP5Of9k9rgvPa7QN1eJVTz7Osj0HU6biWt6/cTeE0/q88z6e2JoBtPToPPAPQxjBpivIVwWgv63DwZVPh/90AYrBFhysYjcXai2iSKYx/I8KhQUxr2RYhncB1ES1tX033x6m4oRGppskUSoaO43P6ohVPYe1nDWb/gTG7aHV/At75Pd/heyTT1owo/wbl8Q1g4KDjac5UnmsKiv3FBrj+KnXWw</vt:lpwstr>
  </property>
  <property fmtid="{D5CDD505-2E9C-101B-9397-08002B2CF9AE}" pid="22" name="x1ye=115">
    <vt:lpwstr>6/v+siuc5vvlrbQ8+qg1fTlGFKUl5ug9FqhihhOEi8dtSPhhwQsfBIhzo4hNCRtJIkfo1CMKdgJcGrKk7lJZuohR/8EDjKqah+1R2BparSZKuNjOJNB3V7Dx1X7kGykxDZsOIGazYysZ01LXibV3YA1BABlTn4ZoGltw1PVClDGWoof8Xdb8UE6EZMw9HKfN0ei8giFRNDcqwefaw2GSrPbohbAG6xBFn5hUlwlKVkOyFt2D9fE/frQyo6fUnZU</vt:lpwstr>
  </property>
  <property fmtid="{D5CDD505-2E9C-101B-9397-08002B2CF9AE}" pid="23" name="x1ye=116">
    <vt:lpwstr>1DmOkgqfYEsqlt8tZZkyjSmBMIrTvguFjDUpBQoiQgh6N6xyv3KwkVZ3etTw5Y2wFleWD+NPyi8RwaS2dzQXwrXcl0y1mKozaUzBma9ON6lArOyFjB06Z0RjzxSCnNA5AczUy2ef3u6eVnC3Y6DsHRnnNSsuO9yEdsOFVQ4a2ngYQSPzTBZ+YLYwDuUsrufrAtZ4gKhazi8BA0SczHOmNE/32END8F95O7c8pXgqAI8SdI7tTmjXfzjJWyw9Yva</vt:lpwstr>
  </property>
  <property fmtid="{D5CDD505-2E9C-101B-9397-08002B2CF9AE}" pid="24" name="x1ye=117">
    <vt:lpwstr>uSW3TsTuIPkcl4z8AaqvCLyrAD7emYkb7xBV+uX41YTiWCa+BjnVgxi1Kv8m5JhviyzX3QyEr4QO4UJy8/ZRKV/7Y0Tba4FQgKMNNo30GTgEIE7QJcdUIxeVw5JMdQaXPGno7dop1ZdFzflxXbYcW2uuMmuzTFEU6359VsFWPfLhKYxTJ5ZClt2tafmBgt8RpN7h9ddcL8w1hcG0EBHMUREtfBmJHAi/Gw81GM6skWftl2v53XSb4E5L125E4b6</vt:lpwstr>
  </property>
  <property fmtid="{D5CDD505-2E9C-101B-9397-08002B2CF9AE}" pid="25" name="x1ye=118">
    <vt:lpwstr>Z3O0qFtKqeF87ROIDDt89ZHG6YNBIj+o0DxwSTW5xZaq6iylSCOgodE7INcP4CjLKjSW3YGowYjjs5g82V5g/LY49yp9RBUyvFamPfOaWeg+XGMefoidFlQz2flAhviLr3q/B3e6iPwi4eBOPAoi3pNuw8L3WFoCMyyjc1j1qavAHoVdIFbLD9ALCe64G3d+6aATUimCLKaIJZQVqDkVvmz/ZT8xBoZ/+QDWwE2Opm5mcQZnDaP0VjHyYuSgS8o</vt:lpwstr>
  </property>
  <property fmtid="{D5CDD505-2E9C-101B-9397-08002B2CF9AE}" pid="26" name="x1ye=119">
    <vt:lpwstr>ETlLISaeTiuoFZojoOv78GgT28CYZ7YFt+IIanhy6wrcPPwNk1zzf26Sj4dctrwplTwsNxNaSLgfpFqJh9E4ePMN1lOJlA9RuEPhYiCDmg3iyF5Y+JZbjaCj7L+IK2YmcN7vy3GvrFZ/6oItjJsucKJsj5OL8f3nlJotzshy9It8Qrsaho9TEjfU0SHJ/NvGYC0y+ConokdMoObfny7qaLgROQ1Bcbirh3l8UCBaA3p4JCrqYohn9WDdXx4aQnB</vt:lpwstr>
  </property>
  <property fmtid="{D5CDD505-2E9C-101B-9397-08002B2CF9AE}" pid="27" name="x1ye=12">
    <vt:lpwstr>j5YmzdvgOAAgwmQRrevZpmGSJL3VGp5C50G2kPe4D8GunQcYL/5ojqQDfndZXXoWlPbRrj537ZZfyQsvVKXo87XBRHsk6Btmhuql4OJjJ/dQ4hla7xuEikj/+RmzaF6kLUphhqUSO4iEWS1qci/x2EfgGk1GqJ0od6AIUZwUU0I/ckbi4uZC57vn1vne6+3X5XvRwvi+Dq5cgiQMOySKXbSXJfRB5z+4Pl8N2cKZepP93GreR+LvZUAs0DHv9xw</vt:lpwstr>
  </property>
  <property fmtid="{D5CDD505-2E9C-101B-9397-08002B2CF9AE}" pid="28" name="x1ye=120">
    <vt:lpwstr>Y/Wxu+IfcjamvuJhnCB0MjSVkJ1KRi60vhcmgxD7CUPAEZND+q7H7fcICaQwOzbH3C/Oxk6NYGuROqGwWOS5g2vv0w9qtUC6IPNWQQabIBtxwSNuRXpYZF4bX3vRn1acsS08U9B3CsujObrJbCcbpX/3v2bihNRQ9/c47j28fNSk+mhSp7l6VtzqhQ2Xh9egbONY22kqRji3jv4l3eMChu/MUxwobRjP5r6uIJg3Fcrh4VY8hIqFNe72FBxH7HC</vt:lpwstr>
  </property>
  <property fmtid="{D5CDD505-2E9C-101B-9397-08002B2CF9AE}" pid="29" name="x1ye=121">
    <vt:lpwstr>yM+sOkPaa1PJszy8AGJ3b/i+zZlgU50t4V146lpiODtt1V4jfsOo1hDD/q2O82emslUVv73+raXP0jHCY7goDMIxjq0rgErx9664Zq/N6a6c/uFcmeTJqnVhuERwcaBg5eNZGwY7Uy7nDPl9MOSK13gWXAaPum/mll5xYa4VLl3fR1K9vV4Tld3ZP6QJeCYr3hqYxesTBswI77w0Zv6+Eg4n3z3EOX4FBG/l6vTddAvKjdPwClwRre/GnBvuAW3</vt:lpwstr>
  </property>
  <property fmtid="{D5CDD505-2E9C-101B-9397-08002B2CF9AE}" pid="30" name="x1ye=122">
    <vt:lpwstr>2x/OCXwd5R1sf3+bn+19mUZA3BpRQgLcd0CYqdRnqz4fLlXFhx8XHxxWnQdLuyJ51lDdzU68JKZS8l99tWwjH1ZPihQP8ZGgFbK8tRx1LmRdVmJU7kz4DBn1G7ii1SEcBLfk+InE4GuOVfIkW/ScuFUgq6v17fenVrs/oo1Y1KK5VNrMdTDGQpfZL3GjiVpRC8sCASLQpnRs5VkQRwFpgtiDzpUdzPtQ4hzFPV4FUnU6gPWJJbg2tydTJ+oUKwr</vt:lpwstr>
  </property>
  <property fmtid="{D5CDD505-2E9C-101B-9397-08002B2CF9AE}" pid="31" name="x1ye=123">
    <vt:lpwstr>ntrHHgXQxsOLW2ZpkkasnYpuIvferr6gV7e135VP/1E1ZcDRtxHi9INWStIRaWGgYvQNoAPPxPfYTBAL63Mzx53eilr90zdBdm8qiHIMnv8vxDexOzxF2gdep4zSb7ndm88SXmKVHFM8NFtm7R2FvvkFaurZ41qzamuj09ZgPECqvKdi3L9ABtzqY9Nm9GdMA2KlhoKg6OcJMzNtQ4DdphzWQTNNH1kQcnzlStVtOeduz42Rgesd7RKfmkQ0GNv</vt:lpwstr>
  </property>
  <property fmtid="{D5CDD505-2E9C-101B-9397-08002B2CF9AE}" pid="32" name="x1ye=124">
    <vt:lpwstr>NFFUDsRLJokLlBPXR/WHnmFkWWtgZn2izhCyLIhpt4yJLwhi54X0iTLeUqZJObSF8mhrlMz2JFffDddQij6muEhYAJgDqR7Cg4Bt1A+Rjgz4mWL8HqwxWHY2qambZt/4Y0rQffHsl87PuwOJ4urKSiuBQDvGjGw8hsxYqT7wcVVo3KixiI6ZVTElzGxHPXLITveOi225phoXYi4+QMSFz2QX+7DW8F5AiOgsU4vyrqfd3W4ywUyDzvLChbW7w0f</vt:lpwstr>
  </property>
  <property fmtid="{D5CDD505-2E9C-101B-9397-08002B2CF9AE}" pid="33" name="x1ye=125">
    <vt:lpwstr>M1PLO0Jgkl2+8xfCokMWz5m9ZoHltnFjs2Fu1QCKHNpcOy2wrY9iXyqgLvSl9tY3+N7GGhX1pYYNeR8mycCC5x0EcfG623o9JMQTJSh+ozEU9xqOT0WbNF+HXpfHNR4U3bgYERJfl080MRnnUjzRqPT0DI7bJyL4iWxa6UIzz1wSGb44N1Ssr3Q/gcy0tOMxuA218h1tge6MPCEg0N3Qv6CP/VuvPqe6a3BuAx30QNT3bHYG5OTtANdxN30kewE</vt:lpwstr>
  </property>
  <property fmtid="{D5CDD505-2E9C-101B-9397-08002B2CF9AE}" pid="34" name="x1ye=126">
    <vt:lpwstr>KS96tHkEH5syJz9IjTpALKq0LwI8YFlSs90viDCxD8yr1r8GO13OHtslsEycro2YpDPDv7OuTOg6694nF97jEW6jm0YnGyCAEMOKcSpHuOT46l5FIWfPwqKkLTeSdyqYMv0lIrQh14e+3u/cUmTjkf7/a5GqlwwfFzGNao1pkVtZoBCgLk92E0yxZ/ze7AKAtZUEQg1XdYq7YWjdpm8PwcMyfbvw5tmF39lUzKgRuUriqcQqmtLrmldDS/22QNE</vt:lpwstr>
  </property>
  <property fmtid="{D5CDD505-2E9C-101B-9397-08002B2CF9AE}" pid="35" name="x1ye=127">
    <vt:lpwstr>u5PgtYTlH5mwsnFmVo4/kdLgQws3CfomsD0l46KwSoleUYAft3MuOl8NUmY4foj3NYR/Q60sUzo8m7fGb/dGZuBYlykaYjg+ramxETXNzXmG5efQCaA6EoCJVg3V/wI64rtN9BsgpF7efCtAZkyYgG9QsP58FV5ax4EmS6vcfNzMUwyp19YrIntF2/O/fp6HKph7+XwkkcgTZLqRIzZ6GHykB8x8Pst7pB39xMRyvlXHUXmDrbMjLUI/hR/rS+X</vt:lpwstr>
  </property>
  <property fmtid="{D5CDD505-2E9C-101B-9397-08002B2CF9AE}" pid="36" name="x1ye=128">
    <vt:lpwstr>dvFds7kFsb7kdx4tMliY6I2JOwKB53tCyEreBvLNptFoGYco0kZf2zUQ/j9bKK4D8GMvOMaaMfDF+i+1S2Fmf91v2LhhPT98tIxUKKzCtF+EHPfYEZiPfqK0Gdal+85BmCZEWwaC2vuJe5HyEuIiLf+eip9OXkdTfeKi68PsKp7loxh0psRlmsowuH1xvHNVwuRReqpMn05/QF5RrbsLLfmVB4GyPDlqH3pTmhXBw5dym5ycG+FWv6nV8RcMtDG</vt:lpwstr>
  </property>
  <property fmtid="{D5CDD505-2E9C-101B-9397-08002B2CF9AE}" pid="37" name="x1ye=129">
    <vt:lpwstr>1/cYY3l5JxL9m9QRnZ/9/UgFuYUeeIFW84JBPkgrkQiXkTb++c9Il+wHm5rKf1xpWC32LNsS07hhbgOMzLp1F8U60NT23JUEk0hko/alfGtB5ladsGgY5nJ/BS2xUCHXRdTq3l3wZnv483Fg0RD461J611kxIvG7a53PGtG5+eQ9cT+N8ZOTHkAZYUbuLXQuhp/qGho9ic9Wg4Db6euc4jW72Mxbg+h2wE3502O5fqwa+uiwl2fXlO4iBKrEhGg</vt:lpwstr>
  </property>
  <property fmtid="{D5CDD505-2E9C-101B-9397-08002B2CF9AE}" pid="38" name="x1ye=13">
    <vt:lpwstr>J0n6mYJShk9nMKMCQl9F3SImIqRLXSaS5XFAUQwWA2Vn+VCic4UTbIUcjR5BjrfxYr5JT/y1sNKh4HIHhaTpevJFQjPfCbmYS8fFjUpAiiwWlTjV8ZpL5/vu+g0DcY+mWkjFRVUP71OD8E6dtRhgTV1UpvXaHz8ZGpdRYxnTu0hcE0uKyl1uTg9YS4Qw9sss9E1DrKmn/lBF872UXGVWhWsW+IUNhTsQFe8jRtOqqD+GllrU0jkkql/akqCBlPE</vt:lpwstr>
  </property>
  <property fmtid="{D5CDD505-2E9C-101B-9397-08002B2CF9AE}" pid="39" name="x1ye=130">
    <vt:lpwstr>hRCAjC0mLaUOvrKjRAUpK8cnEMKzdndYpU/GD8dquD5R21mTXw8yX82k1LAu9/E0IRe+ImM4cYKnj8FA5K9ebSXMJCuFwR8P7CblggVJVprERbLHo8av2N1WhXK13oxcdcfvq3/FDaPr/0NWwXrbm8Wapkq/RnrkgxwJ80tvxaWRm2WVrLHzUrcl6QnWMYWEO1NABk1PcCnV6abE/u2Jdkhdxggn2FjPEsEld9AWFpIqOjB3qa9tnAnqKfqs90r</vt:lpwstr>
  </property>
  <property fmtid="{D5CDD505-2E9C-101B-9397-08002B2CF9AE}" pid="40" name="x1ye=131">
    <vt:lpwstr>bSvrdSEXdYYwhojd7CXIOSHvyAiSok4ebWdrU+xEPO1nNJfaHwnl4XzA9B48mhhFVKUJgZ5682DuHFJO5XVY20rvIJ8S2AcEJzyZUJkbHDkJ66YMMRSkGr0YmS7rUCr+yFaQ+lxF5aS+qfzCcTZBLk/KHxQ7WBn6laPu3MxOB8DoO7HXLBFzxd4KYxEmSfTDg4s7wD70Dx3bqN0EHSdnOh+2LI0lQ8JXeAZ2TOFCV2oJ7a8Ps9qIQNcPJhqxcVP</vt:lpwstr>
  </property>
  <property fmtid="{D5CDD505-2E9C-101B-9397-08002B2CF9AE}" pid="41" name="x1ye=132">
    <vt:lpwstr>Pf2qCFhw9PHj/QGoJ8f5YUKWlDcUJaht3apaMiBoFOiBFVfE5hpz5B3Tmjbxsy9UiWC3T4dN9PIUauKDjYFIvnuMDcxL0C7w71h+RKWiLWaoisqoDbOWoy0t3wXMrUV7c28QwW8R7DSIH/Txa3Pl0STc1RS+n0AzDXR6I7fY0C3BWCXxrq27ngvtww4G0A6PqoCsvZs1fpHFN5hPgrS0qdeOuT0/cTnmxtHIv8lqmfMwdjz8/hRRyZQKmJCxPP0</vt:lpwstr>
  </property>
  <property fmtid="{D5CDD505-2E9C-101B-9397-08002B2CF9AE}" pid="42" name="x1ye=133">
    <vt:lpwstr>8DDxaWPvzzg0V+sCkOJcRBhMfeVjWZFY+xSD9BgTb3RPzTAJDdmX/aPicA3kadR28Y2Cmqqh7kI9pr1USfQHB3Z/Hvhe4sbJQxtOoPLa1ZuWHZmzfl3nULZmeH8/ShsBfswFCWFXVF18oEqMVorBjoKS583kmD9491bFY33Z4qnM+t+ZzFwfy2DlzE0sZH2AsspEOlT+OziO5USiKogtiQE5DsshZhBk5ZxFX37g9c5XVNp/37z2nJUDvoPreAs</vt:lpwstr>
  </property>
  <property fmtid="{D5CDD505-2E9C-101B-9397-08002B2CF9AE}" pid="43" name="x1ye=134">
    <vt:lpwstr>x/pou1Q8c8+btGzCWSDCXKtpUocWJd8wV/U8JH/dczpGB2M11+z3xWLQ/vW1/17zpjXPUZWw/Hpbh8mRzBap80hYp+3YNzrIKLn/tB+ZfTZ2kowpDZ2sXe6lmf33VFgy+6KDtHbbRm7VIAZV8wIzK1vXZiVVVXXy04HkSSQLi+tJnQldCR165Dv77ztik66iV6ChIy8sBa+Li0jgJfAJgokwoSHeJLpECCmLxs+OPeAg/18MijJb7z5VUp1+EBA</vt:lpwstr>
  </property>
  <property fmtid="{D5CDD505-2E9C-101B-9397-08002B2CF9AE}" pid="44" name="x1ye=135">
    <vt:lpwstr>42/Qh6qfUQkv7wGXNUbRqYCBd2F37a+AtwC6iSfHMvSKIxKuCiMpklCntH9Une8sB/ubgb3E9j8NgVgFd2lfBVNxz6opCKg+Nt/7HIaA4Intp88ETnM9uhTnA3gN2lQ1loIg24NnfcCgR2MIi1wgopnOpL5lYKdDJpB8gvJQiRNukoZf5dpTIQsgjyvIuUDGiCrXaocohvXLvmHmKHcR4KEm8q3qTzqalt0XTMwZkcFmfdg3xw2eP3WAt8G3d/N</vt:lpwstr>
  </property>
  <property fmtid="{D5CDD505-2E9C-101B-9397-08002B2CF9AE}" pid="45" name="x1ye=136">
    <vt:lpwstr>fEar10Y0JOegXInhGPWSYzMJYjLXF/19iFT82Ftcf88QHd8twJePKdJrdXQl5X2Gomr76mpeYgksWHi7j7RdXfTj4BU1JYtG42qZGf/E/dDHgt5Jwykwlk6MR6H5q/Qt62EM+fEkQZKm6FD/NFZ9kYoHNOp3JAiyIL6x/evw5dTVfkNjnRGK0ZsuPja+cI1HmQUqKgjBwY5irmhIIp4oYchBiA3pGnMCuDbNCdrshh763znHCeJZlLnWBRKHavM</vt:lpwstr>
  </property>
  <property fmtid="{D5CDD505-2E9C-101B-9397-08002B2CF9AE}" pid="46" name="x1ye=137">
    <vt:lpwstr>ReBkOT84XYdh8j5WawCUTH5VwgSd1tmiQ0Ze+6WKN+aIDFvetktn86YUIRfDIjkKDF3o36WKWxyT8rgk1oLDJl5C+1rqk01VI5FLOU/gzQoaZkBZW4w/P42m27WbWorTJD2Owj7pXcElK5YaM2m1padXHspOGwfU56boqwi9ZRVfx9wsPPxDinq6HBqIFGhLSd23AvpEnUvv7EHqVxVngfpma3zI7mCfUkiggWeyo5TeBmEeMCzxMj5Nq+x03lu</vt:lpwstr>
  </property>
  <property fmtid="{D5CDD505-2E9C-101B-9397-08002B2CF9AE}" pid="47" name="x1ye=138">
    <vt:lpwstr>m4ZT2q7oIhTr5mY/jWJQbTDR8/GNO6xBkXjig1+Go/L8Tr6Q0SNt5YnIcP9kbjL0311FJVjxb4LRNaMvXO1tWpNKGo+g85v11OJW0iNRyD/GJ/eAir+bypqhLvv0BrRJMiTCW6ceizAM5GsaIfth/XHHUNdUB5z+uSWGW8Gp5ABkaqlSjPeTmdxPbj7gUJfoNQT7F8D4/J87PIt+HzsmRawGPCT0qi51TJpz+GXKMPblxgPAqFma2B9OHFD6CYQ</vt:lpwstr>
  </property>
  <property fmtid="{D5CDD505-2E9C-101B-9397-08002B2CF9AE}" pid="48" name="x1ye=139">
    <vt:lpwstr>7Jt/dI92a8qJ3qQ3JvNxhDT2BQRz+YBN0PevmS9GUMtUMnVWKqAfLMA4R7i0D9fSxZVic4wcKPanlaVfLb6NzhRoBzdni9BPBSQU2hpAZK+e5jNGPmbOx/++8yS3lxX3JVqyY7cAZjW3pHTPp6bdC6w2XESZedT+8PdCC9ZvKlfhCznOiNeDW+VoYxJ/HVBbPidpEmv0DEv3nAMSGCE7Y7292mhUly3uVU6Abv1k0iKVrPmnG04HVkjTMrx1FHG</vt:lpwstr>
  </property>
  <property fmtid="{D5CDD505-2E9C-101B-9397-08002B2CF9AE}" pid="49" name="x1ye=14">
    <vt:lpwstr>aMPWaGMekOOFgTMaQUiqa5HpzI2k3epg7UmvY+k1QeGUWTf7L6JrecMZLh0q+OdXr512zh+KBrXjdA6U57biPRqGCJf1Egq3ii/MNjMn5x+jE/x21hrj2ZHUn3sdnOZsYDkt3zKqjlV7bMT0Rs7QHdX8NC68EoRbYL74dVvj13Ib2HjPT+lNaQBvyiYWLWOj8T8rHz+Y0ryyiRf2rnpsGnNGnAWK0bfwdRzTaZjqxrteLBsKAfDQ8qF828pcLba</vt:lpwstr>
  </property>
  <property fmtid="{D5CDD505-2E9C-101B-9397-08002B2CF9AE}" pid="50" name="x1ye=140">
    <vt:lpwstr>grd58a0mOzd4EsGKZDw/mJDqPxhZpCQPP4CqvzkttCy/OpvlCw1rMGflYlNWiBuy64aD0Qz4cuapjYHItPrH/JE+G+zHZhxWPu0u87XXt77qSOwAwXbzawNfebtK7q69/ktXDI+Y4aCS9g3MoL07GKRx8ibA2j0UVE0/vdnmoSLoADQ+oNJ2ACRQppner0bKx+tPi361z5syNlp7P2v5XmaqBPRsqWUx0mATxZPIP449vgpZpYbSAh8NV2QkdwP</vt:lpwstr>
  </property>
  <property fmtid="{D5CDD505-2E9C-101B-9397-08002B2CF9AE}" pid="51" name="x1ye=141">
    <vt:lpwstr>PCfkLxMCFH2ww76HXDDcBd6rbj77D6jv8QVg7k0KDEI6+eDe73I+OHn+wkWDZk9Nyta909vsC/MgZ92zcwlItdrhAyqc2Fwc2JK5/GoKTX1kLJP85iR0eFuUa8OfpuZ6dN2ykzTNiEnNCCD6NUQVkSmPjtpYDK9hOYXVkYruWuyjaHnf6ZhIRIe3i+7EZ7t7TIm7XTv7vbFIjhfvrhG0KtdhI+An2zCiIbGrvS/CPyz2s8wCPsojGaDkFvwOhT8</vt:lpwstr>
  </property>
  <property fmtid="{D5CDD505-2E9C-101B-9397-08002B2CF9AE}" pid="52" name="x1ye=142">
    <vt:lpwstr>zADuVLLsLpVW539hnzjX0PfhbYX9wtz0pKHvMFw5kZ3xrWO+DTsbFto7p3e1dRl/UlatXkMn06fqSYtIhaqFsTQalkAqWjAcmSsBYZ5VH51wSW0PK6WI2Eig6shrmtEVCP/HU35F1MTiEY45NeJLFLgk+jmKg6YSdaSsMZaKgaLFq5JEMFm7udQMYb0m75IsBjBD2uvm++DMNO8VjCfhtEXMhjPqSIxmNXsHo2DQv8WuAYQx/j/Aj3w0v+uTL7k</vt:lpwstr>
  </property>
  <property fmtid="{D5CDD505-2E9C-101B-9397-08002B2CF9AE}" pid="53" name="x1ye=143">
    <vt:lpwstr>NcrkV50KF74vb6NRAN0eHi8sgnTT1ZeTr1aA8YKmUb4sgrhViI0EQHJxHXRAYpBCmuzXJMEIfkolkLLvGMfCRToH6Zo84sxBj4XXQl+DUjqa0NTGwKxmyHtffh7UfcD1XuyLy4xP9ym8YCmgDct17iP1qLaGu0NDc5pi1hE5/OeGTeugijocTweus0jubFI0aL3M86xWFLZN+CQ7T7Lwf7dFXvcbSsBMAmlThm4QBpH0ifrDPqmV8nQINW+m8BW</vt:lpwstr>
  </property>
  <property fmtid="{D5CDD505-2E9C-101B-9397-08002B2CF9AE}" pid="54" name="x1ye=144">
    <vt:lpwstr>gA+qHntElQe5KaHfMfc0+44X4zrurghgsZlwUK+RYW0csoRnaF8jHXzLadHtTVhlt8olr6qNTdENZRc35h8380LPc6EB6r+RZxZGpghEojGLV2eWniotiXnraAnhBZ+JKpsCI1WDdHk8x29mK7s/3VJBZ1EmsSaVpwJsmGXZTjzTVFk7tk7kRdG1x+hTXb7fSmejZywdSnKHFoUNnlDK5vm5X0DoLMf/KjUWBnMFwriCLS7gf/ktkrELffHdRL+</vt:lpwstr>
  </property>
  <property fmtid="{D5CDD505-2E9C-101B-9397-08002B2CF9AE}" pid="55" name="x1ye=145">
    <vt:lpwstr>B/izXFSgHEoJQdV6s+PeOzGg7KL+/cIxP99UVRtfq1FiJO2eNc1NFKFWFTO5MMH8YhptnzRxOexOXe5XdKVbXTlfsn3EiwKsDuNfWhmdLrZtq5TnFDE/ndoufAY/5vIxbir/qwwRxxl+qtQMR2Qmh5MBHgXA2RzRHG5pYdHE3x0pmMNvoDmRkqSOcGHWfl4hrhmxdoMcvd2TR6BQO05GHT2oTw9aNIuv9PsCCJgz6OLWJ23gqXRCQ0GoFK5tyAO</vt:lpwstr>
  </property>
  <property fmtid="{D5CDD505-2E9C-101B-9397-08002B2CF9AE}" pid="56" name="x1ye=146">
    <vt:lpwstr>WQ4awPzP7VszhSCdmrt0v3jSM4CW1AIi+O/9z8OOf8IBV5VzhaKqXq/Du+ZTKoIeHjI/1Lq4+56+9kCzuMewtts+u48C1Y+7Op6D+vfRTnlz0c49uBHJwrl3OcjES9V4sTymG/6RvCwN/b1oijRmne3C00x+OnG517T+ZF6bJ7ahrSM3jb44yX/qnNVW2EtduIm5GrHauf2qM5UUlF7eujrnaJ+EV9TCgF4WzCa75sraK/LvhTIG7vDWb0jB1AK</vt:lpwstr>
  </property>
  <property fmtid="{D5CDD505-2E9C-101B-9397-08002B2CF9AE}" pid="57" name="x1ye=147">
    <vt:lpwstr>a+9zb+3gse+9LruU7cKwDhBneEd/mUfmB1CK8PwKfomdro10XSJMHK5tgAqrnmWbNe1jPFIldbDHPjEAKN99xEY5ZwRpKJiKyZfau4K58o4+tdeCVIU4i+S8iLOiGAd306kTAr9mCXQ0Ylzq6HKnc/KGG1DnvPT+zz/cPeeybob3GjE0vy1aJB0WUDK+LsWjSV7BhHK8Sq3MB6DuNRB7HwxQjydmEGFmcKQMCa0bsxiBPNg9PGSwFjEFAWEOB71</vt:lpwstr>
  </property>
  <property fmtid="{D5CDD505-2E9C-101B-9397-08002B2CF9AE}" pid="58" name="x1ye=148">
    <vt:lpwstr>u7rQ41ukJQPt/owxWug+medTvQuYkvkrE3APHLtIBaGsrEaS8nJ03EWWH/o+ugzZeRpyILPbHoeqa+3gNKEZzxURRmyyfnU8LxGdTb/xtqdVTrSL8MoqJoeeZn51fiCgFg1PP7+r574y1fxkhLDPLAj2pX/i/suhUPPh5vXyyTiMa5Pt9BPfjHrYk3UISDVXwtc9NwOkOpugd73IPqo6lv0kTOPJJg1xcoJI36PTZMtlJXJFfech0t51oibTwHt</vt:lpwstr>
  </property>
  <property fmtid="{D5CDD505-2E9C-101B-9397-08002B2CF9AE}" pid="59" name="x1ye=149">
    <vt:lpwstr>nkdVVDp97sRfxy5YVEgDDMs4rXKGUy3C+Hus5hHUgCsmWrAzqvD1771HKylVEjdEO0kMvwHZ6qcbT6xLcRabZ27bTLtVXl/BjqEac5aWLqiG88tWpJS5JgJjEKt6Evr4CSMSeb45/H4A0j3KQdm062NtI3ZxLIQo2DPtV7fbQgvFVMiJ4+W6pdDvAABKuhbQ6o/YjVhFxmCMbmnkhGLwgbOCbwhpIkez8PS2xYoknBZcf/HasoH8XZVnTFsqnj4</vt:lpwstr>
  </property>
  <property fmtid="{D5CDD505-2E9C-101B-9397-08002B2CF9AE}" pid="60" name="x1ye=15">
    <vt:lpwstr>mSeq2KRu6aT4wsumy4ftIu762Fwib+e0fLjAlq96qMlGMCqwDcIn3fGx3gBpgoslhtlovwQ7uypf9ie8raam8QR8Jkc/9BEYQOFgrQjJMewJLypYTOxI9HEtxUAa4xvIsOOo+RC63c2lOeaf4WgmJ1bTGrmcuBTOxv8FnPX79KTHe+q1VPhT3Ij8rRZ7kZq6KrvAxFLhknjlaUDVlnMX5rdCA+ENewN8/vLZhh+KvQn+6is1T8xAou0DVtF0jtD</vt:lpwstr>
  </property>
  <property fmtid="{D5CDD505-2E9C-101B-9397-08002B2CF9AE}" pid="61" name="x1ye=150">
    <vt:lpwstr>RNgqpU44/wJCpUeqhY2z6KPkXuJbKyzIJFpy9iau8sWG9APRf3GXiWrkrytev0inIjYUsns159537GEjPVnkGzvoQodhWdfzZTPPw0vXFKpoJUs0DhyPfAsGD3E/oo1GLrGquClnRK4w0IYghzaY9g/LcoCc/K16Mzw+Lkx8PCF0boD5dzkKrluSfMgDlSHV7b1rl3drjU06/96nPspcheBsxPkH/0Op6Df5RiJUtEcbyT6jtc83aTb7mmZrZEB</vt:lpwstr>
  </property>
  <property fmtid="{D5CDD505-2E9C-101B-9397-08002B2CF9AE}" pid="62" name="x1ye=151">
    <vt:lpwstr>3peVzyJh9eDb88taVjhQg2yxILsDwWdwYfS30yHqxgeYrV6MaoWoDT4C8JIduEQut29W5V0liZSdQNeMJzn1KAAPyPcctLS4O2jAZw43weDXpwyhlJ1mc2Iv5w6A8KTuGWmbcMDqNhh7fwHOj/JNB2KK1Qd/DnmMj/1bVmMEcfTn+4DKaQIrfY99nFySpTihdtY5uULoYR6sIMe2RwUfUuMPJWVDuUh9PdfwDPHB5glmjBBOoJaBjxlyW60bfRo</vt:lpwstr>
  </property>
  <property fmtid="{D5CDD505-2E9C-101B-9397-08002B2CF9AE}" pid="63" name="x1ye=152">
    <vt:lpwstr>1f3h1c+SH3sheu07CeOJytoHX+qnCL+aQQK4G2gIUoEvzZXB7spYuF4GHgXhmfgfPmDZwEpLuYQpeHNUOKI96kqp8zhUamT4bWPKAeY/n4/eCQB/BvP6OZCv54E9VXPB/nNfAJ7MmCTVgNIOTj+mFs/qKgv58q1wDpnp9CkvnOicD/BQRf2CQtcweeWE1o49cFCeTeeC/S+O3GlXPx9Fjk7y0Sm7QsLkWT5t5bDOzluDUx8O8Rn2kSwO4h1sGT+</vt:lpwstr>
  </property>
  <property fmtid="{D5CDD505-2E9C-101B-9397-08002B2CF9AE}" pid="64" name="x1ye=153">
    <vt:lpwstr>Up/xx0sitWfbd7Zkyk2TihfLnbgw4r9botlwoKmqNnwjIoWO5MPivAs320/U4zBMYv8W9VWnoy51H99B6te4rGQMEbzj1HCCn2fSEEC2MyykmzGx7+xR4sM8jdOtdA/WSCSXhowBPPvX7m17Es0rLNRNuK8gOD+QjJMj9J9pp2vJVgnmxuBAF5PhlXTS0kOt44dL0PI44dE9WQqTvhQTF+1wnzrDQJRq2dd3x0eOyH2H3tYMyJ9P6FH6D48g4q4</vt:lpwstr>
  </property>
  <property fmtid="{D5CDD505-2E9C-101B-9397-08002B2CF9AE}" pid="65" name="x1ye=154">
    <vt:lpwstr>5GMatM5q+EsskiuIGy+7pZO3vtN9rS7K1W6vIaSdbgvcwLfbuKfaDZkbrOGYC9x4piCCAIXANFXUTJQvaBstxljGucTDXuWH32YpgsKIVkRz7OU4IxhsbnOTdAey0Ge2MAjmqwHS+Nqi/s4RtETdEJGowf1BUUIVdXn1JD7TcdRjuiSwai9veb8d+fDh5zkVC/vneOtA45wsdM88idXT3EBOnmMf6g/vtKmzY3/qQJUaJpj0OjjbnnjErYloNF4</vt:lpwstr>
  </property>
  <property fmtid="{D5CDD505-2E9C-101B-9397-08002B2CF9AE}" pid="66" name="x1ye=155">
    <vt:lpwstr>iMq9tYe5iNxfCBOJff4PAWs8WyZfZPAsk7/ktspdtEhCaKwuRix7k7n+JWaWJJEbNIAVguTlkci16sG/h7R3MvfS0rPlNMXaBUsF5IDjPxgXjwe3s+mFHnZjlm0jIdwBGrk2sQHllSrfFwBIqjsBwasthpEl6rJAW7RhZvfQEoPZGV3h50Pf0ce91+sbynmmYP3JP0AI8pq9dtk9A4aeQdjjVowyfIOgU1o9He9ZN8N9TUGHjN+MRwOLgp6KfVb</vt:lpwstr>
  </property>
  <property fmtid="{D5CDD505-2E9C-101B-9397-08002B2CF9AE}" pid="67" name="x1ye=156">
    <vt:lpwstr>Iav0tj/8/TXkMHFx3QW5QzD8kR8tmaxzwBuoeedcUpHSwxB0u3E/4aGQqOykZ58kxVP1/ff+4A3bdhSrCJkiwjuG8Q9umvohqXGQz60GVK+iaY7peucedzHWFEFhUMxHJmJsj1q57Xr7Td1xUxWwnXWLVlp+fA4p0klIaBLHRcoStC0oJZRMS2daN6RRctyorgkljk17g9XDqEn+6MVdJ5Ri7yq5EoK/B6gUXKh9JQdNN+56j4Aq0n3aFKnT60Z</vt:lpwstr>
  </property>
  <property fmtid="{D5CDD505-2E9C-101B-9397-08002B2CF9AE}" pid="68" name="x1ye=157">
    <vt:lpwstr>3GhWiXQ0GQqz3qqFcp7BkffytdzAoGiBdmFlz80VXctXoNr8w+UE4ZwfRzcLPvHlM8ooBzWkLBf0Q+gyuW2Hx7k0zabPxHyZSHBOtxs1AjgJ2pZM95d2eSB3oVnn3ZiULVWXnHqNlOD46r0u9TqdehMyUgpFsDAluZWEAng8isKD66AXicLfIYnqXCT5FhbLI1hrUlCO3tMsgGmSG+RKJwd9ESPnV0/ZvRVZ5OROoOxpbSC5Zk2a+ru88Loiyub</vt:lpwstr>
  </property>
  <property fmtid="{D5CDD505-2E9C-101B-9397-08002B2CF9AE}" pid="69" name="x1ye=158">
    <vt:lpwstr>JA/EoONFJS66Ku4mfWt0DtK9baXj4KWivG5tZtAcusn1HJ0xuxJ598PHnt9hH/CCGDJc1HmjXCRMVMTQf4jst1ccUbud2LxQn44xrQyz11c3linTapYjbBWOmNVXq4XA2ENNuK6566FaM8QNDV/vn9zGIJP11+ago5+oJXIIt7nurBHan5TTjPU27t9w4C2ZUdnHaQD6LAOeSa875oUYJ6D+quO4qga0NxE9K1UAMzK0YJdPHcWwyfz50ZmOIuL</vt:lpwstr>
  </property>
  <property fmtid="{D5CDD505-2E9C-101B-9397-08002B2CF9AE}" pid="70" name="x1ye=159">
    <vt:lpwstr>+m1Ia924HVYHgYH5/8+HpmsmgZvtacKSi9xH39IkAklMOT6QnSzcAegljKyP3cnp6KQfm8w6CfbECof/Ik3nsAl/oxZsgtj4YO8WVaksD1ipYfUoRxUdD1vciSeS0Haxy4sYdrrCOLdeH+nz/mJNkvONXMpr+x2g/Q5UdA+rOiB3l3C7ImBPR+7FYNrjwr5c1T8CHdyL4TbXvBHF1cH4tSp9PaQMeaiIfdiMkjagK2xxxIAmPmb20NUU8QgHq4G</vt:lpwstr>
  </property>
  <property fmtid="{D5CDD505-2E9C-101B-9397-08002B2CF9AE}" pid="71" name="x1ye=16">
    <vt:lpwstr>0NNFoErlt9pdhH5P86x301WTugCb0II5FwBcPXpQRM2BpZIulNoohnAoPmGfjjNab/xpyah227A7OldU5r2in1owYvtNhjhm6NO1HrRqJGlfdhQiyF27jTQ/7YkQYvJSywxPeFmb8TyNJs6LpNt0Ex5z+jz0RtNQAp8+LhBSmoGj4IjiFjDEKioMDL8anndCJLnovp8iZ4FwEsiSulQD80fIFRN8zT+NpENG/nylH7Whr48wJrcH6cTVzVtNguO</vt:lpwstr>
  </property>
  <property fmtid="{D5CDD505-2E9C-101B-9397-08002B2CF9AE}" pid="72" name="x1ye=160">
    <vt:lpwstr>TObiJzy6lyZFZk0MaqdqViE98u7gIaGXZuL8jipo2beODZ08AnJajWgT4SNav04gjqpXUXiTxJHZ3vSEeXiV5U7D+H5fGqU5cfmKvxnQO6lfCLOVkw0DDmumA5fps+hi3RKIW8U+whk8fnVYT7PjE+VqNJxFDgNNihz4Xt+PkB+JninlSWckGP3eyrwE6j5AjtRsR+abembpGH2TA029mTkHL3JPya+MpU8vJ7H9mqxbT9ykGb0em63Dllg8T27</vt:lpwstr>
  </property>
  <property fmtid="{D5CDD505-2E9C-101B-9397-08002B2CF9AE}" pid="73" name="x1ye=161">
    <vt:lpwstr>dT8djDNCBFtueCf6hcKonHQJezXOM7hfTRLDy0edlAA7j2s9DDIBjXthg5sMyneNpKQ69gvdS2OU1us0VJRRoRKdMOhdPtNr9nv+jTRiiW+zxm8sO3BMa2txFwYI++7twjH5BiE0l2Qe/d9szS7/DbSdYF0QGGaV1YtYRy3fMVBgcLEYp+Zz+tL/UaX4Zp8p94XdGi7J08jwtIO8W97Oqs9Z8P862gJ8K49LBLfBZyTifXyxS2wda6MKjyXkjBU</vt:lpwstr>
  </property>
  <property fmtid="{D5CDD505-2E9C-101B-9397-08002B2CF9AE}" pid="74" name="x1ye=162">
    <vt:lpwstr>vy7G+CwC9ZX0YXRDYY77eOWB1Q7iEhQt7JbkT1ltXIfGFbs82tm671TOsS4tFci/xTz7QrDbhlPNPFVXQUt2Tj/tC3gQPHnHLxzizXOH3Fz3xcnyEj9sBicXwkS9Kf356Iy2/1Tbm6erdHJd4Zap503cUlpOtMaiues5kLdipgw1L+DWkzx0vjBQ80H+rio03w2ot5kHfB7dm0x+pgHjpEwCSbBPUbRZ/xO8DgdNiOIUFiI8eLIRmLVEa1tzYrV</vt:lpwstr>
  </property>
  <property fmtid="{D5CDD505-2E9C-101B-9397-08002B2CF9AE}" pid="75" name="x1ye=163">
    <vt:lpwstr>LgcX5+68uQF1C4+jk0xnETy6T0CuYK8zb59VxODf2pENSho/XjHbS/Jrc+WLVrRwTFVv6O6/+4qu0AuZZ5+vCFnAtW838c+S5wi5U5O3zxm1aD4FL52uxlQgY2/2LLQnxghefQuss39sGlPd0h9ERdwEO6hS6pj+LGACsq6pJ6jeMQrkT5HuNP4ndFl1OB9YpjZn+IZl4w8gPf0w4ZcQpFezIZn7u24WEaO/SW2iuK2u/lHl18S/pV/hU6pJxAz</vt:lpwstr>
  </property>
  <property fmtid="{D5CDD505-2E9C-101B-9397-08002B2CF9AE}" pid="76" name="x1ye=164">
    <vt:lpwstr>gp0cd5VO3aCW4rGXJtHilOCRpDBojKW8WqJ0mGPAc94MTvbwGe8Z6dSX1fk1+Cmf0R/gmfoY34KXs7pDf79LRzG5S5KBxEUk5dfStUxkA628Q+Q7XfNXE2Gm4QLsxv6CZLsSP5kAB/DfU/09pyakWrV5LsVKk55M6KLDhd+59MK4wJ8Pgm9xi3dUAur1Mov6F8x2Fazpm8fpiXB+4Y6CgfRLIMGuZ0DREBfOUByQ3LYriHHO9L7VcwU+KAUU8+s</vt:lpwstr>
  </property>
  <property fmtid="{D5CDD505-2E9C-101B-9397-08002B2CF9AE}" pid="77" name="x1ye=165">
    <vt:lpwstr>21eSXHawJ+iA2Bk19l+B46Mvr5Jq+Yx965Hn2x6Y81f3GVlahIGFD5gNZ9XzeRmNxcvsBik1vbpxY69H5IFF+ctgTB/SRr335XfbRgVpntb9OXY+a2qAr3J6uA4yjCNW/wJepNfpxfYiHomDFOMtUaYXHZqmidgfXr42poOs7hRaI147wXnjA8N9lknUf4A46rkOi4eiRn2ZK2WAWeOjIMqH9dsh3D+7QzMDhXiGYRVCA5tuUXaDbcftgGQj20F</vt:lpwstr>
  </property>
  <property fmtid="{D5CDD505-2E9C-101B-9397-08002B2CF9AE}" pid="78" name="x1ye=166">
    <vt:lpwstr>dySdtt85LN/+VesZQ28IvHHCD9luoBNmW7eq+gk7WcRf45BMAsthZccDIUoU87KsAKArmDZTTHKNFHWRb1rU2+HebynU7Yv2Au8oUJsJLoogBBUetda4QwEdLfuVq57DuEcWW/pdfLpgDZaOU8cXbzBhP4Jspuj+RpYU811eTY0fPF+x1pNMGjOcZ80YCOqmdepqbRmFDKHpOdQVdc6k+VOT8zBbsMV1xgq/0cIs+vjR1T2f7mdcZlLWKSS1jC5</vt:lpwstr>
  </property>
  <property fmtid="{D5CDD505-2E9C-101B-9397-08002B2CF9AE}" pid="79" name="x1ye=167">
    <vt:lpwstr>K3TDjgBrDSN+wRZIzb9YJtTAZ3pbMr3ipZbvnLKGw0Z2/qlDC6ycoFjXwOoEv7uGSZi7lj/cUcxaUQqpdhCZYDlewHlf6S1iTZ7iOdyNa+oCk1uVtsH/o3fmDXPHmzTD+oNZEYBW0GJ6YfiOA8IQc13NV2fgO1Q+zXUwW9xdKw3oe1asIw9TYv95SD09o135y5eAxc37UJVXWxE8lEvGVppGCUZ2jOQJpVxnPmoSR6OwQZMZEx74yUf+KmvUFlz</vt:lpwstr>
  </property>
  <property fmtid="{D5CDD505-2E9C-101B-9397-08002B2CF9AE}" pid="80" name="x1ye=168">
    <vt:lpwstr>3zo7JTYcmkKAnpAIth61ZK2HEqOZxYBVjIio7ybTk2XEN7oq57HXmNvjG9vJSqdNJPkWXjLiXWz3hkG/Po4HJS+Zaws2rhX7ixHW8nK0/FL5+yWSHMGE8wRJWGJWbk9MoS/oRQvb+/1p6r42UbYhQPTyQOk7w3F2u4QCp4Xx+MSchUgy9VqPMMhJmR6ZwM9ad2cgCM2OITZI9NhTv9DFIWeexJz7BLxOLlAbiym+Xo0rU+fGrWQFJ7UWTPT06Qe</vt:lpwstr>
  </property>
  <property fmtid="{D5CDD505-2E9C-101B-9397-08002B2CF9AE}" pid="81" name="x1ye=169">
    <vt:lpwstr>CTOmtGLAPm9g2tarVPV9cH9F0HspUq4XZndZRHqtYjA2q06udQbxB7r4D2X0wayFshqj6ogQfKJ+/6P18hQBuwKYr516Zh+pUqtuVAl5txPvIpkpBlJylzp93r5/HP87WeU6BwaCSo9lJx6AsEwUZ+caznLIIPvlIYNme/8uavc5oQlsiSVHRzlYbV9R/UmJpUIfVMft5upvra3FTfpd/H0MfH9gyZlxGhASeYkGQN2PjFLe1jrpW7Z3DIbj7Pe</vt:lpwstr>
  </property>
  <property fmtid="{D5CDD505-2E9C-101B-9397-08002B2CF9AE}" pid="82" name="x1ye=17">
    <vt:lpwstr>gESzPfuJMOc6UxSic3olsqnf0bm3e+te0ef4tUAe51Qg+4RQqTAUTyIZPH2/P5x1wt+wbWdapIpOrUdxA9dilciXCIsrVcYfjJVruaj+wrQmxcRvbCJKP9KUFL2b4ViVWARUpM1Ruf0hlgPSGRTBsR+6b5z7a3drnuqLAi1A6KVZTDiV4TRbV/jYEBdN34vUMJC8pLct5qIMxbm8S6LDnuSHau08hz2sG/7tAGunHH1aNvich84vnJNBjmgeWp8</vt:lpwstr>
  </property>
  <property fmtid="{D5CDD505-2E9C-101B-9397-08002B2CF9AE}" pid="83" name="x1ye=170">
    <vt:lpwstr>mGghe6qhKT0i38+2rPkvfgjZQv74z+LZZgqmjZyz9WKkje2wsDApe8NvxibtPcqFIXQEtrCooYKE2dtjr4n1DH5Q5svyyDQlJj2F8qnWaSwjObVqQbzh4pz674YubUih95zBF5bMdbKUZ54DgOgugsmpcbiLQZxNISVtyLDI2HGaX5m/g2wejNWWkaWrIQS1EfSPe7NSftKnc0mM18ArcNME9euZMNkdc/MyU7bxFIYinAghi92Cfi/GSvvLafT</vt:lpwstr>
  </property>
  <property fmtid="{D5CDD505-2E9C-101B-9397-08002B2CF9AE}" pid="84" name="x1ye=171">
    <vt:lpwstr>WnrBhVG6j7HMNAtaregwrktMuNYtrqoR2PQks3i6fDUCzlioJuMPFhN6WA8bakSm57JBSFvQluK32C+fwvW3DG4es1G815gu7rNYBHwk+ddAcPp0h4LiO/Xbfiq5X8DH77xKQNNl7y/SBVNfIYPxfJjNLiPMsm+G91cThqlb2ptSX5KraRqxNc3FBMLSYI8lY65TL3SwgT8JBNO326EZ1rwBrOw0J5HfzCQKinmh8l+fQyFUOokRwM1GTVU3jhw</vt:lpwstr>
  </property>
  <property fmtid="{D5CDD505-2E9C-101B-9397-08002B2CF9AE}" pid="85" name="x1ye=172">
    <vt:lpwstr>DY/5ukqumlZV2qoBP7f91xPpCQZv8nu7TXJkMFM1j6hVcxHk/swzjodq8ErhMmqCvYfuIp0PpY16cudPkJyLjaWGMCPi06+UC9ElHbrpV4Sc0fpUtTsdeNDQyg1/sTfS8G8OhITH/5xl8BQFT6UM19TC7trWOPvZwWvRF2Lrl6VYhcLfCCqP5zjcEMOrRgkFoFMP1O2cyLa5RS4e2Mg1YKsiHRlxyMjt58vFyYA5ZF8QJ6Mg2+rhqmH41UMt5f2</vt:lpwstr>
  </property>
  <property fmtid="{D5CDD505-2E9C-101B-9397-08002B2CF9AE}" pid="86" name="x1ye=173">
    <vt:lpwstr>jcsqQHKJileD+rNlSTwuNU6xN9Q1Gouan5Istoo1h8Grl8FCvZPhd/HCJXiHekXVfhv5CXCPxhFIw4lJiS12vwDRqLfJkTjnvYzUIeZV/zEGuV7VR0lPYNYK/fTrrxe/UsFnejhsUaZeLb7sIOTTaI/nvB/AoVihXPxiwzwuqFi7lOv7CxepGFBXN4vWU5z0TKSzWU8Kh0c2AziW3ebg5bCUJcO/2YOH15op53Zsq0BBPHcNJiLGfUMkzA6F3uX</vt:lpwstr>
  </property>
  <property fmtid="{D5CDD505-2E9C-101B-9397-08002B2CF9AE}" pid="87" name="x1ye=174">
    <vt:lpwstr>M64uP+jI4LrVnXxzZeJR1SQMOeqfFX6sjFx9DLZsFKUqjzZo3U0HFlQNvfZVDZ3pUXfPMQH9eMyWaeZNz0Bb8DIL8m01kLCLoEyuD8lsi9uTxFXpSoGroygpqm+sPx/J0Oky5xTrzvPCcBFqI/W0mfM5zdVySdp3DIkc/khsa7FsQeMt9X4aXDooqe1uifmFUDxTyAD0YQ37YS+isnGAojkECehRo8ZBVPEH3NNq+tE6iMsm8e+jU0IbsLjKU0n</vt:lpwstr>
  </property>
  <property fmtid="{D5CDD505-2E9C-101B-9397-08002B2CF9AE}" pid="88" name="x1ye=175">
    <vt:lpwstr>4YOs7BQPNvgkm/IQ4Xj0ssdPc+oMTY/pmHKYWcmxOrA7UDYDM23Xz+u2P3Ao7OyHB+p6hW5yKd6fA010+nHnFv9L7khQgqg7dygd1ou0sE8cNa6/lCPrK8mIbnaoeEUPVmBG4V+iIrwFwzCZknDNyfRGVmlKtD4KFd+AhSzC3y5bW39qb43No1widCxOk7nj8Z9eetbRcjzIIO9oOkTxD4fGNKsNpQ/5Clv3d4688V0ztLEY7EZdHeX7NCevKOE</vt:lpwstr>
  </property>
  <property fmtid="{D5CDD505-2E9C-101B-9397-08002B2CF9AE}" pid="89" name="x1ye=176">
    <vt:lpwstr>yYOtEoiYwd0D3mhUWB001kO9BqvJB/B+Xymwb5Rzqx8imnHG6baWC0dvuNw/5KKaU7kkcbW0oGGartdNOvjc3CB31mluNeSpGB8Z3XLWs1bpNtex0IbOLvDCuf0cwdAdkUjoPdmHXRqCP0zPLjMci9QCri/6wbxcq5GiMcBfirpxj1tVp5kLbWm9z0VgNp8fsQ1b4wPz2jsMs244KLc1Wg4WvpmwDEGOdEUArTyK1N/VPM6cFf1PF5Y3jBkeXJP</vt:lpwstr>
  </property>
  <property fmtid="{D5CDD505-2E9C-101B-9397-08002B2CF9AE}" pid="90" name="x1ye=177">
    <vt:lpwstr>N6CJJy0Nu+9BtpZGRQKrNlRZRenL9r31AIPclI3vT6bxjDJjEp51CVZJHiOcLfsien2ERQH/MLLxqAL9Ra2YGMOAlNIw1SV21o4aFKBfDyvjzfza+pZzyhh433XWpwVFD+HyM/rK+m02fibJTw9tM/lRHEJvKtRDi/Yqbol2UasWMv7WAyeyflaY9JiJE+sCPqiWDVh8JCEnj0YY2ucGabc/lQdgZAANjwMjcUKfTjtOvYHILkrIi1fjy3w9Yju</vt:lpwstr>
  </property>
  <property fmtid="{D5CDD505-2E9C-101B-9397-08002B2CF9AE}" pid="91" name="x1ye=178">
    <vt:lpwstr>Du1nBuTtjLgXAsaPmhkCo4/N02qU5Ucaho/cFYXrRT6I7o6H6TuuNbIjfGDUaB1Oy2h+N/CcEYV78hv7hlwR95TXATJamWYTitq09clfbzs4jIvdJfsZLeHBcHyiKIAoLPKuFkqZdYg0g7oypKFoT0hBJNrEex/RG69muhoWgdP0xz0Ax/HBk21mVgG3J0FcrNxZQdPDEDfornNzE93V65SUX1xcAjObe2Uljos/4mn42f37Yq7YClm5Vj3J1Cn</vt:lpwstr>
  </property>
  <property fmtid="{D5CDD505-2E9C-101B-9397-08002B2CF9AE}" pid="92" name="x1ye=179">
    <vt:lpwstr>y9DTeHonAm2YGsg2Qjw2QhT/VT6qf3mpGzT6EljcsUj7ggsE1ABAcX4my/ydcsOP9a+vwqAwSHmKOWBTHZDc5gUcm5hu6O8Rw1WPmbmaswBrB0zCgn17AvgSHBlamZJ8VLr5paMMsnONt0pTLSPypzi1DunACvN1t66V0X0NS2mGVG2UHMfgSUah3/d6656zdvRrNl1kNa7Q08cAPdGtDqbYCDZmKjbjrA8DW1KUQA6Vm31ykM9cQbQ+FO/AF7l</vt:lpwstr>
  </property>
  <property fmtid="{D5CDD505-2E9C-101B-9397-08002B2CF9AE}" pid="93" name="x1ye=18">
    <vt:lpwstr>kqq9EHJT3dbidQdI1loC91E9D83oylwWH0tIYrWIlP6vAzylirVmkz2Xp6eUQetpI8LaUtS9koyA5FAL500uTP6TJ8aJjD2Ik/0BSKR3ncCFJyjNY2pym7aX+DRq3aKcsPjF1Zy09Jntj3iAaQlKbElZLrj01E1yaCFX6RkSJ91mwQoQzgnAeC7jjv7hTsIVDd9m7GRSdjGGej6eL8evsjBrWJBABF4L3YxNzvKakYwDSsnCslHcOWwia5e8t8Z</vt:lpwstr>
  </property>
  <property fmtid="{D5CDD505-2E9C-101B-9397-08002B2CF9AE}" pid="94" name="x1ye=180">
    <vt:lpwstr>4CvbazK9O07+AF4fOBAr/GQN9665SmmTdts086DajJE2iDXGyxlsUYN8Tywyl/w3oL6BYWNhK8KOAqv4UhhFXSfmZML0xRsG1Sa3xXOnskS9pdtKj6NiotakvcWy3Ilj2/PRBdAL59Bp+x2quWLVthjIxRuBS5Ipdy1bSlX8tRpk+N2ISahioS3uYlxwJwXR8qyy7YiSohcEGlfLNa5rvyF6MJcW5C+d5vAkOSM/hk4n9kpc0HoE7kkWnIfHRbN</vt:lpwstr>
  </property>
  <property fmtid="{D5CDD505-2E9C-101B-9397-08002B2CF9AE}" pid="95" name="x1ye=181">
    <vt:lpwstr>KBA6Fk1waTdnrNYzXNrvTGRqp4Bb5sO6PVwZYY6YJgypiCFO8eBsmApqVsdyLmDD0wko8M8+rJ+6LmL3x1sGz2G7Rx4t7NT7e33VZlb5HEGw5KA+gVopSRony872l+eMFMIbULpbKkCuin72+TUlNqvFyWA76fmJxJb/qpo3IOf6EU0JKZpYUvKfuQ03DZQWsamdTBHLkvNazEPhEWufQli1vfte0Ql1EKA0ZoGbDXNyA6/L3AOC1oOZHtz+eD3</vt:lpwstr>
  </property>
  <property fmtid="{D5CDD505-2E9C-101B-9397-08002B2CF9AE}" pid="96" name="x1ye=182">
    <vt:lpwstr>n0QvbMZ29qmREFFvBjJzm68xBjo6NC/BPZDPwZjEbEzv4VRT0FLtH71WGSvipFrN71jX3jACavPauFeXuV8hx4gGXxRv/fLQMlueUEPRxNcSLE4nphtWHzmYTFoUTiJ2Oj7KV8ELZox9TmUdTLhWU94IMcQEPPjeYTDWAu4NbH0X8IT6jzES/5I3O1AtVaHCRSn/bd6fEOh0sCSWQYoWBM428y+rLZ+Ezol8wSBU88b+zs3mmzm2K4Uohar0N/g</vt:lpwstr>
  </property>
  <property fmtid="{D5CDD505-2E9C-101B-9397-08002B2CF9AE}" pid="97" name="x1ye=183">
    <vt:lpwstr>HtPDS0/qnP+yAEb9DXgAWIHZkN+nodxJIw9/CkxP5pyYgYiPRZbCNyGsRIEhOPByC3pf23ZW5zvJZUf8otzZH+tu9gs+SD9nq0dbs2dse+7IVnHp+ajTOnydvAGOuJjRjfVRDAk8/b0fC73+66DbpJD2HGHEUPbMJgn659Z4UW/5Xr3fc9jvqxypP3Ha3/PX8nGT8MinR9EIj2uLkHcPjlzialMz3Ve4t6c0Ct6xIdTSKcrSykNVCKRze+61vrW</vt:lpwstr>
  </property>
  <property fmtid="{D5CDD505-2E9C-101B-9397-08002B2CF9AE}" pid="98" name="x1ye=184">
    <vt:lpwstr>cyvbfOhuRuTIntY7xGiyvrPoUiAIwA980E8ChY/DqvotadSb3i/d7/niGPWCORCIjnq3O3wZxTtOxaD9K/0snXeHktKA6ddVMf519AHmkww3Ih4gZWLaA+CpIOQrVpAdRzc9cCstxEOsv1WMgX5s54qiStwzz8xERhDD6HOx2LFsGyUr0SUfA3N45jNHay1ssnm/1dHjlXz9VSiBIxeV0erRmvor43b59Zq3XtoiqxZRznNdQGFoPePCaHRkaEP</vt:lpwstr>
  </property>
  <property fmtid="{D5CDD505-2E9C-101B-9397-08002B2CF9AE}" pid="99" name="x1ye=185">
    <vt:lpwstr>BUmfcKOW14oVofUWzVb3fVkzlYlUfGJuq32D2vJOd17Jw4AYJfrZDXyMBWX/0ScmUulpBoBcwEBOq5w32zPJEO4HV15fvl/lI5jamygpBfLOsGZJpwaDweEk3MtwMKZXZvd8Snmaz+boRbJehlsYzLsai/3CWB7sYgAK8BLY8sXK8KGV6Vg2uoQ5m/n021ooKGnTovkz9eyTIMurMtLpuFL8JeOvvQZLjtx9H6eOakyt8P3XDMQLiqQ1AoaJqN9</vt:lpwstr>
  </property>
  <property fmtid="{D5CDD505-2E9C-101B-9397-08002B2CF9AE}" pid="100" name="x1ye=186">
    <vt:lpwstr>luCNaQ1aNW1aMzviFDGXQwXtxMwI/xCQWHItkySh0tSccGoNkjHDE6qqfUx+iPHKsfE3KpB6iE794PjmHgy6pDEVSAktm22HwU57QdshDLAwGM05WKC/H+bbu8Xvr7Vx87jB6L2EOY3M22Buadc+wiL9WkDCNDRtoEy34gCL+OBiqA4UuBu5pToxV45y/y3kzDoYlpBPsPPQ1e6QQ41dQn6mxBsMGbSR25x5TAqT58M+R2pfuYyY9vNLynwf4kQ</vt:lpwstr>
  </property>
  <property fmtid="{D5CDD505-2E9C-101B-9397-08002B2CF9AE}" pid="101" name="x1ye=187">
    <vt:lpwstr>y/s6fWbDQvMIxTF3j26IyffDeIBWMhkb7jNRpUcQY6Hmx9um3b76Yru58pTwidsh62xAdkBHrwbQuMjkGsNk4NQfDVP1aw57RX4IezhoZAbVbAt34L5+050GxKqsXSyyRs14I+f44Kg4r//HZiFChNqVsoGidEW9XiE+UJpJtZfWl6pd/fbOji83jqluPT0e5pjbr82H9N7da84gNaPouJjyx/hxFdPEqYvbkMhCmmgeWl6WCuaYLEICRRjYNH9</vt:lpwstr>
  </property>
  <property fmtid="{D5CDD505-2E9C-101B-9397-08002B2CF9AE}" pid="102" name="x1ye=188">
    <vt:lpwstr>IW4xYwSc8DF6Bac4QXxGB1SeDvq5fAbCnK4v2Dcr14GWw8KZ+Q1Kb8j0K04vtpl1EYzEODTrln5paKU9ky7pP5G1+D1DRafKh3PR+6q/TyXz1kc59lu5hU1bKt8G5JEq1SkPZD+Thwb2Kow/DXN+X07AYDlItCrtb3Rctq+wo4ANYJlitjSHN79xIzxn01e6SlDk+BPo4h5NznQ8u5O4FZapT0c8nzJb98b6Ss7veaLqJ4UNKWCGGFdJwJxUzKz</vt:lpwstr>
  </property>
  <property fmtid="{D5CDD505-2E9C-101B-9397-08002B2CF9AE}" pid="103" name="x1ye=189">
    <vt:lpwstr>srYE8j7vf4QMG7w9wAfCKAJwxoO1VsFfDoraXkTPXxRYKV49YJohk6Xuw5LOzZHt+A+uLUPnd/bhQourQFirgoasMQP1K5/MU4n+2oiSBpXHh/Gitel3v/hTFzhijeHyPVkGV8DPOrM7Fu5oyX8qPHJhE9zdBk7IuEoue9DtVWQ89DSufmYgc+9oDa44QERTHjEn1osKjhmQ9rl+Y+wZ7ye9LwFw+DAMkB/eRFz535OUCyVYm24heWqfZZnOBwk</vt:lpwstr>
  </property>
  <property fmtid="{D5CDD505-2E9C-101B-9397-08002B2CF9AE}" pid="104" name="x1ye=19">
    <vt:lpwstr>OkSK4B0X1vXQDWEdY1azQtPNE+EgqfrtLrhp/SCaN654cDUwM4ep8gEze9tTaU/rtnNF1a48HDdcbYvIZuvODI38Dh+LIC+cqipIaY3U/hparu9hp5wGLNcAjXsAhXzFSTpEgX2j/QbD4m2c/ZHZezE5WLp3OSSfYn5dmyjf0I0k/TYw1gdX2UpHvIJbLFp5KJNUNHh2AvKAviv+dXIfY0kBZRXYkbKZCt/jzK12DuD7HChSSEyvmWVQQkr9vex</vt:lpwstr>
  </property>
  <property fmtid="{D5CDD505-2E9C-101B-9397-08002B2CF9AE}" pid="105" name="x1ye=190">
    <vt:lpwstr>ua+WDgh/Dvc9ku8hWsMbmpUPlAS+gZKWl+Pcf44bdsAfa6RCnglmkcOFaIcII7mzVK7bxtAyIPPtX8lkvxcKnrPTeTl9VijAxtk/kM1TgAHxv7sjt5AaIZdN8PYAXq9wBdNZc38uUN7V6kZhu+vHeND3IXopK8uf7pUgwQAvHJhtFfAZSzX8YgeVOJl7RVFHg0/j7bI7SiU9U+dwdR7WbPDAiddxI0WH9uwztge8Q01ZoUK59Ul1p3lUanyfqtT</vt:lpwstr>
  </property>
  <property fmtid="{D5CDD505-2E9C-101B-9397-08002B2CF9AE}" pid="106" name="x1ye=191">
    <vt:lpwstr>lEL+VR8UNwdvzClo4BHJgY0LJjHr5uWal7ir/v+xbcLjX4PrpP11uHBpe8XOYds8MTqj4jxT7ISXxEBoS/tuZ06zTdu97YXb0FterV1A0+cr+z3Pkz3nelPIHJ41fLOKJu3FqL1kQDAAzIp6LDQpfxgcu7pqgWVD5caK85QM9vlbUPCerV85/knWgw9o/VXaNhOZh7PQKFZ0OsPijBdRZV2aO6x0pOZzdgNqcB3Dk59VUUtH+3q4hlbJhAfQqs9</vt:lpwstr>
  </property>
  <property fmtid="{D5CDD505-2E9C-101B-9397-08002B2CF9AE}" pid="107" name="x1ye=192">
    <vt:lpwstr>7tutCfUmC4aXkDGYIlSGSxRxnp/+RGNpyOz61gZg4B96kFZ7yH5W41fTj4tbouXOx0XMq2j+7sYeD13VKK2lKtUMH7gh0uBNw3SZ47G7GjCxm+FS4l88MkBzJbtH7HzBSheKPeCH26/l+KIdtvgAKQCdbWcpZhI2hlde9ZHBrN4B0e0ClHkpfeBFPKaB1Ko2rjizYdjLQC4RyiI/ASXZkCXBw0v+mpQ3oHhqhVK5QMCRvMyfQ36gCRyfm/uehi1</vt:lpwstr>
  </property>
  <property fmtid="{D5CDD505-2E9C-101B-9397-08002B2CF9AE}" pid="108" name="x1ye=193">
    <vt:lpwstr>aPoV8KAmOb4l+wdeGUlLgDP74ip/m0ymnZqwcYntuqmn/+7tMXOlTUu9qYGts2ictWe3Po+jTY5sewBgeswot6Svnxon7vLvtBQy0HwlO2u9d0G5VqpsowTPNqOdLBnlg9elaWEtO4eqZ8bZP6TOnfzgV4IZ2CCE/UALsLjrw/qS+va6nKiuCFMJ3GDteSPPuXE9xwMYy8fhB8b3aR98qAOoeEqigryXgXewmXxBKj2a74kSbbsf27zhijwpvvS</vt:lpwstr>
  </property>
  <property fmtid="{D5CDD505-2E9C-101B-9397-08002B2CF9AE}" pid="109" name="x1ye=194">
    <vt:lpwstr>ROsVh1XInTss3zSOzibjR0JqcIwjYP7nuP7XetfD7GXf/safowvFuXwvImj+332NQ8cLXqcuux2NR3jG6/FTo8VmymeKJZNCHzICKKSXpU3Z2CkvghZSmL6qIcPAW4ACOQRqUIwrgfR4f03CvAAskS4PScNgn3vLEH29DfV4ThtmR5RSLPozWEzf7keoW9DRDgyeLvVfl3x0NG9s8tCXW16UpUOPS2SXvy3tRontHWhtpcqJ/udjwS6ZXiJCIFu</vt:lpwstr>
  </property>
  <property fmtid="{D5CDD505-2E9C-101B-9397-08002B2CF9AE}" pid="110" name="x1ye=195">
    <vt:lpwstr>1Di8jikcDQG4G38A+5HVEaPVYA6xJRnTX8UjTq3eZxvwwnVSbY7YYH6/FbFqKkWbht9C5XKQS1kssY45JZRJPw+rkiBn0FHpyeruIooIIIEDcgt2l/STwqjeUA0hTaSf2JgNAflNdV+iIOKaAFee3rzjOPfdO44XSyvhHO2LiLp9H3o6BO2jShovuee9FxN8YMwpv1ubkpuLyNjciWIcup8l/wYL+DuA6MOz+08zqeA+IhXU/Fkec5tQ/yYpLoS</vt:lpwstr>
  </property>
  <property fmtid="{D5CDD505-2E9C-101B-9397-08002B2CF9AE}" pid="111" name="x1ye=196">
    <vt:lpwstr>ipVGOJ+NTIopU6SyjR2HwLR/hax7jB8r9Z/DSDkEnmRdyp1hcEue2NYL5bM0ROdET05DfD7dAITAG+d89yiZExF8lnflktqeBn9epZYbL+zVwqEnMZ+m7yn8PTEI4EY618SPNccEaQsZmhYa7V6f4ovoRGsgJTH3t9/t1/fvAZJ70ZsiTtAZ3YDkt/UxHAsILDEdjgCZ+UujpJkvUIdXpeMMJejp4oh47iujFU7d3PQGx1satflOKBjCgbVm+R1</vt:lpwstr>
  </property>
  <property fmtid="{D5CDD505-2E9C-101B-9397-08002B2CF9AE}" pid="112" name="x1ye=197">
    <vt:lpwstr>Cof1dGAOO7JxnJ/lB3fmWGsRIh3D/sIMeXxch9NQv4+JiLYHVKv0MRmx/a0Ajt5bmRo93yCLRZ/gNSDokO/XzC3sSQog6RJl+4OsmUpeLw1Tb2I8ri4ldqFWJ7qvwnjLL6wggfXPGONkwWeOwV8kMnWH1xppoWVNT1Fex0JiRuNffHx/3b1CB47o2fs8BVr0WUQwXYvb3PMcsxtzILbg6uIJtuIhyqH8shdJeIH/28KniWuYzMinLoRJ1dn535f</vt:lpwstr>
  </property>
  <property fmtid="{D5CDD505-2E9C-101B-9397-08002B2CF9AE}" pid="113" name="x1ye=198">
    <vt:lpwstr>1IWjhNn+dLyFrRuTAffq3wtpyEuRQ//ntscM1JH4cO8sGaf3M+p1EOWY8/MV1hKV/hGQVdmoeCz1sk5Rx4Wj2tftyhn5ngrYzV3xcAuNFTLE2SL8nzl4BZhDWsg9w/SA+I1G6j8qG4QAf8MeI2sJA6pqV6CRE3YFceciNSPicRRxs5391J2/zq1EGZTTSqG7JfFOwZukTdLalwFVxoOc8E3hoj5qpsBVNcsgXLdq2mv6t+a1c0Tv6b45e9SEkfm</vt:lpwstr>
  </property>
  <property fmtid="{D5CDD505-2E9C-101B-9397-08002B2CF9AE}" pid="114" name="x1ye=199">
    <vt:lpwstr>ptitxy9ADlBcW8FsTZ3+xWBx/7sHYG7C/bF9T6/ZQs6SDnG5/gUo3bL+t/pakpEjTIy1MUtiUP9i+YB6JLXT26+f3d0tmeruFIYBPDRaqlBdTe0pMit8Ix1AXtFA/vvPNoHr5T1HFoOi0RGkAEen2xtqBQR8E126BN2q9spyKAyN+GqL1gnlW4u0pGFdLC8frHBlUdmvR69e20udud0wuZwFY/bsbCkFiPNnph9ZF8/nkfpEN5ALRyG+hchJj1l</vt:lpwstr>
  </property>
  <property fmtid="{D5CDD505-2E9C-101B-9397-08002B2CF9AE}" pid="115" name="x1ye=2">
    <vt:lpwstr>7Zk+pVUk7mPrhriTeGNI/a9SyqE3rDcqMaJ4lgp+eJIMrYrFU19mf1PfxCSFZ162JdLwVNk5+eY1xJxAgVUX2heNSG+63fpNpRPYNMZBh/WSN3+bfvh6jW1dSeL6VAr7+RdWsR3CSyFvWnQYKS6Ho44wRAZNxbGAr/8bbgFr7qjtSQjLfz1DDox48Yz2Dsii1JuZJuvVvdK0/xjHJzwL44wdE7r29Oy8CWCB/x92vbrB7DFxa2XujydCdDQ3yr4</vt:lpwstr>
  </property>
  <property fmtid="{D5CDD505-2E9C-101B-9397-08002B2CF9AE}" pid="116" name="x1ye=20">
    <vt:lpwstr>hFUSEyTwBgRdhQ8PQOTPMfRVgYe+N+zPNg7dI921R82I03oueD8MnGutPm6lzrO/ljG7htyKHvdi/bM40Q97b2l3ovroozP/1OXM9RbC5GnsK6NXXPemHnKoE0c8qcQ7pXtJQXm1T9EaIQ1jYl6kBVKz+sLXyz7cuPavlrS88QaG8xGhbzd6zN0LKiFVW7VgIgA/gjuVuMuYsyaM/krKerQWAtkL5APwD6cLUeuqwRv4fNqRX+DghNRQCNIcylq</vt:lpwstr>
  </property>
  <property fmtid="{D5CDD505-2E9C-101B-9397-08002B2CF9AE}" pid="117" name="x1ye=200">
    <vt:lpwstr>qGLQUoaus0IH5oP6gFDT/cJNt4FVhlZo6sQYWVeM3bLxo72zzHu6VkZHBG9k7LXshMzy+hhTG4fCjBPNxV1eTOiqI2LEHYbKqXeqhH5oyegHt8uOikCi5yS0M88L/yXkdLlUfV7fjt9JhOxa5JMYNMTt5ffYBRxBjlE6KVyZU+1oE+nC66K/rNep6NJToq1pKzK3obIpZAGz+8QZtkDiTNtFa7kzaK+u64kuh3LteUGWt2ONUC8Fv5124WOnokC</vt:lpwstr>
  </property>
  <property fmtid="{D5CDD505-2E9C-101B-9397-08002B2CF9AE}" pid="118" name="x1ye=201">
    <vt:lpwstr>Rs6cLuBJ2vpl5Bfe1LugkQ+1UGMTtKeuCf2s+HaXDw8zNwmzsNXLQ4a7jSeLJheJ33nT/H0Vnkd0wEETBA2khpqWYmb0TM1p8+jj7vDia6fldlSdPP4udsDhgFMir4RymatiL/+JA18tZPNSVCinahBF7YAt1MMhj0FmbxJf1kSU2CPa3Ciq5pjurFMgTl2LdNmKwnTfXUR/AYhZsa1012yaOh1g8LanqFsaYKgfAdDjV2fc+Y3D+jQd2VUFOkH</vt:lpwstr>
  </property>
  <property fmtid="{D5CDD505-2E9C-101B-9397-08002B2CF9AE}" pid="119" name="x1ye=202">
    <vt:lpwstr>55JqXNlLXX75QA5OI0satVVJ3NU7jIZhofuBxWmOZW+D4xVXzLiUVu6C/uDOVbjsWP9CVJAr28lRABMEUI5T7TYKvK17yKDnNDIro2UukFhJxzei2yn/Mc78eBBo+t8UfSC3DroV9859aAeoK7ECGa49nvSaVSt0bmHq3viTE/uBKtOig/3ymcg09NOWv+ABqFGatO0PHtl6GeXkCx/wpb5gfnngiNEkrVW/zA9ycY2WofuhElTSpozgeVImWnP</vt:lpwstr>
  </property>
  <property fmtid="{D5CDD505-2E9C-101B-9397-08002B2CF9AE}" pid="120" name="x1ye=203">
    <vt:lpwstr>0om6vILvqifgj7ouwOM/LK1YmMMtmZEFWswaDajMN/fbdnGNe9G8MN+9qPyYbsZidWq7B6uxsgq/fNdI1ze4izBE0UqvFB3lHFgvssOYWRwsfOcIr6vkUNYXjSd0anYE9IHm9PN89SA6sOP8umbqgNurF6bfUe7jwbjH3idubXql02kC3D82AuBfu3tM/zKWOTmdErSz33Yp76q4SMwu0f3e5h3/f3UoSyRZZ6Ao0Uhog/sKFU9tZSpI9m13+xo</vt:lpwstr>
  </property>
  <property fmtid="{D5CDD505-2E9C-101B-9397-08002B2CF9AE}" pid="121" name="x1ye=204">
    <vt:lpwstr>RfaXFruR2LW4bjBR8bOnT/jOvm5/nV9EwyirueffPhQMbRRD6i8BC3ZQJDW09+47BpcSPPlwMuLuhAWLYvsxMCzer3kzaMhgi2f3Lm59bDps2ASDtvinDAB6dmOnfMEAKe4CdiujID/jZO05M0tGtsITF7c4s+/qujiKlT/1zeaiqnS5ivDJrshSNfETFR47T+TtA5WkUl6l4ELhhEDa1iIGSHFETvFHrCPenTXnbznpDUt605++BvcezGcI49c</vt:lpwstr>
  </property>
  <property fmtid="{D5CDD505-2E9C-101B-9397-08002B2CF9AE}" pid="122" name="x1ye=205">
    <vt:lpwstr>XUyuuH7dHzgTi+qZtoHJef4kD1YM2YkzE45Vm9kij3yxW+6YFxvaChMqg7Qob60QvdfJpzRrUPDBGeXKxJTKxzY6N41tyBj3vmRz/vO2ct7OmaXb6xSMLIxwImUFEJvyOPuoW9fR5C0ZMF3h+xM02jCmbtaC8d9y+T/Fc2wBLGPSxFbgw5WfYiJXl2Z0Ss7uZkNomnH3njLrHGLX216HsClAPapz0luwgBtUu8mdxWwWnNEJxKD9Gdb0PSNHv+q</vt:lpwstr>
  </property>
  <property fmtid="{D5CDD505-2E9C-101B-9397-08002B2CF9AE}" pid="123" name="x1ye=206">
    <vt:lpwstr>6viacA1o5fvRRFMVyl5pR1jGABEbrdozrTh8L232NlQGLOXrlyVZyPD4tmRJuPVQ78HETHvyIYLMY48aEgPiPJywggeKAs1nqV7vf2kmNYa+8DZwIcosKv9ALZqMQ00iyGmumb8+KPzx7LpWvj2XX3MGqimvx/w2OZiA04z+3yqRX+SB/crrnjJ3NtgBHguo/XZRW9AYbf71v+z8D7MY04Djp0qfaRJ6MLbSoT/jymtbaltihBg3iZhvPP8tkhQ</vt:lpwstr>
  </property>
  <property fmtid="{D5CDD505-2E9C-101B-9397-08002B2CF9AE}" pid="124" name="x1ye=207">
    <vt:lpwstr>ungwoNXIZHx010C8bRsQQWaTO8SUDhjufoWZPVJn4VmV7tpIn5zWOPSctG3QdUc66T9ekDBJzYYigmOkC371WJMNMRhm8kZcMWQ0TjkJn/EGTlZiynHLwOBXBA3pkznKvvEVeAyXbZm5Umsg84NJ9yswmevHRr8rVm0A30ldptSs87ZLnnAnT6+chC/9e6r2hBNbYIRTcOixqimu4I8Q8CdEzCFb/XJw+s1dtb9lY/PzwdzAO9MTRaqVsB62bg5</vt:lpwstr>
  </property>
  <property fmtid="{D5CDD505-2E9C-101B-9397-08002B2CF9AE}" pid="125" name="x1ye=208">
    <vt:lpwstr>/Tr9NE81/TYuwKUD/ifxBhjMQVPSjogAbJ3wSFmSxQw1L52JRZBeLhRvqfE+Yz0KMtHd18abM5Esl+G4gUMkBsnqFDGEX8djLw5d48qqENWM8ID58o37w4fBa2YAA1Gboy/7XXMP4APZ+wJApaF4cQglLPq/bWr7IlHSr3ynIInaIVwOhHcbep9PJQeafv+dE++RGSP9sNAzpM3mVvvcX/dAXg/ApQqB+DMAUxczpcjYaD2Ch9OaV9auUEhIFbC</vt:lpwstr>
  </property>
  <property fmtid="{D5CDD505-2E9C-101B-9397-08002B2CF9AE}" pid="126" name="x1ye=209">
    <vt:lpwstr>GA7M6emriigchxOkizOvtKfVzr9/9A5BZj2INdJySoc7BxL6MBCQ9cbYHJkZStMVfpq/ub+2Z36CasS8T4Z8RQCP+YGCX+1yxKkXLwOPldE1Ln95zff3fRycEYqiXWiK91AZ5X85c0CBNWXUBlKsDuTlvwBYEPhB+Ajmil9jObfxgHwseQQKNFbH7teJZU7ISlYEZJ35M9+xcZH0MvIA3vZeSdBfCuLtRHOjpHrB4HCjxMVvXOCPaxrZB6Xhbxn</vt:lpwstr>
  </property>
  <property fmtid="{D5CDD505-2E9C-101B-9397-08002B2CF9AE}" pid="127" name="x1ye=21">
    <vt:lpwstr>Aa4Yo2ws19/CODuZEfnme02W22KgomWclWjZHzDDIiNW4vGEXRAi0yxfyMlLTgurhGFQ1wr/QRY4j8WuNG4zCE/AqVdvO5ZB9XGvclyn/jfyPVc2K7Z/kPNXrKSJtfk/9+P2+kvH08Xd929v5aAuDRiRTnmIUcWE3CME62rFLucTDEVmxCjVYAlVbwl2PVMZ2cgX5kwxIJqWTudzPwKbIi9M63M9ziNuz0hfPkB7drPZuQL1EKim8l4Rc9/pWqn</vt:lpwstr>
  </property>
  <property fmtid="{D5CDD505-2E9C-101B-9397-08002B2CF9AE}" pid="128" name="x1ye=210">
    <vt:lpwstr>rDp1kYcCBG6sD3do5t/WAJSuSe1hhiOUnYdkvJsKorJz8sb2aaXywiCBMz44KuN99Lr2UtZQCfo5TEnmCundYv6kkTDwmRb45/Y8oRpDC2fkjxXZNglDTzfzJJ/hmhHf45LCZRTOysgf9lL0ZZ4ybromP230GY/ISl9rZylPBg85mUqU6Qq8YmCv8EqA0QqhAoB57ab82l/R/d8CzsqVyQymzohBi0hHixXg0fo/nOzuQu3+b60XLACmBWsVckN</vt:lpwstr>
  </property>
  <property fmtid="{D5CDD505-2E9C-101B-9397-08002B2CF9AE}" pid="129" name="x1ye=211">
    <vt:lpwstr>FXY6M6uvPWyBN0UGnqPLXX8M0M0LyxMUWB0X2CV3ErUPtt+OZYw5mTDREtBHBnOZgfOLtJIPNOTkOFkYLG8aizv/uSHIX7Uo3wG+tHspVGf33bneejUgUsBj6LMpPnsuc9//EGlu67PeIu0nZRx/PWhUKL+AE3VgA2X8g8HUTjX7uLQO8mc5axf0epyDyenR3xyVdI1kfRbszp6Ef3/dbI8qSuvBaBxXB5l9BMMMJ9v8yGYd6O92VIlDckQz5NV</vt:lpwstr>
  </property>
  <property fmtid="{D5CDD505-2E9C-101B-9397-08002B2CF9AE}" pid="130" name="x1ye=212">
    <vt:lpwstr>c+O/p5svmNGXgDhlha28o1LMPzXu5IrI1D7nuCgj9b17MVxZ5dPpFsvdS+ljBEk6s+XDOAp8ok/L5IIvl+CsoO8HyxeVHDD9Ba1M55Bc1GR6gq/mRNzEpMRZBssrYKzV1fqSXAxx/2XhOqTmGbPxL1lcrxDbqiGwj6lxzjVPJ8mNGbMVIsO2vMnNsWFok0Fs0kR9vtgWLJGmW5xsw6NFgyaq1XKTUQaQ8T9CgDcxiOskUT99HGCjo65dzFmJAoZ</vt:lpwstr>
  </property>
  <property fmtid="{D5CDD505-2E9C-101B-9397-08002B2CF9AE}" pid="131" name="x1ye=213">
    <vt:lpwstr>eSHOE/sWAm2X2UYXw9ePn6tfBHDaGWwsafiufZqKy1bioA+MKRO3rkg3jSARJBCflAoQ/G6q+ScT380Udq5l7I/eytNRGWQngLKHV8O4Skfuu8qqwekJLEmH3jRrru7mEpTB+pnbvu0iv5MEazwCKWAWXZh9NsmuX+u3L9hSwEN7I8LXGY2y7/D40X/BMOGtP0XTCUIlT2bK8v9aHI0K+IvpSNj/fF0h7GcIu+kTm4C0svvbbdE2y9D6a4nZVZu</vt:lpwstr>
  </property>
  <property fmtid="{D5CDD505-2E9C-101B-9397-08002B2CF9AE}" pid="132" name="x1ye=214">
    <vt:lpwstr>cD6ofcx8zV7pirqoZOID40+SflzPMpHiMjs6JArPdUdUSfQ7Y0jcQA+oikEgQzZtdOo/0AFZkmbOxi6f4rsqglI922aNKOljRlePRuizsJLvozjdXsxYP/pb2gEBSKs5HXvbTayN0Sp6JXOhW0j2xO03RnvGbo+RokcC9syxDQJGJWw357RLJLK4hg8xLh6J4JA/oE3MgcAeBYj41gvnFvyK6Y1QEoPKp/0EVVFkojeVs5vptkxGnyNFpE8Aygy</vt:lpwstr>
  </property>
  <property fmtid="{D5CDD505-2E9C-101B-9397-08002B2CF9AE}" pid="133" name="x1ye=215">
    <vt:lpwstr>IXH2h8PFewF4Kf9O4yH0Tb1WpdRnTmYR3GIBbRya6z3i7yWgZUczyCBL5wZ0PYxNX/qD3O0P4ikh130lQFUvVE2ylmCVb0oKZfbc5QiDXbUxV9tTrop6bfGPypEpE0oaIFQx0zMVmyWUw3dl5pNKzk+OZfRJDY+QBEvgU49AC3km4yHnGinA1uVdjUkSb/S6PhcbTwn+aF3gHNhLBEPbjubOSbOoEeCKGtZDHl92LiUQFpNGeEinwuwtWQcRdyU</vt:lpwstr>
  </property>
  <property fmtid="{D5CDD505-2E9C-101B-9397-08002B2CF9AE}" pid="134" name="x1ye=216">
    <vt:lpwstr>9DM1JwHwO11yGeRQYmCUK0MGW0SJHRJUkSE81lMUHIx1UcqQY4SwjdbOH05GC9PJGVR07OZsPazXxixEP8wuVeZpkVWgIoQ8AE3GvnzQrCxTcWe3S3Lp86S11zXrI8qjuft9k/h6xznBYQZCFvA7NSJwHAbA0if/QVNDJjVnMuXdbGq/MozcwWGui07DMVK3+L+ss1u4T+befKruVL0HRQK4Hx3h302uceEZ0JnGgD6O6PtDWAMdlUM9RPuCFZX</vt:lpwstr>
  </property>
  <property fmtid="{D5CDD505-2E9C-101B-9397-08002B2CF9AE}" pid="135" name="x1ye=217">
    <vt:lpwstr>yk8fa6v339qskfr+E2Pp4zkTv3MiYZD58CXFBh/IRKavtLZQUyUToIh6ryaX2DJFlrNcTmecipdekGwEiHmexaDyk8ng2efYzgN7MlK3OB7YxsTaHUDz8x3e2/EpFjwrsAQu7iPpww+SuDc7xJ3r1B5WRCPbDHQ/K8PcnO61sNa5sdUVUUxTpUCppefiERhjMQoRJG0oZAsYaIEo5U9wCZWOlaHIfdLCcuumwiqSLE/fvxwM1dfkzjwo5+4QEdb</vt:lpwstr>
  </property>
  <property fmtid="{D5CDD505-2E9C-101B-9397-08002B2CF9AE}" pid="136" name="x1ye=218">
    <vt:lpwstr>EoDHxgRA2q1bOJANZd+tueMoN/D/KZ2g+c+Ebj/Y8gOeHc++3tNHmhBqJZuOXkKuMrG1Hpy1T9buCfTGDx9OIj26t0CsQZ5ZNIWGdM4haF09wAxM5k29Ptyi/d7QucjEfH9AFGjSIJBCTSB2gwyoUHl8t3liWxTuj0hzEVcLuhd6Oeg2waQN6Ar1pf6BVddMRGlHOLmiUpfNWEPS/1VsrS8e6OSGFYeq7ZxwXftzngISpWlFICvTsSst68tT6+U</vt:lpwstr>
  </property>
  <property fmtid="{D5CDD505-2E9C-101B-9397-08002B2CF9AE}" pid="137" name="x1ye=219">
    <vt:lpwstr>LjTVaBtOTiO1EkQg3XbFuBRkQH/VIttshzs4/CELCifyBYEFuu6u90vmW1IpdJzkG7VafwITHzwFH+4d7higfwkX5zsklcKiYQDoFnfWitW85pLZ2I/6ASgqYd9ds6kjlcyqRSgTUREG25crdGs5RiGtCkWbklAI714QEeC9pgUYc/OyidAnxz3ykxWBLLjNU//UKPkQ+74OdRlAx0TEoCsYcCzZ7WFwQF850bvLFdNtMWxQXd0Kr+CRFQJpuH5</vt:lpwstr>
  </property>
  <property fmtid="{D5CDD505-2E9C-101B-9397-08002B2CF9AE}" pid="138" name="x1ye=22">
    <vt:lpwstr>5Z3pHddYyE6uR3MDtRAeqH3kbLxVWRJ4Ylck5Qcb89Uifx1z0u8MdpJDW1ya63Uowad1XLw9lVytUf48VNnYzR5UnxWRdvb/Co+wBQ0Syve1bV+PbFTf16ll/SSDUI2W3/4W+ANVmU1BLZQdaoZaOKNYsFvXS0Yn/KLcq60mxxoCZqKpr7K1I6FnzSGKhT0z3ltm+nbmPtD2dSjvRFbEiTOdiJO9Kw8eI0IlaSYBwGGrLx3OQ8v42jd3sLVSe4j</vt:lpwstr>
  </property>
  <property fmtid="{D5CDD505-2E9C-101B-9397-08002B2CF9AE}" pid="139" name="x1ye=220">
    <vt:lpwstr>cj2pTxnQqZB7vXSS0GXtD9gL1l3GJXeRdCcwvXpyMnxnTlKjCY0hpkifHNUQa21iJYfOCeWeKYhx0HjWA/6IQ3ccHisus9DjSxcW780DOSxYeMmrA+JorW8ZdlUEAOo0pRgqOVW3G4sQvc93rar+3+m2xa+ae7vCL9+fchQLlE4/k4gq7L2eUjLA2SS+Sly0kfTo28NS3u/J2ZyTxAj9dKg2AYsewWzc39MZdBi249BbyDTAbYnWRquIf/iDdUM</vt:lpwstr>
  </property>
  <property fmtid="{D5CDD505-2E9C-101B-9397-08002B2CF9AE}" pid="140" name="x1ye=221">
    <vt:lpwstr>bu2VP/swzE/I0KlnAE1zfHjCXTbOk/v2eX0r4ngbb17TwQvGvueZLrqnxsePUvj7FZ+uHGjTkRV4cgGTorkooyXa5Ue9MpE7z67MGkncXZmNOrW/v3RnkKV9WN2dorr5dmTRh0w60medHCuAW29yNRnXTFC3mpeCu+rZt1GaqrVG0kGDJ0PbVnzjH+oPHCLRkSD90XLP8BvfUfyL6qybftPxSqIPrHb24qdxtoHF9U0XHqEvqwI+RuM4ArpC3Jr</vt:lpwstr>
  </property>
  <property fmtid="{D5CDD505-2E9C-101B-9397-08002B2CF9AE}" pid="141" name="x1ye=222">
    <vt:lpwstr>0b8/oolB/k41dhadgdWdhAd7EpM3U0m97PDFKsHlM6qmzWJ4u55PwWgidfm7u2CPb1bOebkGfzO0poetuM0LYdH7iE/WUhJ9t52nznwUUsVvdiIYhHRYG+F9jJDzV74XbfC0dnn3OKkZYNBEX3OQWhs+VFrs418UeaWMoQv5Xh8ljgWLuvoDH/IlTQ2PiWmXg0siBqWluoirKgt5zXt8MnHo2v5v00Qiz76UVsd0FULHLzWgY/o3QhUGxXPCVNg</vt:lpwstr>
  </property>
  <property fmtid="{D5CDD505-2E9C-101B-9397-08002B2CF9AE}" pid="142" name="x1ye=223">
    <vt:lpwstr>V5sqagaQ6DZCeigsOJZTk8Y2TfyW5G22mT0eiLQ7c5VDovq7SMbs/stonZCB/pLHsyYBNxhfNjyptBylzu5X+ldmppcbg+qXknyTXLO+VGu2BvyCqzlF1TWVV10ajsA9GtWa8eVLrizftI4LLKEk5R9s23hK+1Dv92Jol/ikAU55KMCtiz0GJqOvSuOQaNu7ladqJm7FiuVvE0aprfcn1iDO0GjQBTht7V1qrjXeo4mB21cDhmLz1veaAeeiVaV</vt:lpwstr>
  </property>
  <property fmtid="{D5CDD505-2E9C-101B-9397-08002B2CF9AE}" pid="143" name="x1ye=224">
    <vt:lpwstr>lhAkwt8b8O2srSSz6defIo2AYnbnZtDdWNmJyVt1zbi4vYkWD8PP+0hheVGxiJJmyqr+2rT3XXhmA4k3G+dLPC4xiEjUZPKeCZI1gwiR/2rGTMuYLh56k2kNA8AhUM87WaPyxcNK3hCLGYQxYuSn5bsudnhrZNbFbnD7voRkaXjRDh2i4xKUPzjdmCNLjeVnlw4Zyi+accQ1l13xlXbSEs0bkKO9m+uzleGGEf9+Q9puX7CuQhbC+UPt/eGE8lW</vt:lpwstr>
  </property>
  <property fmtid="{D5CDD505-2E9C-101B-9397-08002B2CF9AE}" pid="144" name="x1ye=225">
    <vt:lpwstr>HfQVjUMIKeM80BxFgsxHX7VexQpN1HzuIzyE4IodEDdqH2nAnjIsTMwP2eHftafDweQr5HlKYuFvSmwy0wC4jJ2ts/1j6vJMk8YXlY2W7RnIfZlpis1RbpqUnB2Ey+HrZc1oCxwtVyY62R1gvP3Kku5RrUeBKDJyzCejU/V6xHRnuQzqGL9gbuGnIsTS2Juw6u4Cj5lCTh5ix4p3uEL2fIv76pY4x5WdavAW5Fc/G4lEs6LFNOvFVkS3prJXUs8</vt:lpwstr>
  </property>
  <property fmtid="{D5CDD505-2E9C-101B-9397-08002B2CF9AE}" pid="145" name="x1ye=226">
    <vt:lpwstr>pMU8d1S+0Rw7o2vmNRBj56ukDSXy9TtIctuQWsj3NMtOkosCy9tcURn445TEVDWza5liOn+Yttf9UY7Bo345q4V7v2LNN7iCemvJwT1Rc/pnPZXarcXA/+0FF939Rb8OkaB1qYAkUXSAcB417i0ohsQN5Vif7HZBlTffbUSfCzcBs7sYyhBFgP+mvmoZxSYTgONSMvAZv39nDDjITq1QETaYjtg5WDVGe6o3sJCjouunlsAFRprjSHE355OIstM</vt:lpwstr>
  </property>
  <property fmtid="{D5CDD505-2E9C-101B-9397-08002B2CF9AE}" pid="146" name="x1ye=227">
    <vt:lpwstr>9SMT6UBgjB5DpVJnaTbJPeGLCno9eCsqWe9721K26Qzh2uThftrp+U2ps4FzheFF5p6k8ldgb6PgjZLr86pGsh4LXOyvwhbjU0bVFyx0yN67hRQzIzEK0mYODEt2sg4C128KxrHR7F1HErMYVjVynuVmjDjrIcrdDRjWwV3ReZPjZxLQTO/AGjih55lvOED97lnQP2VaP+0Z8dlwcpNXAcpv40mhAKknbvYJ8tPjWGpN6jQdAk3ckt23V/cOA5v</vt:lpwstr>
  </property>
  <property fmtid="{D5CDD505-2E9C-101B-9397-08002B2CF9AE}" pid="147" name="x1ye=228">
    <vt:lpwstr>9Wc0jbvak+lmwWMl/2DteCmaDwNLlA3HN0UMcxWlJlCKrkRpDO1La/W8ovv1l1RdilOWzXIidtfsma1M6nwwHiqppv8472MMXW9zJoz8BMxrVC2K4ryHLXVVhiGHa2D4IkntNVuYdACbEnaQC1ZN3rSy3UW0XbGhKgE9XJ+Id9VoiwN/r12UxMKdwTCLmjTs0zvfvljwZyrM68e6O+fHb1DIaLra/m93zw99zFV53Ng8pq4z/jipyAwKcpdYhgl</vt:lpwstr>
  </property>
  <property fmtid="{D5CDD505-2E9C-101B-9397-08002B2CF9AE}" pid="148" name="x1ye=229">
    <vt:lpwstr>bhAoSttYhL3l8MLimL5VHMarvjGvPcLyRFAshDXs93nQqtqTqFTj4a+HV7G/xT8rtG83TZoUZNN2OYtPpqSK1IG4lAnwsOekZslWo3Ca9D3LQk3Wyq+Pe64pnKfw2Qq+cn+YTYr99jTsMfNpLEpXU1Z7XGc2bQOk9aRj8V43cs6NG2043Dj6Jf6ZFiwypumJNPmRN727lO+WYvCVptgigD59NQy3wTiktxFQioVqO1bXTNLyoeteQ6NjTVifQkr</vt:lpwstr>
  </property>
  <property fmtid="{D5CDD505-2E9C-101B-9397-08002B2CF9AE}" pid="149" name="x1ye=23">
    <vt:lpwstr>5/88WdfMuozbTk+lUMOIqy6vGMtFQJqPOKnEO19oHQjGGgeRCR21BUtBqUy0ktD7xnHNN6Vo6pg5ecBZoX00ltoekX1WP3QRi/tdYKMU20yZSUudQoDg/RL6+wR8KCmawcaLETf5ZHnWn4MybPWESsTjH27ZoUTlK1CCcNUgzEwgzcrD8BjisZZ4j6qb811EIAuDsB9PhU7VCFX3DGYNHTzqx8eDwz5jherWoVkBGRam3/kfXQTK7PyqtEnMu6z</vt:lpwstr>
  </property>
  <property fmtid="{D5CDD505-2E9C-101B-9397-08002B2CF9AE}" pid="150" name="x1ye=230">
    <vt:lpwstr>EW5zAqafSLvzl4U831bbjQN7LYjBc8j1mEhF9Oo7tOlHHzIWao1DHE1Q4kIvgVkeQA22J/Mf5xlOruP/lcAfo4WoEZWJsAxlu/lg18sJXzIyTYPiR2bkpQNXsV7tqqfeIqlMBP7j/P8H9J3QJhFxyVbEPjM3MW76rd6yx2KHr0/BVhw1PqBhtjHdxI6uG1xx5S3jopYJaFxG87f8vEkA8WM1gV9P+Dwa+k0fvmQ9Ioy1sh+Fwh59BSzIfkyK1uM</vt:lpwstr>
  </property>
  <property fmtid="{D5CDD505-2E9C-101B-9397-08002B2CF9AE}" pid="151" name="x1ye=231">
    <vt:lpwstr>mTnOJuR+4klpSprLNDKlWgOsrfGf07HzvjaXsDcy/U1PgTGTDlY06+vPv382U7PMBdhOsy73+0qNVgtALLvKx5291PDeqpGk66+N2Rx8E9TiFRvUi1RcFWOQ6d2HpS0Uuk81FboK/8ObpZ9BS3dpTaoBfpb5tdw0thaOBHdfkar2uvY95mDV7z59Rsq1cgn8kJIo6Tn5U+8MEVQSkP81hMqVRdeN7S4krpwRq7XRtedsK1ZbltDzJIN+uoX3AQa</vt:lpwstr>
  </property>
  <property fmtid="{D5CDD505-2E9C-101B-9397-08002B2CF9AE}" pid="152" name="x1ye=232">
    <vt:lpwstr>8LhD9C2ctLYPUmwaqbmB2Pg4Ky65orIjkZt2YqoWIsdaYOndFPaY3GG68bwDZwHiVh7j/gQBId9fVxaAxpz/0j8S+H5aj+lST/dn+hroZY3TtKQfI5mvxEA/zd/vCO299WlGsvypIPURHJ8tImDof+kAQPsnsCJofaRb1NwrQWka7gCgVtJL4Z1ySKAQoun5TOpe6ch+IOsfmXBAoZAHXL3DcCyPaK/aSSgZ8bXBLuAtu/CNsuKttVKn1XfDAWF</vt:lpwstr>
  </property>
  <property fmtid="{D5CDD505-2E9C-101B-9397-08002B2CF9AE}" pid="153" name="x1ye=233">
    <vt:lpwstr>XAVM5T7IKE4xNP3AFWOF/Ur4I3/fblEob0TC++muJbYBdPsKOcHxMescdLVVNu0Ff/D74u0Fmo/A6g1rvI35mJ7NKsgSMTdKcnzly6kouW9TdsoBZgrwMkd1b7qX6MAqgPoG8VkrKDpG7RJU6i5zuLoKDVHoxSfEky6WMeutHNWq1YQot9eC5ozFg4hbH4/cI18ru6T4a6mjlsiN/pxSKjpVK+QnB6+dX2484P+AJwbM+YPq1gA/hFtlJ1NrFnh</vt:lpwstr>
  </property>
  <property fmtid="{D5CDD505-2E9C-101B-9397-08002B2CF9AE}" pid="154" name="x1ye=234">
    <vt:lpwstr>Ri1mBf7hfO293B4cn3qtJEHBFdDg5xNC9Bi2A/jhlZC6fxi4ynJcdRDkumWyo8v1mGZQ+C+pn5Uunpr92qESOc67FoP2D+IbFfJAsePlc+9Y5Wq02aIQ2pcKWVUOpXbntWT79MN75Ti41n35xZhVM0SpwOqToYzZPdF7oCDRZeAlis16Okk2KYhZ4zeNmg9/OhV6xi44XVyPqaPoYiDD79XUTnERXJ/nzzrallop6+e8rRPoOtJOxt27tz21Mlu</vt:lpwstr>
  </property>
  <property fmtid="{D5CDD505-2E9C-101B-9397-08002B2CF9AE}" pid="155" name="x1ye=235">
    <vt:lpwstr>w3i6sVEtd52n0YCoBtFlu8NFMtSUTm0Bs7Rz+xTPA+xFZlFNtGnKFj1pYpyS5s4xrDoANZ4mbcPoCyMp2M1frliuEcWHoRTcvnQ+gNvCuu5o1TJuiF492lj5ZWFaDffZxe5su8bB7j+BzIVVF09cC776PP9EPicpe3EsPmyWgi7nNKrGBm09EK49KccxXw+U3DDBWzft40w5EB/FcdREJgdnrCavsjoT+ZPS/bwtGqxLCYpARhaljTO7smTerii</vt:lpwstr>
  </property>
  <property fmtid="{D5CDD505-2E9C-101B-9397-08002B2CF9AE}" pid="156" name="x1ye=236">
    <vt:lpwstr>Jm4czqCwsoi77069u6GOOCzmXNEzwE01xDYWnZRbEm1yNtf2SnO9PjCG2aicptD1yuaQPgUQSvbJ05eGSBQgDYQQyrVF4N0+qb9V+3ndeats25ElSU+TFHBe5rn43/JTpe2jQK9rLEuV841T3RBjftY53I4QE72lavbAxq/Y6MYQFHhLvDvm52/nI8hQ+aNeEjcls9SJdWalhK58YzQdc/f+Gu1TyfXIU7Pv+Gh0YBLwrdtpEN1g4U8KZvNy4IJ</vt:lpwstr>
  </property>
  <property fmtid="{D5CDD505-2E9C-101B-9397-08002B2CF9AE}" pid="157" name="x1ye=237">
    <vt:lpwstr>RfVrtxj+mqzFl053HfGz2ZtgmXTs7VpiF43ow6mqO3Je/iC8oaW1ax2vvUnOI4AXKc9xL7cy/y0DIL3rvWjG8n0DIy/wDJX0pQnRRZa9HPEHz+1A/6Xps/6qq8DPF6beDYKDJ6ZoBj7OcPG7dTqzJWMFrieYbPxOt7MsGZzUPAKoaFCLo8PwL67gEV+7rcWQt0yX8lJlZXIhkvVmHOI9Z+Pudwj5JRxmacUfUskjzKbKDL4O6yqGrWZ+NDfwzE1</vt:lpwstr>
  </property>
  <property fmtid="{D5CDD505-2E9C-101B-9397-08002B2CF9AE}" pid="158" name="x1ye=238">
    <vt:lpwstr>BKY8NoGyE/kZRipZcIbT8HGyXxzg8B8FT3utcOnGh1f8fewIeJSCi+FPC1GHirAw4LtqhqH4xEUIGw8sUe1JW/YYAHR9Vb9x44vduAZAz6HoQThlhzvfuBIIaeGCS7QLgU2Kh1wi8vJ0zCnp5E5dhWrF76dSb7maFgnpM3WZAGsC8Rv8OIk1+M0869LLgVEPV3r8xfjZfqUIUNpEtXv7gF2WQVlgo7LZc02snQEUWsKDkxd452FcmipcPNsKNI+</vt:lpwstr>
  </property>
  <property fmtid="{D5CDD505-2E9C-101B-9397-08002B2CF9AE}" pid="159" name="x1ye=239">
    <vt:lpwstr>XFNHKcd4MxLTUGBJHb4owY+8nSgz3gsHJ4rGkTA7gXfQ/cCk8mioGaAnMaa75vHn0wOwFL5gAZ2jlgt1hJ7kCGYIXKbHAzYq+WGj90o2DqiW6/gEiti9N6ycDScMa+3LmiUZhoZ6PHR3gmNFXCWZerK4o4PAFNdy8rUnAPK3NTqUBZ9kI9T5qpybF5E3S8eTbfsisFDbS/TgjxuMzVLm9gmKw0Nbc/1XpsNhTYjpBtffPOF0DoDNb+kStn3YxI1</vt:lpwstr>
  </property>
  <property fmtid="{D5CDD505-2E9C-101B-9397-08002B2CF9AE}" pid="160" name="x1ye=24">
    <vt:lpwstr>/UscjwO5qPh6KExlg+M+lrs+hPlKrQI8Tl7OQl5MyaxS9gofg0Ky5Cn62jN8+WQ/3avTbxyrlAcbKJIy4ckByY+6niC8PY31aMMqtUBlAl8HaYnp2r78D0Une5CHz65sWiv/Wkg5iZy4Tlq3ZAgsyq7asRT25IF5mzTkrYErsnCiRrKa5sncSJY/Sn2EVnjKD3/g+oPKF36h4lBCGhiTToI4P2pIdWZhfsxGAzKRnfmBjMV+SMcYCdJEpH9rZaf</vt:lpwstr>
  </property>
  <property fmtid="{D5CDD505-2E9C-101B-9397-08002B2CF9AE}" pid="161" name="x1ye=240">
    <vt:lpwstr>QS+df8QquKj74hwEnumxzeXnhBo+LzL5ejvOYFL4D64kEfHFnaktFHDGNdEG8y3UaCDCh18VnOxaf+DK8okfzRi+TO07rui0NYA0xGfMCbMUSPi2u52D1iUIvV7/qBbhQ/mOn2afa9/0EDBovPKfGIyWLIOmgaEfFRjkCvXriEUFi/aEHsT6oU3jURdvdqltc7+H4iyCh9ZzhTVyB5QmIp59iq7XHKBDbnrPKE8K0eAAHlEg/pY0Wk1laeircOW</vt:lpwstr>
  </property>
  <property fmtid="{D5CDD505-2E9C-101B-9397-08002B2CF9AE}" pid="162" name="x1ye=241">
    <vt:lpwstr>93IUjztpy+mHP2MmqqPouXK/K37VEeoVaBHEYA+1/4hDvyKVovRf6aZt7fXC8HlZCG9/wG/0PXEKo2/ayDTfmDFSH4ztbMoYrjZ+Ytq5G1xBNgxNgJNujopJ1cM5h6FCf9RHOgpu7KJvHe7UWoPltJ/mz+5VTRr5J+Rp2dzwRaK7debAS7h9AzhkiGMpLZscl3aMxGD8/lLdce4N3xAI+zVJABB5q/7eKQFQ1A8Q3674/r6U0qgdG8SO2AQwSIN</vt:lpwstr>
  </property>
  <property fmtid="{D5CDD505-2E9C-101B-9397-08002B2CF9AE}" pid="163" name="x1ye=242">
    <vt:lpwstr>MrTN2E4P+9wDJOYZPyNZ17fF4rUUEYoDGd4FV6MHRe7oglUjxk6GOW5PUOjHr3dcGAlVdaBR8Mf55mMWbxqb61hBHCM3Oj4G+IcUh2732ci6uYylM1v1H50iv5Imv7Yu3tUn9qShaBTrsmg+hX6YWfJweONp5xQFH6wA5UpIjutUWpKGXd52u0d/EgTC6I2Ri9IU02ZKyldXlNroicrfOz+IqFxrqIgtstgZdNZVjLCWOIcpHD/OO6Q+IyXiF8K</vt:lpwstr>
  </property>
  <property fmtid="{D5CDD505-2E9C-101B-9397-08002B2CF9AE}" pid="164" name="x1ye=243">
    <vt:lpwstr>hsMYUmAib4/CenGuHYdHal15q1Jnec7ONHq39dMH82nBLNkorSyVdW1DY2CsEJmR92oAOC1BvwV+HjRcj9euy4M4tuwSAMxXWHKfhgkUZvrC34IkC1gAFUJO0MIlnTXk27uisILUbVaTQnJy4kfJXZWcR4iFo9zEoNXbYzogGh3XLyorvshOGb1kAhYxAvaWER3ngpbpfbYOS74P57rnCPXj+21hQZRvR36SGPLmQAwUuLXftbiygBoyLUNUwe4</vt:lpwstr>
  </property>
  <property fmtid="{D5CDD505-2E9C-101B-9397-08002B2CF9AE}" pid="165" name="x1ye=244">
    <vt:lpwstr>1pWlVFd0jZpYHHHgcLEVjXUpeMLq91GpDu5PGEETEnv2lRFnX3++g1HQ/OicFqdzVGBldQ7mzQdfhpK09Uoq7T0tInHykbUbDPu4iBQRliLaFXmRnzrW1R2gEzWZsCJHp0+EGEPjPGHeT9ca/vzDnaG7+yi1NnM81eJwdX4RxpSnJc++6+Fu8EYpzf19TiRampijs5W1bbXvgxSyiwGqi+JH3fivYWYJIuK2VF78Fg/IV4ZBtNPEX3o2oJH/X8h</vt:lpwstr>
  </property>
  <property fmtid="{D5CDD505-2E9C-101B-9397-08002B2CF9AE}" pid="166" name="x1ye=245">
    <vt:lpwstr>vQdsuMeqxyN7gpAf/i5JDzEKqOz8tBFjZ2fiQD2GdkqkDwT52Kwo9vhLh1y6l6rtTznywo0AbOJUrr7YNLSKytGtRjlnec1N4QwUODwyDEODasUTtFh7zuA9+XILWWGI7yq27FNVUt/HOqkkxXfy850WEezinPV+Gxd4iErabK0MJnLpH1WBAcfdgMu91VGgB2lPV+cjrZDZbqbptLow9+Tq3QpkpsdQtzczliC9Z7z3TW3kRfJ90dT6Z83mNU/</vt:lpwstr>
  </property>
  <property fmtid="{D5CDD505-2E9C-101B-9397-08002B2CF9AE}" pid="167" name="x1ye=246">
    <vt:lpwstr>CPgzMhhIMqRhHqzHC314g71zyLUSaYBrvialWL1ud/KASAptkxcORiuF59D3kL6mKPKAmFs9lYeZj98OX6nCMJQOI3lT6DbBi8QWZEIRippjTK8h7AnfrET/tv/f9NnvASqBuWMP4Wb0XQraq9THEVnkAZH77gQwGRxDLpfEFHAhpJVWsTO3Lo1oJQ2ONuJVyqWtIwUokbnpzjhlL+HlZ4ZWL3bes4V8XzKhfviLr9en5kZ3hvzH6TbpxEN68SQ</vt:lpwstr>
  </property>
  <property fmtid="{D5CDD505-2E9C-101B-9397-08002B2CF9AE}" pid="168" name="x1ye=247">
    <vt:lpwstr>6eHtjGRWhot7yPVqXtZ5Ww2EzHYqktafSv9sFRlD3gDWo2mdX64QtECpNp3hS4wx01EHloeANYf/Dn7yPFqEwjOQaXRQ7w+GRjPuJ8IHq4osawTWGKQ+B8ctn9/4r5dPiy/PIhj8/muB55JWa5GhavjSK92Zdz5rCFBgD/wWV2anzRpZ1/wgpgksPc71XKUcGvKS5anHuTcUvJX3F5T/uF+gzaoJuN9npCH9nSlyoK89GHVYhMKR7SzchDRBuIQ</vt:lpwstr>
  </property>
  <property fmtid="{D5CDD505-2E9C-101B-9397-08002B2CF9AE}" pid="169" name="x1ye=248">
    <vt:lpwstr>vkBXJyzAV1zMxoDaIbQ6SKjqXbi+6LppRNqFnTH0BWpWmNtBGoXjNwOj7Uv5loRqQ+cme/6xHy+1nRadj25GgyEYvi4d5hiVit9b1XfgvTdXWEWlTh2T+CAZUuQI++xdFWQ+AR0uaPn9KMBqhEIDSXwHQacGerPGVZ4iFRV+EXmuNT5r42Bz/uLPs906n+lCO0o7+pByt2Bc9E2eUqaKsYVaijb/hJhvWBJrufwpdE/zbmMZC6c6uZLgKiauBGE</vt:lpwstr>
  </property>
  <property fmtid="{D5CDD505-2E9C-101B-9397-08002B2CF9AE}" pid="170" name="x1ye=249">
    <vt:lpwstr>yxa2t6B+Tud5+dcf5e/A3KJ5evZgdeCvXrjSwlYHoQwNFRunSbUC4kAdgHmXwN1u6yNZnlHoa51Lmdh9hZfHM8w28oFlqWlOzCwlz1kxIknG0J5Yq+HolwNttIH9bEPN78VQ2+mzwujn4+kH5YJ3K+eS98b5CIeSkoL8lb6eDh8BAWOq+cOlXgBGVDW9XR5nsqG+yP8u4vLuIg6AnsY1mCdB6h4Ua5yUav/MYiPNdT539Lok1/b+Lo6kH5u8YdL</vt:lpwstr>
  </property>
  <property fmtid="{D5CDD505-2E9C-101B-9397-08002B2CF9AE}" pid="171" name="x1ye=25">
    <vt:lpwstr>47AioOeb49xEUJorhjZIVOkgN3LOB7m2HaCG/IwPpg1OWEyB3eA6aIoxj5Fin8LfOTFyEURCjDT2zjO0h6lysfwPO0eDRylMryMaHygG2klmvyHOkDljmODb8EzOu8gH//2iKCzey4T9a3slixw58WD5oibke0LhZbpSziqVNO3QOVwJWPoawgrs6ykDu41z+CX0MSsgvjzZeADZL4yWSQ1YuISREA95XALjtlYkjKkTr3hF+7y0JSUnGet269K</vt:lpwstr>
  </property>
  <property fmtid="{D5CDD505-2E9C-101B-9397-08002B2CF9AE}" pid="172" name="x1ye=250">
    <vt:lpwstr>J8VNOqyhYNLnz3lYWyeubFxGsWd3i7Qr6K3xKjelziQtvqKd+BFN4AIQXL7X6zhNVQQfeZhPN8neSBbEHpBw50eUjLIr/Emm+KMp72UyGbgfXzw/C7HgPRBEvDra0LzEom0AHnPpyMmNF7/cxXI+t4wjmHEfs48FszHOgu6c2O2TlT4uf70jE8dhEi2LEr2GMEO1CpkyMa/7eDzzjMixasyFW56xgPSKWoCkPNBOBpPgi3qvPpGE28z8MSJszSj</vt:lpwstr>
  </property>
  <property fmtid="{D5CDD505-2E9C-101B-9397-08002B2CF9AE}" pid="173" name="x1ye=251">
    <vt:lpwstr>/inBLBq5vwtyuITufmAqkOhWMya/r+t0PW/S3S3I3mTDkt9lmGAQopvBEs8tbz5Msux7ZYTQ2R5VN6nh/x4b9YfU9cK9BU1lfkFLrU3PqtZHewtgnqUMbkZFkVxFPB2fusk58TMtzedGYl9ZQPbPuGp149Qv7WH69Yv2u6f1NrmxSvSvJYjMTiFwhtUL9b7aiDC5MGfjXqdNioFGzoavfJQwjsKs4xL22s1vfLTin16+zC7Jy0cWDE+o2OlsmYb</vt:lpwstr>
  </property>
  <property fmtid="{D5CDD505-2E9C-101B-9397-08002B2CF9AE}" pid="174" name="x1ye=252">
    <vt:lpwstr>JowvVtK11C+6VX8o52JxqWdkLgp/fjvbQf0sT03emKEacOQ9A8mBNilVbSi/o2RHy1lTqQQtIJ+nF63Jf6l0mIqvmhjcVdOKFL8S/0n5Aw2xqTFYeRvPjYj7dWisTBJ1gmwmsFWtzyUC4vZsFoqXx+l1p7fW1acTGK72QS6vqFFiz3YFCK8RMQdqnqeypseZdnseNsTMHP0+/t/VaHTmQOCjxMBK4UL7jAYor6Som1m3+9FUZ5oRLsSZjX8Q1Ke</vt:lpwstr>
  </property>
  <property fmtid="{D5CDD505-2E9C-101B-9397-08002B2CF9AE}" pid="175" name="x1ye=253">
    <vt:lpwstr>GUnymy/PfYMftRpPfCZg6t2u0nYK67LSzQmaOA43OL07RlHVI0GcV/t8reLuryCazSj4SO2C/hpONaYLutoQiCCT8TKZ5TL+sYbxKbCLaXLlHR/51Pylsvsz2xtSlr2MrM3q9VRZIfasvucRA+XECWa2jX3hDVXIJyXl/4c4n8rJYeeJTfDTcx6ykJXJv1p4jdmyzo1yTHkzIgJrwat38QI6seor3B5bfQ6IT2sturmWD1mycGRaUUP/KHiW1+V</vt:lpwstr>
  </property>
  <property fmtid="{D5CDD505-2E9C-101B-9397-08002B2CF9AE}" pid="176" name="x1ye=254">
    <vt:lpwstr>AdbXW7FZS4hMtyAz7yXylSaKpCZK7CN5XHTKY0uyl+OKMZYaTJSLS2iEseBlJB8De6ZV0j15LKXuBi7qhR4IUP8W+9nf0cgV+8+C4X5ogOTie2KYIty8JH0D1l3xT6wWpO2kwrqaZ4tZ/sp5ifnqLTO9EYAR2hAM8TFhjTGU9suQknb7UHXL8QatTLsJzGqO34gxMZtuw/MDDGHI9i9YdymYMvQ2pag7nmhAhaTA1Kk/sSAPwOt9CajDhyvw3VT</vt:lpwstr>
  </property>
  <property fmtid="{D5CDD505-2E9C-101B-9397-08002B2CF9AE}" pid="177" name="x1ye=255">
    <vt:lpwstr>MpzHmMjqvqr4IQA/55k23Xj3pd4B3GIpWx6YiW4xG4vM1dGVjNge7Tnon+sPUQ2vyhitEkcw5RrvSLiB9fCBYwAwwFZtfwZfY7ylAmmNTxWOL/Luh21FwtRNqUfcjIUXnK4ODW3xJv/DpOjX/P3Q30XcsHuG/MZY94NPDRBHH+OgOJFFw5XfZoApqhNhLWfc+ska5zY6p1FcEa7DFT+v380N/L/ZJLDAFbHslu4z+x5nQR+26jFQgqZD47P45Jg</vt:lpwstr>
  </property>
  <property fmtid="{D5CDD505-2E9C-101B-9397-08002B2CF9AE}" pid="178" name="x1ye=256">
    <vt:lpwstr>FAgvvJW/JQ7Eqrv9Y4lYQzQfVzpRhFHUWmoA5GhWUBI+jIq+1Sb8AsDmoVqvaSLX0kAecpVxsLSNy/CUZ4SUhW/9a0IyGhqxWIZSODvBO14IpldpAUAbJ0EHzC8aQk2SyrPEBBtb74AxhZSYMNGXgpCXMlA/TKiYVfS8ont1TcvO1LzB2EwI86bKmyHGpPnvLKlsyl/saYVHf+/eHrIv+d7YIEZHTaDy1whB2uurzPuoJf5jvUwIcewKVMk8Xjy</vt:lpwstr>
  </property>
  <property fmtid="{D5CDD505-2E9C-101B-9397-08002B2CF9AE}" pid="179" name="x1ye=257">
    <vt:lpwstr>o3e91dDxzLvzv99b0ySmxPU8U82PtLq/xkhXtOQs5jiLP6DZVvNGQFYZSVPOIzyB5TQdubBoQotzi6+CIr3p7SrOxj5Q29+U9WwM6rIBWd3V9Q3XmCMPBFOau/GGdX27eMDn78kOfqmr5cE1JL+JUENWkJzKCEGtDHHckhHdKrgQJu0PC6KbNonHU5akvm2XOocuibNzY3E/4e+himXpe+zfMpubX6Jeb2HsfKf8dqFem5SqI6sThaNdsDRFTWB</vt:lpwstr>
  </property>
  <property fmtid="{D5CDD505-2E9C-101B-9397-08002B2CF9AE}" pid="180" name="x1ye=258">
    <vt:lpwstr>Ku6AXpcavDK0+QefPzo3ujVqd6K9dY0ABMVFfEsdxW/mz1Z9L5JF5wFNxP3MhYCFujTxejWcZc0Wf1wXyMweLLDm+I0QzVkzSCjpX+zr4t8aCUNH1tNvA3voGDjaGm6K/P0GOqOdwneFTPIUNJtMMOb0YeRRotsGayQX9JrTjSbXb+hyOClAiGEA5CZcQ9xE1SaaKbbv6zSeWGMkNBR1gSwdrc+nRkqhudyuG0jOjglcwXnJ+p4UyXzhuqqd97n</vt:lpwstr>
  </property>
  <property fmtid="{D5CDD505-2E9C-101B-9397-08002B2CF9AE}" pid="181" name="x1ye=259">
    <vt:lpwstr>qWQk/lOsRnkKTa6RyaeLAOVg7er/GVe6M7q/lBq306PEUMhZCcnPGKv6ZX3+RXiD+lsm0ATpdW9IDttKHZ1z+p+wqeU6c/XIFEGpOWb8pIcB01GQqIRN3Ho9KpJ3pw08HlNJJyzFzuBw4+C4pBtIm7ruLAwe+9mfs//QUKcqp/7hObMadIdK/ZGOgx5gsX53Ma1kMnI8pBfwuFPy7ys/392WVqxutj5mBn0y2Kb31hYO7IhAUTkRVMKyKSztGiZ</vt:lpwstr>
  </property>
  <property fmtid="{D5CDD505-2E9C-101B-9397-08002B2CF9AE}" pid="182" name="x1ye=26">
    <vt:lpwstr>AG9ZmJ5+0j0r5pPVU5y0ZrWUOd8776AJV/sYo0fscmksrDsTQbptoTxaxEHaHkI7uhrom7TicjvDZbZqTDMomLDcE3mSnXJeakE37ViZqnetc8ZvdTlzC4pMzSCcgpCvwsDm13FsrOr7oQ2bDyzmPGLQWB16oAxpsAvy8z9ICEwCEpepFV1cCP1/JK0sMkF37Lop438qK8mMboK7gqB0Yrfu0IEM1omFKhWZTP5ylxjYn70azK/AzGIYOVt7Dn4</vt:lpwstr>
  </property>
  <property fmtid="{D5CDD505-2E9C-101B-9397-08002B2CF9AE}" pid="183" name="x1ye=260">
    <vt:lpwstr>pG3es7VMMLGeVq7gLRPvfL7t6cV2or2hAiAs3M0tAJL4r+xF9X/wDR5fqaMd6f7sv4r68vYoI6TjYs7POOl+ZLTjQ6ErfxTWjZC/1hbqoznhL6dinOfzXFbHIUhZDt6EvmqC2dh+wEBBCwfa0E37nWtYTfqxBBWedS8GGIOdMmKw+wpjiVSwD/vF8Tuuo0l9hHfinmJaUCqRGD2Co77velZiS0CXwbX4Cp76jsvzYPF9b5sPmKTGNOMegICdOFn</vt:lpwstr>
  </property>
  <property fmtid="{D5CDD505-2E9C-101B-9397-08002B2CF9AE}" pid="184" name="x1ye=261">
    <vt:lpwstr>hPT+LKs+VSlK3mjTET8I7+HFuO5EXwW1Pk+BZ8wgofyjADy927jS/PTuE5uppOLnfY23FZOrJR8whnN9HLXyDabMFjz4Fr5/yNjknayo4hC90EIjEw+bDurOK/bme0Xu1QxxKsLDTPsnm3sHxxybDwd4rWCQOLMCzQj8eJSMEbFfqs3V1+Vc9QlBqB6vpfYJI/R9P9toG3Zb5KQCjN3zk6StrHa/3WrI5tgtqAYIlhs3Sv/UDByCQBsmkgnnhAZ</vt:lpwstr>
  </property>
  <property fmtid="{D5CDD505-2E9C-101B-9397-08002B2CF9AE}" pid="185" name="x1ye=262">
    <vt:lpwstr>ubhHqe157ETAa1yby5pNlPsItTrYPmJbCTddEUj0LifH6yL+yu+ty8BRNaAO+VHtTTqWWkbojpRZxCRe+OBmy5hA/CLc4e/OzjjFqpUUrIMhAJVhHUrK/+Gu2v03LII+Qec81ZP+k2xkw3rwVFTcpAE7d8D+cqS06w99BoUw0YVwXqfLiUmPb6bHK8GMYTtNTHzCYcInx4bxnmclx6oX+g1OO4gG31PJly3dRH3HHtmA0UgNDaSdb3yzh+f8vWR</vt:lpwstr>
  </property>
  <property fmtid="{D5CDD505-2E9C-101B-9397-08002B2CF9AE}" pid="186" name="x1ye=263">
    <vt:lpwstr>S7ZX48Mxd99T8mT2R0xr5PpySSAcBp9dS0mn7ZCIG5phk8yPqsl5gWXEPvcZk8fv4spFj5CtLVqTTS5Q3u5GD5TEp0NkKmEAha89iNqdn2VeqhP5hUhbhPJVHVr2WhDJS8dxfPXI5z6kZr8H7rYE8mA4gasAW44Nq8LIs4IvZrBHYR3sDxXhH7fHVaAM5NXveRcGpeAnQpHoL1A3zNkeRKWrf0sf8dgakNI/b8pvFqshzQaQ0ltj/ahX7Eln++C</vt:lpwstr>
  </property>
  <property fmtid="{D5CDD505-2E9C-101B-9397-08002B2CF9AE}" pid="187" name="x1ye=264">
    <vt:lpwstr>niCCYTQ/r5dGg2VlhZ0dtgQ+GvtoGxt84Ol8PAaP+56oy4ls3z5gVd/tQwrNe9+cQRGVidyqLWzaMtiKZ7SIDIBjj21tYnOZSICcEZHJIu80+TGjHIp5lcoa7SEy1UzLipMIx5MO4UconqySOUadrTHUxnanR+oXKB/R72vu7Zr/zurvlHdqFuGqjYn3QLL+4ga+uryMsvddJQTWw44SVJTfXVuucS0xo2Dk0m4KjuYT9fRVxehzpCjbX2Oas+Q</vt:lpwstr>
  </property>
  <property fmtid="{D5CDD505-2E9C-101B-9397-08002B2CF9AE}" pid="188" name="x1ye=265">
    <vt:lpwstr>yC366wZPocf/I23E9m+mmKsbVGnwCA4Rt6hePq8kjdisxpkmudbRLH9SfneOIzVj9VQpVr+8748BYbdobhwESezrBKBt4wJu1eu4bv2W9AQxCiGdVqKaZMarlcRkvM2/3A71fUBxkLwEqTvtnQbpDp98bVFhQlUrf9EzdnIJ/fRyuXxrEmtS6reXL/SJx1gZqSJPFlOPJbKm5MZs7WpPhuX88zFNUuw3y0SUel+BkYQ/9ClFs8k1iFxIFIMh6bY</vt:lpwstr>
  </property>
  <property fmtid="{D5CDD505-2E9C-101B-9397-08002B2CF9AE}" pid="189" name="x1ye=266">
    <vt:lpwstr>yCrOlRY5xt0g0bBkTp5Cb/p71AWVBWcBUWUkJGHdCMkS+VCwJl2mllrkdn6pEmhcchEB4+/pOwMSEXIlDuGhwxV6cvKQvm8t1era715yJ45CoI33G/aXWhXtoKeXK4TuHosGp9Q8E7bgjjcD8zNj1RPRNzozKvBj5yRu6rkadCxtYPhgtqIxvY2RDYhgDTjclMt35d10VUoDQEa3UTePgtX+/CjO3ShuWPGqkG3wPBvnO+Mn6FFshla3RR0dr2Q</vt:lpwstr>
  </property>
  <property fmtid="{D5CDD505-2E9C-101B-9397-08002B2CF9AE}" pid="190" name="x1ye=267">
    <vt:lpwstr>ZCZ66xleMQDHFzri4u3uI/ez2+b0xIPGhVsMb+QH1xDGd0Qo5ZFyNJMyJA5zMf//7av85Uoob0cQNpLiY4Iul8N0tSUBwiCuD5sCnHtzTPbzozZpQ4Ya4j0rsKF1i4/UJ02XdJZ9aok3zP6REMBbVnuCYPWU2GkpfWIoT/PFKUAnnXz85mK2WR6oFC7R7ZcpiLFBYrqIcATdT/DLKgELMGVw7emvQHrZeMAQeDqp9XnjYF3fdKC5RmUlpg4mzEp</vt:lpwstr>
  </property>
  <property fmtid="{D5CDD505-2E9C-101B-9397-08002B2CF9AE}" pid="191" name="x1ye=268">
    <vt:lpwstr>kg3UVhysuhxP2lTa0MCdkayZQVLw4BIXZZislSYrbQrL5I+is9huEAig6AexwG2JuwYIsMPdna9vuumi57ShI+/d25CBZ1mQSuJ7MT/eAeBjVwafA+b8epZP3i6geslnPPv1B/0CjlDWJxC1rWs1XbmBfgDQFY2PngMx9yd8bvn+lXOaUSmErR60P4TcMxwffpUavYmDTvKB6yQ6naHpKMwjbsg4GbGc+WmRNEux1i7dpi4R0n3n3Lf6hFHnsVk</vt:lpwstr>
  </property>
  <property fmtid="{D5CDD505-2E9C-101B-9397-08002B2CF9AE}" pid="192" name="x1ye=269">
    <vt:lpwstr>6fFyq30Icg/G8ePlU+sssSEjXceJmwtBKvPCad279mWoxTFlQJeg8eM4qQps+zf6HXn5Ok5SWKkurdSmY3Bm0beNbz+qEO/Ie8Qx9Grp7+Y2r4grRJs6C1LZGxWjWIa8Eic/Ws2TgZmMnh/+qlIByxWsSu9kyhxUQkSMyn3wBCfBxsdWH+ETPJpLqvqzune3AaxXQx5xVAvOveDBAAAxchhH/IbaoNCkZn1TT4Ry5IkQ6Yfje9GW3ZLGU8HH5/F</vt:lpwstr>
  </property>
  <property fmtid="{D5CDD505-2E9C-101B-9397-08002B2CF9AE}" pid="193" name="x1ye=27">
    <vt:lpwstr>sXSQuJ/C8G8j4/ikA2L6sO4nUkL+MAugLfLlnIHrFUYyYxRc2mJiM0lcEH5g7AicprzTJu1/if5dgzSPwrpa7NFWWjKz0sSzlDOR9KvMeJwhF20cCIsrQPb0anl7I7GlTgFYC5QGr+bAq+AvRS7jDcl3pNAaYjdmoxzqkWcyXeTctLa5YRqLyAphBTpqr7OZ9ziu8nxIzgwI7TuOJE/3R9yYs8WM1vv/yKoZQ5R95exauNgxwIC+/QnjqPSdsuW</vt:lpwstr>
  </property>
  <property fmtid="{D5CDD505-2E9C-101B-9397-08002B2CF9AE}" pid="194" name="x1ye=270">
    <vt:lpwstr>ESF+I5ddieSYFozqgK7C19HPyonQ50w0GGU+7BXj9lPqC565sp8o+sXaTqjm/NJHkjOeRe/fimq8egagJMaHzFgNqKlEDgP24vHGoY8PZXgji/aQFSb4JSPZLQYWwqWbJ19SL1tJy0pVj+sHYgio9ncNv/01ZRbMYUzbp4gkyymHOPawmG/T0tL2VzsPVI/bMxkAi+9Ll4FxF8uA/mDd/YR3iLSrCVTNtxN+0P0oEr+uMeeflNn1d+K8h1RzYCg</vt:lpwstr>
  </property>
  <property fmtid="{D5CDD505-2E9C-101B-9397-08002B2CF9AE}" pid="195" name="x1ye=271">
    <vt:lpwstr>Q1o1ujwHQGLK/KhMIsXWzVYV+Z7nz/3ZfHvZEdKDMKaNDaWgpojI6L6d32XLBfZRG8S13UX0t+8l+hfYwNhIoCQmLofy4Wo1YhvzdRJbrlbJ5Agc/E6tO441A02SerLiBuqLpYxVP8VK88dOwu6dB0NJ7+no2GMLqmCTS7jBGTVuRyB82z4rY19M1CmPqANHvv9ExA2OgmiRnOblKztiOMM9MFvbPz29a4AfiEyGuUnEWzt7MfvC6TiY6SmCspe</vt:lpwstr>
  </property>
  <property fmtid="{D5CDD505-2E9C-101B-9397-08002B2CF9AE}" pid="196" name="x1ye=272">
    <vt:lpwstr>eGuEHUE+4XG+CjyXKD08U4u09MPk5Mag+TUeLA0ctAGpQOK0u3WE4F2w7QfrsalRrPvGtyYUNibBvVrHnNsGYoq/asDc82q48/Pz/gbF7Jjy58AWzddrBYO3DrBS9ISQ+N4Ogpbcvn3d9MBqSGE16m1xswUzOAka2Yotrn6/GDf+35mbFvJHR1Ag95kq6WHfjDAUZPLzAtXZ6rRlb3IwUiSt/4wFHGFnQz+x2I8MnBvIg3yCbg58+JCvb18q3uO</vt:lpwstr>
  </property>
  <property fmtid="{D5CDD505-2E9C-101B-9397-08002B2CF9AE}" pid="197" name="x1ye=273">
    <vt:lpwstr>Kj+zn+bJ3MVmZ6EPRVJLGORsssk9S4AdsZFOi1UY7XWV8FHd9jL0JkXDR+HnqW34fL6whlu7QCVGycCSfngiUv6OjRb6UTDBViTquTkDMsOCeBMhOloL9xQh853S26Bl5clPeP+Q6xYX0q6QIicVaPP3002+f4DwcgQq7a6Bi5BFPRpegsyEGP2kMaf8+cWHnx8G/nIHZcfyLAceJ9Etx0Kv/7X8C5mmyrhwh/8ABQDD11Vdi7froYURceOJYnF</vt:lpwstr>
  </property>
  <property fmtid="{D5CDD505-2E9C-101B-9397-08002B2CF9AE}" pid="198" name="x1ye=274">
    <vt:lpwstr>MYrQkWcqe21v1U7zZtHN7cS1Nn4oAmRHziuFJ6gz6VOuIgijP2atp0tE8VhnXJBaPGmT4U/UDyJi6+3cpTnpYn9hfuc/Lo1jb1qO2w+1oFbWPD+1ym8RQiBWqSeXSOkkfV6MOYj3tFn/h7EcaaopNtV92bPEeiftU3RBPreVP/NC1vPY/jPkiAtqNPMwZ9FvZlLUBTkA1IKsQESKlxOIMhK5NqdWFK2ET5LoSPla+hF9gE/RNtp7saqOEVC65V2</vt:lpwstr>
  </property>
  <property fmtid="{D5CDD505-2E9C-101B-9397-08002B2CF9AE}" pid="199" name="x1ye=275">
    <vt:lpwstr>wHx2vMqDv+cgqRTAzYjBdxU10C0X0WhQZr4P6P5FhTMz9O1+CiYq2HKmgM/N9MwOa1PBzAmBA1129XXiVDemqdeC+P/b7Trhk1iKLat0um/s/Tx+C12gnaobZY3iPwatIafbV0mc7267NhcV2pER7A5Csw517Z2T1Y5EqQvjP6J8kkbJdkCRE2a/a9gvMavNyHJzrz9Uj5bp39mXhiG/sfMv9CRKYhOouKzx1/wSCiG2q0RN4VF5FzB4QBOdqIf</vt:lpwstr>
  </property>
  <property fmtid="{D5CDD505-2E9C-101B-9397-08002B2CF9AE}" pid="200" name="x1ye=276">
    <vt:lpwstr>TazmW6/10AMM3/yfL1F3mWNrX8vtlDMxFjjYNl46pgjXXaauap3tcTxdfkgli6JKvXoZd8iT7eIWDuyP/Etab/fb7/HZAIpIV8xWgB4Av3Zj24/u5pSVxxkXlUWlenlWTKoDIxPl7YXIJhiPCz3siHWgOjkfjWOzz4qwbyiqxrbqc8bfzQvZXw1z/UaRlPRjY4L9OP9n3in8wS2pyexovJJISyMhfZyouRDcsIBLyYlDfARHEbaChUfux59BEZ6</vt:lpwstr>
  </property>
  <property fmtid="{D5CDD505-2E9C-101B-9397-08002B2CF9AE}" pid="201" name="x1ye=277">
    <vt:lpwstr>lnCmjIdG1CabTc2ZxeHKUaCrNWpOMVrsmZa7nDbO9LtzunSHIusvjOu93pL/6ez46Sq4+16pj3r2IDMmnLiymMN0OgPKl4CP5zXAcuhyBU59CRsu2Pu2CwYqam6Pr5Vqw2WegATjNxINoHhVmUlJ8bEs5BlPy8TSMYa1k9NWefBbd1/ax5rI9eDn/KSHFzSSCizRb+pWCJuR3E3u8Gg+tzY5OzptqsmSj5tFa9cY6NoSLBK20p34RbEZLQ/qNpw</vt:lpwstr>
  </property>
  <property fmtid="{D5CDD505-2E9C-101B-9397-08002B2CF9AE}" pid="202" name="x1ye=278">
    <vt:lpwstr>xNpEiYrflTvxtn0MZRxnw1NdS/tfQ0o+l0293m3xzERxgaeX5vtF97E/fMFqKG4T08awCvCj9WJLFezRFSMQnEsYpYcr43oPPeRknQ8z1A8/vDSdNJC05aVXfLXRE4KfxSZvL+lIgaXCAkiL1DLjAnnxdFiDi1kQ4ENzlbo8B6U8esQMEddfovIn8GcjUrhAulh2eaZXtN6QKxzWoIqT/xPYAkeBlkkS6A222xfwGjGPKFmvBvMr9omKI1Sja7p</vt:lpwstr>
  </property>
  <property fmtid="{D5CDD505-2E9C-101B-9397-08002B2CF9AE}" pid="203" name="x1ye=279">
    <vt:lpwstr>uH9kg58C1Bf95NXyLw2Qla91tUXMKgpMqQOsDr6yWv6vu1vk43e6LxSU7SfH4teDhH1o8sic7IScz/Y0itMdvEjzwjOcPEV9wx5vMLbsI8cbCAiRA+XN12YsMuSfJzX/H+qg2+SbkMgxAe02BPFjf18eOMpzCBZaTpbelMerAbz6OO663q7xaUQVU+8psshP7u79Nco+JDW3WkNhHbO13MSpfckKRYP6citoDJgmu7lkt3qW9xX786Qw7qkh+aP</vt:lpwstr>
  </property>
  <property fmtid="{D5CDD505-2E9C-101B-9397-08002B2CF9AE}" pid="204" name="x1ye=28">
    <vt:lpwstr>CDvXPZmf2IpcZzed/vb5FW1C14GPInwK5aCDSFGuKnD+7+5Qze+y1RRuqzJauVQmqjHVGL/iTQEtqFsxpldUpD/T8jXmBi6FI7xWGnvPkK06xq/1kprJdExbkLybbfaKJiWj0CYHOpTY1EdBIA72iGKFLa+CBxEXv17+ZkeenyXjhxEj8VwhI7wyNVZ65oM/HSbOXlH4UxmXLOMrhKL/hDJ6pZb/DjwDTnOvvP6z8Pq8uutvZHakCD1+Eyz9xRd</vt:lpwstr>
  </property>
  <property fmtid="{D5CDD505-2E9C-101B-9397-08002B2CF9AE}" pid="205" name="x1ye=280">
    <vt:lpwstr>B7m8CsrtQH8+ilQgMN6MyszOzPKoVaNH9JzBP9FSrxQq/WoFdwe4hXU2KHdO4jKa/HtChkR77TeN7JrdkMJJ5c8G3z6CLwHEG/HejaP9oV1N0lHlPh0bUjIbQvvsQ1oL36e0dD6yKWObl7Uxv4osM3WjudeEVC4tDrHLBPWKAHHq7me/F/toGfRoeq97mvENELC7cLitVgpfyNgEoQ+Ct8uTIRS/04Bm9Kp8KIsxDbZxTgNhPB4L4PsYEbLiMcm</vt:lpwstr>
  </property>
  <property fmtid="{D5CDD505-2E9C-101B-9397-08002B2CF9AE}" pid="206" name="x1ye=281">
    <vt:lpwstr>QUQVM2WKD3Ya7xVkmiaLR3haSNu23vaCQ3CwEP6HR4NKCnRDlO2gdu8OV5Fj2Q05aTr6+VGIT/E3X6FZnszreqm5oHfhKVwww/yfO3iXK1vtDMnVcQp/+JyhYbXQvDXzgRlg/+FlDcpZfefNT7bIfye0iSi+dZJoXB52zxFPAExGvzWQroHE7aYBcRrs6gkePTrj8baIoJjyBZ2g7xSna13ODA9pfdKisWxGgX9zMCxA6GBpXbSiU7bW/oReoTR</vt:lpwstr>
  </property>
  <property fmtid="{D5CDD505-2E9C-101B-9397-08002B2CF9AE}" pid="207" name="x1ye=282">
    <vt:lpwstr>0sXx0OvceNYGsdVpXBl9VJAIml3/Rlh5fasdIx4WwKiUmcjasgIXYx7pRgjQ/XJ3U4/vH/cZCJOQ6LPlhB03MYTSacGkFTsGEToDl9VtHRv8vq81KbZ5W2Y57NAz4/qR1ruWH/H8pbwIa9uP3KQE2olsXPVkIyj/Tv/NV7HtRDGEoekGpj/IFVrUJExk4+3DO8DpY3MB7HgAkOeNqaCXnInQd99JOXXEZB1siyWGfwVxomlotpFoTDAqJdgBXH2</vt:lpwstr>
  </property>
  <property fmtid="{D5CDD505-2E9C-101B-9397-08002B2CF9AE}" pid="208" name="x1ye=283">
    <vt:lpwstr>K6lJdc5vhnjwOiEG1/i7cl1Nn957RnHbVg4fMlUAqsmGAjEFNPz/4SDsTZcM/M6n66yhOlL7CMQ1Q8ylZk+NFfLjPAlFfP+7GeGGiOHWbUKkXnf7GjO3y4PhFE2OIGsoAh6PYec2K1hupDcf5bGiWuL1sMNY9bfDGoee9M7hCNLeC+dPwORwt6vCoaJqZWY2pAAqB6jmF/pIgfVEycXfe1UlXLqKlOOLREG7WD191evz7BlLx1yS3SiV+l+0PIC</vt:lpwstr>
  </property>
  <property fmtid="{D5CDD505-2E9C-101B-9397-08002B2CF9AE}" pid="209" name="x1ye=284">
    <vt:lpwstr>rvmLhfsvCnb4TKbAyCGMofIpg4wvQopSQ9KqUy7ShyCMiCLmBtG/rewjesDMAtbaOPRYs6O7Km2Vl+WIx5jFxOSLQvBdzC1izuj2S+g7v3HAL2Dz85+AXfF1pv03TAgTKCOdg1VHVZgDAmt8mL0w4XDBfsC8zDXOH2P8nfAQTmbD4oHYJInOFuSGN2AG1L85CPv+T/HFjGkDkKGOSZmeZqrDMJa2FYtTAF2TT85C/p0VHj5HXw7+SuCmiBCXvR+</vt:lpwstr>
  </property>
  <property fmtid="{D5CDD505-2E9C-101B-9397-08002B2CF9AE}" pid="210" name="x1ye=285">
    <vt:lpwstr>HYzbpFjN0+fFpmzmCU3Yhg6FQtj7ghVdeXzG2CLZCPfiMd86rTS6TM3+gEYWL1DjciSbX002NeSsx5XiWK3PzuUDkF1HWrBzLsk/9mRzjkQKCT4SAYVmn0Tio/8cwSrB9uaXPH6Sl4GIDRlQfCrHXABCCtc/QhU50MyH5WbU4e3Nk4RgiB3+k6zVzVu3pyQNdTZKIab6yLfGCzLpz8CkAKf8oBm0uLFNvHYMEPJzI4gMF0dRg8Zd1C8VBCIvdFA</vt:lpwstr>
  </property>
  <property fmtid="{D5CDD505-2E9C-101B-9397-08002B2CF9AE}" pid="211" name="x1ye=286">
    <vt:lpwstr>VzsMnz9OWQoxiVnALkVNQc0ItV8V+10Z8rQn5NXACUG02XkWSH4ak5nxRfl8HBzLcpAetGHKgCh3i+NcnQqv779cN5i8NslkQE2xo3VXskrc31nRSoKMDVo3fkUSpckqVjA07cM1phCKC2MxKQMfb7lKH2qGFS+Uyh+cnRiRLA+yqN2dA/VgMQpm3M1QvKY2rxBZYJlmurWCLNv7zIhPqEY6uDZBJa35uphvlKdSnxWkqwtK3U8Z/Ux3V2sFrN4</vt:lpwstr>
  </property>
  <property fmtid="{D5CDD505-2E9C-101B-9397-08002B2CF9AE}" pid="212" name="x1ye=287">
    <vt:lpwstr>dQe9qLxDZlIfRwQcfE++NHHtwwNLV/KBmpnCD8OkVp4lYz0/Edpt1t8vuEqR1F4EjNUsDNZl+UCRa5YTnWTO4r/nbHDx5VGFaLIIzg9Ymc6SvjR5gsfKNpUU2Z7ZvDTtcANB6afeaHHeFoDMDP0aesi6M0leeX+wkqSpPJ5vHuAH2TjZGLdSmnaiCD8x7CqSHwREEPmkil6B+E1c/qU43INyxYzml82a7bVsCyN/VcK4pSQIdAB0q6SoV8eMOSJ</vt:lpwstr>
  </property>
  <property fmtid="{D5CDD505-2E9C-101B-9397-08002B2CF9AE}" pid="213" name="x1ye=288">
    <vt:lpwstr>M4UUNaLCW4Hja5Mwceiu6NHiCWSMvBJy5XXHT/H0gKMuLqLEYMmyvx9N/pJKPshwe/TFx/pR90Al4aLI69dyarH69aSDF09NKY6WewCJqkZELPGw47gLzQvmpnC+gVotRYh8e8TEXn7bxzmOWanwyIhLYXbrHaP1U5Y0I/o49YDkMepPIIrIaGBeVi/yt1U0waM+pNbKZLZprMrpSuQM3pn5qBwoxAbosnEIy9mac5max8yLAi2Eb9NuDY9eH7W</vt:lpwstr>
  </property>
  <property fmtid="{D5CDD505-2E9C-101B-9397-08002B2CF9AE}" pid="214" name="x1ye=289">
    <vt:lpwstr>ZLWigPWw3iMjvCRpb7T31lU89zaYq0JQr9Oq2bUBkJK5JWAVAOG3CEnGQmHuQoRqp32PBJy1iQ2fPvW0OAi51YOZCrbAy8a6Mq7++nRI4LAgrnofYRfeQ3FXVSPgwPPAZZ6/5KOJP1kNx97MUrX5TFGnTptpln+4j/TdKjA/9mO2+R+78bgk3a6edWemAe+nmxikcevrOJzAUagcT0QmQ6oxrwWDPARVnxVSmvhmSu8ztTCE6U2NOT+ul1XNOvP</vt:lpwstr>
  </property>
  <property fmtid="{D5CDD505-2E9C-101B-9397-08002B2CF9AE}" pid="215" name="x1ye=29">
    <vt:lpwstr>yoBx7YDNdcujz6xc0n+8lk2C/siGrXiKinvbUAFR7DXMQs7A90JUBJ3P9RMEthV7QaTYcPq5aV2hn1vZookkPQfl22aLsKDip6wHTVcK0b9Rmg42apvjB1fgV235DeBcLAth0QXDpCCYofKz1Muo+SyAaaBZgFo6WKRGthF/qthw2LIUy2g7RCpJk/6KqwTJkoogZvQQXYVSLn03ld3XFjNSCFq+W3p8KZ92PkZrce/wCt9yyVGsSXy4weXXIlI</vt:lpwstr>
  </property>
  <property fmtid="{D5CDD505-2E9C-101B-9397-08002B2CF9AE}" pid="216" name="x1ye=290">
    <vt:lpwstr>rGU80at1BXHuMTulY7EW4vLW2Xv7tvkxtbBOZ6fnyYpoMYrNHf9J9b98gRz/t7VpDDJz3PoS2cK8GvQdVb8kLSXypihLmUwGAaQvvgw4fExhtfcvIz/OCC4ofpndmtbodPawLvvktJQTbhAy79nbiMI2Pp8NS6WPEfLEkS3XsEl2EDLfxGw2ryo7lsPkckEnye1C8QD2ysiyypsrHQir7YtNPBND5QB0139eglGAvs673ZTb8LT0fdcNK8ZWNm6</vt:lpwstr>
  </property>
  <property fmtid="{D5CDD505-2E9C-101B-9397-08002B2CF9AE}" pid="217" name="x1ye=291">
    <vt:lpwstr>aZTnaI7cJ5016qQ1Uzw4eQnuaAOTP4cP8xFRNY+dkMGva6b5EZBdFPRt6kQtZ+x/7jPN8ZMUeVXdCq+ptF96Wa+zRFJPrc2Ywh6zjrTG95Hx0aCyBSm//K6gie/r5Z4n76jvjsV0BVWBc1515Hz4Vw1qZMv2pSONnfNG4sEnkI6/5ZswtyNs5JaamJ+ySwCYB0ciQjJEiRXiIhWmsKK5PeBc1cD4Vs+SylDKsqKr+bYBqfsiK4BIrITHQfc6fkc</vt:lpwstr>
  </property>
  <property fmtid="{D5CDD505-2E9C-101B-9397-08002B2CF9AE}" pid="218" name="x1ye=292">
    <vt:lpwstr>gKi/3aMCHevEQPjBd7CLTpAWDl05U7x+fd9Y1/FcYx7xQxt7mpeaPmTjAhCsoO6Mq6PO7CTPrDKquCGh6CYbJcqA0DePCr5suE+RxLGrRing93AK38Ars2aL9xc5xNCtKReawVbnG7m2BPjg5SdjjjbK+WfONp+fmISLbkytO1XnjuFYOZJ4J/3f49y1LBMIt5YUWva47RcwXrJxhGyOYNVVYI9BObk6ku/0SR33DuRzdCYMjol2x36FeMA0ljs</vt:lpwstr>
  </property>
  <property fmtid="{D5CDD505-2E9C-101B-9397-08002B2CF9AE}" pid="219" name="x1ye=293">
    <vt:lpwstr>2PjjfxYWpJhNQjEXdiUcHE7jDJ3LglZYAf8EtB/zmtmEkXyXcKTU1hXEe+uWtxMfNJ/1F4IuylcczWFSQu6oR5dh9Yeuc+l8cCVo7k1APJcrxvjxmwJNAxKKlmYYOKVC2aF/Ba3gKq2plNGq4/vKC6mQtkDJHw5YzuE/LyZoRgtXaMVFB5CGtMHvwyRyReZkMPW4p4x3Ptd8Yqn8XUGTxiCNkWVD3mOoWTtC4unJgzrlVSLvf5WBZFRNIP8BzQ+</vt:lpwstr>
  </property>
  <property fmtid="{D5CDD505-2E9C-101B-9397-08002B2CF9AE}" pid="220" name="x1ye=294">
    <vt:lpwstr>wrnZicMtW1jbL7ak5aFPsKhJNTwmxK6IlGUAslKBKcOoGJpmc2cFWTbexSjOMZ+7GfAHUv9UTq/tHQ/aEZ8cSJhL6jqNVuRIkI264P+SW3IoUtw4c4/e8hFnptvn7O0XcnZSazbXYd2ivn7d9kUCNagslYdNZzqxzuEdGdWvD5t59oZfZm93qc5f/czMr+ab+9GDgTR5+4GtmOie19bRZT5mq1sofEBl3k5ZvZzhGl5266oK3XDxNwYRaYCE775</vt:lpwstr>
  </property>
  <property fmtid="{D5CDD505-2E9C-101B-9397-08002B2CF9AE}" pid="221" name="x1ye=295">
    <vt:lpwstr>Ad0NVMLf+aMqNUIKT7MjZ/gTmmNXl+dpdCW5SUXM8nUNiS5dspyPvHXGWaE9FvckB2rq+KxdtBCInTLtLRKst32K82UlIUD6FC6QLis7RlS8as+1dGdkwGge5URi8ERYeQTViCS36QanMX1LjUWAiCR8mHs9P8RKAGDq6lMMIDlpBp/5JATEju2J6ur2YuZQ1cojpk40L5f25TGyD5LZK8eELWPvCVJJpbhJwW+3meFJy/BqrWUH70KvowpzoSX</vt:lpwstr>
  </property>
  <property fmtid="{D5CDD505-2E9C-101B-9397-08002B2CF9AE}" pid="222" name="x1ye=296">
    <vt:lpwstr>PbdaR7D8C7iMs+xv0Fk/CMR4uCUkeU1jff3KgFtWOoRkWF8AO6ss/HN+SiO8k8gJyua9h6h9l7WMZp+7JryC7BACWjSYUsTPpVnvrEq/Vu4Oa/wQ1tTtSKWj8f1GRXPiYvpwQI6hASC9S12UzC4qt7DMsuUWD7T+hT79wZVPkR41cdAyjOm6AeryF3Xuzgu7g+fmnwFBSWTcNCLdc4sya0wlBR5YqpFJ/qU2rMhNwts+Gvq9UxJU/O1jUbhrR1S</vt:lpwstr>
  </property>
  <property fmtid="{D5CDD505-2E9C-101B-9397-08002B2CF9AE}" pid="223" name="x1ye=297">
    <vt:lpwstr>K9PrH+f0k+SMbltgeXAPsVm+J6OngR1Ht93lGE6mvM/sVb/5R7xjEmguXhZxViqKkBHbwB0HSr9+LxpKyuov9rKHq3GHeB6Eho6LfK1VKrkwe2b1eig4lrsBke9GP/R/eqQHGSrCVTjUUl3eRTxSW/c3OMeT9zmcfkynd/AMFXajTW0UrcQRmnkdVlU3pUoMxXKsNBjSz3FVNm4YjIu531aaE6pME3IYQIwCCF+1nk1MlyxNyPJWqof4h9YVhxh</vt:lpwstr>
  </property>
  <property fmtid="{D5CDD505-2E9C-101B-9397-08002B2CF9AE}" pid="224" name="x1ye=298">
    <vt:lpwstr>1VrdkiBg80LULp3AdLrYKumwXlWhu6gMyDuxCy818rOQoQptXRd/7QaI3V50pbm9nrNwUf1m2vR/3HW4ZWP+sq6z8X+eEdbp/vBENiaBLLk66a9L22Q4+On+Knu9MGuzfPvLkXW/sjswVRFytEozULmPrN02m2kI/nBUKVw1+5erek9Rr4Ks/rCTtlfg0Etfuh3A/dYpO30z8b7OOYrai3XxShgeZ9Be/OIR+pFf9WB6XiAQ0S0EwhI1XuunYDc</vt:lpwstr>
  </property>
  <property fmtid="{D5CDD505-2E9C-101B-9397-08002B2CF9AE}" pid="225" name="x1ye=299">
    <vt:lpwstr>d+rHPSzzucd5iL7ynBe+g0tSRxivaMWCIXb1+tdq94rvN+RTufP8sOTTbGZH7ywP3LyB7jbsmXcTApN+fBThp7MMQyxtlt3KWGikoQio78GtwZyitbtsbL9gWe8+nQ10ihrAZYhk9trQLW+VFDh4aOW1uRqCVb4uoHeV+AU9VkzQAdWd211MYgrfsEBWs/ZG9+FKPWfykk+mV+qCBarH79I7atK+s1/xZODqsnEIb+aX1QSWfgbxxW378AwBGQr</vt:lpwstr>
  </property>
  <property fmtid="{D5CDD505-2E9C-101B-9397-08002B2CF9AE}" pid="226" name="x1ye=3">
    <vt:lpwstr>8e5JLnPL9yqEKs0E5cs2kAJSGUgKWEaYIq8nMgxCMQmSmlhY6JPdrgDW5bc3uCH5lmyp2AVFlbXzo7CMgMj2zCYAiKItU0+aIfIFZbZkimgmNWZ47A6dBqJvy9RYwQAw3GYBsA4HygZJDQMuTgeqKmRMjhvgkBOkfqcAbkuOo8ihIFJtfGGJz6BGY10g+VHjxTvnnW0OIacVWz7r+8klFChm+BHY4G2BSVGzW5EwAaZmlD8ftF1hPiaHnjSBxQl</vt:lpwstr>
  </property>
  <property fmtid="{D5CDD505-2E9C-101B-9397-08002B2CF9AE}" pid="227" name="x1ye=30">
    <vt:lpwstr>TOtRkIarZO51z5prEj/KQRx+qmVB58F182bzSpbULN7xLgRWh1iqHUUECktqSfL0BpRIkEchNEE19lK0ZoCnqDTcuLoB97CgKBgNAw3HyBvAeX2+FC0Ahc0TXCDyI/iMa1kSOSaT8CNgT9lHr0tZUDhA4GWn5Kboyp4nL7fR1lqfU+YxKEz5ENFAOL8kSeJ+ncY28NPaX+geXVu+prIaj3YTRcbz/FGgkU6MThNwwsvoNtet8+fFO9F0tRbGp6E</vt:lpwstr>
  </property>
  <property fmtid="{D5CDD505-2E9C-101B-9397-08002B2CF9AE}" pid="228" name="x1ye=300">
    <vt:lpwstr>nHGOTdbnODjomncKXE8Y+pjt8/8YvOpJIAI9L23qsezysjuCBq5iUoCYT7n9uLeBxa1e7yeYCFGuBxpsQi0VhvShlcCaG58mCLXTTCEG59KjkTeKdTKJeiKItzYTRKwotWmgN33tE8MN8xC4lIuK9JHv2RMEfhp7VNyHTF2vQF5BApEn7btcJmRRSvGQKiRpAxGk2VursqrPRuZfT8qnAsE14mrK8P7gbp+hI1ZKLFvDGi1RxWYeUFoOxcwcv4A</vt:lpwstr>
  </property>
  <property fmtid="{D5CDD505-2E9C-101B-9397-08002B2CF9AE}" pid="229" name="x1ye=301">
    <vt:lpwstr>JNX5Gxm3N6/UN3XrbBkbgxl3Ex8P8EOwEUbdoknkfxk6dBbxgr2mhC5+evynIHtRWHhIf2BGQSYW0Qzoj/F1zsO15xNbeQ+aEGHM+cXsT6TgE9R0gSRHf5aHsQVwKNxtPj+qdwWjVkZR8ubVTkbSj9YurSOxN2PuVtN0US/6Sd4r4MtDVseoXQRs7+HJoeVV9cHQyGH+GRoAF50Ql2DaeSjFyPkPeRrZPfHfwMVDqmL+3Uw2eH+tFhz6PalmDOk</vt:lpwstr>
  </property>
  <property fmtid="{D5CDD505-2E9C-101B-9397-08002B2CF9AE}" pid="230" name="x1ye=302">
    <vt:lpwstr>gToxbfVux/MDLBBRM1DFoEBt9O2EnuPIoS/Y6DeaIaPohZLH5wkkzdAl+sPa1ft5tsCQq84ZFKzRv48cSzIOeuVgaem+DvHYtmsb2BVVxx7JzPtyLrOHJUHfttC7mInKdmyZTD3cgVqhAYwmSGEuT3N8KaVfc8jShJhgZoBPJUpzFEI4HlLwp7jaOIs4Dh/9YTNQZZiuQEPiZGr+EOOFfOFwAobAoxoSgQ8+/xyBBEKoIIH843nwdUPpA7PD4Vo</vt:lpwstr>
  </property>
  <property fmtid="{D5CDD505-2E9C-101B-9397-08002B2CF9AE}" pid="231" name="x1ye=303">
    <vt:lpwstr>Bu9sL01vQlJS4A5Rl486wXBhiu7qe8tczAT84lYE2wdCk32bQw/WfXx2NjB2cB/LwCkIj4bws8Bl7SPT48MkxeKtcHD1oPpmMcqkiwkgSMKv1b6+faW7x9gImahyBxAv4WhZ02v2nBDhx2db/LtT8GkdwR0iZUBc/zCMlKuW7JpvgUsczvxKYE7SNhVv8vo+kRBRLD8DZIghEmJNtKAmMYweBJZG+T6vcGc1XoQdj8WmeHjqkiJgA2EGWXp4Hmr</vt:lpwstr>
  </property>
  <property fmtid="{D5CDD505-2E9C-101B-9397-08002B2CF9AE}" pid="232" name="x1ye=304">
    <vt:lpwstr>w08rLW+0ZIR0SUafUwulOon3bPBiQcIPIJ2057t4ZMe9ZDgZNUdly7LRLPmIO+rSQCbKrqhTHo+WchA3uKMCVBH7KLFkUSiuEd/s7YJxXLP6+Pa1gng3hsu4vZLfay/9+OrpsbCKKoM3YCFmAS2RnoeDcyXIELH1iACreVfKYtWvcCEuti5DNasZOZWPhEMlQQtLmPOQ3gYyMmgxH4TzKcr+1RC95hmhcC40LU+xxnYvGEsL/0soTZ3uoSkG0aX</vt:lpwstr>
  </property>
  <property fmtid="{D5CDD505-2E9C-101B-9397-08002B2CF9AE}" pid="233" name="x1ye=305">
    <vt:lpwstr>yw2N3UVPIItbmNnxhE8h+gnoUqm33ti6GcCCo5qHtvJgyiERqOvBdSUhOq4pLuyEZ+6PVviac/7YV802/AMTbmaivAjmq1HRySP5oFWCrOFahcylbNs/yfWh8ERz+f7Ct1Jzez+w20sdJA5yS9//tC98PZkymnC3t52hGUsH5VBSbKTjdTz9eG35hwgjv8W43H7wpnWnbHBZyUeLUIQuF/umnxGsvUNDAYt5iV2slSkutpt4UIKIU7RQLXGQw7Z</vt:lpwstr>
  </property>
  <property fmtid="{D5CDD505-2E9C-101B-9397-08002B2CF9AE}" pid="234" name="x1ye=306">
    <vt:lpwstr>va4ol0J28wigC4/4ciDS/n7hFM+18qtdBVK8d91va4eJIyBoTZOFAX6Jc8+/IXlgrbd1uBQ1CWY2hGrs3Ucc8o4blcl7j8aF7O2PEuiYTZUYch50lL6n136OP20FJOkiYOZN/0PzfTiooZ/FykNHYMIBybRC/Akwu7ndbn6Cb2a9g06sFVCSqTr1D+7VVe8b7Rm5skJ1ycxsEAd/1okM3E58DETHW9oH9GzA++bx9+CubLIloerowsBFGDYdQxa</vt:lpwstr>
  </property>
  <property fmtid="{D5CDD505-2E9C-101B-9397-08002B2CF9AE}" pid="235" name="x1ye=307">
    <vt:lpwstr>F0v6ekoYGO8rbs+0hS+PK8+hnbbxfHEXCVq0g7ZDkHUX7w5H8ZyPvq5vW3yySEAUmfG/sLXL387WZnpW3zZ4uFfhvrFAW9uW8DcKcYW1GiD4iBf0pFE7dISQQEe3p2pOrBPaqSU5cn1IhR1E1HRosXM7a88V9GmSsY8ESJlPs5uBB3AU5KL4IyPcssvnfMIttIwZ8X1xlqdt/pfBiCQSICYpN+vb437c+Rfrjb54HObe0+84ZtzfHTURQnKHrW2</vt:lpwstr>
  </property>
  <property fmtid="{D5CDD505-2E9C-101B-9397-08002B2CF9AE}" pid="236" name="x1ye=308">
    <vt:lpwstr>ZqKpATS0pZh1Wi/WOoqsgCAJF/rmjyCIPLeuCfuq5GbAob6q42kmuM5mQmkV7B17DRcLyPEz1uV19NdYbdb8dBa7r4DtyMQ8sDVhmSZF5BQo2sh4oipwapDIcpBY+4r5HPsqniBm2WrhHf1D0A/2QnPpS1OBUUlPMTFCA7YWvxsCsdBst85+gHlKPT4T3qGS0EWwVu+SRGW5iWCt+MtllCiG5hSce4d7PLU/tkzI4grTWp5U6N4Yoa720eKpP7m</vt:lpwstr>
  </property>
  <property fmtid="{D5CDD505-2E9C-101B-9397-08002B2CF9AE}" pid="237" name="x1ye=309">
    <vt:lpwstr>Ozi4sKe07PhQQFuNkntMqXgMGv1dOeHnup64JrzhQNHShepe/tPoEM1BeuU9Aie0KKS0NQH8hphZIuLVEBMF/nBxADaTnlKdvLxFKPdNQj+cnMOk+nhqCTc3NhOUu/P/Plg3gUfo0qxU4AaISRsjqO0Y7VlL2PrcK7/8BAmFMEPCnuamfsBBtE2D08gX8MY6NWTwSumSoDUzX+EUPS3p/9U6Z1VTyrIqMSkAgEfazxuErf5dEaNnbnDfzerHj7C</vt:lpwstr>
  </property>
  <property fmtid="{D5CDD505-2E9C-101B-9397-08002B2CF9AE}" pid="238" name="x1ye=31">
    <vt:lpwstr>UtPo4XTpwNDYe1qIQ47M6VeP3lwxt4nXsbrJyUbmtp5Vm2hwK+8YXvVDzcKUTLweQ45AfUPLjy+wB0Ehf0Q8A5WRxnJ7zeO7Z13QWfYxHTOpkUtaahc4ueIAJRr7GAiiFT5TbrgDiiPvpD0Gv6KOV9CB6s998VeKLDDwjiRdZS5w0U7EMbKL0mz5KHar2Ic9X0SeEvWCFrqpvKziL00Zgx876Cnbuv0BZ3uq95ZMRtpqdqnUEt7mSgr82UE6hOP</vt:lpwstr>
  </property>
  <property fmtid="{D5CDD505-2E9C-101B-9397-08002B2CF9AE}" pid="239" name="x1ye=310">
    <vt:lpwstr>xuzMIpEYYaOxhu8hc4CU4sZ6X8iRiYBHjaLb8Q60fj5Xqjkc91UOFQBZESTvQb4qFHALt79xkJRND3FXnYiskgNWSfc8UCVRvTAMxAcsrmBlDvxyq+gCr7rXU4PvUqGKqbjw+HJ1h8KeWJcbcReOn5vnutGH3P8Oixg0y1fHoPzS8xRz/EvFdqg1Ra42wW/yMP23tXtZcY5tek4DrBspWXwNNI52s4OyhLtGLYjE6jIdo2ikC8glGDHb4zZT+M3</vt:lpwstr>
  </property>
  <property fmtid="{D5CDD505-2E9C-101B-9397-08002B2CF9AE}" pid="240" name="x1ye=311">
    <vt:lpwstr>7Zwn+ceQ651OUkiMESTyjP9TH5AHLOS+kgOuS1sfku133bXsqhXtdtUDTxJtKjlLmm6ybLHaLJ4lEjyE/a0NWTUXl4UG/mj5pJBGO77PpuKYvuHeLmfmtZCwH+g72k8eieRUcbdJ6A2PAR87DmOxcRcaAQmCRVqMhZhtsJEI+ybtyNzbYw1Al28F8dTdBnf7S7+ScU6bI4wfbcrsF7Q8DJuF18GfNJ5g3fabxUoael+G0GsNil5xRE0BMzYRn4v</vt:lpwstr>
  </property>
  <property fmtid="{D5CDD505-2E9C-101B-9397-08002B2CF9AE}" pid="241" name="x1ye=312">
    <vt:lpwstr>wBqCqj15vtyYaH8A9a2GGEnxoIE6rFnTm+8eLyE2401nU2SJRrEUm6tOqCwswc/HPq1FgrOA/psr8+YimxrBQuxQ94omuTLxCqIF+q4BcOAYhg/rpC4zZBidmSQZNROwUsq546rehCpEr8MK5hNhLFq8OyhGQ5NGgFnqAQeE+9OAkINUeUV1OyCm5q2ZY6+GlnurdK35aRmgQaZKvNuPfF3iwfq6NzNljnPmTpmIK7N18Y8q+H1MEA+TSR2AxAb</vt:lpwstr>
  </property>
  <property fmtid="{D5CDD505-2E9C-101B-9397-08002B2CF9AE}" pid="242" name="x1ye=313">
    <vt:lpwstr>3dfuCvhca9WN0qB/23bxpZ/x+X97gOSfCmsPACrUgIwhfzimAqJEslmdaCJgy6hiDG2nR5anZ534AUBi/5RyRefzs0S7/1mhpp8kb39id0tCVm6v3SVtfx8lUubS0+8667/JF4Q6Z4kcrG6CE+P+chtal7yXZ10cbmhbpwRJ/fzj1Rd9qmr38rVY+mF7tEM1w+Ti04eToL18XnJfftj0C6Xcp4IIgn3wAq6BstaT7Ii5pWiObsrNTV5wUcM9mh6</vt:lpwstr>
  </property>
  <property fmtid="{D5CDD505-2E9C-101B-9397-08002B2CF9AE}" pid="243" name="x1ye=314">
    <vt:lpwstr>VL/JLg/4TseXbdj/J1QKP5hkxCKhwE2P8PvcL5QLPn/dHk5/8jKrqp12iuXz4bdbjsoluuYlStwoHYq95qIqp0VhkOhp5O1p6gR8/CoD11B2ZyIT5j41MCAIjRmdL/HQd4T+Wkq1kdzBHqQJsc8auPAf92B9vwlkW7GaTwj0GOsUo8/CZkb+yyGLgAKP7x+mu5Z9P1kqYWmgzsWfqprClI5aGsoOicVK8rn3E4InPpk/obSXtNDSJ9VuYaMevL7</vt:lpwstr>
  </property>
  <property fmtid="{D5CDD505-2E9C-101B-9397-08002B2CF9AE}" pid="244" name="x1ye=315">
    <vt:lpwstr>T73YA9afwYO2e6zzWdaNgTfw7gft6ZYmGHgBesiipLed94KKEfjpwZQLosN8v9UPlXCqszPGOMoKkCS0L4Z5VWa805Nxnp6ZrjjJFCi1jhuWkF5/j8qMzx8SYbFWf5CdqlKv9DCuPWU/QbcH9NYCwV+auel5PKLxxFi2wU9H8DG7F+g81f3frUFjCvdyCwXvl+6Ir5852zQYBURYiXpukL6zxmifjs8bpZ/Gl94hnxr2u7DXm+L7QOWRJD346iU</vt:lpwstr>
  </property>
  <property fmtid="{D5CDD505-2E9C-101B-9397-08002B2CF9AE}" pid="245" name="x1ye=316">
    <vt:lpwstr>vWQ+zcjCfBrcxJj2I/FOHNudNTgjNus69U0p8zCk1q/nMo2hp/1SpNdpFXg+id8izyHjpmxhqkbIGtEJhA9xYEWZD+oDz2X3/50gesQCnCKs1orGYoB55Sb9SAtfDwe1k785UPJAYq/qyCGVL7kDvCx+nR/e9nmQTzJH3vOT/8R8v7eQG2cqPDPNQPWmxFwlmb1uUR1gcE97Gt4W4LT9hbx0dI6kYxmGYL9y9O2SiL1DInQs90Bimsbm2DkAOqQ</vt:lpwstr>
  </property>
  <property fmtid="{D5CDD505-2E9C-101B-9397-08002B2CF9AE}" pid="246" name="x1ye=317">
    <vt:lpwstr>4ysPefOsjuM0YC0tqcsR4PRx6dcZT7ZbPa5poONFyrV4zydmD3+6tW9j/McS7sWBWHl5w3/vBfB5/xGJ7RiaseAEBkC7vxiY6hcsUfzJhsl/mAn+8WoBpVj+yliyQu9AhsV/NR6vVupOcWjxzFFyf+jxquP5IQTeHSqqp7yKYRpD5UV7sAK2fKo2JVNo5zxsoZ5u5C29F5hEKbl7V7gdj77FGatv67rLZsrqm+8WD3iX5UkVEla42JFPQXpgHGA</vt:lpwstr>
  </property>
  <property fmtid="{D5CDD505-2E9C-101B-9397-08002B2CF9AE}" pid="247" name="x1ye=318">
    <vt:lpwstr>NfdZeT6zdM3OeV3Sjo4DAPQ/ODjhir2C0RD6dY2YQMmy8Qfgz3jQevujiy2BIiYiM+LJCic/pOaPDRyWpFhoBISlgVVfnDiV7IxlxK5QgCV5qCLLtQK33WY+Af2Yz4N3W9UuwfZDM5W0rI9VyIqD3Fq7BEgdPSWqiQ39bNKBnM7kPV8PPIKj1cv08ZorhsJ+U+2s7urFxPz4XpEUbxujyjEglqSM1A5w3b+qGASIyxZNKy6t8rlTl5xVJ6H9vFo</vt:lpwstr>
  </property>
  <property fmtid="{D5CDD505-2E9C-101B-9397-08002B2CF9AE}" pid="248" name="x1ye=319">
    <vt:lpwstr>uZnmGpPMs9lorJiAg0fIDlq2L/+XYhsdAco21k/aPFxQDsTwcPEYmYgAwGxrG9OqpqsQHbduPzOWPNJKv6DBB9GGE4H4eKX2U6e7LmK0tma/QTb3OELIGxMX2P6YBTSJh0PXNljCVHli4dWp1jxznhGP1txCKOavtofeEGVppdtFX5E1Q4EcMxi6hP0UHo6rQTl6zbmizAvcgVAA5LUHyFF3er7JN1Jxpy6/WbtikciTRQBCdtGH5g1R4rlFJ8o</vt:lpwstr>
  </property>
  <property fmtid="{D5CDD505-2E9C-101B-9397-08002B2CF9AE}" pid="249" name="x1ye=32">
    <vt:lpwstr>uislUGWkuzG3RemUOOBarWKxwzLgmrYkUQrZ0mLm52LH4Yf4kBikOPWzzB9meozms5uzmasPdCq/Vk13J0k8TD2ZEtcViiKDW1HYmXYquwtFBh5gLoWcwrx7vZxl30uWuTcCrVvn3Ojv8Od2mw/l08tx/GOe7c4Hoaa2bFaX//9bppZfz4c431vCKb40oaZUyVZnN6afVRU0YftVXvJ2szA+Rr89+e8lmIM9ZL7kqXBdyG6FZSwX+sQVYF+5XkP</vt:lpwstr>
  </property>
  <property fmtid="{D5CDD505-2E9C-101B-9397-08002B2CF9AE}" pid="250" name="x1ye=320">
    <vt:lpwstr>Gg96I6pPgbd22O3h0bRegJxEuRyfXdYzQJ34s9OnhIAKQNmsWyG8jQgWJ7rmr/7T0bL8lp2ZF0B9Scalt58aWEDdQytvHo63mn0tYHMcUAt+ig6iKH4WZR+I15eSNGHKhRmo+tyxyT6V1/Vw/IY4cbgxNbm6FoMEHXtSCMFuw8k2VNxuWslvpWdDV9vZnYLF60W71iAKQsPirL0B52WWCdIf3VFTT0yDj/S/Bdbl/YW3Zz0hrn9vgYWvlrhD1Bn</vt:lpwstr>
  </property>
  <property fmtid="{D5CDD505-2E9C-101B-9397-08002B2CF9AE}" pid="251" name="x1ye=321">
    <vt:lpwstr>HyJlI8Wb4A4wpIFXJYsrExcmgW/3sTK4xWF6NxWwObV1nSLajZvu4/8++ad/zdLpWQghb84brePpQnMUlPORmVXqsPR1Lmyeg57XfBQhvbH7mGWux3tY/xNhdJLMxqBss1Ds/BsoVuhpiZna6RzW/qSzZi5WTRQNRZ/6SGd9PhRrbDdWJ1k5WFR3xbLamuYi68BbnkxfKtyGM8cMEYlAtTCKqxPZjpZ85RsM3j96OhLcOLVrZSfcTC3ULtIWmyD</vt:lpwstr>
  </property>
  <property fmtid="{D5CDD505-2E9C-101B-9397-08002B2CF9AE}" pid="252" name="x1ye=322">
    <vt:lpwstr>7doeiy47g1bgTah4RL1xSNupV7Ir98GGZJ+VOjYjOpG72sMLpPP4aRV+dnzjLD2Ij668s+xRRrcDcU2TwH+BHDVzHkzGz0Z/hlfwIWI7NZqZUQy2NiV/9l5CEMsI1V9IJ7m5/4iK5KYUCuqT0QivDhncsDAHE1hsbwy4ulQl5TX4hnNgQpC4sbLVEhW9Ti01Fn8HKuVBCDx0JTUh0IVsfh2LezDa2dglYfzKT546Xvd4O1fJuhH3xjfsSn5N5Hu</vt:lpwstr>
  </property>
  <property fmtid="{D5CDD505-2E9C-101B-9397-08002B2CF9AE}" pid="253" name="x1ye=323">
    <vt:lpwstr>k/S/cjuKvDtPxN/8w5Ik2X8lLTLst7YWLXNTSTgLGaaAk4TG9eg3nVkUKDj0NrNAhK0Lwq8nbOBXP/iu1yRRbge0QVXqSlEDSbwiSgl0EQwPIsYeqYQBL7+SW4fO1qCtgWyIY725DePsPww/ncRy/OUU3mbaBsQzXXrmyQom6CUtLn4sWFEC8NTtPa7gD1/N9SUf34DEDRYSuGOoXU1O8cR3YZgztN1pw5dIw4nQIZQl0IC79MtyNqePq0/i+zl</vt:lpwstr>
  </property>
  <property fmtid="{D5CDD505-2E9C-101B-9397-08002B2CF9AE}" pid="254" name="x1ye=324">
    <vt:lpwstr>D6Yxzs2mS/Qpw68jMWq3AWX1ehrxfVrR1lRl5VDX0B6pWfX6gHxb3vxPCaTxHRef+lTahegv4CEQRFFeXEL88LLXKIw58OjMpBsAqYrDkmFmjg5LEpU2gUdRT9E0sFrpIzDG5YhOgc2+hU98WvTZOsjIHun33ZSfiH3kMKjZz4JoNpwS4tj9GBZwqt6t5lb/RukRe7bnTRVzmz2WIqKZRvUH4yIHwMFaMNRzvGsixjxMotoCk+ZZFnj1/izbxbp</vt:lpwstr>
  </property>
  <property fmtid="{D5CDD505-2E9C-101B-9397-08002B2CF9AE}" pid="255" name="x1ye=325">
    <vt:lpwstr>v4/uq2kmHOGX2b13lHTl/O5sPqNMvSz7W9s8Xdd7mWILvieFQ81gK8tLmol/2K/7fbkd4Y+nzKe8Em+Z+xQ8+qgYJPySsHU9ZaTMZrDxHkC9aySHzWMYKSMvCPjUMcyFViABMHvRYNLCrinSC+nsSugHh+bOpNuLDZpnBLBGFrojXITuqO1JIz0klXHvZIfEct4GQE8W3U9PfjvseVcu3ouM0oCRi+B1d6ET4hvv4QtZ+Z+tTEEfumSCcEsJ5bC</vt:lpwstr>
  </property>
  <property fmtid="{D5CDD505-2E9C-101B-9397-08002B2CF9AE}" pid="256" name="x1ye=326">
    <vt:lpwstr>mD7axaY/c8KniYgXwRBT0RAFhnZ2lrA2Umm3FaLEcHTg8EYVQh3aywGUiq2eyLUn5T7ez9G5FnN+GN9bPKTM+o12mgq8W1Ca53dElqzsr9Vc57V6jEVqPJOUeV+YgUaXsLT13hQR+UwMBP2ms6irMyWOawK9qO2mugB+1ozaHkwafs4RJXjRJzif6WnBOpYlGaK/t4v+Eo6kAh3pIqk7yRBf39iaFkR8aXnqW9mBxvvnXwuQg5J/qPiFLSm7p+G</vt:lpwstr>
  </property>
  <property fmtid="{D5CDD505-2E9C-101B-9397-08002B2CF9AE}" pid="257" name="x1ye=327">
    <vt:lpwstr>TCiTYn4/GYkFE568zWqPrHj7PsNOL0AK/ii41ahCAqjtDebvhd9egbdUpPeca9WBdLVZ0XRfx87jBhM26XQV36g7Jm8Tbbh82xE/Y2LnxqrvITqBo2RioVubykZwwDp4IY5atCTiWYamxEw7kBeCFgmjdegztMT1yvTDbSEGWkVbkLuE7f+YDrD9ODQLv0iOP9DadeoJXBwiYxtukvAvV91mipIvDUC0ZYD4uqlXydpZiMM6coz0WVeJ9f1/fGC</vt:lpwstr>
  </property>
  <property fmtid="{D5CDD505-2E9C-101B-9397-08002B2CF9AE}" pid="258" name="x1ye=328">
    <vt:lpwstr>C10vmfTER31e3GKrY50jLKOgmaneFjL7ibO4GgzpYfH78tN9dTVVUH02J9kgKuo79UJ7AaOXf41QeHGNtsTEB7rAHBPZdD7q17bKY2tNyyQWo7G9Ht5L/Jr78TsoY5DbaKapRtfCEQdvUduhvzw+KS9crV0Qlm9oNJAHae/6tUCURHOcMYxFrULEDZ83dx5TzEk7W+ZBPTTUM52Ymd/ljpi+Ke0peBYsOal3NFp0h2Q6Urwato6pgBGHiXksAjr</vt:lpwstr>
  </property>
  <property fmtid="{D5CDD505-2E9C-101B-9397-08002B2CF9AE}" pid="259" name="x1ye=329">
    <vt:lpwstr>aeQLpAI1STTGo5UfVBLURnadjqaylijc2K6OokIMOYeQUDwxYa2o/JtvPpb7Xj5mWgcUes98zOJkwWv0/40RfzApNHM3kshTCSLf/lCyuvo5K/IirTwPt1nk+9huv/9hLHkPId07jIEaPGai5sVfWa540Cpa10K9juVc6pWRKXj0O+tLVRMpXT10ELp0AkCdxoRDNdiBeb2K8hfrNaUxi50qZLHZ5KMdwBfQis69UzaKaW6xJ/X4dZFNLEXdpav</vt:lpwstr>
  </property>
  <property fmtid="{D5CDD505-2E9C-101B-9397-08002B2CF9AE}" pid="260" name="x1ye=33">
    <vt:lpwstr>7dpitREKT5mP7Yya18glamJLh7r+C+PZsgTRfXanFOPrEU2tzwoXfQf9zh40Ip1zLlnZOkIMXPcwwVm4ei0L+8jMnUK4N8EUBMznziUTd41eWjWSKSXjepMt1nPAUrYl6xttwvdTUDNXKqgIqehgEn296E7HxvU/60WZ0QiDmNSuZtLUI8MHLIVXVDEcQWu8Q76WZKQhvkLqDZpB9zUuZ4Jd6fZkHp+OP96ko5M12N0sOeUgdHxz4OyUigSy474</vt:lpwstr>
  </property>
  <property fmtid="{D5CDD505-2E9C-101B-9397-08002B2CF9AE}" pid="261" name="x1ye=330">
    <vt:lpwstr>OD8siR9m/5SNhqJTAmimtIV9PdYr+/UTRpbD1agLbWpFBcmmOq9uzqeKaeSvw5x9p4gAaQBOkzeONqhdLUtKV5swLUt6qTmEBbZNExka1HNM0+uXlKcGPHNJHmjm2QOMdsiY5NNuVD/wfj0SlIwr3XhkGmf/wUg998P/m2JY4VdNw3yn9iZsFNrZhpr16WelM6ZAhWp2bhmMEKtLUoNOpQwwPljZ3z3oP5rnW2HqzyD4xkGIpxlKV04luI+4D3z</vt:lpwstr>
  </property>
  <property fmtid="{D5CDD505-2E9C-101B-9397-08002B2CF9AE}" pid="262" name="x1ye=331">
    <vt:lpwstr>1fHQw4Kb+HdlK5DW9NZDYrQ5yVBP73+XL4ezQAuTXPsEqXpXSazyjg7KR+V3CHjJS/CHxSkW4H4JxgOEX6AK6cuZ4yvDH3BCqFfvDojcQFDz4R62rTqU+4weHONzwYD42ShrqgJe9v6JXPxuFhC5BJdkzNHaofN6uPkjzKX7pkRRKudXLiy68RRMexiRFq0GLC9rBuxG3B9ux37vIzWqBpfolIb81MmO+wTIyPe4wRsflHt/jUDVcaAJd2EXWB2</vt:lpwstr>
  </property>
  <property fmtid="{D5CDD505-2E9C-101B-9397-08002B2CF9AE}" pid="263" name="x1ye=332">
    <vt:lpwstr>x28AYlnHA4XMmUvbJ7EYsZaYW9b3b4JgCp6QuIX7mjMetV8BsD7kAs6UX9IiJiGLhzJVC1JF07OaAZ1NO5V0S/ZhI2FdBibBUxDXuzzXfyrOrGOvemhKsK4V49ENNkTZfBNUAz6xqkms/WjJqoWtXuIubC02rlrXZIkD0OQkpXY3iCdo/iOmw+5gfZpq/XZhqNId4UmOxkvRuriJ1kI/4+3FAv99hMXN+VQHVHs3v5FYr0DE+h5zF5vkJHUny1s</vt:lpwstr>
  </property>
  <property fmtid="{D5CDD505-2E9C-101B-9397-08002B2CF9AE}" pid="264" name="x1ye=333">
    <vt:lpwstr>b2lywHCnUjTWZOSyRCSW2R2r1DuE0jKshrWSR9nEjPZS4Rfz7+fFPrYpi6E5m4hL8e/7qMzRIYK48Q/tqhWyh/oC3o3XrH9nOmFtLGl1mDLBLEG8kYgSaJ7g4VBWOesh4BOASta+AvZ32w3wBTiv1x4AGRTHd6z4tpjKtw4gQSRi4y7EQGuWEPjWv8DnPOCaBvndCiULgc8eFE28wtRa26uqKKPXPSdj0euDBAi21rUa8PQEbAFmLws09Am1TRZ</vt:lpwstr>
  </property>
  <property fmtid="{D5CDD505-2E9C-101B-9397-08002B2CF9AE}" pid="265" name="x1ye=334">
    <vt:lpwstr>SoVQvwOpflj2MJx3fZTpL4WWApGLKuW0pEtNWrFA4xxoSALTIvgNi1F7bD2PBKtVBIyMBMD57Yz7Vz9OovIAx7R36d8shkKsoniRGPiY+GsF5fmQsxkVMDQg6LlhtaNHF9YGb5ubBzlpB3Ya+KpmK9qSclY0w90I73Bxx5PQ3eZ2VhUiFd9mA35lBuwWZKdpMN+7rIF4i8C1jM/StmzQ8QR7XCOFLee30RzRtHKbgjI+VacOiz5io6AGTt8iPxg</vt:lpwstr>
  </property>
  <property fmtid="{D5CDD505-2E9C-101B-9397-08002B2CF9AE}" pid="266" name="x1ye=335">
    <vt:lpwstr>Bci0PLPHgubyuPDzj1NnQX7uQRQznuFmMiSbi63qAugKGcUMaXwR5RuiG10gYj18ylHpmz/KDpvJAeBIIoeiAAjbIj33pPhvXDCnn7ZcANViZ7p3++tqBkaTVoHl44WI4r7TGuqf5URqOWWfsG882fQKs3xfdRlgrkc+S4tNQXAJfIhAl4SaI6FTHmfz5emhZ8mAi0g/orP9aJ/BYlGa9z8M86fG/IscKAe81d866GuJmpxWhk0P4XRgstVo3kL</vt:lpwstr>
  </property>
  <property fmtid="{D5CDD505-2E9C-101B-9397-08002B2CF9AE}" pid="267" name="x1ye=336">
    <vt:lpwstr>fAfkbW/tiKRiMZO6OaoCz6Feg0vAHaNzvJANjDcP4c0Z7V1iLFzWMX8Q4XPFYhcovZLTAXzv8bigjSDTaBqc2rYMc6hQUEK6G1kW/aSNYOZL4svZMmfwwnZozmoVHEuj+rCaQqBus2chHhJtpPnr5YUHQqp+wv9XusIVeYOqsVEDLYtmJUtrjZgIb+/oyWYIPEr7nl1Hl9kfADu6YyQDKDVBbVO+iFuCw9Q0i1ruFIrvTHQj3PhRy3VbpWURwdD</vt:lpwstr>
  </property>
  <property fmtid="{D5CDD505-2E9C-101B-9397-08002B2CF9AE}" pid="268" name="x1ye=337">
    <vt:lpwstr>USY7I/GcqMeiydOqDywrogmN3f0O3ZUFvRqqzMY8IrPpbCOAFcaigxZvT8p9uR39plYDXkN/XB1AIyECmakZ0GNTpQHRvn91JTu02P0A/KuHbDrBfSxiLA5+u8dHUIyKCGICq2shvfKyUQY5gGlPe4av3tl4boxH1cjeqJa8PDfDgtRgRaobbSC/prCaPtPjTduFx78MQxYcOcafcmorXkGzDRsRwlCetSvG4W/8CpD7/EPdM7iPKzjYWfeHdPR</vt:lpwstr>
  </property>
  <property fmtid="{D5CDD505-2E9C-101B-9397-08002B2CF9AE}" pid="269" name="x1ye=338">
    <vt:lpwstr>/A2maKzFVU31G1+3RvRW2ZKrKazLWqZd6iwvST/mr+EZCFfIeZNk+FSEk4GDobHBPqoxlFvmYuLT+VKqAFWiREWgLHwRbZ88GJYfG0TBOrI0mvQ0hhT7AzaJp5L26mgHPV3+GkPPXNiOLp5m1/TUM9LGsPvqQOty3q2smCxH237R+nGy5cQUZ4/DlR8fu2Hx9zYd88EllbA+BTnBZVS2DmSGxyNre9n46trh7rura8zwY/zsEnKQPgxKuRyIk4X</vt:lpwstr>
  </property>
  <property fmtid="{D5CDD505-2E9C-101B-9397-08002B2CF9AE}" pid="270" name="x1ye=339">
    <vt:lpwstr>Ey8k5tgiiwz4Rl5pELqCXTA7EhGvWSE7Ml4J0Y6d16KrJqDLASPAy8Xuu+7ENXpcZY4NY7p27klZIgbrAPesfbTL4h398PXIvL7P8GJ3jgnOl38IT7K1IcH9AEpOCS3hOEs6yliOHqMdQbNYRruji4KOfq+zc/KGT0zIDHQNFlfip0UGk6V0o1S5f057uCbMVL0LJQmPkOCeSmdD8apNbIo3W6/eZa7k1tB84BUrxhOyt1u57ooPNvv+lxE60Bv</vt:lpwstr>
  </property>
  <property fmtid="{D5CDD505-2E9C-101B-9397-08002B2CF9AE}" pid="271" name="x1ye=34">
    <vt:lpwstr>Gd+bdrZxcnsNDC3qraLJAUb+pR7YIjeB7kGO670vo2+XPx/cAAAb5zmQPl8WaEO3/I6edtq8mQlPyTri+lId4qv53AZ4OrGNLqUi82ahQLtx3AlN8CGS8Yo2Tzhv0wjsKsdmf4+/TCJ5TrwvB8V/dPXsNZuxe5Y3nW5NQUSFpxuFTFx4NJq9C/pF070URJsHNilRm4v3KpRyUss6jZF/BLxD4w80JuuQZ2dnnHVcq7+Cwi3ERXlE1VxC+LNXddq</vt:lpwstr>
  </property>
  <property fmtid="{D5CDD505-2E9C-101B-9397-08002B2CF9AE}" pid="272" name="x1ye=340">
    <vt:lpwstr>bumYQTEw+gFTsbu6IO+iVQ8ampGFh13xnQlmGQaLWltS5pBr8E65BHJjH3o0pH3QgykODg0TK7cjuVBDhe+hw9ZL5tVfs3qOlsLqSOG01dV+Ek4JLdS24AAphg4/qw/SCob+jtOd7fIrd3GUT4kqKcjqEZLNq9DZQZ9CEz/67zxKCycnsGCSPgsjBwNLXNG4xC7SKTNwzGVF3TxEe0bu2N5W/feuLzG4gHPF3629GX9yyLgXvBld7sHnGQQ0d+r</vt:lpwstr>
  </property>
  <property fmtid="{D5CDD505-2E9C-101B-9397-08002B2CF9AE}" pid="273" name="x1ye=341">
    <vt:lpwstr>SsiUamblurO+oxefSBTS22cgXFO7Pp5o+tGnzZOh6/iU66O2lwTEaCiqQZfe8sjPbDcR305cZoe+B7OqwcrPQ65xQthR5vC1QixXyHVwXlXRqSO0gr6nc6l+k/EaKScioWeqnZn0P0ZlZvJWYnJ4SXSCYFdNX716SQDDQvh5LnfyGXxxfp18dUd4QC0DTyAJh0zw5t3FC9irOckU1QeugtJVt1nz08ZEvRUfrcdNAcV37GQnkB+BP9UNgX96Rrr</vt:lpwstr>
  </property>
  <property fmtid="{D5CDD505-2E9C-101B-9397-08002B2CF9AE}" pid="274" name="x1ye=342">
    <vt:lpwstr>H+0C5bTJada/kvXxI/TMIbT3/3tAkVFrTYdC8NtwJMfsvrjQ0onwFkEnwwvP4urB3TzrKrnI/B9M9SunZqat+T4q8TAPR0l1BrJxIplYqmhQ5XPia8yiwr3fzwP3gepi86kTDapk5P/aNsTdZ1wZM/Sk8Y9PN+/euGr0CySIplim//xbQzR9qoftZdzWcl7brrsRFyu7WGD6h4V6Wk7DcszQtgqQlA1ELctxjHTVSsUuQxiv0OPGYfDtZ2M+2u3</vt:lpwstr>
  </property>
  <property fmtid="{D5CDD505-2E9C-101B-9397-08002B2CF9AE}" pid="275" name="x1ye=343">
    <vt:lpwstr>cUa9zyH15UgWwFXd/Z2wLvJtT/6rWECnFGikSKvDt58UTwh++4h1RBonesAFGYU83mt6LZ/FKYsWlEOOpOOIFYelEIqflQeceOMypaQxvK67wD3XngdLf4gPxbAUzOshNXh0YKKOuO6KDPCRuwqncX6VtqVtp+r2fFfDxm+G493Q4VDRzw7kJsu0SwItnuYtEx1RVyTcnAfwGbWHpssdt/wy8bc5Jvw2Mzk/d0U+rUD0/eXOdcvYIJRs7bg43za</vt:lpwstr>
  </property>
  <property fmtid="{D5CDD505-2E9C-101B-9397-08002B2CF9AE}" pid="276" name="x1ye=344">
    <vt:lpwstr>K/HnlOmxgDArZyg3fn3MIIDTSqaem/8cyA2seMITuu3RTHRkcEEUHmEqM+SoKaFNPA2KwG1sXIRZNwd056kGd48QOIOmG3ZtXV1CopMJckGR78j8Plwur9qufe/y5RopkkS+haa8O60jxNrRm+Myp9ocDDFEk/rzxBh/AGgs8jI7Nn+VFVSRyYKaroXs7jg+dhZRgIZFWj1AQbip+/uydcRyW6qmTggJPyqC5rtFhdJxA8nFxmqPhI9JcqSohOd</vt:lpwstr>
  </property>
  <property fmtid="{D5CDD505-2E9C-101B-9397-08002B2CF9AE}" pid="277" name="x1ye=345">
    <vt:lpwstr>Dcdiq6ZctrWFkALldD3NpH4Pqv0rN2dtHu9clKR6EPldPPm5OJj8f+BYZxx/pitq3Tfmh2oaUjU5nRNej4pKJazpQx/V1cvfIWLVd7PN0qcJfGmn+FfFgniT1I5h+YjKMjB0gelkwUk7FuWWWUlqvd7nT+KJgAfDPD/xesOYxXDh8vi8Iven8GTWJMKTl9iemLzkSBDBc/v+BGraCz0mgS7fCUcWT7ZUWGoZ5hrcLewGs+uOGkLwrWSaoWz40if</vt:lpwstr>
  </property>
  <property fmtid="{D5CDD505-2E9C-101B-9397-08002B2CF9AE}" pid="278" name="x1ye=346">
    <vt:lpwstr>voF4sRuDTNi0bvgGD4NDAlP/UzvLSsRXWkGlZA6JnK7BojecAwd0lDLaox26F8NWAHnlbdjgP12RxZ6sI6ZPKfNTcWQy/ckqmvPa9LJF8cZgkTy5U1QTfIDLMzTcZpG+jP6Dkq6e0AkEZ9xlUNxUu3cY5Zf3IoF74+WieNLAvJTFRGRDhqEJRkPO+sBxQkMn0Mce3Ye6wZWcfkYDWPi4LZRHEeOcBagWZxFFAvj5/npAzh5mMW8EW7YvEP9NJKQ</vt:lpwstr>
  </property>
  <property fmtid="{D5CDD505-2E9C-101B-9397-08002B2CF9AE}" pid="279" name="x1ye=347">
    <vt:lpwstr>STKQ1k0L3TVdxmWdhNcwTA3c0RoscxyK4bEHx5pr1f4Md7mDRJzgzQ3fOnaDzAZZLKxWbyKBAJEcXuQKD/u5YXFb8gW18ANvX0K+9xchk22dXUHy4s3GemOa+Z+3rYR8LhiH37YE9PTXHz9f73Ef7CSozQdK1aeidX4KaCiGTbdEJ7gZZAlFmRjt36AUNvM8Rn6qmdPP3KO8YuQd1BgGDZdZQPdmaidWLOe8t6rYpR52HILwnyWFZ9VUAp2Ts3F</vt:lpwstr>
  </property>
  <property fmtid="{D5CDD505-2E9C-101B-9397-08002B2CF9AE}" pid="280" name="x1ye=348">
    <vt:lpwstr>aL0Gr0jYKJDPvXd9SFvfsx+aDrCY/tYmEPs7LmRUzT0WrIykMdA8RKEjm0naasGKpXNArwPWkyproyiz11U0/Brsx/zS4BRb0ZswMWDQGNXUVAWfPd0yA+Bx7LibRBkOMK06/fRut2GH6E5hqR0VtNDl8aC5Ro7qEX8QEum+sLPRY3kqmMVW1ShDx7pVMvjtBpmyOov3aVKhqbBR0LFkBx0W3Yem9hset3VyQqx50TwWRXa4irv8IJEviKOT5Cr</vt:lpwstr>
  </property>
  <property fmtid="{D5CDD505-2E9C-101B-9397-08002B2CF9AE}" pid="281" name="x1ye=349">
    <vt:lpwstr>Xht/UHsDWbeSBFoYxeBfkSTOUR3c62wuDHqkpF/jH2ICPGl8gLgvIHCvmlaBZhFdZn8ZqmWcyRZD4OSJeplZwiKUyUBsB5eDa1bu9CNV4UMEI2dDYISgLoP2q3KczYNoszemFXO7bjyoXDmWsyPZbp6qtdoxLRJIK3J9CaxQtYreccg2WJ74fV+2cHh+1Sowj15Z609EeiH1OtcszOExbwbwqM/sgyGP2bXSSoEXHkN8GigtE7YE+2iUwJwNzfe</vt:lpwstr>
  </property>
  <property fmtid="{D5CDD505-2E9C-101B-9397-08002B2CF9AE}" pid="282" name="x1ye=35">
    <vt:lpwstr>uiUzoMOptM5JcdohEKL95Dtr3nWT3XgACHpurstjotyONANY0/XZrwYzJ2Uy+rMo4u2e6pUgFzZAUOunVMw0bmVoKHioVaH7abTN62T3R0odzFhBdLKYKLzOsK9Bar1iapjBddRO7wX4VZgIU4xawac8Rt7T9yZ/ijhHmDSw4tSE+ZdDlPvLwnjHs7EjU3S6aC8mduXDa8rawmIXg1DQrjSowwH0E3gmWFTzZR/H/sKEeKboACc4AI/e3E235l2</vt:lpwstr>
  </property>
  <property fmtid="{D5CDD505-2E9C-101B-9397-08002B2CF9AE}" pid="283" name="x1ye=350">
    <vt:lpwstr>XRCz+8ioQUbNlAmGsMlmMtuCaGPmlAVfOmvCOCors0JSeT0sPWlmfiSGrKKfXZOLQNMMKuH8BTQZQsd97Tiev175u+8/RzQFFIFWd4oz/ztUhJ/41O8F0Z1FLcwMXIAelG8pLFzovKxW26vWM2q1RP0Mf1t+6iGWABnW0F4bkoRIV5UEtw9P1WDUsulvQxr4vmmN6CaADTeId1n+eeYQbwA2AlCX5Tm9s67GCTCFImFpdXvKcIJDgsW/wFK3TqD</vt:lpwstr>
  </property>
  <property fmtid="{D5CDD505-2E9C-101B-9397-08002B2CF9AE}" pid="284" name="x1ye=351">
    <vt:lpwstr>E8i56FhMvvrMLkffvLA2HoL/tBeGWIXBXrxTFBenezfCVrIfkcgBvh8JjwR6v4YZLY5jUOnduALmikHEB2Qk63ppjppiyeuhl46+4ZRS2WHjtpFlg9XsE2CnUI9zcr9/Txeoyl4foAXusviQ0n9zv+oYYPsjljzn04ePj921Oy0w9tMP1up90Z18M8MJyYldc9SaVI7pVGdGdZdjlgN5sG0f9albA0NInWAUxX+3BX0dx3z3NqMT2hps7JQxh9u</vt:lpwstr>
  </property>
  <property fmtid="{D5CDD505-2E9C-101B-9397-08002B2CF9AE}" pid="285" name="x1ye=352">
    <vt:lpwstr>ZJQ7ACO2gICQI97vYK6JzxzXuJG98XN2niXTvf3VBD9sQqbKWVgdns50WKVToyjFSL6gkAWtHsqyRmtOBToWtPVAfC5Y6xeAu8n/thXoNJy6jUqrqL+KIwQAjannEfup4B8ezHWHgSTP54zvOQ7riOYyAOGAvaD6y1uC9Q1aZM83wfWmW/aDRYRPtOTi3ON4Oyy8RVPC4zonsl0BL4VWo0cjOvK+bW+G4H67HXHhRf1LNu53X60fewSNnwY027X</vt:lpwstr>
  </property>
  <property fmtid="{D5CDD505-2E9C-101B-9397-08002B2CF9AE}" pid="286" name="x1ye=353">
    <vt:lpwstr>ECrNony8c2gVL0uySdHX2UW/K10fKJoQOndHaCbJcuDfPrrj6lcybvrWeeD724gJWm820czr957ms6+TR791ZI/tzxKa9yjaPmbtrOVEmsx/bn7TfV8xHSu0KGS7fqGxpfLrm2LaKl+wpOQJ5dPujR1v9zH/qCidBUWTBXd7+IzNyHdPwuSxDf2r1KPju7NHQeL89F8tcaj86XAA6rFBYgEdIY7xTHeAgWaB0fo2NSBLuwrnJC7Dz5T6DcUmIWi</vt:lpwstr>
  </property>
  <property fmtid="{D5CDD505-2E9C-101B-9397-08002B2CF9AE}" pid="287" name="x1ye=354">
    <vt:lpwstr>aqMXW7/nUpKUEi1YwVX4965OlxmrXXIpcfzKYwPmuEs8aWFpIUWOo2Vx643nszt57E4jc5xPdN/d5XtO/0fRe3xwAumhjIuhGwyMYRN1BmZpAGOifJG8Wix8rX7I75XV0vA9WN7t1f4w/oQBxOdhWJSkLucVaYNWDWsVrd56Tr1grysluMwRjuhn6O85CcVRnXg2bg1lnh1OcVwTwgT5B9sw4E710eTaygKf21ckQqD3gZKqQ15I5+tKnTlWG2K</vt:lpwstr>
  </property>
  <property fmtid="{D5CDD505-2E9C-101B-9397-08002B2CF9AE}" pid="288" name="x1ye=355">
    <vt:lpwstr>/VtJb/NGPw1v/rj6DOit3ZNsAziaLiIRIcPDYnn23vs2L46IgLtNyX+S1jQRy5sdu9XXWcm8z5D5eI41wx553nLgQ9dThADBq3Xh58/drnEDud4u79SRt5yZN4dmIIy7RoIs1+q8mBHXxHeWJi0hWG/svigXID0qkdFOI5Ri3QGQIalyvkaYS7Lr6VcEJXlHCQRo/URZEhl+NyqRkXfa0i9TKcio7ngmngaSTeEc9SIila1x6cmKPs4XiJ+6xBH</vt:lpwstr>
  </property>
  <property fmtid="{D5CDD505-2E9C-101B-9397-08002B2CF9AE}" pid="289" name="x1ye=356">
    <vt:lpwstr>RqJkwqdhqeXetXRI3GgG9wHwl5LbvUip313BBOVF2pX2+idSyxTLxt9GpNa5u7DuKCZmWTr2G7m6x3cUZxeX9hj6I36jGHxY/eoKLCKXj9tfsp5KnRsYKtWeg+fE8iIuQtgF/K4WRS/3/Tc+BS8xGqIZGlz6HP53TWIQskvEpoJVrHInbfZEHmUokF1BIMcpB0lYZXtoAJamYSCNOjWS0LfqqKMoFwz4Kj3XYeEa24CTzR/BWszq7r1hOvijVqk</vt:lpwstr>
  </property>
  <property fmtid="{D5CDD505-2E9C-101B-9397-08002B2CF9AE}" pid="290" name="x1ye=357">
    <vt:lpwstr>CTQHSlX+pQfOnbwwWaM9UYXUJYFVXBm3By5zbTPCT2Bd+kzIpYbykMkGeCEvh7zmTzrk1Meld9gtkVKH1fgZGFyaJg45KAtJ853dOTs32TQQVYS7L457INJ23HIBW3tXJGukCdmHzha7qvkWBnUwo4TgU/eJSlYF+OjGFvzN7xMDNVku36EecksbxcMhqGnyBxrRHxlZ+fKPGQuxI0qeo3Hy3A4hB5DTN203UvCj7hcylMsU025o6ijhPMT/h1G</vt:lpwstr>
  </property>
  <property fmtid="{D5CDD505-2E9C-101B-9397-08002B2CF9AE}" pid="291" name="x1ye=358">
    <vt:lpwstr>yzGgPT4WnIhey0MZRoQR5RUhAJwd5Bqv2wQBXZcpmHQZlN9NlCMf5W8IuII8UdlB3bfYMC252eT4ptDhtdhDm1/ar5jljE5n349EMm2O0ofZT7brmLGuAzswZiWaC2B2DbJkC+jebWkzJfawAs6hMQp1vAWWewm3NvpWbIq+HwZriIUyfSbRrxhoBikwKwS2530hvfYc15mgE8mcfeli988t8Vnc2uj1BEX/mZEd/rIiUUaikRdzHZxh3Rh2FQD</vt:lpwstr>
  </property>
  <property fmtid="{D5CDD505-2E9C-101B-9397-08002B2CF9AE}" pid="292" name="x1ye=359">
    <vt:lpwstr>gN6tCunfKSxrhoT3q3OzZHpxts6UvQvz9Z0Y7HeTULNPeafZBPVDcED7wCGiIARxTfRJMbQWsLS7z5Ft747T9YHxvgO08FLtMmRwsfSWwLCzoU48yQugPtJcQ/V3DS0RelzWj8KDx0sVWdSbnXK7u5FuL5XU1T12KVPsypKzn5zaoZTl7lzRm9+bXXs61CQ0ngmjWf4xHDrGs/s475c4m9p0VVSsGLkZjF31xt/0JAs9FeymRXLUKqCsLRR888m</vt:lpwstr>
  </property>
  <property fmtid="{D5CDD505-2E9C-101B-9397-08002B2CF9AE}" pid="293" name="x1ye=36">
    <vt:lpwstr>/0yqXLQYSNpxEnHDtymxOVrnW4E04d21APZBCHHqc3v6ZW073XeEuTRKUZzuwULDN3Vnu05aU+w4eW1+XH7xb/Jwn2rtdKlOtnt5Ie59Bl6ENZE8DEH4yr8AG6ylW7/lq6s5JrnajzEK/FS2gZidYnP5xjPd94AGx6noAxcij7oa2kyfjTs+MKFs9FuffF4choyWu1qWOkzB3ibijN1Mrn6bEDrWDWMncDIO66dyyHHnhHhl1e7WjtUNbf7wwl4</vt:lpwstr>
  </property>
  <property fmtid="{D5CDD505-2E9C-101B-9397-08002B2CF9AE}" pid="294" name="x1ye=360">
    <vt:lpwstr>H0TGemzPToTdkrugOaGAdGo84qrPWrSrz4nY9NZ8H2OB0cyxbpI6V1We6MaLfnVg0RHcLM/J8MfCp825xrX62sEwiL8zbkQv2oGOEWn+mOUMtw/324ds+/2dnETNX2tCK+8TGY2kfnY8GXd5vTVvNAQlxLFriETsw4go5rSBONm688EgsBZtLTdbb5x0FrM+ZqqXB+KmXyzFk57oUtF1S68Btw4Zi9UvuwGcnxL7reY+1EVD1rPVUh+NsTPYuNv</vt:lpwstr>
  </property>
  <property fmtid="{D5CDD505-2E9C-101B-9397-08002B2CF9AE}" pid="295" name="x1ye=361">
    <vt:lpwstr>J2wAuuEYxXVdNHBN6CTfYYP/v2xLfZGUvZnb1IIW/tRDiErM5Ecg5vXIbKRabgPizt1wlZ01aQg259HdIBCq4W5ucRd8q7UctNUtXzsAqvaKldZrLZxgd2D88b+YwsNdtJCXU9oacixM3M3/v8LtLji3vyS3vdhifXzCjYq6xFrXS1L7Z+vyL6l87BmULkpj87ah3lYeMAqL0516fytvYZ2yfqJiWYTlWf5Z6QGG15dbDjEUbHJJQGZD94aCwL7</vt:lpwstr>
  </property>
  <property fmtid="{D5CDD505-2E9C-101B-9397-08002B2CF9AE}" pid="296" name="x1ye=362">
    <vt:lpwstr>O/k0HQWICyobTqzkh6+wrCJfv6dugU0Byeuk0tjkPki+Jtd3pJRZGZ/DyI36na3eLemYol5d8l+i3BQi6ldNA8mWPR5Jin1ZfCTJJuicRFonPs/JrEhI5b0aFnQu3++X9KLcEOcozksBc1zev8cEduwLwCYx2P0ROkAsT3tIs50VbbZT5B31BOM0N9SfVIPvrtVHFaZKrrM8NnWuIVKtfj495QJ2eWRRkZLBNxVYaA9XpxitpO9UNcBwPCmB4gY</vt:lpwstr>
  </property>
  <property fmtid="{D5CDD505-2E9C-101B-9397-08002B2CF9AE}" pid="297" name="x1ye=363">
    <vt:lpwstr>aPBp7Jn8zsxLXMoR7E6GDx7SJ+tPpP3cxlfXmN+C/RIJrqzPerJfKfOMkjw2GSwtHKK3wpGCVN9GhXp5xC2t9iPE3JfEpH/EVRk70JOwkdGqlKjfMZVgRHxmNWNLa6e2PmWB6KHfz5laq7VbVHUzMfj4wkIPMSsmgyAUbno55q6BEnedZPfIelgr5P2jScpzuiGiiGiWj+UHZJ4X9pfk6PLJPEDZIhSIsv/CyVqWWWsIUVNnbo5cc4yzIo2jEs3</vt:lpwstr>
  </property>
  <property fmtid="{D5CDD505-2E9C-101B-9397-08002B2CF9AE}" pid="298" name="x1ye=364">
    <vt:lpwstr>y4meUDHGyDmOU3sTKjA1LfBDXMEHp4nnHAZS+sLDsfzfiaP28NlMBDkKqnTww1d3EDuAic1oBfUDgRDXJSwdadrMiX30+46rFDcWVSUXU9I+W9r4zndeiCXiZv0WK5XS8og5TFEUDDUnQGxB6QtFiD68DAdYTKPZMIiBN8h5q/ugYz6FTi7uB5iC49flG6PVefiq1T5mn4+PcaIvqpRG3xPfcm7P6Yo035WWb9gltBrY7QcG6JGbN1jo6d5ngcS</vt:lpwstr>
  </property>
  <property fmtid="{D5CDD505-2E9C-101B-9397-08002B2CF9AE}" pid="299" name="x1ye=365">
    <vt:lpwstr>gfezxXMLmzHJwJ7T7gkoiTuB6BBuk/yYuLORn2Ckihh29eUMmTLsVwmjOgHNf0DIjmbl47fz1NTUvYKTgH3OEgHVYw0sEaAVnxp/Y4EkZkZFjWuRwWeQ76mRv/n5N0lY03CFUi+jADeJYyff5oizsEsYD/xSSVa9+IWcfFQ/ksDouyO+JhXZUxUuV0pMyBTVRjbChjg1pD9b5QB++Am4iHM0RF1D/4u+UJLnjMTk3CAzlLNXBwRHKOPPlAxbopF</vt:lpwstr>
  </property>
  <property fmtid="{D5CDD505-2E9C-101B-9397-08002B2CF9AE}" pid="300" name="x1ye=366">
    <vt:lpwstr>jfSWP3DPf28qWPaqmLtSZIVVlxdjOn71ECUbcdvdio3/hXGpFiMay6J5CpF3619wRjTrcvO4gZlfz/W+VfuYe4CinJY20sXmmTVWKLbOrVI/cQmo/G9HCCIiLUkv188V5NvpReI9sWODA0leLu7CzP9DOwkGh/NID1Ko7zmTpiR5IYoj3rpSIP/pBfwAGPBfKJhL/buuZfWj0GonZdxGhdHv01s7eAP7kXBsyPbVfwMKWaR5ydLku0I90IPabrl</vt:lpwstr>
  </property>
  <property fmtid="{D5CDD505-2E9C-101B-9397-08002B2CF9AE}" pid="301" name="x1ye=367">
    <vt:lpwstr>Jav0wNNJnUtAq/haBXPgVyWmN2mvU+7oW3kFt0iZSQkmreRBKrqhEQnwJK1CQpFnvklMkjQYCSjltSdwYXdbmmOYM/3iyTGmZQvDxjCmBEsWkDLO2Mor5w8iu5V/uCCVFyaGmlWJxfW9cOSUB2kfMcC4CIGS3DLv2pRrlJMTCE5a4+zUl5hSvhUhPHOVDbQ3W7Vn9qDHekMKntw0msCyo9ldHVcHZpe3sBtyA3kxjt+4/HGstPTkxNPLmbxjm58</vt:lpwstr>
  </property>
  <property fmtid="{D5CDD505-2E9C-101B-9397-08002B2CF9AE}" pid="302" name="x1ye=368">
    <vt:lpwstr>PfA57fC4kbm6ngzZ2RVJBhpnyH62GdHVkYIaeEgzNQuDJBPRlnOKh7Fax8nCkgWzcAsGtUg7A1W59CP21vxARxIC6DOrcqu6R3hdfYncDz5/CdylNvBnjU1THwg/e0YEnvxZeidHAKjbYZSK9Xu+4hXy2iVYXT9zdlj8mpYyTsedPalGClN0VlHLv0UvcFS8WM/u3Y1k0RD+8X/YWdb7+48D0bd99uOOiTQlqwIRVZaJeKJCyyh8bK9HA9Vs8N5</vt:lpwstr>
  </property>
  <property fmtid="{D5CDD505-2E9C-101B-9397-08002B2CF9AE}" pid="303" name="x1ye=369">
    <vt:lpwstr>LdkqZ0Qm/E/DphQZi6QRUdmaLnWdZFmMiOmn9v2zbzIj60uobRiIRJWSwPpxH68+KQ6unD4nFa4lCz2ag8qmKNEuZyQQQb+CUdYpySKSLxgOmp7Pf1/Hx18isMmW+aq3O8icIfmP+NAAlsQ4XuWAxDtIMbJ8bjUUBwDTPcH4zx8CbXuD2DeBPkHezvUq4rmLMdiL7ltSF947OaHq+nKOyH1Is21q464ZWhkUlL1wALJVALHTGg4bb7xbe1q146X</vt:lpwstr>
  </property>
  <property fmtid="{D5CDD505-2E9C-101B-9397-08002B2CF9AE}" pid="304" name="x1ye=37">
    <vt:lpwstr>F9Rzw0Vsral4+kBaimOPXNiGnP5MQnYAzsA0pB42JkyfFeYTMkUHE+LcNn2t83m5eeGstsVfCwnA36YWvaj7Ealdh7NShRC9TTh42kcovZPdvOhI2buSc8cXSgMkMcDg6l8aRhK+HE5LS0jZStLxHrbKaGn1nmCgANftScetr6LsvMhHhH0uTTCVcG20xCrvVxsFmHvx4WqHYaFL9PWiCYFCH/yBl+3xrdlwfht44UzRLZfyB1M/+xlI9oiOKUq</vt:lpwstr>
  </property>
  <property fmtid="{D5CDD505-2E9C-101B-9397-08002B2CF9AE}" pid="305" name="x1ye=370">
    <vt:lpwstr>73UhV16w0ME1pHf34itx3/m759NAy4KvsfzpvNmwKZwxioSgFsuc2l6MluX7T1wmbGkBk8wKCbmKBMsPLB2qXJPSZAgwK6lOeQwxaRNNRNiKZP5/gV3HzFsta7fBzZOiksIJQnmiGcS3FP/SW+lO1/WHQeeWqsXpb8YnLLwZ8GPDV/KH5bbNVlTDwqEFHRmWyPQOZjtiXfnWjhIx9pNtrFycGL8sb/Ty8b9gmz8/7JDddaL2kt0HLE0vkMdsANw</vt:lpwstr>
  </property>
  <property fmtid="{D5CDD505-2E9C-101B-9397-08002B2CF9AE}" pid="306" name="x1ye=371">
    <vt:lpwstr>aumtIOxZzWGlBLMH5wuO1Ct7aHt91oWfJdAq5BMoQUWICl/W3lKvWaHc5Ns52eiCYebaGkOsHYcV5mds7JRjKHu3pXUY6LGIBpCdVTPW8sk1tfbQ6eyqDvNiHMJ9pyNM9R/pKb4XcALi6n4+Sq/663PdGgZJnFifNW0pgc2nxAS3LABwHWEPNbnnWh2JAuR1zLo3DcUlBHStF4Cwod0w2YpbF8/+wO2eYui50B+BDYub204VaOYy96FvM7pMdAw</vt:lpwstr>
  </property>
  <property fmtid="{D5CDD505-2E9C-101B-9397-08002B2CF9AE}" pid="307" name="x1ye=372">
    <vt:lpwstr>u9JuCZQtra/Towz2gHYINI+xX4hMKLGhd6zGnKXWbzufInWgwFDP/T4IU2ipFRqkbDtfLJr7Fftoui/AgS/RiC9sxydDrryEI1UYTGdbgZ+K3aqh2JzZY+Ile0Bz6ZAd8Il2LFHzhj0xXqEGE5Zu2Avd0MktVuFVqGm33CXrXw8q2ZbUrnQY/OIoU3B/dAxUlLfja27WdoXPfuuIYh8T+5iIBrsSZF/aOS52FumExcIo3ik/KXzb886lItAA+WG</vt:lpwstr>
  </property>
  <property fmtid="{D5CDD505-2E9C-101B-9397-08002B2CF9AE}" pid="308" name="x1ye=373">
    <vt:lpwstr>RhLXVAl3naX1lkeUnJuGrEmmXiAomcvbrSK3ND1Kli0/7AAdvFcibaG85m2D/n/xLCClh39cMcgrAEHJHjwFHzRYypvlo4MsGV2bzyCJnlHv2cMlRiQ6BgnzI9AElsN41D3SF2uKSa22shiunsravlOrByfPu3jF/nxXkmIOPDizEUb7Tuz20kAedO9yGSmRM0aRwGUf9hQkwUMPDY1vIJ681KfafhtVc53WcUWcmktjfNrU8wDQSIg+Mb+dB27</vt:lpwstr>
  </property>
  <property fmtid="{D5CDD505-2E9C-101B-9397-08002B2CF9AE}" pid="309" name="x1ye=374">
    <vt:lpwstr>KKxdPtJ10ESHcS7S15Gq7QPVrf3RHCU7OEXxQJ8s/elxatE6iBV56O50XzGjm86wnUJ3izzospLTNOrLFmfudkJGGLI07zh38M1gAwtzBGdVtM4218/3AbYE6sD+iSaoERcv4QmXhaWoEMz+Q+nsfRBZWp6WVyqbRYSgW8hCHHQmdiafZIz5iRVKnOkdvH6w59xD1jiF27YvND7DUYJTbTLYpCX18mlV+hudjjm0BAc7wT9quaBQMntm1liTloz</vt:lpwstr>
  </property>
  <property fmtid="{D5CDD505-2E9C-101B-9397-08002B2CF9AE}" pid="310" name="x1ye=375">
    <vt:lpwstr>PUtp+XWgF4CtrU1hUDvUczL8dg0TjBxkjPU0kmTJEGHRG/0IKAMVY2+XI/t0nvVxTqWIpmKjRKi096dRBUhuEfNvnx00IDDgYyZxlyrPRQgJst+89krQNWrcB9rBJDjOMx1Me3sKmpXszHqhK9tgRXc0NJK0i599OEdq1+V73PTQCVES18w+WkyCRgULUmJIDhfuNgRlkMH5QviXsej7o1N7YiXqsWd9J4sxee2o0AE7c6YewnU7C/lnD+YebFk</vt:lpwstr>
  </property>
  <property fmtid="{D5CDD505-2E9C-101B-9397-08002B2CF9AE}" pid="311" name="x1ye=376">
    <vt:lpwstr>OZsf6jKRHcssTlR4qe09DyOt769z6+T2g2e+ROReueS8mS3u9LH0EGodkUa9otei1lbHwRsliKert5N3vfryJusuDReJQHzmyEXt7ZAQIF5dZXrn1FaPkKYotjaYfF+TVBhCBf9FhPbNd29GsnPVyNvdXUMobMNdlruCB0yGADomukeVnUOWY1PLmysFawUij/zzpLtsBcVDBzI0qEuOfBFgcFzo+bL8RwYlEW8qrxUyg4BTYGGPukKnfexcoFJ</vt:lpwstr>
  </property>
  <property fmtid="{D5CDD505-2E9C-101B-9397-08002B2CF9AE}" pid="312" name="x1ye=377">
    <vt:lpwstr>vznYC3QqZNdnQRiij8QEXhFKTktGFTYt2RYsd4pAFjTLdW6Ys0nlMCdIdmILj+z7xzbPSA/dAPSrGEcF3bZPJHmjm0xA9e3MVjf0lW2pN/YwFuwEVS9sC3ZIKVnWqxSBouJTdOsl0YcpYXuRqg4BMX4KfUtUdDbIOIjfhvWRS1PBTWsnNrolK61UeNkH3sTsLpj6/d1sJa1BS6kVwv71iYs57NXxkmApt47gaSTcyDOrlJaDeLoD0wFuy7EosVb</vt:lpwstr>
  </property>
  <property fmtid="{D5CDD505-2E9C-101B-9397-08002B2CF9AE}" pid="313" name="x1ye=378">
    <vt:lpwstr>76Lo4q1j3YKwO5QFS+OYXgqu6+meJSgwv7qYAZkwaFZnRm2x0YExF3Swh580rsd8i4Pk4xm19uiiCiOZMlyJInXldsPXjt+L2UgLHZq67P/385FDh+FxEavaSrCnZRHXKZcdT9derpCGPbS3RMMoPXh+Abhiuaw0gPtiQ1DlgCt8qA/uYbgxwcazD3E3MXZQGEabQzbbTd3KVDTmhKqWVMQYWvOFbwKKOGY0FWHzundTXDNKNe/n4azB0HhXCDq</vt:lpwstr>
  </property>
  <property fmtid="{D5CDD505-2E9C-101B-9397-08002B2CF9AE}" pid="314" name="x1ye=379">
    <vt:lpwstr>j+uQ0laHaJ2RHwqDiLpsaejQqcI/ow6kozFvesYhA1PUlHhVk17cDu1oqRiAZ9Mkv4um24NhEZ+duY4gEdUItleGQiQbBPVfqVWztBFM/eVzGH6LfZnNXgrFdVf1BIhOGxBN5y7Oy1Nw4ZWLVm02Dbkt47gQ9qKuzix/xsCiqHqAnBiu0peftL4JheXfxiLHfnvIEy6biPOL65dDDkHv9P8aOkv85ISyg7vwH/BO16EB/hphjUNznLacN7zckLq</vt:lpwstr>
  </property>
  <property fmtid="{D5CDD505-2E9C-101B-9397-08002B2CF9AE}" pid="315" name="x1ye=38">
    <vt:lpwstr>aRBLckXqZ33UXGYpBBX7Ko+Ci0HkwcXD/hmStR1KmDG6TQazXewIOv72fFgKYRorB2s6728Ci+gHqWLnnpIL2JiVXwpkiWLIfZ9kC4WeHMCCQI885H8CpMUtBQOPLiCgYVm5Bz+KEBIBbdLMgt5l6bYhUM0AI0Ts2DAm/XNzbyyLfL3evAYPXSrC1zf7emSnwIjL/INmQwHoYmtGSe7Haq/Hd3P4awvrxaziXj6D6Lf9Og5eJhZUILyah3gaEFI</vt:lpwstr>
  </property>
  <property fmtid="{D5CDD505-2E9C-101B-9397-08002B2CF9AE}" pid="316" name="x1ye=380">
    <vt:lpwstr>qIW/8oJsDkIiaEpnIAi7CxG66Q+8j2b1DpwqG5O1KXbhiCXIp+cJOMCYkgqJCOz3K+/eUPBFZoeOvAgwXY+F75DfzEqxFVvrV8V8nThn6WXDhX3LRUVT30sNSini+uVF/VufZGTKHVc3n1HE+zbsgDL4OnBSZfXnY9Notfj5WDf37YHJ852+YpEFnGaUP5Zr8UkRlEGF+c6ZwsW6Z9TsfQUlNKIEQ7RpJFibc+aiiCW9dMJLtpYfPz/f/30KIZJ</vt:lpwstr>
  </property>
  <property fmtid="{D5CDD505-2E9C-101B-9397-08002B2CF9AE}" pid="317" name="x1ye=381">
    <vt:lpwstr>fcvzGZLX2Gd7T6auLV5n9IDksBjmddyO9inyTxq4GR8LxlTPhFuTzfSlovx0x6xEbjpO5q9vftLXfgwW2Dq2CorXyEnQILVv257NXtqrdsWnfn/2tFEPS+mQYKmlVZtUiT9gyXPMAHz70wbx6clzqW2eH1+c8eLA2cuNtagwGLtW+OeF4/FXkS2ZpYjssftN4qctFTyhpeBwvsRrmhjSItIUsVPMuBmzRhpe7Hk53+kINNe+DYfp+7MHdXaB5Y+</vt:lpwstr>
  </property>
  <property fmtid="{D5CDD505-2E9C-101B-9397-08002B2CF9AE}" pid="318" name="x1ye=382">
    <vt:lpwstr>8z57DyIOZBJ095C5KW0Wg+UI81eup5PSBhkw4wP/lQF3rg8EuVtKoN9mmRP7XMOTvlvvNhdleHLS7/4LEc7cWjHaBwlamIfpxwmSQ72jFLB91jUd8lxtk7E2fmvlUL7LNtx9Wfd0Iy2hk1yLx/7W/AHxMyvDIugayDeNmb2WXy+f5W7IrJJgqZ0ErSYim/NxQJNB4h1NaZ6c5JuqhivHnjZafUihhY1nrP8IMeKxhtdWuVAKhXcjCBxW+4eZWSn</vt:lpwstr>
  </property>
  <property fmtid="{D5CDD505-2E9C-101B-9397-08002B2CF9AE}" pid="319" name="x1ye=383">
    <vt:lpwstr>uq8V7AzkhWFkou09q64xF+oKi7y20BfekgBBQlFNo3XhWcKLqCjAZY4G+yv5X2s7wzXAnzrhr/DrbDebWFmlpLQdvjOlYnwpOpSHpnRyRjQGKOvUbG6w+in0DWRnOrRRFZFamL2Om+dI2nE9FYOG97y8XNtpAnZvXK8tZQG17mvQbfA8iAqexxwDpIb4XhLpWpyAYuZZiIiALAFyTml8NzS7rtvKIH6evka74GPACY9n6p2jZUVLi5s35I0u1qn</vt:lpwstr>
  </property>
  <property fmtid="{D5CDD505-2E9C-101B-9397-08002B2CF9AE}" pid="320" name="x1ye=384">
    <vt:lpwstr>Yr1SWOakx+cH6a0BNNUfvKNPPSh/vjqkodCYX9CzPc0lQuEQ8nE/ts1bvvPMul+VH3/Ul7M/+azoFkqJWb71T8p5Rng9Z8AL19irnZJ+ySqQkjfFJ/WrAc78bD8+sSclGoXvVLJx2gesP7z5MMVb2ll0lAFeJccZtvuswfafZHx3TqSM2meZMEoMf9XnXEwTV4cC6JoauvcL1ITvaZAapeKSYIzXsN3SBE0WuEDuSikLfrgVNkhlWVED0RckBHZ</vt:lpwstr>
  </property>
  <property fmtid="{D5CDD505-2E9C-101B-9397-08002B2CF9AE}" pid="321" name="x1ye=385">
    <vt:lpwstr>pi401C9RzQOkSomML8z30HyZ1GImF5+EWjKIASIHELMC83NhHZobYNeD2l3KhnkVBZRVVkIJfxVeDOl+3/TYK+S1QZzPAzAKoa9iymR87ugB7HiwsG3wCqaNIkNLvEUkKsvtfdHHl0FdF60Klr8g5QpdoWRDJoBFTwCApZzbxbg5ohBmz7hOfbql3CIHd4WfERQVD7MfwaWUH/YncG4FZ/d9WCsFHn0vqLH5mBYyZ38YvCTJ6xqS1r++jvpLpb5</vt:lpwstr>
  </property>
  <property fmtid="{D5CDD505-2E9C-101B-9397-08002B2CF9AE}" pid="322" name="x1ye=386">
    <vt:lpwstr>jL5E2K38c+sViIw6/R4vSCgGI+adfOjH4Cya/YBm/RLPplSW3rU4qCDdte8EWgkU1wrmtAVNvLtWV1K0aWZILYYbTt+sq5uVjwRScxJBfIP6nU5Ef5LKm0IXFlbMIxiYxzX5eqL6lithRZcth1x+szjc0mUYLnB+M9V6X9zXtU4pHWxOwt+sgtSL5c/GLIMOwHC1I7Vcg/rI8TjptXhFvsG0PI7IQtPlTaIJOg5orDjxhqSK/AHCbbH5MN529u9</vt:lpwstr>
  </property>
  <property fmtid="{D5CDD505-2E9C-101B-9397-08002B2CF9AE}" pid="323" name="x1ye=387">
    <vt:lpwstr>+WLhyxEAp96E5sRKtGPEe++aDlMgn2FvAfObIOGoR1+SfDrzVHC+xBdUPDG6cbNl16e3gcrPx5xIsukGylxfpgbgnjrq9VUXi8man7dDPtM5APW+Ttd6ay6TWzSnWcKrx+I/p9CHCi6elb6CnmT+9sNTuf3rSyDOG8iUU4giemAYnLpwpizRv3UylUlR/T9xYM9PWLpSDyv1xdL5zJI/cCHdqdSITUiYhtp7XV1CAxyvi/tikYjnfgxXC3ZJ1Pm</vt:lpwstr>
  </property>
  <property fmtid="{D5CDD505-2E9C-101B-9397-08002B2CF9AE}" pid="324" name="x1ye=388">
    <vt:lpwstr>RwfL43wFGcxf/f5Ax2sC5qn7dVMUzxBAqFvbfQhgGGZW0vxj3cSm6iMom4gkPHfiMb6RsGVKwbLe1smA/cefp/RnjQOkWSYVWVZL/r/UISFCNABxDC327yBSFHPC7BtpMTqqHnhFTvKTfgH56SQ4oo5z6f5/+NW49LpCxhRM+D5RpfoB8pdBxnGvFAYj5xm7fQmC3qR1AoD/CF9DzbTEIrcAV2We2FRWmE6BzkpS04U4nrlFICoWrj/bg/culoz</vt:lpwstr>
  </property>
  <property fmtid="{D5CDD505-2E9C-101B-9397-08002B2CF9AE}" pid="325" name="x1ye=389">
    <vt:lpwstr>G0vnr1dOUOR6DP+oMsdiYBnJT4CoJUneMzNZ9P1GBPh8YGt95MJVHnI4/90wxcq10Uj6XnceEH565+I9EnldQbNmRf227NyfYWyLos7WSUdUkRzxOY9pPSnWGHTYcumCd92f3mz47yry2/2xc5wspMAskiyY5mO1vrhO7uSnJSJfWOwsBEyyV53uByrOxTVt3jxdj0MqGCl2aDZxpvaIZZARcjCJvbRslG9jRh9r9WnoU0a15Vio9Uz1mi/REOM</vt:lpwstr>
  </property>
  <property fmtid="{D5CDD505-2E9C-101B-9397-08002B2CF9AE}" pid="326" name="x1ye=39">
    <vt:lpwstr>85b7wl8EGdZyr/rhKD1Nrlgp0GzLeVNiK1tF9p1HdA+F9sgv2aeHtBs5ERedfhOT0qHBJ8EyQ2EbrCvYMq8efv3Dwgyk8XF+Ntogg4lABxKiuM22K2RgWYbQb8/iRFsova5E6WL5CiONHz8WNPqdffoPGHW8b16qZg3C9uXoqqwjlBGTR2yeAPtRoIYUfLoeaHOR3J2rk6PNbNROJWmgTA3oKb0WvgDF5LkiYf2aFASxrJSM3VBd1FbF07a6JBs</vt:lpwstr>
  </property>
  <property fmtid="{D5CDD505-2E9C-101B-9397-08002B2CF9AE}" pid="327" name="x1ye=390">
    <vt:lpwstr>7c1i2KMNfUWa9h9zTlqTyTs/2+IS4YfogFrp8e5QFrAzYgBwvolHGW0bhxWOgzXEOo6ea0wKudcDtUGeubkgmXGkqmCBj8UFW2ZA2h1MSYGVP0gWmZP1g/CrjV9/YI+U0AQMvcmtOzCTlExAyvPw8FOgjldpef+uacOf0mC40/Lnd/pAzmkYS9Ca7HHJDWPyF4lSWqas04jvV4IuY3VacGpW3cvMgYfn4U0w40aYoZ6WcyBfXzzSqHm5ZwFxP+m</vt:lpwstr>
  </property>
  <property fmtid="{D5CDD505-2E9C-101B-9397-08002B2CF9AE}" pid="328" name="x1ye=391">
    <vt:lpwstr>0d7avI3wSLqyuS+JNQSZMmGbXQ7kQ9zEq8JJoF0y6UpSqQg2k22KY/AshorCUyPwERWMftBuX9CllrXmVzbl+uj2/Q/sSucN/pswtXads0T3lRFT8S1e7UpIazyhf0taGgRBEpIQNltHBVKrIA8V8E5WkasM6UnQXi/y3sAHb4SayGFTDBjkgLb7c20S6q3Q2YbJoWS0Ig8rmDl2o/8fRY2rXsC8wb4DORKLp1fLY8dlbgwQD8DA+T49xfyhyVP</vt:lpwstr>
  </property>
  <property fmtid="{D5CDD505-2E9C-101B-9397-08002B2CF9AE}" pid="329" name="x1ye=392">
    <vt:lpwstr>LMupFBQh26/MJV8N+WrWCxLxtDXQ5FKDh0RvNXV9C4eiZmwgBFa5+kb7ogIRvwZAwjNsPboIelxa5XJxkKLMg5QXxpSj1ZkuPCyDdlMGdIcw5KMZneaHYZLEe31f60GUZeiPD52x44i0jgvQvV99miM8FjpYRktoat2hvFtKOSXZCrtuF1G1R2OjMqTjV9lrM0i/Y1yWI/m6yB1TEpGtP3N5EuGEQFiVFclNpCard3vI4MUITOL/8pbklS0iQX/</vt:lpwstr>
  </property>
  <property fmtid="{D5CDD505-2E9C-101B-9397-08002B2CF9AE}" pid="330" name="x1ye=393">
    <vt:lpwstr>SlXnAlnLDJ7H8iydUeTMJ4owmuBXjOYZ0jWssMgmb/xu8gROm8CQRqJsZ8q29H3+6CtqNVn4NYeSXfH3vBhiwzhBewLDULhlBySfjxlhJyKbu99RXMO3jh+SM9LReCxG43EvJTC4ZHI9dZfW7CErfIPFsIqjad7UdoU2f/IPuhPHk4DNLzhD1RbWz5ECb6Pk0m9Fu5gdJrzw/tOyErtHtcCP5jjI0RLGN1aoao77ReJMEC0K5RwKfwXPz8mhjph</vt:lpwstr>
  </property>
  <property fmtid="{D5CDD505-2E9C-101B-9397-08002B2CF9AE}" pid="331" name="x1ye=394">
    <vt:lpwstr>il5nKs56NK9bSw3H5paDq/YeNSMHxFd/6T9/RKbcPC5SHSh59SiZUgaDmy91cFyGG5s9V9zdHpR/ihULSocPdmoeGKVKS7hdWHqBgted8Duyas1anvAt9OfkjxWTP2B7++/6e2VK3sK8NWlXxy/78/aMYyCodsQqJz/Mv8Cl6/LW6uUEz+pKGyXxDrofndtyr4+4GRKcIP9BWvyPfZBFqGxs8qOTNdI3FjGQhN/K5hjM97jl2ZF36maPhMlBI1r</vt:lpwstr>
  </property>
  <property fmtid="{D5CDD505-2E9C-101B-9397-08002B2CF9AE}" pid="332" name="x1ye=395">
    <vt:lpwstr>mwhr+uIWekc5KjW3iuS0Kpgp4mqtCl81KhfMhiMT2lAcBG2yVmgNCOS0mOqIyi5Xbg2qMi24QTT0Ry5T2EERTtHo2Po2996vz7Xt89pyQpShgYGp88F6E//IVpto8Ged+K6WNZcE2Z4WSTOG+iITWKr9D+f/VOumCoVPaeNQ2rmQHuSVpv2dAU5nyssyV6pAtyshtcnZxUaUuUAUMZ0Mm3FBILDrTUfrsiVO08Z26Dq9yROgIuYO8s4AVCl2Z0I</vt:lpwstr>
  </property>
  <property fmtid="{D5CDD505-2E9C-101B-9397-08002B2CF9AE}" pid="333" name="x1ye=396">
    <vt:lpwstr>HXxy1EmV9qpvFa83PKrx1GyNn4/3XdLjtyILuHHvKFF4+TQWT0nQcfa3st167q2sl0oM7o7gWR1dZzZ7wHh2O96INk89Wm2k9zFrMpMGz7+btCeRbhQ+nTiapLYlsQID24gNYvldTWDWXDWzcpm+NspcmEyhrSjEEbvpwfiXLI5//njsIT14//RtiyoANc0S/ro+8ALgS3PGa6PWSN56lw+l7wbWzEKepSgbCMde/Hbp3B9thTdBjBrCKpjYo1p</vt:lpwstr>
  </property>
  <property fmtid="{D5CDD505-2E9C-101B-9397-08002B2CF9AE}" pid="334" name="x1ye=397">
    <vt:lpwstr>qRlENbYsqyxXoTC/G95etmGtlDUBCkCZgGWfAdJNaBb1CyCmYkinLwtIrDjZz0AA5mVVCY9G+U9xYihahzR2cNJfPyPQL72y/dQatMEvp5ghDchCrhiN3EXxocBzK7lo6kZM3P0fA2rLNjA/5s5XPiKzA5I3No6Wxiv8IR3KkOqVewe8dc/i5gzPIOseVEE9aU/yieNN88WJq/B4Uag/JT/1YTd9qL4OgJir+lT7ZKOv7RUXiW2QJZH3YBWWJ1O</vt:lpwstr>
  </property>
  <property fmtid="{D5CDD505-2E9C-101B-9397-08002B2CF9AE}" pid="335" name="x1ye=398">
    <vt:lpwstr>1sC3whYEAfAQbtAA9nGhpf3rbolxNeCx7a1aob3KY96uod52EVKmo6Vud+XDA+YIV/gtP99MqCFbMzO0KmHjH/CxfAs5aFrUcaILPWRGIS/OKPosxxWH+0V7VUip5iRAEh6HkCSVAMVDBWU69/fAtWvAWJjpz8vHcMosHAbQqJzAc7V7gqaball3UAhvlN/6BnI33qKgkgED97Ah4WuJndhg7Wi2eMfiBBXAEYourYztNWM9meTwDwUAdp8oq/L</vt:lpwstr>
  </property>
  <property fmtid="{D5CDD505-2E9C-101B-9397-08002B2CF9AE}" pid="336" name="x1ye=399">
    <vt:lpwstr>bXHuKJ9bHemAUE7NYRWqpLrsqmx/5SJU8T61c0K4c+yxgzp0arGyVeNh5sewE7L/knSltcJyFZgzCiJe3iWoGbCcP/M9PbEGQNls87zxecFHpfZTAmnqNs9h0iWAMn7TYbBJBRUbA0CeeT1BYWdlOh4xpTu/ERm0T1lgTOELIuOee/csJq5PXwNt4soGoPse6gkSwvNhvR8nPy6aIS3e+uNNROcP6AF62M97KsN90srMp8solXVXBlch6+fDRCI</vt:lpwstr>
  </property>
  <property fmtid="{D5CDD505-2E9C-101B-9397-08002B2CF9AE}" pid="337" name="x1ye=4">
    <vt:lpwstr>fpw8gcdehf0h+Rr7ruW0wj7PIMdUjtZX1IlGGNYbPLXyWhohh9n7Fvh6QE0l47+n7bA7fmFPjn3riaXUPEWqXM+lBCOIoOsBhwdsz74pCSyT8xA5egF51WGZ7/o9kgnm7HaGwwx3OX1bYgLzfHU7GdMvP6ux6R0z4g0++S6bdiKvVVYHCk7S1PqCQ4umCBclf1eLGCeyBYAhwPmQkkV6S6+sgpjNuQmOmk3esS5RyOCovzmehy+u8D3kfte51L/</vt:lpwstr>
  </property>
  <property fmtid="{D5CDD505-2E9C-101B-9397-08002B2CF9AE}" pid="338" name="x1ye=40">
    <vt:lpwstr>MhXtq4i0H9PnXGIwaHcSVIOIdICEPhDVW/Wv9DYbZKtG1D/IL0BhMQBC2L9hokl27xDjzta/QohEpF/goKF+3wWPPm6i59A5T9kOXrT4n0BuCOSTfwVr2i2BT+nzK1KK/lIxeuZc2FQnDx9jUbVdbm495yAb9NYDQ19j2r5hJp9C6hhP/KqBE/ItwSEhew8W2HzX826Wo/mGFTveNsX+OmaZqewp7vnnz7ex+kPy4UckyKTY2rEODXIajMKWSJa</vt:lpwstr>
  </property>
  <property fmtid="{D5CDD505-2E9C-101B-9397-08002B2CF9AE}" pid="339" name="x1ye=400">
    <vt:lpwstr>6Funjj9B5gZjTX4A5mrzgktSxYoyuONwM7kPHcwUiYv42aY6BZYR94ja3cnDhcyrI2jRoVKGKAwQQmVETqEfs1ystZ3p0H2IfcDHPNKRkNdBPP/9osoYRgyZQ9KUa6TRdIQqFOar9veFEZPkaYWXaV/QCT3B/qIY33bmc1gmT5IE5yHpferWvfBqZjNgNmebxlf1C2qn8bPRZFhW2wwzKt5hOEdyn6yIDP+osdXLhu6+oV9fGFm19UPXtjNcY4u</vt:lpwstr>
  </property>
  <property fmtid="{D5CDD505-2E9C-101B-9397-08002B2CF9AE}" pid="340" name="x1ye=401">
    <vt:lpwstr>qU/hcqeSoo7p/bDWFpOBAnSBEbBm132rWvxpgoXnGP7sDqVqq6kSJLm6wJdDv5hSdlLZ6zUVS0Q5c3qAJliHty4tOa2EerUTgkl8gL5jmdsHgEG8dr3O8uxEWQH9TG3mOWln5ZA0dY6OPH/CMCLkDAmk+DMJZ0Rs3F03WIgL4nqmles3goQIcNa+ALrlqGr4JryPSelKdR5OUVan5LfU11TqlGdhQAUwW34/48FYG3jeyNQDyt9dnxFe/Bm+cSq</vt:lpwstr>
  </property>
  <property fmtid="{D5CDD505-2E9C-101B-9397-08002B2CF9AE}" pid="341" name="x1ye=402">
    <vt:lpwstr>b7aMbwBMaWWFt2iBvRVamdri+Pl5nrL52CAv7+6rOKZlEVr8UQpg5Xs+Z30QtBzS/0e5D2M9VnT8qD5H1C66+is1Z4FQjC6ANRoEGKW+BOcOtwCO7y9Je/SU12Z+Y7J4GlFnLrFbUhyXc+Ul5vidkSAzMhrFUQWhUzxTBo+VjH47ejsJUGtanRooib65IUOBO0K+DRjC31xzYHrjeedGfSvEnMsyaFpmMCO1LKdkihhnoGQ5SP6XNYQVER1WI9D</vt:lpwstr>
  </property>
  <property fmtid="{D5CDD505-2E9C-101B-9397-08002B2CF9AE}" pid="342" name="x1ye=403">
    <vt:lpwstr>t9xFSc6k4MBNYReUru3kyMFBAPULDsynSqVilShdajlvyhT++872QU5At4O2R9T5EmtGszsNSesPnMCwVeyayqPdCwiqwV75g+afl3H/KoPMvD6E1TL6LmZL7yaCtC33IYoTCaUqvzY583eNb5L/Oq0UkeiIn73enIoHCo49gr3Ytu0L6gpzXnCH/m5oxIfLwKiV/U7jLnbKJqr+PBI3MXgBvY9F2AA/o5Ia0GPtkc1eX43OFekM1K2zuIl8EMT</vt:lpwstr>
  </property>
  <property fmtid="{D5CDD505-2E9C-101B-9397-08002B2CF9AE}" pid="343" name="x1ye=404">
    <vt:lpwstr>jZ/hFlCw0Q65N/kCVm5VRLbHtC1QJ9YprOjPBdo3YFtb02RxutvWoSBrUGgkAgmfqxenaX5jHAnGNrTPH9iGizPWH3Y8/PZ7IswiEd5+m/PNHzEgo5k1SdSZvfD0C9eoSgQeK4+N9jyr6JVKy27e93XJ/zAapnhprMPWUEbBZhbETx1qOYTVXdsqFoasGGRXnl7BO4XXp9tBpr0LAqMhVex/FxaQDm03t7vvGkLsrGgZzNIIAmcXDVUfwdYMn47</vt:lpwstr>
  </property>
  <property fmtid="{D5CDD505-2E9C-101B-9397-08002B2CF9AE}" pid="344" name="x1ye=405">
    <vt:lpwstr>QK3jRwESuuRCqhH3dIqfgB7arHDuQhnTnULtW5w8q8ZwJOCrxQT/Su8cpizSvgdzhywxyDwIvEn6TcxHjKevkjiJO53EliMei309af7TDCjdr0M7FnO7KkzNvZVv4uWcufH78AkQ+5Hn8D1ViqnQ96WZmxO3/buJBIUByrnauJWSj8F04/l4BNUvIl34Cc0V8AXIJi2O/X1eRmFVk5OLvaIuKMJMRFDRLrktDuDpnL/WoM31t4ib7ybzMeSxvgm</vt:lpwstr>
  </property>
  <property fmtid="{D5CDD505-2E9C-101B-9397-08002B2CF9AE}" pid="345" name="x1ye=406">
    <vt:lpwstr>FbJ+l9pkpyAI9BULYbc4EQJlEapcvJKZIRQBqyiIbm+SieS2bMzlW5kHRKaaKmvyz2J2NXfzemiX/Z76ghpqLK+KD4/sIq1DYisXcb9Yo84k7FoeGhyY/v3Pu1VSAfCHnDeoh3enO1ri3q/s55x3GUvGtUkNCU6RwvgFHA31fzLIqNHXDQ6zU31k0A8vCjGz2yefuL2+YA4CrBI+nLhqt6Rszf4cGyBJoswMKFq+yNb6VCGIP52y9bMCV7vtrcB</vt:lpwstr>
  </property>
  <property fmtid="{D5CDD505-2E9C-101B-9397-08002B2CF9AE}" pid="346" name="x1ye=407">
    <vt:lpwstr>nRfWCLfypKwVIWPNyB9QTgcLPeEtFXOrzikYR1pyoJadCTnPFHHx4Aha4tSwm/1/fFreSev77v1Aw9EJ/LL8pVWvSTMbueQ11uEi2k+4rFMt3ZjRyzGQkJqcJNxpsEnqRStPLuXQMX9xNUzhHpVzwvI1rWqEkdbo2yw9L+90I9SDYrhDO94o0To/BoaRXoQ4Czw3pTZPTVRnY4z1NA5k1/eTxCH2I00KDAYrP/N2mVnMzT6fFpaa3/lyOE4yiHc</vt:lpwstr>
  </property>
  <property fmtid="{D5CDD505-2E9C-101B-9397-08002B2CF9AE}" pid="347" name="x1ye=408">
    <vt:lpwstr>Fp8l0TfTGOerrV4tWNaMdMz3id/5z8qjaz6FsnJUr4jaORx72lWqTNP5973aCOdc3dzHqY+S2v7BAN7mlsjTmkpPDntea5N1mzSp1l7VTU28EOq+KYR/fDkFigLj5rbZXZ4pQBFG0lewf2m/aHgWTkuYzKbQ57t1VrIderYqSfF8fZt+T+0NCMi53OSF+sgZq3auMblqLhAkhwg/Tsc5ecLAblMdMmxpY+bTpqowh1CZyU/a3nywk/JvQi0PiqM</vt:lpwstr>
  </property>
  <property fmtid="{D5CDD505-2E9C-101B-9397-08002B2CF9AE}" pid="348" name="x1ye=409">
    <vt:lpwstr>tQxetiEJHZlXNWS/A0CH8BIENkyZ5NdwOlnMaDYPs1+xJAKoRadiaE7JMO38I/Bgy89dJEf9oPcdc4FX/9NGvz5g14OwsZlxkn0e5b6I3F5m10mrPO49HVMxTWF2l+4DPDqph2QYbqqT+tUzn/+5N7O+AUkn9eu7fs4hTgybhHE2F/PLLXCoxnCLEheYfSCPucfbWwNbP+WTSREd1AGlDzuINyVFthfjoh3+wH1LJ7g3GgXSRNGfdjoc6WO8FbG</vt:lpwstr>
  </property>
  <property fmtid="{D5CDD505-2E9C-101B-9397-08002B2CF9AE}" pid="349" name="x1ye=41">
    <vt:lpwstr>p6FRltNq7UPgnN+NasTK6IZGeJnL0TukAwZm7sd4fPqUfoNflLdHHRgpZNqbPJDIVHXxIiL3BeH5IrMygI10IMrkMe3QneiX9a+eih4ydMoa03wy08sdgsXz4cjrlY+A2lbX3sVduQ7skOuK945+1QldTxkXph88Y2AWsJovZAGxhiT86t8twFtLPe468gMvJjbZJ3WnK7IMhsqV7/pYjZlexEP5uvYwF2jod9dYYwb/wz4Tro3flAj28Lff8KG</vt:lpwstr>
  </property>
  <property fmtid="{D5CDD505-2E9C-101B-9397-08002B2CF9AE}" pid="350" name="x1ye=410">
    <vt:lpwstr>sMvg9RI4Q+ECMN/ByQr4BNl9joDMN5sFrpCtXFBxoCwPyzcH65p4BmYgmWVBUuqSPQLcCUor40X6msV4eb1PBA4Exb2T6k8ibRpIwo1Q+TDTfL2HHFC5rnwD+Fl5e2hfxeOJzDgnr6Wpb54adfOrs9M5KSkAO2KP99oEg6AZtax3BJ8KdoHG6VhilcIMUHLrLI3BHBizomjK+Unikt9PbEfrHhgvRQ9MZbSiB77hS66uVWbmgaLHpwJZjd8nlrA</vt:lpwstr>
  </property>
  <property fmtid="{D5CDD505-2E9C-101B-9397-08002B2CF9AE}" pid="351" name="x1ye=411">
    <vt:lpwstr>qVsl02sN5lidJXLpHhkI+H9QT3RrgYNBkZA3ZgLltu5FOaZRnUQIguPb1AADBoBTtmM+b41yTodMTMvMF3jbxToA6Qu6+vBfjXIJt09a44b8q+i8sQFY0OnxVQTyAmkXeBXoIokJrfvC+3HyF5XfMLUbqweMqoPE/d5PpM4bLGGRJrZe0nFPkfsgIa+aaaC2RTh1Cz7AKtpe6o+WCu5Z5d7/aLtvR6k9PvJW2T583QWk6M2rx+Il1i1PtmmOhd4</vt:lpwstr>
  </property>
  <property fmtid="{D5CDD505-2E9C-101B-9397-08002B2CF9AE}" pid="352" name="x1ye=412">
    <vt:lpwstr>uIeQZyH+PVDE2WMeyugLnOd2XpWUii+i/YqjJZLrsPzhrlmfViBDb/SmaOQzwOyQvn12wBpvR/y6PxBX2ke2f/dWdkgtpL+Jw21y/Vu672drvDhHjxi/PTW2DjIg4IPIYaBHiOqzP45s7IwD1ek+e0pvf5lLMyz4gIoPl59RNWylfT11ynYwscy1E/soMAlDyworfJm9KsvFhQy2EMMLLTIM9iW4voUGbHLGRP1Jb4BPCDRQ6lcaTAWcXonhAjZ</vt:lpwstr>
  </property>
  <property fmtid="{D5CDD505-2E9C-101B-9397-08002B2CF9AE}" pid="353" name="x1ye=413">
    <vt:lpwstr>f/U7oDOi7pbVvo4h8HHkmYV7nQfgdEFGBnXb0zN82KMcL3VpLOQNrbvalUm/38y7b6IsANm3kzWYqeHZiXU9j4L1LPiuvpnKlL5RSoCNb1rDq0fMpxZ8kQ4V4wsvwwhSV2P18/aCiRzrbpMvrq40Kkz6qiRwrez0m3HzlDrTvs3BTAp9hvakf3XTnPY04mRk7Y5hFj1yMptQ9rT4EXCLKLI14ETZk0IQgV7G53jYj8wXTJWXD86VIAKOpo+Bttd</vt:lpwstr>
  </property>
  <property fmtid="{D5CDD505-2E9C-101B-9397-08002B2CF9AE}" pid="354" name="x1ye=414">
    <vt:lpwstr>1KyjNmahYmkf6Uvz0qLWktJMcu+bZOPpygogfUO+ByncLqIQUws71dueLblWGV1mFel1moldoVSxRiux/XDzrqo2Thmw3gWB/MZttB6TE/kJoQS4hy1CEco6Yh10DAcyol2BaFcetTmFWcU4bC8ljcbw3uP/SD8yJEfoCvPqBO003KVyFLMmX21IjxZtO8wU76MSxpN+MLwntqGtE6GDPUMTYoWgVA6Rsh5efvPjfMD537kGXvg08hJaroSxwys</vt:lpwstr>
  </property>
  <property fmtid="{D5CDD505-2E9C-101B-9397-08002B2CF9AE}" pid="355" name="x1ye=415">
    <vt:lpwstr>RMfwfXP3ZDM7idczI5W1flwTo7+TuCo8wr9yUf6pRGCq1Nv6FVFDmcfJz60kziXYIiox5KXWXf0V6SgbqkaBEnQ3DgrUWiHje0JUFLNUPsGjARpwePEvJge6jMQL93lzm7qNlrmYRgmSeyMkaiV5quxT8sbpb5Ppuenuiepl0LuCVdL6fLlmpKLyxK9XU8UwIn+1GcZltPbZfJsHervQ+2c81Oe1i42msrLhx49dM/WLioZDlPy0HN4zuaUGodo</vt:lpwstr>
  </property>
  <property fmtid="{D5CDD505-2E9C-101B-9397-08002B2CF9AE}" pid="356" name="x1ye=416">
    <vt:lpwstr>KhCGIZqU3h2EYmnngU9rBcgPjcCi2xSDcCVJIymPD5M7P4OjQXeOsQT76c/P6e+i6LPH4KBbKmX4PicKHRTTjXFny4ESXT0ZfQ1lrIq36vmAq+PvTW0aZ5fKKIjK4aReDR2gcUiLPmkTtLgfMIveGpQ+UnxN+Re3h/bRq6pNhh6ZaJV4lHJM1Tp4oozZmHlG5iVI4aEwugW3sTRgKjlwdu7yz6pmPCQmk3rQRRagXdirlGmigzS0zivOCBDGFWJ</vt:lpwstr>
  </property>
  <property fmtid="{D5CDD505-2E9C-101B-9397-08002B2CF9AE}" pid="357" name="x1ye=417">
    <vt:lpwstr>af1T1cViiW2JnfXMLFFzsAytgIfA+hwZTeyocvlMs12g/nYEq2rJ8SfORCO7GhqIj9nU+Auy0tdRcprHboTqGJeFG8Kal8gN6s8wHuctSZ7mfav3c/DneZN9QO1C9Un3RmytkyTQb1Px1RyNDYHLB6V/jKSJRpGNyit8B0wo+BjhRPfjO0HzigOdJ4zAjQi0kMrFB2dnlo3w9l+KMHL85ffOsXx2eSpw5Naa8+Pz9cRcs/mYov1A3qqTHxaq6Kz</vt:lpwstr>
  </property>
  <property fmtid="{D5CDD505-2E9C-101B-9397-08002B2CF9AE}" pid="358" name="x1ye=418">
    <vt:lpwstr>nVKvNzJIGv4DLcj9GQIJiRyjZ0EksTiUlk5Jt8Et3/RimptDGK7oE+ojcdjRtcb6FBQWdjczC1dSmYY6CTg9xATxnC7nxK579BuDypMPv8zvSdLqF5/vlN9LCaRm66GEo/aXxzYIvVaOhWL76Tfq6tt2OoCs4NeGU/YpgoLuCIStQmZu/atx+IOXnk3LelV2o0JUZSrknA+UMb+km1KXbLh/maRbSfaH7D5vunv5K1ZMeujNopkRQFpvsqJueoj</vt:lpwstr>
  </property>
  <property fmtid="{D5CDD505-2E9C-101B-9397-08002B2CF9AE}" pid="359" name="x1ye=419">
    <vt:lpwstr>TOMfuD6/Z71tItUdNa+8aVeJjmi1q9U71OqcYA8oDo9vPQGikPadaScgIxRMmss0dSiiqIw+fcxKoAKCnYvKZwAxvxm8EtJxDttMARXeEmlIbPoqDtw1zozry0zi/6abGi3LoLkKek7mYfUBLbqe3//TfA0PZkM4AYqB97ZtI1PhUnBlaOIKsP4cQ0xjUQa4FA/7R3vNE6U1bzWW0SZ30C76/3TwleLYYTt6Wxb/W5zK61Rfedaq8Ev1eNLorZz</vt:lpwstr>
  </property>
  <property fmtid="{D5CDD505-2E9C-101B-9397-08002B2CF9AE}" pid="360" name="x1ye=42">
    <vt:lpwstr>XBUgupUxiMmov0AzM2T3cnXk0g3JkDdZ42aYPWwTf0RyDveJYStGXHCXUvHVUQ0V6kCwMxhChoqM2ziBKoM9SfZk0jh4XUlB8kiAYhX0fu/tLj3Nc9/a6YFUbmZ0mFB9bCak7ypxbQisAKDf+YxVZ3RTTD5TcXiaGAF+Uh4eaqUgL7kdvZaxyhiXaCnCdakg9b5Y2mP1byYQto9i0IftktUCkP/UkqQ1Xqqf6S29y0nixgUWxUUb20wCMyatrjG</vt:lpwstr>
  </property>
  <property fmtid="{D5CDD505-2E9C-101B-9397-08002B2CF9AE}" pid="361" name="x1ye=420">
    <vt:lpwstr>h+ZnnG74NebeScW+ZJpxqqWEdNCByu5SjsA+gNjyWhjP3pmhtK/DPVsIfvAZt5L6uUimtnYPXn1Yd1tNOciymnrFKeY01RCxWNB6lNWhQN1xs/mGBThKZ5CQjpzEbOeyUERscGzwFl5492/s9JtpP68c/ox6IOekMbdXS6bsraKPyGTOWNS1GsgUroTOBcR+XynY50NBwbbe4Yyl7p4IaPcunFLz+LVygQzECMh5xLIjE9TcwNVREj7JJrwiXRR</vt:lpwstr>
  </property>
  <property fmtid="{D5CDD505-2E9C-101B-9397-08002B2CF9AE}" pid="362" name="x1ye=421">
    <vt:lpwstr>0JS55zTeAtNCXeTiCZX2vvsZu8WlHDD1D9trHoph1eMf7wS4jZmjlqHCwP1JHy0L6iwIV47nwb0Ne07eESWMzzNtH41DYfe3NxGRkp1Oxm/CPkd4HPcM4xjEhbwrueNlPJuCHIaGCoHo2AOxchdOeuS160R6Fw9pLpFd0mdWRMR9VqPdjC52VrnI9HzjCrQ8Lv/CKk19nMfTRQOo4beuMLxLwn22Y5Ha/yIEBCaGBFIf1nJTuy6jjDP8JNi10r0</vt:lpwstr>
  </property>
  <property fmtid="{D5CDD505-2E9C-101B-9397-08002B2CF9AE}" pid="363" name="x1ye=422">
    <vt:lpwstr>/dIlilC+HnJKfqJbcO6/bk9aE83YgQMg6TRsa/c+4l3oq+qBigOcpwvIkdhby6z3KmD6s0mMQiEx4KnkwOBWEDD8SGZvETgM+LgHsQVTR0SOAH5UQx56bK8z1muO+fUppd2sqHH3qCCgnik6XGp+u2fP9EnC/h1k5S+F4yioeI5zUAc36kTvTFkwWN/U/X3OpMqOzp07CvHPpRFYT7qUeXs0E8fWnkvOxH/4JN572QVrwWL7yIawYi+HzrT6TUp</vt:lpwstr>
  </property>
  <property fmtid="{D5CDD505-2E9C-101B-9397-08002B2CF9AE}" pid="364" name="x1ye=423">
    <vt:lpwstr>Z5Jn10l1gPMMNj/vG7AF2q3QUeEm9124bRySoU0dCk0aMvAs98xUlwUaHCnmP158Qch0U8beCnnA9TxLfft7GYrDoCJZPtc9q0e7EA/fmtIa1eUkGPgq3U6E8yTdSl/yhklGB5GNJxfL8Gk9BziR7W1JOneP8lgqcPG1JLf52M4lZb2DuxXf7/Luu31oLkhrePJG/POkED3oJyY8qLTl9qo59oO5en9K9+LF0HOOONGYsG+3PKseIS9ht0mas+v</vt:lpwstr>
  </property>
  <property fmtid="{D5CDD505-2E9C-101B-9397-08002B2CF9AE}" pid="365" name="x1ye=424">
    <vt:lpwstr>4EfiUbTclRV1ICL9doEljsYrfmf4qLz/Fc9zOorbMrgEFw/VZIdX1thQsgWu+Mzbremf+0hOyv64Og9utW4XI3BkgXEradN2lTdB3wL/UCTDV50G9Qz0Yk70fkAn3rtkIKvc2bZsdHlZT7AeTr6rTdkNiQx3FQiJsDNtXWLoqOYtmxobPz5mCJBstCgFOmcQsQElw9NZSCN9M8TURcdzR2X4w8cJ3oZpW6WTW8KQAVYd0cbeji7OGSY/bt3fuFa</vt:lpwstr>
  </property>
  <property fmtid="{D5CDD505-2E9C-101B-9397-08002B2CF9AE}" pid="366" name="x1ye=425">
    <vt:lpwstr>OkuQl/JI+7bLf+/blPN+tnZBA7zZZGziU2UBBXjBqLe20l84V6seceGT4bKU+219B58+rhEcGOCEUeKPfUfg69gn1rsdCJI1m2NXFxD9PzbinzBa8oicuFJpMpPXIduLmFTttYdkHi+ZTnnMlAE9dRFthDXI6OJrM7MdjluM8AfBQ+l1XZDf0h4OArHFaJeJwMpRXZIAFESgIGdrAVcEyuA9qT947wVYJvmFcjoVTEvCkd+K4tozqiv+Lga8UZP</vt:lpwstr>
  </property>
  <property fmtid="{D5CDD505-2E9C-101B-9397-08002B2CF9AE}" pid="367" name="x1ye=426">
    <vt:lpwstr>hp1FThfShlf6JuAcVXK2uOorHvDf+az2esFUKHzT38qMYwvV/mk5EayoBc88ikis+CcC7WWBTzmkiHAlLi8IrNOFtdlw9BgDofM9me7TcgUMytQwSpFfmRBxEKvw3AQh4VyBeJfcgxwi3+EZKPZYelaQpP1mGHMx/hVVXI/vUO+sG4zfRvmmO0WaKbMfhCFiAVxtjGubTqtOnsCIK3X0rLfrzgPlHo1rgIfFsXEPwRJyw1G0ajX506mHFAYvod9</vt:lpwstr>
  </property>
  <property fmtid="{D5CDD505-2E9C-101B-9397-08002B2CF9AE}" pid="368" name="x1ye=427">
    <vt:lpwstr>vDOxe1M/A179m4NjjleUuV6CGsyOIbUweCWbLOkENPsiknIV/ENgsQ0G+p+h4f/fvsM84yLXH+/kLCpu3ECWRjyicyx//OrmKIhDr9Yaaeve1vMYxs+PC8tPHgzQfCdhMLdetdKwG9Pn19zL9GlQuvIIAYdC91hTGYTJ/RK3bWXPX18n0c4tULVt2BfaNRBEbYXE5nEMoVjT76xB+uKRqwki9NgBIjwnrwc4dhqiN4q6eMarwQ/zR8tBhCO74Iz</vt:lpwstr>
  </property>
  <property fmtid="{D5CDD505-2E9C-101B-9397-08002B2CF9AE}" pid="369" name="x1ye=428">
    <vt:lpwstr>0kKcx+ZkLC8mXkY2uw1jEkFwHHgSmM2MhIFaNVyPGhxviHAcR6NtVFh1IG5wM6IJphzq548nKxgAjami4ucO9MTQFF2BX3xDgr6KpQ3B762K/6aQ2WnU6RyW++mrh+HUW56zwjDMFtKfc+mUz8HUqKbV/rbBhtv5Hlkm42eULeooxxVDWVOsSWOrrgO/vBcoSJFjkIT0WLwTcYT8kI2t1dUnICgPesVIIMeLgCWhMIfvlb6NRdcQAtoN2CD9L3g</vt:lpwstr>
  </property>
  <property fmtid="{D5CDD505-2E9C-101B-9397-08002B2CF9AE}" pid="370" name="x1ye=429">
    <vt:lpwstr>UzvTNKFjild7q41Ta+pmUsTK/++No4XcjfMyJjAZFfx+70PuI9S3NHON0d9dClu4F6+m5AiCp/eAyaFT4hHc8X2JT0kDvYLFlqRvpxeJ6uvbRh/6cqx+l9CukTBDGLUa1Z6QkFmOv5ytYLBmrTMeQVLU6wFZRDDE7u61pZSD7fWddmBDJ/chqmdrXJVO1dGkCH5TYdFXtD/rv5UVj51RcQyafUzmOgguED8s5qHObeuVTZ8asS3JOT/3u7TNz2a</vt:lpwstr>
  </property>
  <property fmtid="{D5CDD505-2E9C-101B-9397-08002B2CF9AE}" pid="371" name="x1ye=43">
    <vt:lpwstr>EF3zlsJLSs5hn/f2OC+0D1nn827bAS482oRfwyv1vrUL9Mdoabc6BY6SuJXkVO91HgdKCWOvxGgiBnowDlaAX9uKiLlGXpvI1NW+XsaB86fngqAUr73ne3TRS96YiXRY7/Kz3cK78mearRQsHJlD3fRFoVlshx63dvkYmGTqMy3RCns5Zq/fln1U5618KEfRuRWbk51oZ7o7O/hCLRCPNS3ifKct7ThfZE1tzr8Tz6PAR5L0fl1RuCK5UO7XO5U</vt:lpwstr>
  </property>
  <property fmtid="{D5CDD505-2E9C-101B-9397-08002B2CF9AE}" pid="372" name="x1ye=430">
    <vt:lpwstr>hMSF8Hvqq7XWycR0YbM1fk35kiuz50Y6usKyFAbY1G1WMkY8E/518nUNJekPVfbCGMKyGdrJx0brRjaWMD9stsR+238bKDBIg88vPCd72GUcEXqFLEn0A0zljr6dtQ47vVaGP36d6PCqcL+89iUYZInnLGKTfN0k3KH8We2UevXQL+bWQjdg0HdbN2KdtfjqaNuGTh0to3gDSUIJqburo3oYSJmfQCI+GRoa8C2MLCsA528wjOc5nqBIahRdW/N</vt:lpwstr>
  </property>
  <property fmtid="{D5CDD505-2E9C-101B-9397-08002B2CF9AE}" pid="373" name="x1ye=431">
    <vt:lpwstr>qgynPEnLA17piIvmaitk5+ab4bL5oMK3fbKCXry0ohSNu8ZNSsM8rTRDz3UbsmXMpUyKEMLEGJRBQuuSTDN3BagM5mm3ULyP/YDffUCaywrMfrJeDP9e3sA+cWbwZhLStJAPvMgvwrOCvk6RPWTU3uj6O2oL3436Pq9gIDtNX3YwYLKiqzTaMjYXzsEWmACic83Q8tFIb6CuCSfdSjmAz2d08uwMayLTH6d9cknT+ETGQqGiPaBxY99Dqeiu/S3</vt:lpwstr>
  </property>
  <property fmtid="{D5CDD505-2E9C-101B-9397-08002B2CF9AE}" pid="374" name="x1ye=432">
    <vt:lpwstr>v/s44zzLPIH6LQdarKHjK7qGS+cnNBbqG7s1khL+WIxQ1AZR+IUVoAZTgNm/76i9+E33vUJOdr/u+eP2+YckWHD+BYGxDS+jXDVvKAFuJfaKmvqJAZUnpuXktgMnKq3G7WG6E0wzT7tAQIHGuRr8BXaV17f0Y8gw8IFxiZeFdYs0kb/7txI3cyxBe0a/J8nsLPkZLvxl9fsBHsmkjJJTCheuW8mVd52RtgKlnsEjyC0zSAtzke952pLJ+53w9k2</vt:lpwstr>
  </property>
  <property fmtid="{D5CDD505-2E9C-101B-9397-08002B2CF9AE}" pid="375" name="x1ye=433">
    <vt:lpwstr>xwuR068oYAd7kr5aN1QBTBBiMN7qu/ayCiRCl/3nMqRvFhrw+sdjD0L1kN2jOrZSOjghB0Uo4yzAzPeEJxATtdO5amxzWbO9ar+Y1A3PKbL+4KvK+V625j0tQApdKgv4aWlJ8O7c4xNFB/oyaE9nGSjCs4xlsMwo9txoElzQtkeNjfP0uskHzyhvhvn5VsBc5WcL13Yd4txAz6HK8XnaNY67FHu6WnoN21cmSDDjF0Sfrg1XKGcYG0zS4dQ7imK</vt:lpwstr>
  </property>
  <property fmtid="{D5CDD505-2E9C-101B-9397-08002B2CF9AE}" pid="376" name="x1ye=434">
    <vt:lpwstr>05zKcw1fc6KZzlRPwQhCg896+Ia6pbc6SBeD/9llbPI7GK29gYIPfH6xCbNQaDeGnohxGbpwqN8Aax2ezHjzcrMkqAwGdbvxZuSR4orPZ/o+T0bOgLiDaEe3dvflgg4V1d8oDOh9J/AmshzLfIw1duMTsaxB8euXgElBtX1q0VDKQYRwsXA9J2qDVA5OznG3+HTyUwZJD2hQOrsQdtQ1n0qYpJng7VBgzMsbPo/vMVSudL+jx2KVPzdP6rG2Fw9</vt:lpwstr>
  </property>
  <property fmtid="{D5CDD505-2E9C-101B-9397-08002B2CF9AE}" pid="377" name="x1ye=435">
    <vt:lpwstr>n7gprZgLvOGpVEEP5mgWI/uy9AFjZU4wkxTJ5gSyxodaOmziNkx0wSKj846rJqHLDD/q0vuqeJfII2XhiNR00OQrxpIr1Is/pDRR37iLgcR71nbW8thjP8BTr2dQ2SO/S5cLA53Zbf4eE1N3iPKUGcw+LvuzIOk82T42Q6k7lA1Vf5mshEkV8aIe6hlMfrm8tboyjIQAVj1EgO01DSeyTrojy5Fkd8mwWHPjILOyKjNP2Yy4q9SeUR7AxT2zE9j</vt:lpwstr>
  </property>
  <property fmtid="{D5CDD505-2E9C-101B-9397-08002B2CF9AE}" pid="378" name="x1ye=436">
    <vt:lpwstr>Lzph4qa+WQDZ2YL969Ce/cFnQRG2xZ9IzTZLRs25yGJsEVpAJalzCsrNkTtUBSne4qWCpZft3tCN5rW7kO9sf3+mWKqs+UkPa8M0sRKhGi56wuboNyIy2JahqOQROxan1raCM58Z+X5bEslZuUzVlExz9u/OSM2oayrMJeU8qndJ+zxaWvVNmi0U0kEfzR9y+1lyV7K+wgb54Mu977ov+fpI4Cpwwo4dTTEWp+Nh1bJvJ5ZKbMucEyvfDEtrPWO</vt:lpwstr>
  </property>
  <property fmtid="{D5CDD505-2E9C-101B-9397-08002B2CF9AE}" pid="379" name="x1ye=437">
    <vt:lpwstr>PWLVeL7p7Oq0VyYqT1Fo3C2u0grzrIbwC+IbgtDQ7VuBJhZGnJNPvhPIsbYZBwUTe9NGcZZ8dgI2u4n84z+ops/yCmx06+ulLiMstC2H+nlyMUfHCUmBiNeThmhUkTfuLgb8wrbCcvnyFSP6eIGpadt/iK/AfrOHkAUB+K4ksFYTDounzwuKFd59uPWpYV9PlrAocLBCnF/qtbvmArlZQ8uWXq+0l+wvPCkY3g50NubiFR73pM86DwQr2DWDTkV</vt:lpwstr>
  </property>
  <property fmtid="{D5CDD505-2E9C-101B-9397-08002B2CF9AE}" pid="380" name="x1ye=438">
    <vt:lpwstr>QD2JlkoHHg1FXC4yK2OKLUPA0/9P/epTMC43ZJajmiJYKPnv8F6sPqoj6Z5NETutsSnI/omxeUOLFsW+u1vhbvd8sWy0jT8iLm6FueZzURc97XpAoELzL+t2kdvR9ixxK1WwwdxjJ2cbDmYJj+ce5n20UMJzCTepjeBlE9E/AA5/F1dC1IYJiN0XtqmzIDuTWBNpMsegtSM5oFkUxFTJ5hK/7aRbRr9Rcm1wogyvjW5uNQT8fsjHjbJDj2ZPQOq</vt:lpwstr>
  </property>
  <property fmtid="{D5CDD505-2E9C-101B-9397-08002B2CF9AE}" pid="381" name="x1ye=439">
    <vt:lpwstr>1Fw0qdwsirEGEnRU+vCXfgurhwbcqkXx5P5QJCkG9z94Ch7h7Q8LI+JuctR218kTOSFRGsL8MGMcD8AT/BfYV3wwF7eKVJ99XS7v71hEL+nDWKjUbRM97lCtVisRFniR6Dg37nb1eeCTzGUlyC+Smh6fgo2n6qCcvCILJfar9KHDcsX9Y9OuFaevNQJcFjhq/TKmewDa8legbthN/KCMIA/+fytv326hJ16e8b1PLzc2CEEslGsoUROLv/2wcrD</vt:lpwstr>
  </property>
  <property fmtid="{D5CDD505-2E9C-101B-9397-08002B2CF9AE}" pid="382" name="x1ye=44">
    <vt:lpwstr>zKrfHWppLax5OQmqsYO8U7p8JzhNDlD7LScoxDkcJFd5ShFVftKvk2FVUkLw0L5j2qiHaN0BX2fKtxetdfVTcHdcJdLxJjgVUfcrQeoCsvkFQ7h2pOoCxDIBxxfpfPZVplyhe8dnwn11ZwIke4R4EqUdVc17myAMvkAXTkRRcccckXj7Gn+5nEi6A7+X4B7rQthlD0xnygVk/FzRkSre7biLz7uUjmM5LEAjBg4wpuO66KRoX7DsZ4gtkzGVbFa</vt:lpwstr>
  </property>
  <property fmtid="{D5CDD505-2E9C-101B-9397-08002B2CF9AE}" pid="383" name="x1ye=440">
    <vt:lpwstr>t8XTKrmUZr6/KmkKm+3kwOSXDzVQll/Nywv5ObEMh+fQviuF8WsvTqmBJQ6XFyo5qJflB/FGiN9MatotcwfeK1kWztLQgB/LQt6qQ6OfiL6AAHZpjPdVldO4xGjPGMGSRekoMr9gPT/mEivepBAhoyt3xkfqnJPJcmWCyvXE+UtoG91CYHIJINddXl6hCURy0+wPa4bHi+5YTwq5EOp0J9RCvoI3SXVWdDm3juoU4VDophBDxClcdfYj54HDQ0O</vt:lpwstr>
  </property>
  <property fmtid="{D5CDD505-2E9C-101B-9397-08002B2CF9AE}" pid="384" name="x1ye=441">
    <vt:lpwstr>h5Mn2glnDhuCLovznZHawA0xe544U+nwGwIDlY/kI4QoV5dfvRzBMveAuQbr4ytsnp5bGbDsoVchcpINGAS3sdciBsQPBKnRtau7gW+f9Rt/fXPVR7RWQNoN4a1ktokqb5eFTEbSA/CXM2C0RacI5E+t+TRWeUh4TDaViVd32E3x3JW3Ck/moGZrPk75uvwWUxngVtJnzohZhA0AezfC7OPUkhRVITNUA/aSNvJ9grqX+9F2DtwY4KZEJPU1H5x</vt:lpwstr>
  </property>
  <property fmtid="{D5CDD505-2E9C-101B-9397-08002B2CF9AE}" pid="385" name="x1ye=442">
    <vt:lpwstr>OXwvkcaUOkHaNBR1f3EiWp3YJNaHcilGOuY1DCy9FDML8SFHe1pUYXnmXycS+z8hFB273eMay2jjD0lPH1ER9Mw3preJEhE07wWvYi6E8yzsrO6wwHtMJx43yEy4NZ5iUd6Kryubdn7jdMFYbxGtLpZSXFE5uToYpx3GJP1WQ+kC2bCW9uArI9hvREsgVE/+pcfnazBvGjU7fTurmhTZWLnIEHQD21HXMIO45TQ/UKn6bC/eF4dtLHR/KOkH/OL</vt:lpwstr>
  </property>
  <property fmtid="{D5CDD505-2E9C-101B-9397-08002B2CF9AE}" pid="386" name="x1ye=443">
    <vt:lpwstr>quZSO+BgFhURE+603wwH6rWjGClsgX9rflpWrDmqyTawcPp4vcMip+T8OWJjXkVOIdLjOVX6LysFe0IP0Bn9xTvx1fscZoyA4jcUdqTVYZJk+XdrpeHL74hJLLFBtpMHubHR5q9c1bt4jxpLQpNUvQi2flZ9HZNPtaCTWKbNFfwkSc8/IJHn7SSXh+tyCT3JQE2RLD8hEX/Y6U0pCVnKD0jsuW4X26ufzykDuJSj5gwhOAO/2LAr3KK0bxccFHO</vt:lpwstr>
  </property>
  <property fmtid="{D5CDD505-2E9C-101B-9397-08002B2CF9AE}" pid="387" name="x1ye=444">
    <vt:lpwstr>t9BxZrEt+sDFwOLImmLeoR0bQhpl4ubFnCuELpXqyQYmDYOmfFMrKjBgTbmvAKnj1FCcq6pLC/ZV3MJHDTT9BOEyAwhQOUxC70+0EiUl0IyR2948ayKwjXPZQCpgWCzn7Z3AnjDVRa9VnaxicD181m0x91+cuionMDla/ure7akwHT3EKB68cIq/HLAiMUFgRLFW/vfIAkHzZfV8HiRgnplmwr6Kr4JOj6tfax/ANykUJdwEKKLNhueujnfLVfW</vt:lpwstr>
  </property>
  <property fmtid="{D5CDD505-2E9C-101B-9397-08002B2CF9AE}" pid="388" name="x1ye=445">
    <vt:lpwstr>nzTIoqHrsAhBt8hXtdA2rVnHtNHIv8Slrl8bQDGqsoYli9tFTulnjcKL34cvMAyQ6e9V/FNBfwH1xkMOTTLpEWiMDHtSEnR3Vv5OsawU7VFh+OOA+dH2xfk0QVkEsPP7eWG9qjJd0vaMOsTlyd+AvlPKAFQ5sx8+6YqV9J1F9721aCCNmpD8CWzlahENEiev04ITYINKfz0GNoFra7cGybP7ZEBjbS6yWIL9HG/129L1Ei+ARmg3Og0cVwFXDyp</vt:lpwstr>
  </property>
  <property fmtid="{D5CDD505-2E9C-101B-9397-08002B2CF9AE}" pid="389" name="x1ye=446">
    <vt:lpwstr>Iolm9ZPOQEZ/Rq3LqEGWOWwU7kfxjV5Yxuou8fWWdK3vY+cPmHSttheJ8VAIYuU+BZ0B9Em+wYoSipjFi8Dh1+1zTZVQt8RkqAd/mZUGI3heZXyPOkhGx9uUau5FgyNmjMaL54kQP6y/II0+ycWyodSB1JeVJCVpAppl7Wv3//Acr3AZl4uAEA</vt:lpwstr>
  </property>
  <property fmtid="{D5CDD505-2E9C-101B-9397-08002B2CF9AE}" pid="390" name="x1ye=45">
    <vt:lpwstr>7/kvUqTVT4RGeRKGISPYQoRpTPsOyKJ/pDnGZ2yT/diJpIugONPW9JoPgatVXQ1f4EZhF5o88iqkoHABWYqop/cAxxpg6StVbEdnD80hwsi7Wyc7PwjzTxsKfnbmiXBiT4PLN57Iy0jBoAthk55zVwTmCltGLTP6pIxT/wl2V0/QYMFOFZV1wcu9cx9P7zfF3r9uh84X63c4qKpNQfaQ1xcrgNTB2/ERXnw8bNG5yG82ECdaZIRTAeEWa4Zjno7</vt:lpwstr>
  </property>
  <property fmtid="{D5CDD505-2E9C-101B-9397-08002B2CF9AE}" pid="391" name="x1ye=46">
    <vt:lpwstr>f343EziVe8RMxX4pQD8rFKjF46nATCjfgJpbUaZ2GUWWf6KbzhTzG9mw8N6FNsRrlbIAsZwAtheekAi+KppXeTzMqPphqjBQ+bxDNvh6nhQABcy84Q6htoh5R1fSC81xsjHOz8Ymzt70eC8LPJtfAhoc1XaqpqdO5giTiMLAj1fswKXBOBwbOzgdKvq/y9PtDaWAhNh9+lKI2QXet67z4jmYTzQ1UvRBzEZeVlPxOLe/dZQq9VPlzwJ9QcNySgn</vt:lpwstr>
  </property>
  <property fmtid="{D5CDD505-2E9C-101B-9397-08002B2CF9AE}" pid="392" name="x1ye=47">
    <vt:lpwstr>y89CbagkvppVj6HXf3HUYg+C767XsfxCc4wPVeFghLuBe6jhssArG5s/Kzx9Km7i1tPscUfKJR+/APENIuIS6tKFhyyzUi6onkPmTEK6FIPq0tEND1K2DzqbLj83OrVrBfmH4+mxabDmtg+8p9M4Xg+UingDjpsCnxHlPMT/2jbdnglh3ON9L7g9jW3E+PRFsZ/8fjB5+aMlqCkB6IWAqOe9NBhi88l0oDsYMSoKJVch/JWS/Mn4cANnpYCHmFI</vt:lpwstr>
  </property>
  <property fmtid="{D5CDD505-2E9C-101B-9397-08002B2CF9AE}" pid="393" name="x1ye=48">
    <vt:lpwstr>PhHYAQnIHFvEQpOEo6iUAFKuGPzi2FVxq6NI8reYh8bX5DwW3lPE4Xzq95D1xrRPDm6+mPsjOF/+IecW1Q/uK5rXINs+LHtKt29cbsIBk1MzJdutNXRfOZWB2q3TpUYH/ZzaR/zSbrKu7qFLUXOj9d6SLBIH64qA0EPwkYSjqWFj96msIuojy+CyNqzPD69hZDHOuq3LaQA+dHVC1jOtZlUcpiqcCCr1igCAsSLYCP9Lv3L1ybQjj3nSFDrBZdl</vt:lpwstr>
  </property>
  <property fmtid="{D5CDD505-2E9C-101B-9397-08002B2CF9AE}" pid="394" name="x1ye=49">
    <vt:lpwstr>Oo5a+Cn/CNIvR54eABr+AnzLYnWQLlN0s+jzoOLdtmt364fAzFZRoh9R9VSEaRltMgApzQTlg5FS55nocHygRVy8qQsJlirAcdDx2dL8JO5D+8HC7JqfwUL2hF3kFfZM+qtvflvPngj7B8Mz3OiyXIJuKk9SMFMQ80Qyc7jEFHgsW2PXYB4ihnhFVCLw/ToKAYtOAwn2K4SmL2hBx8doa4iso7esnOTzoU00J4oZHF0U6+1MaUhq3CmGavL01iB</vt:lpwstr>
  </property>
  <property fmtid="{D5CDD505-2E9C-101B-9397-08002B2CF9AE}" pid="395" name="x1ye=5">
    <vt:lpwstr>MpcNxqHC22l5eAHFtpdJBADyyKdKqRIkYYmMkQI+hqpUCHh94QkGhHYa5SUtodAqrLYtSbhkjQl78OH0fe49aXP1UiOeShaSufJvg0HR0yXvuoxSy1rAJWEAO8iss9HCFWEqZpIVDioLxPYD9fvTXFr+VfHdBMCcGWH3lq555sjIC6nt/Yr+P1hi7RS6jvBVmASxSAj7ZfpeRjSDOC3q69jHXln4m/CBsAFwAmZJfxvhff/xKQ6J8smMP5Fa5fg</vt:lpwstr>
  </property>
  <property fmtid="{D5CDD505-2E9C-101B-9397-08002B2CF9AE}" pid="396" name="x1ye=50">
    <vt:lpwstr>A9C3JRxun1PakFuQF9byDMw3A29os82wSmIPHrpV3d2UUj17or0a+7ImSyMPfIiP7I7CpCEgY9Gxp/RSqScHl+sEzERZsJUoIuwxos4vuS2U8UxLgN1VdMjCn9fLy8tvERl6McER1GT7/NwY1SOMUqdCN3ywWOfRa7HXzXjzjpx1nn+sQbQul+8OkJ2p/DnjnsfXplyTRgcuFJpd4NyX9lb3je+mnMa5mZW4McZ6oQeNlaobT1mr7IlHGRhXtfG</vt:lpwstr>
  </property>
  <property fmtid="{D5CDD505-2E9C-101B-9397-08002B2CF9AE}" pid="397" name="x1ye=51">
    <vt:lpwstr>CAfum03/WEYpcRJxFNowfNb6fnupbxZDaY22E+SyVdGkB8ruRBTitCsLrYRT0cMd8WyCECKMsWAXVsa0A7q5jGAtzkzUSe+hBm6DRMl8y1nWo8wjHkqeKxt4gq5O72d98VGKDmh1oR3maZRAhBOONL5XWre+85YUIaUaaoT84GSS8ltyGPsZUqQ8jG/RGYMONFd44Wxi/eZ2QWFcRX/DOSHTEgHymtFUgXbOYUmMyqmWTYU+kn1ktOkbOgC6QW/</vt:lpwstr>
  </property>
  <property fmtid="{D5CDD505-2E9C-101B-9397-08002B2CF9AE}" pid="398" name="x1ye=52">
    <vt:lpwstr>woqWaeWB5mh67QM1CvCtfGuZdx5ftVuTmYbHJ3/33ISlxKRJTJSDIFyxGQF3yoYaIuBXkz5jyV6uW2u3ZpuamXMfLJ1/M/rrDaA5xmfNec/EyQIy1LUKJbr+6PoiV0o9sobwMaxaXAN80MGKwj/8p4e4V4uTG3xNQkE8+FP4eHDbxcUb9Vna4Ywv7qm5IWcGv36lMAyAorAmzLtmIlDofR0TziblFCoIfnZD1SZ9QGZ+KdU0fxH1FTKF4cL00U5</vt:lpwstr>
  </property>
  <property fmtid="{D5CDD505-2E9C-101B-9397-08002B2CF9AE}" pid="399" name="x1ye=53">
    <vt:lpwstr>AMqzbxQKmMqxzHt8tbz1jarcym+UHOpOPCTXs1KzYXu3+fzPI9lXrT7JVJCqgOIUPjOO7tvg5gkbYQY0Vz0U0FIf4ZGDkTsUj9oD0hXQ8ARyNLiMNKdLAn7rFh2ugaBg0EZLDXyYMzhS/t6tJ5vkQCjI05HKX6m9+DzEBc78TUP2c6ieLNvHBkJV4uG9cg226Yos1gckSJdXVKzicQmZCmHgBB0UmCZ9mb4eDyI8AcQRqDTYOShrHFuOwoD3l8x</vt:lpwstr>
  </property>
  <property fmtid="{D5CDD505-2E9C-101B-9397-08002B2CF9AE}" pid="400" name="x1ye=54">
    <vt:lpwstr>yIiwGIZ1xTdZVL5Z3X7N1Vj0ukwgRPQHYBtmEv9TPKoGGlRkynWv18LIny2SLSmL7Kur7SK4m7AmrMeVwOuSe5FxbRJZHoNgR4ItXTsOaID+GBM7AJAAPA1OB2IlvpUcLziXN3jvOyTAsY2AjM6olPtHPVjSweuMJSH1KovtfBuymhdZ3fcfFm4cc6v/CFe489vSnSAy0H8+Dkhn6ilEw41R0KauvGUV/WhE7FenJngZc6gnpWoHOINmOebacX+</vt:lpwstr>
  </property>
  <property fmtid="{D5CDD505-2E9C-101B-9397-08002B2CF9AE}" pid="401" name="x1ye=55">
    <vt:lpwstr>hlhT0OcMxm/BUNbYE26OaJvtUikaAFV+NqzAZAEZ/nfGv1NUeJTJmDSMLhvsI+OOk3rHM3MohMLUPf9BuOmeSU1V78G4ol3IbQ+dMZVkPaDg0NOGcqwTNGbsmQOg9KlbIoGSK3UIUAsM+uVjaVVISe9XABRgr0u6YpCSXgXqy+i1LalaMLpuSMS1YSWtmGvnzVDhK7Ilmt13x+IxXTvpZyB+xL02gYlJNrCyXyRPnosuyotFXulh2no2YMMPJjM</vt:lpwstr>
  </property>
  <property fmtid="{D5CDD505-2E9C-101B-9397-08002B2CF9AE}" pid="402" name="x1ye=56">
    <vt:lpwstr>LySHUsA5OaiIM4XVIpFShHOxRVRzH+Qz+/iKm2sJ9qsyOhTROHyPxulTFkEdqN/UlFLBiUIztNaF3HIX/+GGevXlFwRvwrjYUvEf3gXsJF67x/7RIwciBEAqU6lFHtFAPQ3Uj4QtpvoxtyaDeB1yJsMOxMvdZuobC88a+w4WInzCkVryM41kvT/Y6bwheWjXqjP72NJEfLB8R0syOGdlxLKkb9yFKcTu03YJ7qf3R/plxW8+aBYsfpkUJk/ioew</vt:lpwstr>
  </property>
  <property fmtid="{D5CDD505-2E9C-101B-9397-08002B2CF9AE}" pid="403" name="x1ye=57">
    <vt:lpwstr>FOW4d6ZpcwuDIkCNp6ceSod9W+o7e7Gltr99InnHXo31htubzjyxuCv7T4gCXqU7XCjquWfX/QyJ0KHcpS6j8meSc8bMldHt6lpToYEEdEPPXby9D0cIA4Nbeu+XzZvNp2HUNZSS++1UONB23f8W0l301BJrjyfPQbirxrRBd48u6aHQ696OPaK5EQqVjvhK/W/vWtE24OvPGVVcczg30jVMZdGocHAL03XChP7HDwiyOB2prvZAxM4aGREPE2e</vt:lpwstr>
  </property>
  <property fmtid="{D5CDD505-2E9C-101B-9397-08002B2CF9AE}" pid="404" name="x1ye=58">
    <vt:lpwstr>DayQ+csrVgLYNXVXtld7d8ZD8ewiMuk3ukp3gvSe9zlEiaJQ8naMqKxu6+wB7lLD5nX8tOTpZrocQ8CHTg+Lq7L+cvu9ajjV7Lh/2sFpdh8Far8VdmdlTOXXlO2YJaHeqelCtZlX4vCyw+wezN8SgTrJdI7SxNFtBK2F9bEcbP6tU0BGB53oJGfr59V/24ic1mfE9jsPw+tdMPg7LUpCebSw5Hn+5XVxXdVv8fE2Gsno1a9MNSKUZBGKau73pf/</vt:lpwstr>
  </property>
  <property fmtid="{D5CDD505-2E9C-101B-9397-08002B2CF9AE}" pid="405" name="x1ye=59">
    <vt:lpwstr>MlsXTMD0o1C+thtBgBmwQx9rlCRN1lHDaZmZbk6Jb2jVm6l0P4NiuLstOsI4xSnzxHi4CUNtfpACM9LuCPv08wzvhSMhh33DA1xnGIh7pAUXJqURYoxEy/JebHMWWuvqnaXR1rqj3PqWAQxd1nU5piSdip+1mn8qcSmhvjzilxUD2RrsTGMEHX5PiGVJJTaskZhVDPpmFrxc6IT8fZCJ1s6fjtluirqVBUVAqTgPfS/Yb9aVtynSXCaAJmwwZ+5</vt:lpwstr>
  </property>
  <property fmtid="{D5CDD505-2E9C-101B-9397-08002B2CF9AE}" pid="406" name="x1ye=6">
    <vt:lpwstr>6Bx2bs8fIFr93Di/I+5xS84GY3ylWcQJtagteBVjJhWnQzfFiCkBj1p/UHVRyd1t2/yc+lRhpNt4ewgoyf01i4qWRSRpK+Rq9LsSPLTMZSgCNs88VJSa9M94fBzxrD6GEWs0QD3JndYpUnhMgy+vmC2yRJLH3gIereHSkiPFeOFxrLZ4yVLtlE0d9olE7bv2/Bl/qAC9QBZMarwnUF9YB7gcjqHPP7ICjQJ6p7GNtM01uk2AeyHaJd0cPtlIjIK</vt:lpwstr>
  </property>
  <property fmtid="{D5CDD505-2E9C-101B-9397-08002B2CF9AE}" pid="407" name="x1ye=60">
    <vt:lpwstr>XgQmL9zrT7HuH5JPw0zPHScGf+MC4PcWEvRRZGcY6Jtd3fcn4jo7EoF6sCzBoY05CqdhInPgMkHiix/vTiwHY5w1zbszbhnCoz2JaxObkQbTCjYCOUgrsd7TR9tUvAF95CVFUMP89h181AU+iVThBY1Kra98UTAZSpRdptuRiCkIRVVsVnZEZeJzLOGoVApGIB3ZiGh/vTnPYRzqt0Hs2G0VLTdzQ5S18i8jizOg+ABgoSik5dR0xnImogFo5NY</vt:lpwstr>
  </property>
  <property fmtid="{D5CDD505-2E9C-101B-9397-08002B2CF9AE}" pid="408" name="x1ye=61">
    <vt:lpwstr>++dpXCyxGC1iVFZlS673yF+BXTfC1DcMqiI7hzycxCNWoG1Oon7bzUv+L7R1PiHoBvPBzlB8xcy3k4kR235Ym3dFV/AnesZx6+oKwaH07MwGmSsm1yrxxOY0AN/NO1B07QNmnHClAJYY5UUpASocBZ2gKrvrVEWU5hn+A8xdK2cpkxz21jlB5WhisBrWH+xfquxb2sOi2SavjGua6HXVeeSa3WgxQ+CFzF24DRYI5sMgmvXnBkbGPvgKvOqun3L</vt:lpwstr>
  </property>
  <property fmtid="{D5CDD505-2E9C-101B-9397-08002B2CF9AE}" pid="409" name="x1ye=62">
    <vt:lpwstr>Iv+3Z7eKAjmzvZXT/T+n7dCbBwgkhYhpdP8zAvyb4bamMcI1BytbQU7Frvmc5D/GhSdV98vACAmQZdK+WNJO/rGQbmnwUTUJwAyqerD5IKCUA4AaOARFTJuTDLdWx3n9SnT+nHXAUf/SbANgEa1DXYf+bd42eLK1LFnhP+G8ExeBlv5g8cgiNijULt3bW+A6uvbHNQ+iNqj/7abhG2PxF//CFHdYiwvuyBJynV07jGQ0TWzC8oFhrnn1irWN93g</vt:lpwstr>
  </property>
  <property fmtid="{D5CDD505-2E9C-101B-9397-08002B2CF9AE}" pid="410" name="x1ye=63">
    <vt:lpwstr>NDHosgHnpBG1+hkY9hiKE9WtDqfz6EUmQIxoEbfz3rDFMf5Fu9M4QZ43oPVUGcshBmrcDamm3aFWAZimKrab0LBGgeoiFCnSzS2yE9SwSvdVJceKH5I556Kn1hlIdqGw66J/XVoawCSczVCSCIQcI0GSJAj/1NARR+eVsEsaV/GaML4eY9l4vn78UClLNFbiNmF+mYS4cHjWTRNW+s0L+rwiKZTBZ0a6KKdml8U9eMPaOptb+7XXkAjGtOswTVc</vt:lpwstr>
  </property>
  <property fmtid="{D5CDD505-2E9C-101B-9397-08002B2CF9AE}" pid="411" name="x1ye=64">
    <vt:lpwstr>gbOKLT68RfO8GdGn7ZhmOoL5+FB0u0ZY2prz1yZoBJ8rYJv2d9k/RnCS0fIt5MX4JetkVyvt6x5H65dZqgSnVnxqgyAjQGo3p/gsWr1OcpHymWLcxOBKZlZ2ebIXHF+nNNpjRpirFN0vZY205EYo8vngPZ8hDdqBoakN6kaydQlcKNxq5bDC2tu9W3quumPvu4cud5KgvzaDJM18WflKWoxN05P/IbBuXNRXmXwn6pt5yOW9N3bukSfLwWDqaM1</vt:lpwstr>
  </property>
  <property fmtid="{D5CDD505-2E9C-101B-9397-08002B2CF9AE}" pid="412" name="x1ye=65">
    <vt:lpwstr>CGMdgOsbLA+QVfE2H0UAyTjwr1VXYxopap1/npi38YQX3p5+W9H3mLpGbNwcn9wv1hJCb6sHpvZylVGX6n3Mt6zimS5p/2C0+7UGNan5INFIQVwS8voBrxrvhOAK4kVJE2IcGYG8WA4Zwf0bDhddUES94OYhP2Fs7HGhG/fE39yk1R02mZWOlnHsL62ad7687Wa7W8/7gN3Vktt2fN4JfYmxeoyBJW5tQ4bJ1fyGmyKhyd/HSGOsBoe/Nyd9eik</vt:lpwstr>
  </property>
  <property fmtid="{D5CDD505-2E9C-101B-9397-08002B2CF9AE}" pid="413" name="x1ye=66">
    <vt:lpwstr>RP6zvk0X51gcRGyUHcIW2Ny9wYo9gTpcppCeQEQK/VJ2d0a94cqGnQmr9sjlHoO0Vb3fqx7VO56ukAAplRP6FrHkB9hLxaHOUbiYs6y2Ynb1n5hTpba+S5spVRomjcalvN1wEqo/27C3X3VVz4gKihJcs+O5dkUMjWCT5NhDFLgFLzi1dgLRQGN54J5wPkmzTQdUeX2k8X6IFDGGh/FJ23doNQFAQ/iIKMoCTnnOnIGZHT11suXdiyn97dnfGRr</vt:lpwstr>
  </property>
  <property fmtid="{D5CDD505-2E9C-101B-9397-08002B2CF9AE}" pid="414" name="x1ye=67">
    <vt:lpwstr>nqZjV4bzDT42+zC8ZBEqmn7iHv3wcLI+cEDSe/aBhHSNdPncEi9U+kKGNDPk1c/ze6p8d74QU8+3g7lX3R3lxF+wIEjIOSYPKa3j820P6we0W5SEuOnmG5Iwzkgb6GxPdwoWY3qjPqt7hnWu7Xzsi52L0lk9TjFlhO+2nzAqpvP3oxcZB+KeadIJCEz+xslMHRNoDWhyWsUQxsxpCfF1TGu9xV4A3ZjWsxfw4R871aVrf7C8M4R5uoLLZ35CNj7</vt:lpwstr>
  </property>
  <property fmtid="{D5CDD505-2E9C-101B-9397-08002B2CF9AE}" pid="415" name="x1ye=68">
    <vt:lpwstr>8OIaHFb2gEZNv193dBbCNqTUHYNumCfDp3rGU7sV2J/oyV1xBb2KBKD3C/ClcvfUcxbmPv4GWwe5Xye65Da24fCVMT1Xbxn4NQ0Rt+GhFSaM/P5w+RPKFGJGngbXWx4A9Ah85ChHeaBRuQUQqVkoWyg8/XPrdqOTSBVcKh9VCE/Ld3FFhVzZLqH8MIqP3cov9FLx2EEDGqVrxf3vpS+bzB5IFgrgLFZsOTFTUgjoqW8dJkFtuACFrQLpNz3Zc1h</vt:lpwstr>
  </property>
  <property fmtid="{D5CDD505-2E9C-101B-9397-08002B2CF9AE}" pid="416" name="x1ye=69">
    <vt:lpwstr>sBH0E1lzjR3pU2PcsU2JvCu6OPpMnnZ+0gbJgauNiDO8aV4SfsNjvJ/hMw9BtoqNTXLfMNCOQlVWpxBr0j0tNrZ1+su5LkSCD+stCmebhpykX12CJzvTvW5iaMD/S84yQyDg/w+Vmuhom84hwoD3SmoSoFJxuAl8ZMxN+HPF9ZDWx8MRiDxIy+q/Wi3sX7SWOuI9CoCuW8xu9fGEpqDY6qWNA1S/gGw4I4DaksOF863PpM9oHW6q+IIpX8W1Kgr</vt:lpwstr>
  </property>
  <property fmtid="{D5CDD505-2E9C-101B-9397-08002B2CF9AE}" pid="417" name="x1ye=7">
    <vt:lpwstr>9qyVXKbvvVhFDIrcoAdUlU8fsRwfp+zX8veIBF5nXqC8kZeD4fZ9hMVQlnP2sbPJ6edNlbkimAKCTqwPkKvXWqz9ciGDHQVHaNmEd8FIfKK/k42zvjmbN5aLMJhlNY4u6oZO5bLue2kguDi2g7O6tlChjBvLWeNOIXVeOpLwgL2WLbkwZrZsmE+3+6Ecf/LiWuCHCxb4586slL6TMWYWWsI5yTKRkIVjgNC7Xb2zTGA16NMGYeaOaIFO9Jpv6V3</vt:lpwstr>
  </property>
  <property fmtid="{D5CDD505-2E9C-101B-9397-08002B2CF9AE}" pid="418" name="x1ye=70">
    <vt:lpwstr>M/xtDa5MFZpE5wSh0kPKajsev1b6nf8+MtLlWUD+G6+1RPJKSOT+PwPrutkPI1haVekCwdQJErZkNlPVYcUBGdjE7zGtMEZPhbW9aXpNmine7A27Ib/nIL2avpGCC37+6HOeIc4nYrawj6O8ZbEgcbiB32NzaT/bbuXGSddSkh+ct+IyZY4h/s0QfXEbAHMvB89VDgnbjz7ZVf+X61h/lejd2mdiM29NV+GuAZNb3phFUHWLUmKk2dZ2Hyz4hnS</vt:lpwstr>
  </property>
  <property fmtid="{D5CDD505-2E9C-101B-9397-08002B2CF9AE}" pid="419" name="x1ye=71">
    <vt:lpwstr>wfZNE4+z+PLRtssq58XYeBxdU5mpb5Y4bQFzmuU7tmuLQOnJrAL1FLAfqI/Y8ha5BPXiJZgtpQmYJj6d/cyVrcxL6/qxEKW5YGb0UWKwZZh2LGQZqLOZxygxqc6euiUMPo1pe/SQyBjDaylf9OfQnkyn7kSHrXURIHwsgfnaEeAmo2gvjv7BzWfNhP5yrKGiAUXYrQIPT+sJ//p1uNa7Guwaf/y8Cv2xo+mC/oZq93p+qZ1qVwbhhi4ksUSgHoa</vt:lpwstr>
  </property>
  <property fmtid="{D5CDD505-2E9C-101B-9397-08002B2CF9AE}" pid="420" name="x1ye=72">
    <vt:lpwstr>PDHCix43MBwFc/Wa42eRGmL7hB15Epl903vi9NFGlIkx61e0Rze42hgPVnOHQ/rZCKeNX27osp4Q2ujrHP6XrxNRLX5tfouR2hmGu0MofvyyZJerrHl/lpeDlVyHpjIg+ycTaWxjA6hFfR4vkG7jX+Q7wgQ6QeNYDzlgvlO3aPRE+inoGRsaHO3rn73hiRmUc2RoZB3uTKDHdpZKKXwbk6mHJZI2JQonIeLGRVqU+CjYKENp6WhlGEzsifdPyRR</vt:lpwstr>
  </property>
  <property fmtid="{D5CDD505-2E9C-101B-9397-08002B2CF9AE}" pid="421" name="x1ye=73">
    <vt:lpwstr>n8awusFgSH9lDlaifm++mAVdq7EZ6gLHghWQXQ7oYvVv8+G0aXNzKBYDONXbQwIrNZ+X2KzDMN8DMArRbuZ3zmCeiLSCvOkc7h2qzUv+6rZctBOhiED+zqqRt1k8PO84gcM3GOI7x9lDkmwpmxw2rjO5ppbX39q21LGpzw2R40WBeIR9Y16TcLP2oNxVZJMhr6HOlAtj1P+uQrOi1ws4UrJU/kPCMdoJ6oyGU7vJRvnso/7J7WZJSrPgty8SnKO</vt:lpwstr>
  </property>
  <property fmtid="{D5CDD505-2E9C-101B-9397-08002B2CF9AE}" pid="422" name="x1ye=74">
    <vt:lpwstr>ArKw9Yvj7mqfKfr212OyqtiKKGqo07gzB9rtx+J2/xQAJ+C1QPHR1y3I7XaAdXWQNP1e8nyW1NYin5xAvr6vpC1jxPhhre91goLL7u0zy3x+mCqS9oHg0Bwc7xJQFi2fc/fdya/X2hcW00WPafAA0/SJ7bP7QvR6kIdxdwghzl7nlqLcQeMPB3Ml/t5zB3tzNBVB7xj8cMBrG1PPPxOi14FZBv/vQy1pl/+eI+D7iy5cqm2/9+mVs5+497dliUe</vt:lpwstr>
  </property>
  <property fmtid="{D5CDD505-2E9C-101B-9397-08002B2CF9AE}" pid="423" name="x1ye=75">
    <vt:lpwstr>QXh0aqbr6SSoCKVvzfFbonwTBoueUTJf9o4t4fpzm++0AXM8kL+kkGsv4AB2XR0JtZjtRUwb4tfh7JfAONpSNbwd1UZiC6mV7ywrKRqttJZFWkMpDNkRQI9gKsMEst4Ah3cFkEp8tchnVd6CLjhocGOc3OJ2QNADSe/0RnJAbXTKSA6N/8pdcTZsPFALt7nPXuK22WU/Nxojc/H6crF0cuWNvY+G60LKSfukW2t9r6IfYMHFTOWQ5ZG/0Ziyl4d</vt:lpwstr>
  </property>
  <property fmtid="{D5CDD505-2E9C-101B-9397-08002B2CF9AE}" pid="424" name="x1ye=76">
    <vt:lpwstr>Bp1Y844lAoVfcpMNaflWs3Ea6bGKgvTIF5pvwC+eLxzDIA+Y0JNd0lPQC2jffDT61aLfDs0eq2Lz7ZFEKSCeBWHLRddC9YZfZXR8dqTI+VXCSBt45/UrCZvCxQ533ZalZz3spPry6ApcWe0BjHgatmPAMrhKPcp7d8lckev3htt8JAUml3V+KLInmY7ibSZgwmztcp9lz1/BE7hZCs/1BtKm9WgbJXwtyhjptP6BHggwHIGWgSypxmMefb4fhA/</vt:lpwstr>
  </property>
  <property fmtid="{D5CDD505-2E9C-101B-9397-08002B2CF9AE}" pid="425" name="x1ye=77">
    <vt:lpwstr>LYt5cPQ4+HTgJU+gH9C9Ykq8H6b8pTsx4wugCG+KXlbswbmyLGAOSA2I9JxsWb6CvJdpMNUO21umYQvWzOZIfd1hT7m1Lxs2b7Cd9dR6GvSK/gXLler4F1fu6Z1ZJfr98IxtE5G5/p33vISCgwwGI1w+NrNn+qNWiCLOuQXE/5ezs/tIySBVljtgGWi1Mj0W2Tsxs+CKDa31PpLqONvxRY1G4Pw1avqNy5JXVq59YwTdnO/PPe8Ho/BSUkB/keC</vt:lpwstr>
  </property>
  <property fmtid="{D5CDD505-2E9C-101B-9397-08002B2CF9AE}" pid="426" name="x1ye=78">
    <vt:lpwstr>U5IH0fR+Q7yEOOoeADOEFIcv+hTeJu8DPmvZKskWR9YgQbsO94X4GGkFNIyuV+K9z9QvQut4elZm/gpEx7QKOKh84Mtqeo6Iaz2ylW3C9s7h16RCTYNDWwIHjFdUjexHPVemAtFbxtfbFfcoqqGCgv7cbIQqO/2JyWCyLYKgahB8PFX6/c/y+cRtdVcb0rUz/Vs7MLZ9lWQlR3aOVLyuA+v1jvmTxICwPk79iWlVKgofakBs148ksZ7rgqc78nT</vt:lpwstr>
  </property>
  <property fmtid="{D5CDD505-2E9C-101B-9397-08002B2CF9AE}" pid="427" name="x1ye=79">
    <vt:lpwstr>LAdvxRmJXtLSSxWblcOmPkY+MCWHQ2Lw58y+6FdIQJND5m20tO3ehlMDewhk7gRIMkKTsKRwWXTWgmtFYAIxTQXjax52MhwWehaAI6NylTmgwjg01COy6qKeYA1em1qcMDxjYDPxSQfYisnHyvqvE9moeLWPcVNpHfyjSCHDAdvv8VhDz3nsxhAigPLHbCHW3Z/16yGWR41EMFnG+ubf6OGgr2xkjHPlo6trMFEc5mvt5pxJ2I7xEyferH3H/eW</vt:lpwstr>
  </property>
  <property fmtid="{D5CDD505-2E9C-101B-9397-08002B2CF9AE}" pid="428" name="x1ye=8">
    <vt:lpwstr>LhgdYoPlZIAWn8Qb7ojM1Q9qcrvQdNmkgmDC39WBpImad5E3B9S9+dTI3RFyYlpo/2VUWyItkjG0fr69z+D4x06fPR4/EfAmU9TyBOQjioMMnqMHVK8a6Hdtx29YyW6NgvZlpQwaI7JuoRgRseGVeAiK3IuMkWlnLl7a1LDiduKoeXiYtnsGw7yjoH2D804CvhkSR8jRtm59g8fQase2J6wdw2fE2nrxBeESbGGPKB5GoyCImCthmsLjmWH5R+k</vt:lpwstr>
  </property>
  <property fmtid="{D5CDD505-2E9C-101B-9397-08002B2CF9AE}" pid="429" name="x1ye=80">
    <vt:lpwstr>Ko07DjBsu3QI2la2L6SzT1d9PYwXtJoqTl3Z50o946oDrmAMNpoJNOoJeoTKA1TbHrEM3t3vURuwotpvTONx/bwM5ZG3TO6whvT1OtfMMFitSLiD8E080q6rHMFvGMpeoyW5tD2lgUegRpZMLsOkRrsP+KDtrafplLXpibIVotC472NnnJLy1mygs7G/ZBHME3e9R8F5m5CZ+1+HpQnCDqO4euLjQVpKZCKhE4wLpLxBokRWpVVXGStq3eiP5oh</vt:lpwstr>
  </property>
  <property fmtid="{D5CDD505-2E9C-101B-9397-08002B2CF9AE}" pid="430" name="x1ye=81">
    <vt:lpwstr>6Ww0e7T76RsYEKHQ3RqOA9LPgaYkWDQwYT0iO4JSviC3obiffn4p4OOHoWoo98ZCh42joNJGKFIrfpOg+H8TklB6bHQrjHTBwDCbAKroft6oMycW41Oux1i05AOdV19nctWQ7dEPakXCLB3sXhBf4ZAxjkiysXhaRj1FsUSyVi1xqxoMO8tIE+i/JQSwL6Haimdoa4XEEZJ9DIrpPkAofWr21iTDB2d+TaBiJ12mOUXsO7ycvwveJvwn4g0ZXEb</vt:lpwstr>
  </property>
  <property fmtid="{D5CDD505-2E9C-101B-9397-08002B2CF9AE}" pid="431" name="x1ye=82">
    <vt:lpwstr>pH9Opy/dSG4lpGhVqn3DfwTT4uZobEgMuM1wDHhcK1AVXn4A6MDEXiZrND/pMHHp9NjIcE7P5YwS9o+xr54NnMS9WpcKqGnR84iJLaMCV6LqmOc/DLxC3aPLXa/U7cJQwVFoFaxfSiDyUuGGog/8vSFc0YUYhic5OCsjPzZps96pwgzEBooB2LuseXn1e9QM9FDki/xzS4atebPgr5c65LKtU/p5pf9ICX6uK5B8Rm5bQcIMidfnk8jXTesl2xs</vt:lpwstr>
  </property>
  <property fmtid="{D5CDD505-2E9C-101B-9397-08002B2CF9AE}" pid="432" name="x1ye=83">
    <vt:lpwstr>Dyi5MffeJ3zj+IWoQZnTYPoNTek6U6KKVsVsOEKhFNIYY47c56fWllG0qDe+qxqDFJfM3NlSqjRAyPn1hxLmlXavcmPyUVxQdKiHfSzeJXl9jkuu7L3Ky4Ma8N3S30iPkSkisNV/HGBwa5wJoEv91UmQENZWndhpV/g4hGhNRSXK3eZ7nJV1oaH7SA5cK9siod8GU5RexD0DybV6d7KoDGB7CAsHZ0En72TgrWNUYF6OrMfU6m3va9Cka/O6K+0</vt:lpwstr>
  </property>
  <property fmtid="{D5CDD505-2E9C-101B-9397-08002B2CF9AE}" pid="433" name="x1ye=84">
    <vt:lpwstr>6kRr6+5ZCTze36LeMERuP+5xNPXj8zy52rYiZHNX3voXPbG8M6+MpHNZy+mBHAR5oPU5oUmHdazKNvIOM4MtaAQoMR7s7gLEXgvPlIZJiI4zw9poB6jIpBtqF4mvK5saKvv+CVgwdl6X3cvwwn3t7ZMrmUjdrRoWial+WNDGz3pzoPsdiNhzX6VjZ2xJYgyMNMsDOy6+aMcVcBJElhpEnPbDt609teNDZTfumVVSdlw9ldJk5VdPKJrPNIR8pAR</vt:lpwstr>
  </property>
  <property fmtid="{D5CDD505-2E9C-101B-9397-08002B2CF9AE}" pid="434" name="x1ye=85">
    <vt:lpwstr>TpD77viE/lvpebu5suYMJxPN7I3DQMhOycMKDO2H8nSl6nHmysrU90u82YU9rwi1qQMfEvHpz0uRfK8H577rg/G1vutX1jDCI5eQya8KCeLDyeNPRv5nonaWS5x7Sn1RVh7fAa2j0JJ0HVOx1QGwBdQ+5VseaXuZHptiPBNxbXUGnNXfA96SEct1TC+feCGQAdOKlZp0MOCAGXxH3QFoxupzP8dbb2YdPlrxODn4qcKmMApSv9U4WesclB2bUbm</vt:lpwstr>
  </property>
  <property fmtid="{D5CDD505-2E9C-101B-9397-08002B2CF9AE}" pid="435" name="x1ye=86">
    <vt:lpwstr>3z7CJAZDqQs4mqPoOkPF57pPY3ahY8cgVqlU2xSkg4BSNkvSWzB1a1IS0PM7HMBZ/5pSXEhrqAGrfpRVbH8F6nqyUEC6+ir+4acKALG0yR3yWQsonktQtYXeI6Pz9ilT6uqd3S3D0ookgO/8y367hXcVewk0z4CyvsOkJuaDRpOHcZ0dHWXIREcSiFfUXKKDdQTvvKvdwQAQSO4FxKGTQ7b7AEZSm/iiaqCEM7NylpWvu0Dqpdfj/av69YABcvz</vt:lpwstr>
  </property>
  <property fmtid="{D5CDD505-2E9C-101B-9397-08002B2CF9AE}" pid="436" name="x1ye=87">
    <vt:lpwstr>QF5V+sgLrVJ8Rbs2lXlmc79qI+zRUUQVyK/YMmwTZNjNV1fU9+f+f4ZlezRs4vCgbD7rEXalCsYWSwXvxja2OeKcO+1Gk1LWwCbbxpDszLKt8B4KUMtg1rqLRyw/kJn+994ZvW2GH2aaClbxAZ7Gh4W3fpd//cDAG2rI5CVctNHLG6l7OpBBNU+XP3F3O2f22sPzupPuLjcSguPI2XzVEGZuQSQCMXtq+UG6D4FAWFxUlkgiTdVowBeo5LX9kNj</vt:lpwstr>
  </property>
  <property fmtid="{D5CDD505-2E9C-101B-9397-08002B2CF9AE}" pid="437" name="x1ye=88">
    <vt:lpwstr>73FbxTiXHOqrbq2txvfBySB2kZK2Arh+d4AnISIQdGo7ZR2rdbNI5XAdXgHcJaiaRRBZl+RX9BHk7LRCn22M0JPaPZ+wRfkO+AplYCI8qshVKy7E/FQpOniWwCUKYc/Yo5U1DCwRrCOiwc2o/gqYyxpEdOrJ69k2CnDyTFyWS+iTF6Kj4cZqVut6D7sk0odF1Jrqy+3G1N3qyLb3+q5ArlsRl0fK+cHo99OMea4o3LjCuAqh38d0ozitHO6sErd</vt:lpwstr>
  </property>
  <property fmtid="{D5CDD505-2E9C-101B-9397-08002B2CF9AE}" pid="438" name="x1ye=89">
    <vt:lpwstr>Lun5OQJmK8xX8iSbQUcFAp8H0eyInJXZPU27HXgbl83fa6xeW70Cp20RT7QoEenYZAduZbM3fLQk/NqE61jlgP9zk/P/jv7R9+EpzR764T4skE58btj4cISnBkhFmtmal8jX3IyjT0qMyt8biYu9ryxuQHxn140wSaURwvAkm2tlza5227YnVCZ/xVtzD75uBtYh0rZgIdfEniFPQ7dLe2RGzP1sTvRakx/k7RPBnZH885ZZ+C5SzedefHsEhLY</vt:lpwstr>
  </property>
  <property fmtid="{D5CDD505-2E9C-101B-9397-08002B2CF9AE}" pid="439" name="x1ye=9">
    <vt:lpwstr>VUmSoxzuhVkvPqpaJp3Zlx7UhRXebETjyidyszBcO1fSoI35vUcGcaaJyfii2Ce0PKUbyvgJmOelmi2OijEA9NK6CiVjXL4UnSK++NTCZcrvhSxZfE5xsspV8MqunTqxPO+KnEB02qcF4cPOH6ysQxrNV8V3J7VcyTTTuo90ZZoIcU8MFsTBm+hRGZf+wcKo1Tag6GXgwBW0UUgnQ4AkHtVIZMRt7j7Lys92bXG/xud++OnLrtO7AhEbc1sRE7b</vt:lpwstr>
  </property>
  <property fmtid="{D5CDD505-2E9C-101B-9397-08002B2CF9AE}" pid="440" name="x1ye=90">
    <vt:lpwstr>HqPi84REsFwxaLDEAU52hUHKTQ9SG2FIPjELKLLZq+dWZnJlD1Y7+X8kW2v5KLIFbWESR2bQZCgXGefa4AgNcv9gRGkrFOSkMmJCr9JsIJ9c1OiwMThgc+h0yjxwKuo+oXbelwUkpyL7AdaYCheUL5/laKjMkKKCk1abEK9qGUd/CuI5y3CjChEv4mPDpkq4w1H9Wk90/gWB9UAtPlIZnplycLBpYyDCrcXta0Nu7fNklH8CJpHHNJ+6cBqd3TP</vt:lpwstr>
  </property>
  <property fmtid="{D5CDD505-2E9C-101B-9397-08002B2CF9AE}" pid="441" name="x1ye=91">
    <vt:lpwstr>a18eH6I99KVlyHWe9MVewEN4uz8DB8FiFbjg3JwGeJOG/3UoP9Q18MagYLTfsjJIi/+JDELr+7DHHhe8/CTBHlk65YAmeGleoqsXd75RVnfYIAsL7/OFsbDSUZmM9DT8v5wDe16KOUB4j1lNpw/akyNja0J6Kjs3yu4yTaFfuwnc0HjMpjrkabCdRMxtKz94TcgcH/C/uLUeSHfm7GuxPos/8um0ZKk75u465c1UTnFtqpNit4RI8rHTuyLjjJV</vt:lpwstr>
  </property>
  <property fmtid="{D5CDD505-2E9C-101B-9397-08002B2CF9AE}" pid="442" name="x1ye=92">
    <vt:lpwstr>JItL2RwzuuxQUOfyM5pgWUmeqhvURruYs1GQ37gDoMUKAGT3V4lbY1VDiDcv8L8W0OboFKxn6Xm+JiMIXVNebtrhJXvz7iQokzopzTY5TNXwYKAtJYVnwITQujCOjyjG4I9Qzy2twK0p+JcSvpUlCfB2R3YMH3RLeHcftCuJNerDAc7Vz7x5KY9gYsLK8RRONqb0Mwt5Ox5hh6M7TSZBE7uIk4sh8MWEI/2kOul4ZKtD0+tYyyTmKblBqvTybgg</vt:lpwstr>
  </property>
  <property fmtid="{D5CDD505-2E9C-101B-9397-08002B2CF9AE}" pid="443" name="x1ye=93">
    <vt:lpwstr>SAvqu7oKsPgRoviJQjbtAc+jH93+eCBustpY0eNoMoVzQwYBl21IiNrbupbs5nwumeofN2Yu4RSIcntw564I/RoNB8EIKLo0eH+WNCpBkVTpC+4ylH9iGB/3rc/qxw/yzlcwPMQYKlOuCWzZlsDKGpX4Z/rv6TIX7+X6BAc41FBjKuTMtME+ccDQrashx349ndBV9fF5odDW2lPh758CglArQ5l3rI93Ex7qfsVXMzXpb43GYmbXWgKvJSjRrpw</vt:lpwstr>
  </property>
  <property fmtid="{D5CDD505-2E9C-101B-9397-08002B2CF9AE}" pid="444" name="x1ye=94">
    <vt:lpwstr>5MsqAiTalFxzwSXZ1xqRRcS5A/AioezETTCmzAQDD+RPL6ySO+SRkFaaX86qiIHfllwWtkMrSD2NIml0BACOnPCKBaCXaFt5+K1X3x+NQZnEClbsR47i9GZ2+y4kwkem/eSJ7BU93v3QvtqCkiUI4fl5y5PqzD7+hwwWfTE0qVUiolWyWWW2sQ+GF6TkjznKIaQbShsuBIIv/2AVZljd0r6FvD2WxeMMsEQqcuC0SIwYo6NNi5P2Wfnhlh0dm+F</vt:lpwstr>
  </property>
  <property fmtid="{D5CDD505-2E9C-101B-9397-08002B2CF9AE}" pid="445" name="x1ye=95">
    <vt:lpwstr>dhgvAR6PTf4CaIlM/pX9ju3ACwqLZBXsm6WLFchLVLWv+LxswXP0WA+N6pW7t32B1U+wsythyhcDauHF9d7QCmKqIMSwyl0eojy5CNNNXeN0EmU4VAyDIyA4gmekhfAfn9rP1sXAEZALz6L/HgTKMuSLD1NbjNBecYRwtWhQchnPwjkxFdSo14m0w15WsSr2WaXGSz9Xg9x87zDsdjJN6R5Knt4fWKCCW6jY5HRy756Uf9GMckQ+OgkpSWdFJEU</vt:lpwstr>
  </property>
  <property fmtid="{D5CDD505-2E9C-101B-9397-08002B2CF9AE}" pid="446" name="x1ye=96">
    <vt:lpwstr>NlyrioZl2y6yqZxSjJjHn8xvG52QcBOuWJE5KmD7UQt8Pz6Hn/dSPKtFkFS3q/0i4NViNE6qAmTYLHNMvPJoX15S/zRud4yR8CNlRhPz+3oU3Ck1oZ1Yy0Y5JTPbTLB0o6bHNxeRTzTpD5WE5k1m1jlss04MSX9P0RplfgWk5YCBi5qmeliXcMaopW8Ib3hV3xE7945UJclGkutOtqTbvseXck5UnsNhBYU9Yqk5iuvJ660XG/ySDLNM5hV1wu+</vt:lpwstr>
  </property>
  <property fmtid="{D5CDD505-2E9C-101B-9397-08002B2CF9AE}" pid="447" name="x1ye=97">
    <vt:lpwstr>CapY68YlKZJcb6TtpomZI5XlkwaApytbEh7TZCb0BdA+xVfGeg2uo5xKaRTqQ+FKT/f1mbudLo9YmSd5EWKYuC50IyRchCxsSrfvrC2KBjj9JZpiH2minMKQhtyYuJetyTgtRQ7NmFY05krXHoVlVZtwuXRWI55nTJu1AxXIR+or2BCrfV2q6EUVSrwIiny5YdxzjCTEisN6bj+ML9/cbxEt+sPfw0RiidmPRavrDVzJTz0wHetWp4h5NFdbvt4</vt:lpwstr>
  </property>
  <property fmtid="{D5CDD505-2E9C-101B-9397-08002B2CF9AE}" pid="448" name="x1ye=98">
    <vt:lpwstr>iKrn1w2pNAr9TnYZM68EB//AQg20OQ/Up+YhaKvJ82ZVlcWFnaWl83t3V/aGk3EBk5CKPbVl2yK4+wR/Ud0C95lPks/WyG62Xvgmufh+g4rwEFmCYFS36i35ADIQwxVq1sPfijMJVZUeIib4IGI+GzB37yv8evgQCSCgWH9dk4ZLPQEDfVLn3+uxkWs/uRtn1W820dQQnTkxHDpv4SIee2Mzw+312AfJD5RAePGz50/zyXakj9mdTFMDy7m62EV</vt:lpwstr>
  </property>
  <property fmtid="{D5CDD505-2E9C-101B-9397-08002B2CF9AE}" pid="449" name="x1ye=99">
    <vt:lpwstr>k4pIr5MmmHJA9nHAalfJQY/Hcr90NOwA3uoa6WIFiuZcU51/Es3K+s9jhJjVEQr471CEXuhAyhOKaod+pYCnAXdESmuBxMs1/GhnawRL/PF9bVzbn0lfuRCFd+8D/2zMxnXTdET6bh14cQsfWxpcAn0wa+TBbMrmFCGiqpQWfcp+tnjOFt2nvax+IgqJ4UFvku2Tbv7jxcgyyqdoQbbopYO7M0oME8GXgc/34pBAVs1uqC2Skg1Y31zuu+bpf75</vt:lpwstr>
  </property>
  <property fmtid="{D5CDD505-2E9C-101B-9397-08002B2CF9AE}" pid="450" name="GrammarlyDocumentId">
    <vt:lpwstr>d322d2e69cfc8d8c9362a0b7f6498fc838d2d88ec54f40967adbe55ef9e96851</vt:lpwstr>
  </property>
</Properties>
</file>